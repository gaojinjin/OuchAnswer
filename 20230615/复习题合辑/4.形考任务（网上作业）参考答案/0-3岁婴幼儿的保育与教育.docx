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FCD5" w14:textId="77777777" w:rsidR="00B91FC3" w:rsidRDefault="00B91FC3" w:rsidP="00B91FC3">
      <w:r>
        <w:rPr>
          <w:rFonts w:hint="eastAsia"/>
        </w:rPr>
        <w:t>第一章</w:t>
      </w:r>
    </w:p>
    <w:p w14:paraId="00D16980" w14:textId="77777777" w:rsidR="00A03836" w:rsidRDefault="00B91FC3" w:rsidP="00B91FC3">
      <w:r>
        <w:rPr>
          <w:rFonts w:hint="eastAsia"/>
        </w:rPr>
        <w:t>题目</w:t>
      </w:r>
      <w:r>
        <w:rPr>
          <w:rFonts w:hint="eastAsia"/>
        </w:rPr>
        <w:t>1</w:t>
      </w:r>
    </w:p>
    <w:p w14:paraId="7CC8F91C" w14:textId="77777777" w:rsidR="00B91FC3" w:rsidRDefault="00B91FC3" w:rsidP="00B91FC3">
      <w:r>
        <w:rPr>
          <w:rFonts w:hint="eastAsia"/>
        </w:rPr>
        <w:t>【</w:t>
      </w:r>
      <w:r>
        <w:t>1.5</w:t>
      </w:r>
      <w:r>
        <w:rPr>
          <w:rFonts w:hint="eastAsia"/>
        </w:rPr>
        <w:t>分】单选：结合你的亲身经历或者听过、看过的实例，说说人们往往最重视</w:t>
      </w:r>
      <w:r>
        <w:t>0</w:t>
      </w:r>
      <w:r>
        <w:rPr>
          <w:rFonts w:ascii="Cambria Math" w:hAnsi="Cambria Math" w:cs="Cambria Math"/>
        </w:rPr>
        <w:t>∼</w:t>
      </w:r>
      <w:r>
        <w:t>3</w:t>
      </w:r>
      <w:r>
        <w:rPr>
          <w:rFonts w:hint="eastAsia"/>
        </w:rPr>
        <w:t>岁婴幼儿保育与教育中的哪个原则？请进行选择。</w:t>
      </w:r>
    </w:p>
    <w:p w14:paraId="4509AE6B" w14:textId="77777777" w:rsidR="00B91FC3" w:rsidRDefault="00B91FC3" w:rsidP="00B91FC3">
      <w:r>
        <w:rPr>
          <w:rFonts w:hint="eastAsia"/>
        </w:rPr>
        <w:t xml:space="preserve">A. </w:t>
      </w:r>
      <w:r>
        <w:rPr>
          <w:rFonts w:hint="eastAsia"/>
        </w:rPr>
        <w:t>安全性原则</w:t>
      </w:r>
      <w:r>
        <w:rPr>
          <w:rFonts w:hint="eastAsia"/>
        </w:rPr>
        <w:t xml:space="preserve"> </w:t>
      </w:r>
    </w:p>
    <w:p w14:paraId="1F751F02" w14:textId="77777777" w:rsidR="00B91FC3" w:rsidRDefault="00B91FC3" w:rsidP="00B91FC3">
      <w:r>
        <w:rPr>
          <w:rFonts w:hint="eastAsia"/>
        </w:rPr>
        <w:t xml:space="preserve">B. </w:t>
      </w:r>
      <w:r>
        <w:rPr>
          <w:rFonts w:hint="eastAsia"/>
        </w:rPr>
        <w:t>自然性原则</w:t>
      </w:r>
    </w:p>
    <w:p w14:paraId="6B3344EC" w14:textId="77777777" w:rsidR="00B91FC3" w:rsidRDefault="00B91FC3" w:rsidP="00B91FC3">
      <w:r>
        <w:rPr>
          <w:rFonts w:hint="eastAsia"/>
        </w:rPr>
        <w:t xml:space="preserve">C. </w:t>
      </w:r>
      <w:r>
        <w:rPr>
          <w:rFonts w:hint="eastAsia"/>
        </w:rPr>
        <w:t>趣味性原则</w:t>
      </w:r>
    </w:p>
    <w:p w14:paraId="28E81097" w14:textId="77777777" w:rsidR="00B91FC3" w:rsidRDefault="00B91FC3" w:rsidP="00B91FC3">
      <w:r>
        <w:rPr>
          <w:rFonts w:hint="eastAsia"/>
        </w:rPr>
        <w:t xml:space="preserve">D. </w:t>
      </w:r>
      <w:r>
        <w:rPr>
          <w:rFonts w:hint="eastAsia"/>
        </w:rPr>
        <w:t>赏识性原则</w:t>
      </w:r>
    </w:p>
    <w:p w14:paraId="69D13843" w14:textId="77777777" w:rsidR="00B91FC3" w:rsidRDefault="00B91FC3" w:rsidP="00B91FC3">
      <w:r>
        <w:rPr>
          <w:rFonts w:hint="eastAsia"/>
        </w:rPr>
        <w:t>提示：安全性是一切活动的基础，尤其是</w:t>
      </w:r>
      <w:r>
        <w:rPr>
          <w:rFonts w:hint="eastAsia"/>
        </w:rPr>
        <w:t>0-3</w:t>
      </w:r>
      <w:r>
        <w:rPr>
          <w:rFonts w:hint="eastAsia"/>
        </w:rPr>
        <w:t>岁婴幼儿自身的能力抵抗伤害的能力弱。因此，安全性原则是婴幼儿保育与教育的首要原则。</w:t>
      </w:r>
    </w:p>
    <w:p w14:paraId="1A684027" w14:textId="77777777" w:rsidR="00B91FC3" w:rsidRDefault="00A03836" w:rsidP="00B91FC3">
      <w:r w:rsidRPr="00A03836">
        <w:rPr>
          <w:rFonts w:hint="eastAsia"/>
          <w:b/>
          <w:color w:val="FF0000"/>
        </w:rPr>
        <w:t>正确答案是</w:t>
      </w:r>
      <w:r w:rsidR="00B91FC3">
        <w:rPr>
          <w:rFonts w:hint="eastAsia"/>
        </w:rPr>
        <w:t>：安全性原则</w:t>
      </w:r>
    </w:p>
    <w:p w14:paraId="2C71DB88" w14:textId="77777777" w:rsidR="00A03836" w:rsidRDefault="00B91FC3" w:rsidP="00B91FC3">
      <w:r>
        <w:rPr>
          <w:rFonts w:hint="eastAsia"/>
        </w:rPr>
        <w:t>题目</w:t>
      </w:r>
      <w:r>
        <w:rPr>
          <w:rFonts w:hint="eastAsia"/>
        </w:rPr>
        <w:t>2</w:t>
      </w:r>
    </w:p>
    <w:p w14:paraId="26FFAF33" w14:textId="77777777" w:rsidR="00B91FC3" w:rsidRDefault="00B91FC3" w:rsidP="00B91FC3">
      <w:r>
        <w:rPr>
          <w:rFonts w:hint="eastAsia"/>
        </w:rPr>
        <w:t>【</w:t>
      </w:r>
      <w:r>
        <w:rPr>
          <w:rFonts w:hint="eastAsia"/>
        </w:rPr>
        <w:t>1.5</w:t>
      </w:r>
      <w:r>
        <w:rPr>
          <w:rFonts w:hint="eastAsia"/>
        </w:rPr>
        <w:t>分】单选：从婴幼儿保教与教育的目标来看，其特点集中表现在（</w:t>
      </w:r>
      <w:r>
        <w:rPr>
          <w:rFonts w:hint="eastAsia"/>
        </w:rPr>
        <w:t xml:space="preserve">   </w:t>
      </w:r>
      <w:r>
        <w:rPr>
          <w:rFonts w:hint="eastAsia"/>
        </w:rPr>
        <w:t>）。</w:t>
      </w:r>
    </w:p>
    <w:p w14:paraId="39F0F33F" w14:textId="77777777" w:rsidR="00B91FC3" w:rsidRDefault="00B91FC3" w:rsidP="00B91FC3">
      <w:r>
        <w:rPr>
          <w:rFonts w:hint="eastAsia"/>
        </w:rPr>
        <w:t xml:space="preserve">A. </w:t>
      </w:r>
      <w:r>
        <w:rPr>
          <w:rFonts w:hint="eastAsia"/>
        </w:rPr>
        <w:t>保育先于教育</w:t>
      </w:r>
    </w:p>
    <w:p w14:paraId="6BB088CF" w14:textId="77777777" w:rsidR="00B91FC3" w:rsidRDefault="00B91FC3" w:rsidP="00B91FC3">
      <w:r>
        <w:rPr>
          <w:rFonts w:hint="eastAsia"/>
        </w:rPr>
        <w:t xml:space="preserve">B. </w:t>
      </w:r>
      <w:r>
        <w:rPr>
          <w:rFonts w:hint="eastAsia"/>
        </w:rPr>
        <w:t>个别教养多余集体活动</w:t>
      </w:r>
    </w:p>
    <w:p w14:paraId="6E7D4DA1" w14:textId="77777777" w:rsidR="00B91FC3" w:rsidRDefault="00B91FC3" w:rsidP="00B91FC3">
      <w:r>
        <w:rPr>
          <w:rFonts w:hint="eastAsia"/>
        </w:rPr>
        <w:t xml:space="preserve">C. </w:t>
      </w:r>
      <w:r>
        <w:rPr>
          <w:rFonts w:hint="eastAsia"/>
        </w:rPr>
        <w:t>生活多于学习</w:t>
      </w:r>
    </w:p>
    <w:p w14:paraId="581810FF" w14:textId="77777777" w:rsidR="00B91FC3" w:rsidRDefault="00B91FC3" w:rsidP="00B91FC3">
      <w:r>
        <w:rPr>
          <w:rFonts w:hint="eastAsia"/>
        </w:rPr>
        <w:t xml:space="preserve">D. </w:t>
      </w:r>
      <w:r>
        <w:rPr>
          <w:rFonts w:hint="eastAsia"/>
        </w:rPr>
        <w:t>情感、情绪重于认知</w:t>
      </w:r>
      <w:r>
        <w:rPr>
          <w:rFonts w:hint="eastAsia"/>
        </w:rPr>
        <w:t xml:space="preserve"> </w:t>
      </w:r>
    </w:p>
    <w:p w14:paraId="2E50FC0D" w14:textId="77777777" w:rsidR="00B91FC3" w:rsidRDefault="00B91FC3" w:rsidP="00B91FC3">
      <w:r>
        <w:rPr>
          <w:rFonts w:hint="eastAsia"/>
        </w:rPr>
        <w:t>从理念上看，婴幼儿保育先于教育；内容上看，生活多余学习；从形式上看，个别教养多于集体活动；从目标上看，情绪、情感重于认知。</w:t>
      </w:r>
    </w:p>
    <w:p w14:paraId="73E24A66" w14:textId="77777777" w:rsidR="00B91FC3" w:rsidRDefault="00A03836" w:rsidP="00B91FC3">
      <w:r w:rsidRPr="00A03836">
        <w:rPr>
          <w:rFonts w:hint="eastAsia"/>
          <w:b/>
          <w:color w:val="FF0000"/>
        </w:rPr>
        <w:t>正确答案是</w:t>
      </w:r>
      <w:r w:rsidR="00B91FC3">
        <w:rPr>
          <w:rFonts w:hint="eastAsia"/>
        </w:rPr>
        <w:t>：情感、情绪重于认知</w:t>
      </w:r>
    </w:p>
    <w:p w14:paraId="4B4D166D" w14:textId="77777777" w:rsidR="00A03836" w:rsidRDefault="00B91FC3" w:rsidP="00B91FC3">
      <w:r>
        <w:rPr>
          <w:rFonts w:hint="eastAsia"/>
        </w:rPr>
        <w:t>题目</w:t>
      </w:r>
      <w:r>
        <w:rPr>
          <w:rFonts w:hint="eastAsia"/>
        </w:rPr>
        <w:t>3</w:t>
      </w:r>
    </w:p>
    <w:p w14:paraId="676238AD" w14:textId="77777777" w:rsidR="00B91FC3" w:rsidRDefault="00B91FC3" w:rsidP="00B91FC3">
      <w:r>
        <w:rPr>
          <w:rFonts w:hint="eastAsia"/>
        </w:rPr>
        <w:t>【</w:t>
      </w:r>
      <w:r>
        <w:rPr>
          <w:rFonts w:hint="eastAsia"/>
        </w:rPr>
        <w:t>1.5</w:t>
      </w:r>
      <w:r>
        <w:rPr>
          <w:rFonts w:hint="eastAsia"/>
        </w:rPr>
        <w:t>分】判断：对于</w:t>
      </w:r>
      <w:r>
        <w:rPr>
          <w:rFonts w:hint="eastAsia"/>
        </w:rPr>
        <w:t>0-3</w:t>
      </w:r>
      <w:r>
        <w:rPr>
          <w:rFonts w:hint="eastAsia"/>
        </w:rPr>
        <w:t>岁婴幼儿来说，最重要的生活场所是家庭而不是早教中心，最重要的关系人是父母而不是早教教师。</w:t>
      </w:r>
    </w:p>
    <w:p w14:paraId="3E251FF6" w14:textId="77777777" w:rsidR="00B91FC3" w:rsidRDefault="00B91FC3" w:rsidP="00B91FC3">
      <w:r>
        <w:rPr>
          <w:rFonts w:hint="eastAsia"/>
        </w:rPr>
        <w:t xml:space="preserve">A. </w:t>
      </w:r>
      <w:r>
        <w:rPr>
          <w:rFonts w:hint="eastAsia"/>
        </w:rPr>
        <w:t>正确</w:t>
      </w:r>
      <w:r>
        <w:rPr>
          <w:rFonts w:hint="eastAsia"/>
        </w:rPr>
        <w:t xml:space="preserve"> </w:t>
      </w:r>
    </w:p>
    <w:p w14:paraId="3147F569" w14:textId="77777777" w:rsidR="00B91FC3" w:rsidRDefault="00B91FC3" w:rsidP="00B91FC3">
      <w:r>
        <w:rPr>
          <w:rFonts w:hint="eastAsia"/>
        </w:rPr>
        <w:t xml:space="preserve">B. </w:t>
      </w:r>
      <w:r>
        <w:rPr>
          <w:rFonts w:hint="eastAsia"/>
        </w:rPr>
        <w:t>错误</w:t>
      </w:r>
    </w:p>
    <w:p w14:paraId="309E9D34" w14:textId="77777777" w:rsidR="00B91FC3" w:rsidRDefault="00B91FC3" w:rsidP="00B91FC3">
      <w:r>
        <w:rPr>
          <w:rFonts w:hint="eastAsia"/>
        </w:rPr>
        <w:t>提示：父母和家庭是</w:t>
      </w:r>
      <w:r>
        <w:rPr>
          <w:rFonts w:hint="eastAsia"/>
        </w:rPr>
        <w:t>0-3</w:t>
      </w:r>
      <w:r>
        <w:rPr>
          <w:rFonts w:hint="eastAsia"/>
        </w:rPr>
        <w:t>岁婴幼儿成长的最重要环境，如果没有父母的参与，婴幼儿保教就很难真正取得成效。</w:t>
      </w:r>
    </w:p>
    <w:p w14:paraId="5001A87C" w14:textId="77777777" w:rsidR="00A03836" w:rsidRDefault="00A03836" w:rsidP="00B91FC3">
      <w:r w:rsidRPr="00A03836">
        <w:rPr>
          <w:rFonts w:hint="eastAsia"/>
          <w:b/>
          <w:color w:val="FF0000"/>
        </w:rPr>
        <w:t>正确答案是</w:t>
      </w:r>
      <w:r w:rsidR="00B91FC3">
        <w:rPr>
          <w:rFonts w:hint="eastAsia"/>
        </w:rPr>
        <w:t>：</w:t>
      </w:r>
      <w:r w:rsidR="00235751">
        <w:rPr>
          <w:rFonts w:hint="eastAsia"/>
        </w:rPr>
        <w:t>正确</w:t>
      </w:r>
    </w:p>
    <w:p w14:paraId="6AA979A8" w14:textId="77777777" w:rsidR="00B91FC3" w:rsidRDefault="00B91FC3" w:rsidP="00B91FC3">
      <w:r>
        <w:rPr>
          <w:rFonts w:hint="eastAsia"/>
        </w:rPr>
        <w:t>第二章</w:t>
      </w:r>
    </w:p>
    <w:p w14:paraId="02AD0F5B" w14:textId="77777777" w:rsidR="00A03836" w:rsidRDefault="00B91FC3" w:rsidP="00B91FC3">
      <w:r>
        <w:rPr>
          <w:rFonts w:hint="eastAsia"/>
        </w:rPr>
        <w:t>题目</w:t>
      </w:r>
      <w:r>
        <w:rPr>
          <w:rFonts w:hint="eastAsia"/>
        </w:rPr>
        <w:t>4</w:t>
      </w:r>
    </w:p>
    <w:p w14:paraId="4432CA0F" w14:textId="77777777" w:rsidR="00B91FC3" w:rsidRDefault="00B91FC3" w:rsidP="00B91FC3">
      <w:r>
        <w:rPr>
          <w:rFonts w:hint="eastAsia"/>
        </w:rPr>
        <w:t>【</w:t>
      </w:r>
      <w:r>
        <w:rPr>
          <w:rFonts w:hint="eastAsia"/>
        </w:rPr>
        <w:t>3</w:t>
      </w:r>
      <w:r>
        <w:rPr>
          <w:rFonts w:hint="eastAsia"/>
        </w:rPr>
        <w:t>分】匹配：弗洛伊德和埃里克森是精神分析学派在不同时期的两位里程碑式人物，他们的理论有继承关系，但也有新发展，请对下面的项目及相关选项进行匹配。</w:t>
      </w:r>
    </w:p>
    <w:p w14:paraId="6B7E7D89" w14:textId="77777777" w:rsidR="00B91FC3" w:rsidRDefault="00B91FC3" w:rsidP="00B91FC3">
      <w:r>
        <w:rPr>
          <w:rFonts w:hint="eastAsia"/>
        </w:rPr>
        <w:t>1</w:t>
      </w:r>
      <w:r>
        <w:rPr>
          <w:rFonts w:hint="eastAsia"/>
        </w:rPr>
        <w:t>．弗洛伊德基本观点</w:t>
      </w:r>
    </w:p>
    <w:p w14:paraId="6EA2EAAD" w14:textId="77777777" w:rsidR="00B91FC3" w:rsidRDefault="00B91FC3" w:rsidP="00B91FC3">
      <w:r>
        <w:rPr>
          <w:rFonts w:hint="eastAsia"/>
        </w:rPr>
        <w:t>答案</w:t>
      </w:r>
      <w:r>
        <w:rPr>
          <w:rFonts w:hint="eastAsia"/>
        </w:rPr>
        <w:t xml:space="preserve"> 1 </w:t>
      </w:r>
    </w:p>
    <w:p w14:paraId="7B11DD10" w14:textId="77777777" w:rsidR="00B91FC3" w:rsidRDefault="00B91FC3" w:rsidP="00B91FC3">
      <w:r>
        <w:rPr>
          <w:rFonts w:hint="eastAsia"/>
        </w:rPr>
        <w:t>2</w:t>
      </w:r>
      <w:r>
        <w:rPr>
          <w:rFonts w:hint="eastAsia"/>
        </w:rPr>
        <w:t>．埃里克森基本观点</w:t>
      </w:r>
    </w:p>
    <w:p w14:paraId="775AB681" w14:textId="77777777" w:rsidR="00B91FC3" w:rsidRDefault="00B91FC3" w:rsidP="00B91FC3">
      <w:r>
        <w:rPr>
          <w:rFonts w:hint="eastAsia"/>
        </w:rPr>
        <w:t>答案</w:t>
      </w:r>
      <w:r>
        <w:rPr>
          <w:rFonts w:hint="eastAsia"/>
        </w:rPr>
        <w:t xml:space="preserve"> 2 </w:t>
      </w:r>
    </w:p>
    <w:p w14:paraId="6E187144" w14:textId="77777777" w:rsidR="00B91FC3" w:rsidRDefault="00B91FC3" w:rsidP="00B91FC3">
      <w:r>
        <w:rPr>
          <w:rFonts w:hint="eastAsia"/>
        </w:rPr>
        <w:t>3</w:t>
      </w:r>
      <w:r>
        <w:rPr>
          <w:rFonts w:hint="eastAsia"/>
        </w:rPr>
        <w:t>．弗洛伊德年龄划分</w:t>
      </w:r>
    </w:p>
    <w:p w14:paraId="3ABE2807" w14:textId="77777777" w:rsidR="00B91FC3" w:rsidRDefault="00B91FC3" w:rsidP="00B91FC3">
      <w:r>
        <w:rPr>
          <w:rFonts w:hint="eastAsia"/>
        </w:rPr>
        <w:t>答案</w:t>
      </w:r>
      <w:r>
        <w:rPr>
          <w:rFonts w:hint="eastAsia"/>
        </w:rPr>
        <w:t xml:space="preserve"> 3 </w:t>
      </w:r>
    </w:p>
    <w:p w14:paraId="2C1264CB" w14:textId="77777777" w:rsidR="00B91FC3" w:rsidRDefault="00B91FC3" w:rsidP="00B91FC3">
      <w:r>
        <w:rPr>
          <w:rFonts w:hint="eastAsia"/>
        </w:rPr>
        <w:t>4</w:t>
      </w:r>
      <w:r>
        <w:rPr>
          <w:rFonts w:hint="eastAsia"/>
        </w:rPr>
        <w:t>．埃里克森年龄划分</w:t>
      </w:r>
      <w:r>
        <w:rPr>
          <w:rFonts w:hint="eastAsia"/>
        </w:rPr>
        <w:t xml:space="preserve"> </w:t>
      </w:r>
    </w:p>
    <w:p w14:paraId="58B187D3" w14:textId="77777777" w:rsidR="00B91FC3" w:rsidRDefault="00B91FC3" w:rsidP="00B91FC3">
      <w:r>
        <w:rPr>
          <w:rFonts w:hint="eastAsia"/>
        </w:rPr>
        <w:t>答案</w:t>
      </w:r>
      <w:r>
        <w:rPr>
          <w:rFonts w:hint="eastAsia"/>
        </w:rPr>
        <w:t xml:space="preserve"> 4 </w:t>
      </w:r>
    </w:p>
    <w:p w14:paraId="2DB49FD1" w14:textId="77777777" w:rsidR="00B91FC3" w:rsidRDefault="00B91FC3" w:rsidP="00B91FC3">
      <w:r>
        <w:rPr>
          <w:rFonts w:hint="eastAsia"/>
        </w:rPr>
        <w:t>5</w:t>
      </w:r>
      <w:r>
        <w:rPr>
          <w:rFonts w:hint="eastAsia"/>
        </w:rPr>
        <w:t>．弗洛伊德影响因素</w:t>
      </w:r>
      <w:r>
        <w:rPr>
          <w:rFonts w:hint="eastAsia"/>
        </w:rPr>
        <w:t xml:space="preserve">  </w:t>
      </w:r>
    </w:p>
    <w:p w14:paraId="0563D990" w14:textId="77777777" w:rsidR="00B91FC3" w:rsidRDefault="00B91FC3" w:rsidP="00B91FC3">
      <w:r>
        <w:rPr>
          <w:rFonts w:hint="eastAsia"/>
        </w:rPr>
        <w:t>答案</w:t>
      </w:r>
      <w:r>
        <w:rPr>
          <w:rFonts w:hint="eastAsia"/>
        </w:rPr>
        <w:t xml:space="preserve"> 5 </w:t>
      </w:r>
    </w:p>
    <w:p w14:paraId="629E2B79" w14:textId="77777777" w:rsidR="00B91FC3" w:rsidRDefault="00B91FC3" w:rsidP="00B91FC3">
      <w:r>
        <w:rPr>
          <w:rFonts w:hint="eastAsia"/>
        </w:rPr>
        <w:t>6</w:t>
      </w:r>
      <w:r>
        <w:rPr>
          <w:rFonts w:hint="eastAsia"/>
        </w:rPr>
        <w:t>．埃里克森影响因素</w:t>
      </w:r>
    </w:p>
    <w:p w14:paraId="68F6A9B4" w14:textId="77777777" w:rsidR="00B91FC3" w:rsidRDefault="00B91FC3" w:rsidP="00B91FC3">
      <w:r>
        <w:rPr>
          <w:rFonts w:hint="eastAsia"/>
        </w:rPr>
        <w:t>答案</w:t>
      </w:r>
      <w:r>
        <w:rPr>
          <w:rFonts w:hint="eastAsia"/>
        </w:rPr>
        <w:t xml:space="preserve"> 6 </w:t>
      </w:r>
    </w:p>
    <w:p w14:paraId="59D95C0B" w14:textId="77777777" w:rsidR="00B91FC3" w:rsidRDefault="00B91FC3" w:rsidP="00B91FC3">
      <w:r>
        <w:rPr>
          <w:rFonts w:hint="eastAsia"/>
        </w:rPr>
        <w:lastRenderedPageBreak/>
        <w:t>答案：</w:t>
      </w:r>
      <w:r>
        <w:rPr>
          <w:rFonts w:hint="eastAsia"/>
        </w:rPr>
        <w:t>1-B  2-C  3-E  4-F  5-A  6-D</w:t>
      </w:r>
    </w:p>
    <w:p w14:paraId="02AD034B" w14:textId="77777777" w:rsidR="001F49B8" w:rsidRDefault="00A03836" w:rsidP="00B91FC3">
      <w:r w:rsidRPr="00A03836">
        <w:rPr>
          <w:rFonts w:hint="eastAsia"/>
          <w:b/>
          <w:color w:val="FF0000"/>
        </w:rPr>
        <w:t>正确答案是</w:t>
      </w:r>
      <w:r w:rsidR="00B91FC3">
        <w:rPr>
          <w:rFonts w:hint="eastAsia"/>
        </w:rPr>
        <w:t>：</w:t>
      </w:r>
    </w:p>
    <w:p w14:paraId="4263F9EF" w14:textId="77777777" w:rsidR="001F49B8" w:rsidRDefault="00B91FC3" w:rsidP="00B91FC3">
      <w:r>
        <w:rPr>
          <w:rFonts w:hint="eastAsia"/>
        </w:rPr>
        <w:t>1</w:t>
      </w:r>
      <w:r>
        <w:rPr>
          <w:rFonts w:hint="eastAsia"/>
        </w:rPr>
        <w:t>．弗洛伊德基本观点</w:t>
      </w:r>
      <w:r>
        <w:rPr>
          <w:rFonts w:hint="eastAsia"/>
        </w:rPr>
        <w:t xml:space="preserve"> </w:t>
      </w:r>
      <w:r>
        <w:rPr>
          <w:rFonts w:hint="eastAsia"/>
        </w:rPr>
        <w:t>→</w:t>
      </w:r>
      <w:r>
        <w:rPr>
          <w:rFonts w:hint="eastAsia"/>
        </w:rPr>
        <w:t xml:space="preserve"> </w:t>
      </w:r>
      <w:r>
        <w:rPr>
          <w:rFonts w:hint="eastAsia"/>
        </w:rPr>
        <w:t>性本能、本我、自我、超我、防御机制</w:t>
      </w:r>
      <w:r>
        <w:rPr>
          <w:rFonts w:hint="eastAsia"/>
        </w:rPr>
        <w:t xml:space="preserve">, </w:t>
      </w:r>
    </w:p>
    <w:p w14:paraId="10782DAE" w14:textId="77777777" w:rsidR="001F49B8" w:rsidRDefault="00B91FC3" w:rsidP="00B91FC3">
      <w:r>
        <w:rPr>
          <w:rFonts w:hint="eastAsia"/>
        </w:rPr>
        <w:t>2</w:t>
      </w:r>
      <w:r>
        <w:rPr>
          <w:rFonts w:hint="eastAsia"/>
        </w:rPr>
        <w:t>．埃里克森基本观点</w:t>
      </w:r>
      <w:r>
        <w:rPr>
          <w:rFonts w:hint="eastAsia"/>
        </w:rPr>
        <w:t xml:space="preserve"> </w:t>
      </w:r>
      <w:r>
        <w:rPr>
          <w:rFonts w:hint="eastAsia"/>
        </w:rPr>
        <w:t>→</w:t>
      </w:r>
      <w:r>
        <w:rPr>
          <w:rFonts w:hint="eastAsia"/>
        </w:rPr>
        <w:t xml:space="preserve"> </w:t>
      </w:r>
      <w:r>
        <w:rPr>
          <w:rFonts w:hint="eastAsia"/>
        </w:rPr>
        <w:t>基本信任对不信任、自主性对羞耻和怀疑</w:t>
      </w:r>
      <w:r>
        <w:rPr>
          <w:rFonts w:hint="eastAsia"/>
        </w:rPr>
        <w:t xml:space="preserve">, </w:t>
      </w:r>
    </w:p>
    <w:p w14:paraId="6D7D2D3F" w14:textId="77777777" w:rsidR="001F49B8" w:rsidRDefault="00B91FC3" w:rsidP="00B91FC3">
      <w:r>
        <w:rPr>
          <w:rFonts w:hint="eastAsia"/>
        </w:rPr>
        <w:t>3</w:t>
      </w:r>
      <w:r>
        <w:rPr>
          <w:rFonts w:hint="eastAsia"/>
        </w:rPr>
        <w:t>．弗洛伊德年龄划分</w:t>
      </w:r>
      <w:r>
        <w:rPr>
          <w:rFonts w:hint="eastAsia"/>
        </w:rPr>
        <w:t xml:space="preserve"> </w:t>
      </w:r>
      <w:r>
        <w:rPr>
          <w:rFonts w:hint="eastAsia"/>
        </w:rPr>
        <w:t>→</w:t>
      </w:r>
      <w:r>
        <w:rPr>
          <w:rFonts w:hint="eastAsia"/>
        </w:rPr>
        <w:t xml:space="preserve"> </w:t>
      </w:r>
      <w:r>
        <w:rPr>
          <w:rFonts w:hint="eastAsia"/>
        </w:rPr>
        <w:t>口腔期（</w:t>
      </w:r>
      <w:r>
        <w:rPr>
          <w:rFonts w:hint="eastAsia"/>
        </w:rPr>
        <w:t>0~1</w:t>
      </w:r>
      <w:r>
        <w:rPr>
          <w:rFonts w:hint="eastAsia"/>
        </w:rPr>
        <w:t>岁）、肛门期（</w:t>
      </w:r>
      <w:r>
        <w:rPr>
          <w:rFonts w:hint="eastAsia"/>
        </w:rPr>
        <w:t>1~3</w:t>
      </w:r>
      <w:r>
        <w:rPr>
          <w:rFonts w:hint="eastAsia"/>
        </w:rPr>
        <w:t>岁）</w:t>
      </w:r>
      <w:r>
        <w:rPr>
          <w:rFonts w:hint="eastAsia"/>
        </w:rPr>
        <w:t xml:space="preserve">, </w:t>
      </w:r>
    </w:p>
    <w:p w14:paraId="763DBD33" w14:textId="77777777" w:rsidR="001F49B8" w:rsidRDefault="00B91FC3" w:rsidP="00B91FC3">
      <w:r>
        <w:rPr>
          <w:rFonts w:hint="eastAsia"/>
        </w:rPr>
        <w:t>4</w:t>
      </w:r>
      <w:r>
        <w:rPr>
          <w:rFonts w:hint="eastAsia"/>
        </w:rPr>
        <w:t>．埃里克森年龄划分</w:t>
      </w:r>
      <w:r>
        <w:rPr>
          <w:rFonts w:hint="eastAsia"/>
        </w:rPr>
        <w:t xml:space="preserve"> </w:t>
      </w:r>
      <w:r>
        <w:rPr>
          <w:rFonts w:hint="eastAsia"/>
        </w:rPr>
        <w:t>→</w:t>
      </w:r>
      <w:r>
        <w:rPr>
          <w:rFonts w:hint="eastAsia"/>
        </w:rPr>
        <w:t xml:space="preserve"> </w:t>
      </w:r>
      <w:r>
        <w:rPr>
          <w:rFonts w:hint="eastAsia"/>
        </w:rPr>
        <w:t>婴儿期（</w:t>
      </w:r>
      <w:r>
        <w:rPr>
          <w:rFonts w:hint="eastAsia"/>
        </w:rPr>
        <w:t>0~18</w:t>
      </w:r>
      <w:r>
        <w:rPr>
          <w:rFonts w:hint="eastAsia"/>
        </w:rPr>
        <w:t>个月）、儿童早期（</w:t>
      </w:r>
      <w:r>
        <w:rPr>
          <w:rFonts w:hint="eastAsia"/>
        </w:rPr>
        <w:t>18~48</w:t>
      </w:r>
      <w:r>
        <w:rPr>
          <w:rFonts w:hint="eastAsia"/>
        </w:rPr>
        <w:t>个月）</w:t>
      </w:r>
      <w:r>
        <w:rPr>
          <w:rFonts w:hint="eastAsia"/>
        </w:rPr>
        <w:t xml:space="preserve">, </w:t>
      </w:r>
    </w:p>
    <w:p w14:paraId="39903C59" w14:textId="77777777" w:rsidR="001F49B8" w:rsidRDefault="00B91FC3" w:rsidP="00B91FC3">
      <w:r>
        <w:rPr>
          <w:rFonts w:hint="eastAsia"/>
        </w:rPr>
        <w:t>5</w:t>
      </w:r>
      <w:r>
        <w:rPr>
          <w:rFonts w:hint="eastAsia"/>
        </w:rPr>
        <w:t>．弗洛伊德影响因素</w:t>
      </w:r>
      <w:r>
        <w:rPr>
          <w:rFonts w:hint="eastAsia"/>
        </w:rPr>
        <w:t xml:space="preserve"> </w:t>
      </w:r>
      <w:r>
        <w:rPr>
          <w:rFonts w:hint="eastAsia"/>
        </w:rPr>
        <w:t>→</w:t>
      </w:r>
      <w:r>
        <w:rPr>
          <w:rFonts w:hint="eastAsia"/>
        </w:rPr>
        <w:t xml:space="preserve"> </w:t>
      </w:r>
      <w:r>
        <w:rPr>
          <w:rFonts w:hint="eastAsia"/>
        </w:rPr>
        <w:t>遗传</w:t>
      </w:r>
      <w:r>
        <w:rPr>
          <w:rFonts w:hint="eastAsia"/>
        </w:rPr>
        <w:t xml:space="preserve">, </w:t>
      </w:r>
    </w:p>
    <w:p w14:paraId="6D67EEAE" w14:textId="77777777" w:rsidR="00B91FC3" w:rsidRDefault="00B91FC3" w:rsidP="00B91FC3">
      <w:r>
        <w:rPr>
          <w:rFonts w:hint="eastAsia"/>
        </w:rPr>
        <w:t>6</w:t>
      </w:r>
      <w:r>
        <w:rPr>
          <w:rFonts w:hint="eastAsia"/>
        </w:rPr>
        <w:t>．埃里克森影响因素</w:t>
      </w:r>
      <w:r>
        <w:rPr>
          <w:rFonts w:hint="eastAsia"/>
        </w:rPr>
        <w:t xml:space="preserve"> </w:t>
      </w:r>
      <w:r>
        <w:rPr>
          <w:rFonts w:hint="eastAsia"/>
        </w:rPr>
        <w:t>→</w:t>
      </w:r>
      <w:r>
        <w:rPr>
          <w:rFonts w:hint="eastAsia"/>
        </w:rPr>
        <w:t xml:space="preserve"> </w:t>
      </w:r>
      <w:r>
        <w:rPr>
          <w:rFonts w:hint="eastAsia"/>
        </w:rPr>
        <w:t>遗传、社会与文化</w:t>
      </w:r>
    </w:p>
    <w:p w14:paraId="473C8CEF" w14:textId="77777777" w:rsidR="00A03836" w:rsidRDefault="00B91FC3" w:rsidP="00B91FC3">
      <w:r>
        <w:rPr>
          <w:rFonts w:hint="eastAsia"/>
        </w:rPr>
        <w:t>题目</w:t>
      </w:r>
      <w:r>
        <w:rPr>
          <w:rFonts w:hint="eastAsia"/>
        </w:rPr>
        <w:t>5</w:t>
      </w:r>
    </w:p>
    <w:p w14:paraId="78F7933F" w14:textId="77777777" w:rsidR="00B91FC3" w:rsidRDefault="00B91FC3" w:rsidP="00B91FC3">
      <w:r>
        <w:rPr>
          <w:rFonts w:hint="eastAsia"/>
        </w:rPr>
        <w:t>【</w:t>
      </w:r>
      <w:r>
        <w:rPr>
          <w:rFonts w:hint="eastAsia"/>
        </w:rPr>
        <w:t>4.5</w:t>
      </w:r>
      <w:r>
        <w:rPr>
          <w:rFonts w:hint="eastAsia"/>
        </w:rPr>
        <w:t>分】匹配：下面列出了蒙台梭利对婴幼儿发展敏感期的划分，请拖动右侧的年龄阶段，与相应敏感期进行匹配。</w:t>
      </w:r>
    </w:p>
    <w:p w14:paraId="4CD8E3B4" w14:textId="77777777" w:rsidR="00B91FC3" w:rsidRDefault="00B91FC3" w:rsidP="00B91FC3">
      <w:r>
        <w:rPr>
          <w:rFonts w:hint="eastAsia"/>
        </w:rPr>
        <w:t xml:space="preserve">9. </w:t>
      </w:r>
      <w:r>
        <w:rPr>
          <w:rFonts w:hint="eastAsia"/>
        </w:rPr>
        <w:t>文化敏感期</w:t>
      </w:r>
    </w:p>
    <w:p w14:paraId="37A44822" w14:textId="77777777" w:rsidR="00B91FC3" w:rsidRDefault="00B91FC3" w:rsidP="00B91FC3">
      <w:r>
        <w:rPr>
          <w:rFonts w:hint="eastAsia"/>
        </w:rPr>
        <w:t>答案</w:t>
      </w:r>
      <w:r>
        <w:rPr>
          <w:rFonts w:hint="eastAsia"/>
        </w:rPr>
        <w:t xml:space="preserve"> 1 </w:t>
      </w:r>
    </w:p>
    <w:p w14:paraId="34700EBA" w14:textId="77777777" w:rsidR="00B91FC3" w:rsidRDefault="00B91FC3" w:rsidP="00B91FC3">
      <w:r>
        <w:rPr>
          <w:rFonts w:hint="eastAsia"/>
        </w:rPr>
        <w:t>5</w:t>
      </w:r>
      <w:r>
        <w:rPr>
          <w:rFonts w:hint="eastAsia"/>
        </w:rPr>
        <w:t>．动作敏感期</w:t>
      </w:r>
    </w:p>
    <w:p w14:paraId="49F1CF42" w14:textId="77777777" w:rsidR="00B91FC3" w:rsidRDefault="00B91FC3" w:rsidP="00B91FC3">
      <w:r>
        <w:rPr>
          <w:rFonts w:hint="eastAsia"/>
        </w:rPr>
        <w:t>答案</w:t>
      </w:r>
      <w:r>
        <w:rPr>
          <w:rFonts w:hint="eastAsia"/>
        </w:rPr>
        <w:t xml:space="preserve"> 2 </w:t>
      </w:r>
    </w:p>
    <w:p w14:paraId="5CA90113" w14:textId="77777777" w:rsidR="00B91FC3" w:rsidRDefault="00B91FC3" w:rsidP="00B91FC3">
      <w:r>
        <w:rPr>
          <w:rFonts w:hint="eastAsia"/>
        </w:rPr>
        <w:t xml:space="preserve">4. </w:t>
      </w:r>
      <w:r>
        <w:rPr>
          <w:rFonts w:hint="eastAsia"/>
        </w:rPr>
        <w:t>对细微事物感兴趣的敏感期</w:t>
      </w:r>
    </w:p>
    <w:p w14:paraId="5A9B1788" w14:textId="77777777" w:rsidR="00B91FC3" w:rsidRDefault="00B91FC3" w:rsidP="00B91FC3">
      <w:r>
        <w:rPr>
          <w:rFonts w:hint="eastAsia"/>
        </w:rPr>
        <w:t>答案</w:t>
      </w:r>
      <w:r>
        <w:rPr>
          <w:rFonts w:hint="eastAsia"/>
        </w:rPr>
        <w:t xml:space="preserve"> 3 </w:t>
      </w:r>
    </w:p>
    <w:p w14:paraId="0AE2B040" w14:textId="77777777" w:rsidR="00B91FC3" w:rsidRDefault="00B91FC3" w:rsidP="00B91FC3">
      <w:r>
        <w:rPr>
          <w:rFonts w:hint="eastAsia"/>
        </w:rPr>
        <w:t>3</w:t>
      </w:r>
      <w:r>
        <w:rPr>
          <w:rFonts w:hint="eastAsia"/>
        </w:rPr>
        <w:t>．感官敏感期</w:t>
      </w:r>
    </w:p>
    <w:p w14:paraId="359033AF" w14:textId="77777777" w:rsidR="00B91FC3" w:rsidRDefault="00B91FC3" w:rsidP="00B91FC3">
      <w:r>
        <w:rPr>
          <w:rFonts w:hint="eastAsia"/>
        </w:rPr>
        <w:t>答案</w:t>
      </w:r>
      <w:r>
        <w:rPr>
          <w:rFonts w:hint="eastAsia"/>
        </w:rPr>
        <w:t xml:space="preserve"> 4 </w:t>
      </w:r>
    </w:p>
    <w:p w14:paraId="781B8F65" w14:textId="77777777" w:rsidR="00B91FC3" w:rsidRDefault="00B91FC3" w:rsidP="00B91FC3">
      <w:r>
        <w:rPr>
          <w:rFonts w:hint="eastAsia"/>
        </w:rPr>
        <w:t>8</w:t>
      </w:r>
      <w:r>
        <w:rPr>
          <w:rFonts w:hint="eastAsia"/>
        </w:rPr>
        <w:t>．阅读敏感期</w:t>
      </w:r>
    </w:p>
    <w:p w14:paraId="54591931" w14:textId="77777777" w:rsidR="00B91FC3" w:rsidRDefault="00B91FC3" w:rsidP="00B91FC3">
      <w:r>
        <w:rPr>
          <w:rFonts w:hint="eastAsia"/>
        </w:rPr>
        <w:t>答案</w:t>
      </w:r>
      <w:r>
        <w:rPr>
          <w:rFonts w:hint="eastAsia"/>
        </w:rPr>
        <w:t xml:space="preserve"> 5 </w:t>
      </w:r>
    </w:p>
    <w:p w14:paraId="79283E3F" w14:textId="77777777" w:rsidR="00B91FC3" w:rsidRDefault="00B91FC3" w:rsidP="00B91FC3">
      <w:r>
        <w:rPr>
          <w:rFonts w:hint="eastAsia"/>
        </w:rPr>
        <w:t>6</w:t>
      </w:r>
      <w:r>
        <w:rPr>
          <w:rFonts w:hint="eastAsia"/>
        </w:rPr>
        <w:t>．社会规范敏感期</w:t>
      </w:r>
    </w:p>
    <w:p w14:paraId="17E8E1BD" w14:textId="77777777" w:rsidR="00B91FC3" w:rsidRDefault="00B91FC3" w:rsidP="00B91FC3">
      <w:r>
        <w:rPr>
          <w:rFonts w:hint="eastAsia"/>
        </w:rPr>
        <w:t>答案</w:t>
      </w:r>
      <w:r>
        <w:rPr>
          <w:rFonts w:hint="eastAsia"/>
        </w:rPr>
        <w:t xml:space="preserve"> 6 </w:t>
      </w:r>
    </w:p>
    <w:p w14:paraId="5C28C409" w14:textId="77777777" w:rsidR="00B91FC3" w:rsidRDefault="00B91FC3" w:rsidP="00B91FC3">
      <w:r>
        <w:rPr>
          <w:rFonts w:hint="eastAsia"/>
        </w:rPr>
        <w:t>1</w:t>
      </w:r>
      <w:r>
        <w:rPr>
          <w:rFonts w:hint="eastAsia"/>
        </w:rPr>
        <w:t>．语言敏感期</w:t>
      </w:r>
    </w:p>
    <w:p w14:paraId="22F565D6" w14:textId="77777777" w:rsidR="00B91FC3" w:rsidRDefault="00B91FC3" w:rsidP="00B91FC3">
      <w:r>
        <w:rPr>
          <w:rFonts w:hint="eastAsia"/>
        </w:rPr>
        <w:t>答案</w:t>
      </w:r>
      <w:r>
        <w:rPr>
          <w:rFonts w:hint="eastAsia"/>
        </w:rPr>
        <w:t xml:space="preserve"> 7 </w:t>
      </w:r>
    </w:p>
    <w:p w14:paraId="3B50910B" w14:textId="77777777" w:rsidR="00B91FC3" w:rsidRDefault="00B91FC3" w:rsidP="00B91FC3">
      <w:r>
        <w:rPr>
          <w:rFonts w:hint="eastAsia"/>
        </w:rPr>
        <w:t>2</w:t>
      </w:r>
      <w:r>
        <w:rPr>
          <w:rFonts w:hint="eastAsia"/>
        </w:rPr>
        <w:t>．秩序敏感期</w:t>
      </w:r>
    </w:p>
    <w:p w14:paraId="1CD925B8" w14:textId="77777777" w:rsidR="00B91FC3" w:rsidRDefault="00B91FC3" w:rsidP="00B91FC3">
      <w:r>
        <w:rPr>
          <w:rFonts w:hint="eastAsia"/>
        </w:rPr>
        <w:t>答案</w:t>
      </w:r>
      <w:r>
        <w:rPr>
          <w:rFonts w:hint="eastAsia"/>
        </w:rPr>
        <w:t xml:space="preserve"> 8 </w:t>
      </w:r>
    </w:p>
    <w:p w14:paraId="5188CBB3" w14:textId="77777777" w:rsidR="00B91FC3" w:rsidRDefault="00B91FC3" w:rsidP="00B91FC3">
      <w:r>
        <w:rPr>
          <w:rFonts w:hint="eastAsia"/>
        </w:rPr>
        <w:t>7</w:t>
      </w:r>
      <w:r>
        <w:rPr>
          <w:rFonts w:hint="eastAsia"/>
        </w:rPr>
        <w:t>．书写敏感期</w:t>
      </w:r>
    </w:p>
    <w:p w14:paraId="07FB734A" w14:textId="77777777" w:rsidR="00B91FC3" w:rsidRDefault="00B91FC3" w:rsidP="00B91FC3">
      <w:r>
        <w:rPr>
          <w:rFonts w:hint="eastAsia"/>
        </w:rPr>
        <w:t>答案</w:t>
      </w:r>
      <w:r>
        <w:rPr>
          <w:rFonts w:hint="eastAsia"/>
        </w:rPr>
        <w:t xml:space="preserve"> 9 </w:t>
      </w:r>
    </w:p>
    <w:p w14:paraId="54828884" w14:textId="77777777" w:rsidR="001F49B8" w:rsidRDefault="00A03836" w:rsidP="00B91FC3">
      <w:r w:rsidRPr="00A03836">
        <w:rPr>
          <w:rFonts w:hint="eastAsia"/>
          <w:b/>
          <w:color w:val="FF0000"/>
        </w:rPr>
        <w:t>正确答案是</w:t>
      </w:r>
      <w:r w:rsidR="00B91FC3">
        <w:rPr>
          <w:rFonts w:hint="eastAsia"/>
        </w:rPr>
        <w:t>：</w:t>
      </w:r>
    </w:p>
    <w:p w14:paraId="2EBC175B" w14:textId="77777777" w:rsidR="001F49B8" w:rsidRDefault="00B91FC3" w:rsidP="00B91FC3">
      <w:r>
        <w:rPr>
          <w:rFonts w:hint="eastAsia"/>
        </w:rPr>
        <w:t xml:space="preserve">9. </w:t>
      </w:r>
      <w:r>
        <w:rPr>
          <w:rFonts w:hint="eastAsia"/>
        </w:rPr>
        <w:t>文化敏感期</w:t>
      </w:r>
      <w:r>
        <w:rPr>
          <w:rFonts w:hint="eastAsia"/>
        </w:rPr>
        <w:t xml:space="preserve"> </w:t>
      </w:r>
      <w:r>
        <w:rPr>
          <w:rFonts w:hint="eastAsia"/>
        </w:rPr>
        <w:t>→</w:t>
      </w:r>
      <w:r>
        <w:rPr>
          <w:rFonts w:hint="eastAsia"/>
        </w:rPr>
        <w:t xml:space="preserve"> 6</w:t>
      </w:r>
      <w:r>
        <w:rPr>
          <w:rFonts w:hint="eastAsia"/>
        </w:rPr>
        <w:t>～</w:t>
      </w:r>
      <w:r>
        <w:rPr>
          <w:rFonts w:hint="eastAsia"/>
        </w:rPr>
        <w:t>9</w:t>
      </w:r>
      <w:r>
        <w:rPr>
          <w:rFonts w:hint="eastAsia"/>
        </w:rPr>
        <w:t>岁</w:t>
      </w:r>
      <w:r>
        <w:rPr>
          <w:rFonts w:hint="eastAsia"/>
        </w:rPr>
        <w:t xml:space="preserve">, </w:t>
      </w:r>
    </w:p>
    <w:p w14:paraId="00D8CB04" w14:textId="77777777" w:rsidR="001F49B8" w:rsidRDefault="00B91FC3" w:rsidP="00B91FC3">
      <w:r>
        <w:rPr>
          <w:rFonts w:hint="eastAsia"/>
        </w:rPr>
        <w:t>5</w:t>
      </w:r>
      <w:r>
        <w:rPr>
          <w:rFonts w:hint="eastAsia"/>
        </w:rPr>
        <w:t>．动作敏感期</w:t>
      </w:r>
      <w:r>
        <w:rPr>
          <w:rFonts w:hint="eastAsia"/>
        </w:rPr>
        <w:t xml:space="preserve"> </w:t>
      </w:r>
      <w:r>
        <w:rPr>
          <w:rFonts w:hint="eastAsia"/>
        </w:rPr>
        <w:t>→</w:t>
      </w:r>
      <w:r>
        <w:rPr>
          <w:rFonts w:hint="eastAsia"/>
        </w:rPr>
        <w:t xml:space="preserve"> 0</w:t>
      </w:r>
      <w:r>
        <w:rPr>
          <w:rFonts w:hint="eastAsia"/>
        </w:rPr>
        <w:t>～</w:t>
      </w:r>
      <w:r>
        <w:rPr>
          <w:rFonts w:hint="eastAsia"/>
        </w:rPr>
        <w:t>6</w:t>
      </w:r>
      <w:r>
        <w:rPr>
          <w:rFonts w:hint="eastAsia"/>
        </w:rPr>
        <w:t>岁</w:t>
      </w:r>
      <w:r>
        <w:rPr>
          <w:rFonts w:hint="eastAsia"/>
        </w:rPr>
        <w:t xml:space="preserve">, </w:t>
      </w:r>
    </w:p>
    <w:p w14:paraId="17F0FA79" w14:textId="77777777" w:rsidR="001F49B8" w:rsidRDefault="00B91FC3" w:rsidP="00B91FC3">
      <w:r>
        <w:rPr>
          <w:rFonts w:hint="eastAsia"/>
        </w:rPr>
        <w:t xml:space="preserve">4. </w:t>
      </w:r>
      <w:r>
        <w:rPr>
          <w:rFonts w:hint="eastAsia"/>
        </w:rPr>
        <w:t>对细微事物感兴趣的敏感期</w:t>
      </w:r>
      <w:r>
        <w:rPr>
          <w:rFonts w:hint="eastAsia"/>
        </w:rPr>
        <w:t xml:space="preserve"> </w:t>
      </w:r>
      <w:r>
        <w:rPr>
          <w:rFonts w:hint="eastAsia"/>
        </w:rPr>
        <w:t>→</w:t>
      </w:r>
      <w:r>
        <w:rPr>
          <w:rFonts w:hint="eastAsia"/>
        </w:rPr>
        <w:t xml:space="preserve"> 1.5</w:t>
      </w:r>
      <w:r>
        <w:rPr>
          <w:rFonts w:hint="eastAsia"/>
        </w:rPr>
        <w:t>～</w:t>
      </w:r>
      <w:r>
        <w:rPr>
          <w:rFonts w:hint="eastAsia"/>
        </w:rPr>
        <w:t>4</w:t>
      </w:r>
      <w:r>
        <w:rPr>
          <w:rFonts w:hint="eastAsia"/>
        </w:rPr>
        <w:t>岁</w:t>
      </w:r>
      <w:r>
        <w:rPr>
          <w:rFonts w:hint="eastAsia"/>
        </w:rPr>
        <w:t xml:space="preserve">, </w:t>
      </w:r>
    </w:p>
    <w:p w14:paraId="12C5B945" w14:textId="77777777" w:rsidR="001F49B8" w:rsidRDefault="00B91FC3" w:rsidP="00B91FC3">
      <w:r>
        <w:rPr>
          <w:rFonts w:hint="eastAsia"/>
        </w:rPr>
        <w:t>3</w:t>
      </w:r>
      <w:r>
        <w:rPr>
          <w:rFonts w:hint="eastAsia"/>
        </w:rPr>
        <w:t>．感官敏感期</w:t>
      </w:r>
      <w:r>
        <w:rPr>
          <w:rFonts w:hint="eastAsia"/>
        </w:rPr>
        <w:t xml:space="preserve"> </w:t>
      </w:r>
      <w:r>
        <w:rPr>
          <w:rFonts w:hint="eastAsia"/>
        </w:rPr>
        <w:t>→</w:t>
      </w:r>
      <w:r>
        <w:rPr>
          <w:rFonts w:hint="eastAsia"/>
        </w:rPr>
        <w:t xml:space="preserve"> 0</w:t>
      </w:r>
      <w:r>
        <w:rPr>
          <w:rFonts w:hint="eastAsia"/>
        </w:rPr>
        <w:t>～</w:t>
      </w:r>
      <w:r>
        <w:rPr>
          <w:rFonts w:hint="eastAsia"/>
        </w:rPr>
        <w:t>6</w:t>
      </w:r>
      <w:r>
        <w:rPr>
          <w:rFonts w:hint="eastAsia"/>
        </w:rPr>
        <w:t>岁</w:t>
      </w:r>
      <w:r>
        <w:rPr>
          <w:rFonts w:hint="eastAsia"/>
        </w:rPr>
        <w:t xml:space="preserve">, </w:t>
      </w:r>
    </w:p>
    <w:p w14:paraId="46614BB8" w14:textId="77777777" w:rsidR="001F49B8" w:rsidRDefault="00B91FC3" w:rsidP="00B91FC3">
      <w:r>
        <w:rPr>
          <w:rFonts w:hint="eastAsia"/>
        </w:rPr>
        <w:t>8</w:t>
      </w:r>
      <w:r>
        <w:rPr>
          <w:rFonts w:hint="eastAsia"/>
        </w:rPr>
        <w:t>．阅读敏感期</w:t>
      </w:r>
      <w:r>
        <w:rPr>
          <w:rFonts w:hint="eastAsia"/>
        </w:rPr>
        <w:t xml:space="preserve"> </w:t>
      </w:r>
      <w:r>
        <w:rPr>
          <w:rFonts w:hint="eastAsia"/>
        </w:rPr>
        <w:t>→</w:t>
      </w:r>
      <w:r>
        <w:rPr>
          <w:rFonts w:hint="eastAsia"/>
        </w:rPr>
        <w:t xml:space="preserve"> 4.5</w:t>
      </w:r>
      <w:r>
        <w:rPr>
          <w:rFonts w:hint="eastAsia"/>
        </w:rPr>
        <w:t>～</w:t>
      </w:r>
      <w:r>
        <w:rPr>
          <w:rFonts w:hint="eastAsia"/>
        </w:rPr>
        <w:t>5.5</w:t>
      </w:r>
      <w:r>
        <w:rPr>
          <w:rFonts w:hint="eastAsia"/>
        </w:rPr>
        <w:t>岁</w:t>
      </w:r>
      <w:r>
        <w:rPr>
          <w:rFonts w:hint="eastAsia"/>
        </w:rPr>
        <w:t xml:space="preserve">, </w:t>
      </w:r>
    </w:p>
    <w:p w14:paraId="1DA2A428" w14:textId="77777777" w:rsidR="001F49B8" w:rsidRDefault="00B91FC3" w:rsidP="00B91FC3">
      <w:r>
        <w:rPr>
          <w:rFonts w:hint="eastAsia"/>
        </w:rPr>
        <w:t>6</w:t>
      </w:r>
      <w:r>
        <w:rPr>
          <w:rFonts w:hint="eastAsia"/>
        </w:rPr>
        <w:t>．社会规范敏感期</w:t>
      </w:r>
      <w:r>
        <w:rPr>
          <w:rFonts w:hint="eastAsia"/>
        </w:rPr>
        <w:t xml:space="preserve"> </w:t>
      </w:r>
      <w:r>
        <w:rPr>
          <w:rFonts w:hint="eastAsia"/>
        </w:rPr>
        <w:t>→</w:t>
      </w:r>
      <w:r>
        <w:rPr>
          <w:rFonts w:hint="eastAsia"/>
        </w:rPr>
        <w:t xml:space="preserve"> 2.5</w:t>
      </w:r>
      <w:r>
        <w:rPr>
          <w:rFonts w:hint="eastAsia"/>
        </w:rPr>
        <w:t>～</w:t>
      </w:r>
      <w:r>
        <w:rPr>
          <w:rFonts w:hint="eastAsia"/>
        </w:rPr>
        <w:t>6</w:t>
      </w:r>
      <w:r>
        <w:rPr>
          <w:rFonts w:hint="eastAsia"/>
        </w:rPr>
        <w:t>岁</w:t>
      </w:r>
      <w:r>
        <w:rPr>
          <w:rFonts w:hint="eastAsia"/>
        </w:rPr>
        <w:t xml:space="preserve">, </w:t>
      </w:r>
    </w:p>
    <w:p w14:paraId="03804749" w14:textId="77777777" w:rsidR="001F49B8" w:rsidRDefault="00B91FC3" w:rsidP="00B91FC3">
      <w:r>
        <w:rPr>
          <w:rFonts w:hint="eastAsia"/>
        </w:rPr>
        <w:t>1</w:t>
      </w:r>
      <w:r>
        <w:rPr>
          <w:rFonts w:hint="eastAsia"/>
        </w:rPr>
        <w:t>．语言敏感期</w:t>
      </w:r>
      <w:r>
        <w:rPr>
          <w:rFonts w:hint="eastAsia"/>
        </w:rPr>
        <w:t xml:space="preserve"> </w:t>
      </w:r>
      <w:r>
        <w:rPr>
          <w:rFonts w:hint="eastAsia"/>
        </w:rPr>
        <w:t>→</w:t>
      </w:r>
      <w:r>
        <w:rPr>
          <w:rFonts w:hint="eastAsia"/>
        </w:rPr>
        <w:t xml:space="preserve"> 0</w:t>
      </w:r>
      <w:r>
        <w:rPr>
          <w:rFonts w:hint="eastAsia"/>
        </w:rPr>
        <w:t>～</w:t>
      </w:r>
      <w:r>
        <w:rPr>
          <w:rFonts w:hint="eastAsia"/>
        </w:rPr>
        <w:t>6</w:t>
      </w:r>
      <w:r>
        <w:rPr>
          <w:rFonts w:hint="eastAsia"/>
        </w:rPr>
        <w:t>岁</w:t>
      </w:r>
      <w:r>
        <w:rPr>
          <w:rFonts w:hint="eastAsia"/>
        </w:rPr>
        <w:t xml:space="preserve">, </w:t>
      </w:r>
    </w:p>
    <w:p w14:paraId="6B3B6A33" w14:textId="77777777" w:rsidR="001F49B8" w:rsidRDefault="00B91FC3" w:rsidP="00B91FC3">
      <w:r>
        <w:rPr>
          <w:rFonts w:hint="eastAsia"/>
        </w:rPr>
        <w:t>2</w:t>
      </w:r>
      <w:r>
        <w:rPr>
          <w:rFonts w:hint="eastAsia"/>
        </w:rPr>
        <w:t>．秩序敏感期</w:t>
      </w:r>
      <w:r>
        <w:rPr>
          <w:rFonts w:hint="eastAsia"/>
        </w:rPr>
        <w:t xml:space="preserve"> </w:t>
      </w:r>
      <w:r>
        <w:rPr>
          <w:rFonts w:hint="eastAsia"/>
        </w:rPr>
        <w:t>→</w:t>
      </w:r>
      <w:r>
        <w:rPr>
          <w:rFonts w:hint="eastAsia"/>
        </w:rPr>
        <w:t xml:space="preserve"> 2</w:t>
      </w:r>
      <w:r>
        <w:rPr>
          <w:rFonts w:hint="eastAsia"/>
        </w:rPr>
        <w:t>～</w:t>
      </w:r>
      <w:r>
        <w:rPr>
          <w:rFonts w:hint="eastAsia"/>
        </w:rPr>
        <w:t>4</w:t>
      </w:r>
      <w:r>
        <w:rPr>
          <w:rFonts w:hint="eastAsia"/>
        </w:rPr>
        <w:t>岁</w:t>
      </w:r>
      <w:r>
        <w:rPr>
          <w:rFonts w:hint="eastAsia"/>
        </w:rPr>
        <w:t xml:space="preserve">, </w:t>
      </w:r>
    </w:p>
    <w:p w14:paraId="61660695" w14:textId="77777777" w:rsidR="00A03836" w:rsidRDefault="00B91FC3" w:rsidP="00B91FC3">
      <w:r>
        <w:rPr>
          <w:rFonts w:hint="eastAsia"/>
        </w:rPr>
        <w:t>7</w:t>
      </w:r>
      <w:r>
        <w:rPr>
          <w:rFonts w:hint="eastAsia"/>
        </w:rPr>
        <w:t>．书写敏感期</w:t>
      </w:r>
      <w:r>
        <w:rPr>
          <w:rFonts w:hint="eastAsia"/>
        </w:rPr>
        <w:t xml:space="preserve"> </w:t>
      </w:r>
      <w:r>
        <w:rPr>
          <w:rFonts w:hint="eastAsia"/>
        </w:rPr>
        <w:t>→</w:t>
      </w:r>
      <w:r>
        <w:rPr>
          <w:rFonts w:hint="eastAsia"/>
        </w:rPr>
        <w:t xml:space="preserve"> 3.5</w:t>
      </w:r>
      <w:r>
        <w:rPr>
          <w:rFonts w:hint="eastAsia"/>
        </w:rPr>
        <w:t>～</w:t>
      </w:r>
      <w:r>
        <w:rPr>
          <w:rFonts w:hint="eastAsia"/>
        </w:rPr>
        <w:t>4.5</w:t>
      </w:r>
      <w:r>
        <w:rPr>
          <w:rFonts w:hint="eastAsia"/>
        </w:rPr>
        <w:t>岁</w:t>
      </w:r>
    </w:p>
    <w:p w14:paraId="22177D3D" w14:textId="77777777" w:rsidR="00B91FC3" w:rsidRDefault="00B91FC3" w:rsidP="00B91FC3">
      <w:r>
        <w:rPr>
          <w:rFonts w:hint="eastAsia"/>
        </w:rPr>
        <w:t>第三章</w:t>
      </w:r>
    </w:p>
    <w:p w14:paraId="7A2C5157" w14:textId="77777777" w:rsidR="00A03836" w:rsidRDefault="00B91FC3" w:rsidP="00B91FC3">
      <w:r>
        <w:rPr>
          <w:rFonts w:hint="eastAsia"/>
        </w:rPr>
        <w:t>题目</w:t>
      </w:r>
      <w:r>
        <w:rPr>
          <w:rFonts w:hint="eastAsia"/>
        </w:rPr>
        <w:t>6</w:t>
      </w:r>
    </w:p>
    <w:p w14:paraId="1139820D" w14:textId="77777777" w:rsidR="00B91FC3" w:rsidRDefault="00B91FC3" w:rsidP="00B91FC3">
      <w:r>
        <w:rPr>
          <w:rFonts w:hint="eastAsia"/>
        </w:rPr>
        <w:t>李奶奶家的小孙子出生已经四周了。每当李奶奶用手轻抚小孙子白白胖胖的脸颊时，李奶奶都高兴地乐不可支，因为她发现这时小孙子笑了，而且看起来很开心的样子。</w:t>
      </w:r>
    </w:p>
    <w:p w14:paraId="663EE18C" w14:textId="77777777" w:rsidR="00B91FC3" w:rsidRDefault="00B91FC3" w:rsidP="00B91FC3">
      <w:r>
        <w:rPr>
          <w:rFonts w:hint="eastAsia"/>
        </w:rPr>
        <w:t>【</w:t>
      </w:r>
      <w:r>
        <w:rPr>
          <w:rFonts w:hint="eastAsia"/>
        </w:rPr>
        <w:t>1.5</w:t>
      </w:r>
      <w:r>
        <w:rPr>
          <w:rFonts w:hint="eastAsia"/>
        </w:rPr>
        <w:t>分】单选：李奶奶的小孙子表现出来的笑容是（</w:t>
      </w:r>
      <w:r>
        <w:rPr>
          <w:rFonts w:hint="eastAsia"/>
        </w:rPr>
        <w:t xml:space="preserve">    </w:t>
      </w:r>
      <w:r>
        <w:rPr>
          <w:rFonts w:hint="eastAsia"/>
        </w:rPr>
        <w:t>）微笑。</w:t>
      </w:r>
    </w:p>
    <w:p w14:paraId="155F93E0" w14:textId="77777777" w:rsidR="00B91FC3" w:rsidRDefault="00B91FC3" w:rsidP="00B91FC3">
      <w:r>
        <w:rPr>
          <w:rFonts w:hint="eastAsia"/>
        </w:rPr>
        <w:lastRenderedPageBreak/>
        <w:t xml:space="preserve">A. </w:t>
      </w:r>
      <w:r>
        <w:rPr>
          <w:rFonts w:hint="eastAsia"/>
        </w:rPr>
        <w:t>自发性微笑</w:t>
      </w:r>
    </w:p>
    <w:p w14:paraId="0EB8ADF4" w14:textId="77777777" w:rsidR="00B91FC3" w:rsidRDefault="00B91FC3" w:rsidP="00B91FC3">
      <w:r>
        <w:rPr>
          <w:rFonts w:hint="eastAsia"/>
        </w:rPr>
        <w:t xml:space="preserve">B. </w:t>
      </w:r>
      <w:r>
        <w:rPr>
          <w:rFonts w:hint="eastAsia"/>
        </w:rPr>
        <w:t>诱发性微笑</w:t>
      </w:r>
      <w:r>
        <w:rPr>
          <w:rFonts w:hint="eastAsia"/>
        </w:rPr>
        <w:t xml:space="preserve"> </w:t>
      </w:r>
    </w:p>
    <w:p w14:paraId="5DF6183F" w14:textId="77777777" w:rsidR="00B91FC3" w:rsidRDefault="00B91FC3" w:rsidP="00B91FC3">
      <w:r>
        <w:rPr>
          <w:rFonts w:hint="eastAsia"/>
        </w:rPr>
        <w:t xml:space="preserve">C. </w:t>
      </w:r>
      <w:r>
        <w:rPr>
          <w:rFonts w:hint="eastAsia"/>
        </w:rPr>
        <w:t>社会性微笑</w:t>
      </w:r>
    </w:p>
    <w:p w14:paraId="450D01FA" w14:textId="77777777" w:rsidR="00B91FC3" w:rsidRDefault="00B91FC3" w:rsidP="00B91FC3">
      <w:r>
        <w:rPr>
          <w:rFonts w:hint="eastAsia"/>
        </w:rPr>
        <w:t xml:space="preserve">D. </w:t>
      </w:r>
      <w:r>
        <w:rPr>
          <w:rFonts w:hint="eastAsia"/>
        </w:rPr>
        <w:t>生理性微笑</w:t>
      </w:r>
    </w:p>
    <w:p w14:paraId="1F11AC8A" w14:textId="77777777" w:rsidR="00B91FC3" w:rsidRDefault="00B91FC3" w:rsidP="00B91FC3">
      <w:r>
        <w:rPr>
          <w:rFonts w:hint="eastAsia"/>
        </w:rPr>
        <w:t>提示：婴儿的微笑有三种，自发性微笑（也称生理性微笑）、诱发性微笑和社会性微笑。其中自发性微笑在出生两周后，当吃饱喝足、尿布换干净时婴儿会表现出来，是由婴儿自身的生理和心理状态引起的；诱发性微笑是在</w:t>
      </w:r>
      <w:r>
        <w:rPr>
          <w:rFonts w:hint="eastAsia"/>
        </w:rPr>
        <w:t>3</w:t>
      </w:r>
      <w:r>
        <w:rPr>
          <w:rFonts w:hint="eastAsia"/>
        </w:rPr>
        <w:t>周后，当婴儿收到外部刺激的诱发，如人脸、抚摸等；社会性微笑则是在</w:t>
      </w:r>
      <w:r>
        <w:rPr>
          <w:rFonts w:hint="eastAsia"/>
        </w:rPr>
        <w:t>3</w:t>
      </w:r>
      <w:r>
        <w:rPr>
          <w:rFonts w:hint="eastAsia"/>
        </w:rPr>
        <w:t>月龄开始，当婴儿见到熟悉的人或物时，会更愿意表现出笑容，它具有社会性意义。</w:t>
      </w:r>
    </w:p>
    <w:p w14:paraId="0414E003" w14:textId="77777777" w:rsidR="00B91FC3" w:rsidRDefault="00A03836" w:rsidP="00B91FC3">
      <w:r w:rsidRPr="00A03836">
        <w:rPr>
          <w:rFonts w:hint="eastAsia"/>
          <w:b/>
          <w:color w:val="FF0000"/>
        </w:rPr>
        <w:t>正确答案是</w:t>
      </w:r>
      <w:r w:rsidR="00B91FC3">
        <w:rPr>
          <w:rFonts w:hint="eastAsia"/>
        </w:rPr>
        <w:t>：诱发性微笑</w:t>
      </w:r>
    </w:p>
    <w:p w14:paraId="2FE27735" w14:textId="77777777" w:rsidR="00A03836" w:rsidRDefault="00B91FC3" w:rsidP="00B91FC3">
      <w:r>
        <w:rPr>
          <w:rFonts w:hint="eastAsia"/>
        </w:rPr>
        <w:t>题目</w:t>
      </w:r>
      <w:r>
        <w:rPr>
          <w:rFonts w:hint="eastAsia"/>
        </w:rPr>
        <w:t>7</w:t>
      </w:r>
    </w:p>
    <w:p w14:paraId="1E03F4DD" w14:textId="77777777" w:rsidR="00B91FC3" w:rsidRDefault="00B91FC3" w:rsidP="00B91FC3">
      <w:r>
        <w:rPr>
          <w:rFonts w:hint="eastAsia"/>
        </w:rPr>
        <w:t>【</w:t>
      </w:r>
      <w:r>
        <w:rPr>
          <w:rFonts w:hint="eastAsia"/>
        </w:rPr>
        <w:t>1.5</w:t>
      </w:r>
      <w:r>
        <w:rPr>
          <w:rFonts w:hint="eastAsia"/>
        </w:rPr>
        <w:t>分】单选：依照埃里克森的理论观点，李奶奶的小孙子目前处于（</w:t>
      </w:r>
      <w:r>
        <w:rPr>
          <w:rFonts w:hint="eastAsia"/>
        </w:rPr>
        <w:t xml:space="preserve">   </w:t>
      </w:r>
      <w:r>
        <w:rPr>
          <w:rFonts w:hint="eastAsia"/>
        </w:rPr>
        <w:t>），主要保教任务是满足生理上的需求，发展信任感。</w:t>
      </w:r>
    </w:p>
    <w:p w14:paraId="18D57623" w14:textId="77777777" w:rsidR="00B91FC3" w:rsidRDefault="00B91FC3" w:rsidP="00B91FC3">
      <w:r>
        <w:rPr>
          <w:rFonts w:hint="eastAsia"/>
        </w:rPr>
        <w:t xml:space="preserve">A. </w:t>
      </w:r>
      <w:r>
        <w:rPr>
          <w:rFonts w:hint="eastAsia"/>
        </w:rPr>
        <w:t>口腔期</w:t>
      </w:r>
    </w:p>
    <w:p w14:paraId="5021EADD" w14:textId="77777777" w:rsidR="00B91FC3" w:rsidRDefault="00B91FC3" w:rsidP="00B91FC3">
      <w:r>
        <w:rPr>
          <w:rFonts w:hint="eastAsia"/>
        </w:rPr>
        <w:t xml:space="preserve">B. </w:t>
      </w:r>
      <w:r>
        <w:rPr>
          <w:rFonts w:hint="eastAsia"/>
        </w:rPr>
        <w:t>肛门期</w:t>
      </w:r>
    </w:p>
    <w:p w14:paraId="403C0B6F" w14:textId="77777777" w:rsidR="00B91FC3" w:rsidRDefault="00B91FC3" w:rsidP="00B91FC3">
      <w:r>
        <w:rPr>
          <w:rFonts w:hint="eastAsia"/>
        </w:rPr>
        <w:t xml:space="preserve">C. </w:t>
      </w:r>
      <w:r>
        <w:rPr>
          <w:rFonts w:hint="eastAsia"/>
        </w:rPr>
        <w:t>婴儿期</w:t>
      </w:r>
      <w:r>
        <w:rPr>
          <w:rFonts w:hint="eastAsia"/>
        </w:rPr>
        <w:t xml:space="preserve"> </w:t>
      </w:r>
    </w:p>
    <w:p w14:paraId="5A8F716C" w14:textId="77777777" w:rsidR="00B91FC3" w:rsidRDefault="00B91FC3" w:rsidP="00B91FC3">
      <w:r>
        <w:rPr>
          <w:rFonts w:hint="eastAsia"/>
        </w:rPr>
        <w:t xml:space="preserve">D. </w:t>
      </w:r>
      <w:r>
        <w:rPr>
          <w:rFonts w:hint="eastAsia"/>
        </w:rPr>
        <w:t>儿童早期</w:t>
      </w:r>
    </w:p>
    <w:p w14:paraId="4BFF1CBE" w14:textId="77777777" w:rsidR="00B91FC3" w:rsidRDefault="00B91FC3" w:rsidP="00B91FC3">
      <w:r>
        <w:rPr>
          <w:rFonts w:hint="eastAsia"/>
        </w:rPr>
        <w:t>提示：埃里克森的理论中，</w:t>
      </w:r>
      <w:r>
        <w:rPr>
          <w:rFonts w:hint="eastAsia"/>
        </w:rPr>
        <w:t>0-3</w:t>
      </w:r>
      <w:r>
        <w:rPr>
          <w:rFonts w:hint="eastAsia"/>
        </w:rPr>
        <w:t>岁婴幼儿主要有两个人格发展阶段，分别是婴儿期（</w:t>
      </w:r>
      <w:r>
        <w:rPr>
          <w:rFonts w:hint="eastAsia"/>
        </w:rPr>
        <w:t>1-18</w:t>
      </w:r>
      <w:r>
        <w:rPr>
          <w:rFonts w:hint="eastAsia"/>
        </w:rPr>
        <w:t>个月）和儿童早期（</w:t>
      </w:r>
      <w:r>
        <w:rPr>
          <w:rFonts w:hint="eastAsia"/>
        </w:rPr>
        <w:t>18-48</w:t>
      </w:r>
      <w:r>
        <w:rPr>
          <w:rFonts w:hint="eastAsia"/>
        </w:rPr>
        <w:t>个月），其中婴儿期的心理社会危机是基本信任对不信任，其需要达成的任务就是满足生理需求，发展信任感。口腔期和肛门期是弗洛伊德的理论观点。</w:t>
      </w:r>
    </w:p>
    <w:p w14:paraId="14FE7D11" w14:textId="77777777" w:rsidR="00B91FC3" w:rsidRDefault="00A03836" w:rsidP="00B91FC3">
      <w:r w:rsidRPr="00A03836">
        <w:rPr>
          <w:rFonts w:hint="eastAsia"/>
          <w:b/>
          <w:color w:val="FF0000"/>
        </w:rPr>
        <w:t>正确答案是</w:t>
      </w:r>
      <w:r w:rsidR="00B91FC3">
        <w:rPr>
          <w:rFonts w:hint="eastAsia"/>
        </w:rPr>
        <w:t>：婴儿期</w:t>
      </w:r>
    </w:p>
    <w:p w14:paraId="0210B911" w14:textId="77777777" w:rsidR="00B91FC3" w:rsidRDefault="00B91FC3" w:rsidP="00B91FC3">
      <w:r>
        <w:rPr>
          <w:rFonts w:hint="eastAsia"/>
        </w:rPr>
        <w:t>第四章</w:t>
      </w:r>
    </w:p>
    <w:p w14:paraId="56986404" w14:textId="77777777" w:rsidR="00A03836" w:rsidRDefault="00B91FC3" w:rsidP="00B91FC3">
      <w:r>
        <w:rPr>
          <w:rFonts w:hint="eastAsia"/>
        </w:rPr>
        <w:t>题目</w:t>
      </w:r>
      <w:r>
        <w:rPr>
          <w:rFonts w:hint="eastAsia"/>
        </w:rPr>
        <w:t>1</w:t>
      </w:r>
    </w:p>
    <w:p w14:paraId="2F41D90E" w14:textId="77777777" w:rsidR="00B91FC3" w:rsidRDefault="00B91FC3" w:rsidP="00B91FC3">
      <w:r>
        <w:rPr>
          <w:rFonts w:hint="eastAsia"/>
        </w:rPr>
        <w:t>【</w:t>
      </w:r>
      <w:r>
        <w:rPr>
          <w:rFonts w:hint="eastAsia"/>
        </w:rPr>
        <w:t>1.5</w:t>
      </w:r>
      <w:r>
        <w:rPr>
          <w:rFonts w:hint="eastAsia"/>
        </w:rPr>
        <w:t>分】单选：下列常见的婴儿食物中，哪种食物通常最适合新生儿？（</w:t>
      </w:r>
      <w:r>
        <w:rPr>
          <w:rFonts w:hint="eastAsia"/>
        </w:rPr>
        <w:t xml:space="preserve">   </w:t>
      </w:r>
      <w:r>
        <w:rPr>
          <w:rFonts w:hint="eastAsia"/>
        </w:rPr>
        <w:t>）</w:t>
      </w:r>
    </w:p>
    <w:p w14:paraId="0C30B246" w14:textId="77777777" w:rsidR="00B91FC3" w:rsidRDefault="00B91FC3" w:rsidP="00B91FC3">
      <w:r>
        <w:rPr>
          <w:rFonts w:hint="eastAsia"/>
        </w:rPr>
        <w:t xml:space="preserve">A. </w:t>
      </w:r>
      <w:r>
        <w:rPr>
          <w:rFonts w:hint="eastAsia"/>
        </w:rPr>
        <w:t>鱼肉泥</w:t>
      </w:r>
    </w:p>
    <w:p w14:paraId="4333E625" w14:textId="77777777" w:rsidR="00B91FC3" w:rsidRDefault="00B91FC3" w:rsidP="00B91FC3">
      <w:r>
        <w:rPr>
          <w:rFonts w:hint="eastAsia"/>
        </w:rPr>
        <w:t xml:space="preserve">B. </w:t>
      </w:r>
      <w:r>
        <w:rPr>
          <w:rFonts w:hint="eastAsia"/>
        </w:rPr>
        <w:t>母乳</w:t>
      </w:r>
      <w:r>
        <w:rPr>
          <w:rFonts w:hint="eastAsia"/>
        </w:rPr>
        <w:t xml:space="preserve"> </w:t>
      </w:r>
    </w:p>
    <w:p w14:paraId="3910F48E" w14:textId="77777777" w:rsidR="00B91FC3" w:rsidRDefault="00B91FC3" w:rsidP="00B91FC3">
      <w:r>
        <w:rPr>
          <w:rFonts w:hint="eastAsia"/>
        </w:rPr>
        <w:t xml:space="preserve">C. </w:t>
      </w:r>
      <w:r>
        <w:rPr>
          <w:rFonts w:hint="eastAsia"/>
        </w:rPr>
        <w:t>婴儿米粉</w:t>
      </w:r>
    </w:p>
    <w:p w14:paraId="5A82C0A1" w14:textId="77777777" w:rsidR="00B91FC3" w:rsidRDefault="00B91FC3" w:rsidP="00B91FC3">
      <w:r>
        <w:rPr>
          <w:rFonts w:hint="eastAsia"/>
        </w:rPr>
        <w:t xml:space="preserve">D. </w:t>
      </w:r>
      <w:r>
        <w:rPr>
          <w:rFonts w:hint="eastAsia"/>
        </w:rPr>
        <w:t>蔬菜汁</w:t>
      </w:r>
    </w:p>
    <w:p w14:paraId="6524C08B" w14:textId="77777777" w:rsidR="00B91FC3" w:rsidRDefault="00B91FC3" w:rsidP="00B91FC3">
      <w:r>
        <w:rPr>
          <w:rFonts w:hint="eastAsia"/>
        </w:rPr>
        <w:t>提示：母乳是新生儿最理想的食物，具有不可替代的地位，而鱼肉泥、婴儿米粉、蔬菜汁是优质的辅食，可在婴儿满</w:t>
      </w:r>
      <w:r>
        <w:rPr>
          <w:rFonts w:hint="eastAsia"/>
        </w:rPr>
        <w:t>6</w:t>
      </w:r>
      <w:r>
        <w:rPr>
          <w:rFonts w:hint="eastAsia"/>
        </w:rPr>
        <w:t>月龄后逐渐添加。</w:t>
      </w:r>
    </w:p>
    <w:p w14:paraId="4DFB8F74" w14:textId="77777777" w:rsidR="00B91FC3" w:rsidRDefault="00A03836" w:rsidP="00B91FC3">
      <w:r w:rsidRPr="00A03836">
        <w:rPr>
          <w:rFonts w:hint="eastAsia"/>
          <w:b/>
          <w:color w:val="FF0000"/>
        </w:rPr>
        <w:t>正确答案是</w:t>
      </w:r>
      <w:r w:rsidR="00B91FC3">
        <w:rPr>
          <w:rFonts w:hint="eastAsia"/>
        </w:rPr>
        <w:t>：母乳</w:t>
      </w:r>
    </w:p>
    <w:p w14:paraId="46BB31C0" w14:textId="77777777" w:rsidR="00A03836" w:rsidRDefault="00B91FC3" w:rsidP="00B91FC3">
      <w:r>
        <w:rPr>
          <w:rFonts w:hint="eastAsia"/>
        </w:rPr>
        <w:t>题目</w:t>
      </w:r>
      <w:r>
        <w:rPr>
          <w:rFonts w:hint="eastAsia"/>
        </w:rPr>
        <w:t>2</w:t>
      </w:r>
    </w:p>
    <w:p w14:paraId="16708013" w14:textId="77777777" w:rsidR="00B91FC3" w:rsidRDefault="00B91FC3" w:rsidP="00B91FC3">
      <w:r>
        <w:rPr>
          <w:rFonts w:hint="eastAsia"/>
        </w:rPr>
        <w:t>【</w:t>
      </w:r>
      <w:r>
        <w:rPr>
          <w:rFonts w:hint="eastAsia"/>
        </w:rPr>
        <w:t>1.5</w:t>
      </w:r>
      <w:r>
        <w:rPr>
          <w:rFonts w:hint="eastAsia"/>
        </w:rPr>
        <w:t>分】判断：当前市场上的婴儿配方奶粉具有和母乳同等的营养价值。（</w:t>
      </w:r>
      <w:r>
        <w:rPr>
          <w:rFonts w:hint="eastAsia"/>
        </w:rPr>
        <w:t xml:space="preserve">   </w:t>
      </w:r>
      <w:r>
        <w:rPr>
          <w:rFonts w:hint="eastAsia"/>
        </w:rPr>
        <w:t>）</w:t>
      </w:r>
    </w:p>
    <w:p w14:paraId="74EE0CE6" w14:textId="77777777" w:rsidR="00A03836" w:rsidRDefault="00B91FC3" w:rsidP="00B91FC3">
      <w:r>
        <w:rPr>
          <w:rFonts w:hint="eastAsia"/>
        </w:rPr>
        <w:t xml:space="preserve">A. </w:t>
      </w:r>
    </w:p>
    <w:p w14:paraId="6B71D601" w14:textId="77777777" w:rsidR="00B91FC3" w:rsidRDefault="00B91FC3" w:rsidP="00B91FC3">
      <w:r>
        <w:rPr>
          <w:rFonts w:hint="eastAsia"/>
        </w:rPr>
        <w:t xml:space="preserve">B. </w:t>
      </w:r>
      <w:r>
        <w:rPr>
          <w:rFonts w:hint="eastAsia"/>
        </w:rPr>
        <w:t>错误</w:t>
      </w:r>
      <w:r>
        <w:rPr>
          <w:rFonts w:hint="eastAsia"/>
        </w:rPr>
        <w:t xml:space="preserve"> </w:t>
      </w:r>
    </w:p>
    <w:p w14:paraId="092BC759" w14:textId="77777777" w:rsidR="00B91FC3" w:rsidRDefault="00B91FC3" w:rsidP="00B91FC3">
      <w:r>
        <w:rPr>
          <w:rFonts w:hint="eastAsia"/>
        </w:rPr>
        <w:t>提示：母乳是新生儿最理想的食物，具有不可替代的地位，尤其是其中母体携带的抗体因子更是婴儿配方奶粉所无法满足的。另外，母乳还具有卫生、方便等特点，还能增进亲子关系，增强婴儿的安全感。</w:t>
      </w:r>
    </w:p>
    <w:p w14:paraId="6F8B52DB" w14:textId="77777777" w:rsidR="00B91FC3" w:rsidRDefault="00A03836" w:rsidP="00B91FC3">
      <w:r w:rsidRPr="00A03836">
        <w:rPr>
          <w:rFonts w:hint="eastAsia"/>
          <w:b/>
          <w:color w:val="FF0000"/>
        </w:rPr>
        <w:t>正确答案是</w:t>
      </w:r>
      <w:r w:rsidR="00B91FC3">
        <w:rPr>
          <w:rFonts w:hint="eastAsia"/>
        </w:rPr>
        <w:t>：错误</w:t>
      </w:r>
    </w:p>
    <w:p w14:paraId="4EF69E3C" w14:textId="77777777" w:rsidR="00A03836" w:rsidRDefault="00B91FC3" w:rsidP="00B91FC3">
      <w:r>
        <w:rPr>
          <w:rFonts w:hint="eastAsia"/>
        </w:rPr>
        <w:t>题目</w:t>
      </w:r>
      <w:r>
        <w:rPr>
          <w:rFonts w:hint="eastAsia"/>
        </w:rPr>
        <w:t>3</w:t>
      </w:r>
    </w:p>
    <w:p w14:paraId="6621353E" w14:textId="77777777" w:rsidR="00B91FC3" w:rsidRDefault="00B91FC3" w:rsidP="00B91FC3">
      <w:r>
        <w:rPr>
          <w:rFonts w:hint="eastAsia"/>
        </w:rPr>
        <w:t>【</w:t>
      </w:r>
      <w:r>
        <w:rPr>
          <w:rFonts w:hint="eastAsia"/>
        </w:rPr>
        <w:t>1.5</w:t>
      </w:r>
      <w:r>
        <w:rPr>
          <w:rFonts w:hint="eastAsia"/>
        </w:rPr>
        <w:t>分】单选：下列情形中，（</w:t>
      </w:r>
      <w:r>
        <w:rPr>
          <w:rFonts w:hint="eastAsia"/>
        </w:rPr>
        <w:t xml:space="preserve">    </w:t>
      </w:r>
      <w:r>
        <w:rPr>
          <w:rFonts w:hint="eastAsia"/>
        </w:rPr>
        <w:t>）不是造成婴儿窒息的常见原因。</w:t>
      </w:r>
    </w:p>
    <w:p w14:paraId="23047660" w14:textId="77777777" w:rsidR="00B91FC3" w:rsidRDefault="00B91FC3" w:rsidP="00B91FC3">
      <w:r>
        <w:rPr>
          <w:rFonts w:hint="eastAsia"/>
        </w:rPr>
        <w:t xml:space="preserve">A. </w:t>
      </w:r>
      <w:r>
        <w:rPr>
          <w:rFonts w:hint="eastAsia"/>
        </w:rPr>
        <w:t>新生儿口疮</w:t>
      </w:r>
      <w:r>
        <w:rPr>
          <w:rFonts w:hint="eastAsia"/>
        </w:rPr>
        <w:t xml:space="preserve"> </w:t>
      </w:r>
    </w:p>
    <w:p w14:paraId="7D3DF519" w14:textId="77777777" w:rsidR="00B91FC3" w:rsidRDefault="00B91FC3" w:rsidP="00B91FC3">
      <w:r>
        <w:rPr>
          <w:rFonts w:hint="eastAsia"/>
        </w:rPr>
        <w:t xml:space="preserve">B. </w:t>
      </w:r>
      <w:r>
        <w:rPr>
          <w:rFonts w:hint="eastAsia"/>
        </w:rPr>
        <w:t>俯卧入睡</w:t>
      </w:r>
    </w:p>
    <w:p w14:paraId="4CF0B113" w14:textId="77777777" w:rsidR="00B91FC3" w:rsidRDefault="00B91FC3" w:rsidP="00B91FC3">
      <w:r>
        <w:rPr>
          <w:rFonts w:hint="eastAsia"/>
        </w:rPr>
        <w:t xml:space="preserve">C. </w:t>
      </w:r>
      <w:r>
        <w:rPr>
          <w:rFonts w:hint="eastAsia"/>
        </w:rPr>
        <w:t>母婴同床</w:t>
      </w:r>
    </w:p>
    <w:p w14:paraId="48C5FC72" w14:textId="77777777" w:rsidR="00B91FC3" w:rsidRDefault="00B91FC3" w:rsidP="00B91FC3">
      <w:r>
        <w:rPr>
          <w:rFonts w:hint="eastAsia"/>
        </w:rPr>
        <w:lastRenderedPageBreak/>
        <w:t xml:space="preserve">D. </w:t>
      </w:r>
      <w:r>
        <w:rPr>
          <w:rFonts w:hint="eastAsia"/>
        </w:rPr>
        <w:t>异物覆盖</w:t>
      </w:r>
    </w:p>
    <w:p w14:paraId="6E727362" w14:textId="77777777" w:rsidR="00B91FC3" w:rsidRDefault="00B91FC3" w:rsidP="00B91FC3">
      <w:r>
        <w:rPr>
          <w:rFonts w:hint="eastAsia"/>
        </w:rPr>
        <w:t>提示：常见的婴儿窒息原因包括溢奶、成人压迫、俯卧、异物覆盖、食物窒息，而新生儿口疮属于导航键口腔细菌感染疾病，较为容易治疗，除了因疼痛影响婴儿吃奶外，不具有窒息危害。</w:t>
      </w:r>
    </w:p>
    <w:p w14:paraId="37C16BDD" w14:textId="77777777" w:rsidR="00B91FC3" w:rsidRDefault="00A03836" w:rsidP="00B91FC3">
      <w:r w:rsidRPr="00A03836">
        <w:rPr>
          <w:rFonts w:hint="eastAsia"/>
          <w:b/>
          <w:color w:val="FF0000"/>
        </w:rPr>
        <w:t>正确答案是</w:t>
      </w:r>
      <w:r w:rsidR="00B91FC3">
        <w:rPr>
          <w:rFonts w:hint="eastAsia"/>
        </w:rPr>
        <w:t>：新生儿口疮</w:t>
      </w:r>
    </w:p>
    <w:p w14:paraId="1253E178" w14:textId="77777777" w:rsidR="00A03836" w:rsidRDefault="00B91FC3" w:rsidP="00B91FC3">
      <w:r>
        <w:rPr>
          <w:rFonts w:hint="eastAsia"/>
        </w:rPr>
        <w:t>题目</w:t>
      </w:r>
      <w:r>
        <w:rPr>
          <w:rFonts w:hint="eastAsia"/>
        </w:rPr>
        <w:t>4</w:t>
      </w:r>
    </w:p>
    <w:p w14:paraId="36FD6673" w14:textId="77777777" w:rsidR="00B91FC3" w:rsidRDefault="00B91FC3" w:rsidP="00B91FC3">
      <w:r>
        <w:rPr>
          <w:rFonts w:hint="eastAsia"/>
        </w:rPr>
        <w:t>【</w:t>
      </w:r>
      <w:r>
        <w:rPr>
          <w:rFonts w:hint="eastAsia"/>
        </w:rPr>
        <w:t>1.5</w:t>
      </w:r>
      <w:r>
        <w:rPr>
          <w:rFonts w:hint="eastAsia"/>
        </w:rPr>
        <w:t>分】单选：世界卫生组织和联合国儿童基金会建议纯母乳喂养至少至（</w:t>
      </w:r>
      <w:r>
        <w:rPr>
          <w:rFonts w:hint="eastAsia"/>
        </w:rPr>
        <w:t xml:space="preserve">    </w:t>
      </w:r>
      <w:r>
        <w:rPr>
          <w:rFonts w:hint="eastAsia"/>
        </w:rPr>
        <w:t>）。</w:t>
      </w:r>
    </w:p>
    <w:p w14:paraId="325029E9" w14:textId="77777777" w:rsidR="00B91FC3" w:rsidRDefault="00B91FC3" w:rsidP="00B91FC3">
      <w:r>
        <w:rPr>
          <w:rFonts w:hint="eastAsia"/>
        </w:rPr>
        <w:t>A. 1</w:t>
      </w:r>
      <w:r>
        <w:rPr>
          <w:rFonts w:hint="eastAsia"/>
        </w:rPr>
        <w:t>个月</w:t>
      </w:r>
    </w:p>
    <w:p w14:paraId="4864AB35" w14:textId="77777777" w:rsidR="00B91FC3" w:rsidRDefault="00B91FC3" w:rsidP="00B91FC3">
      <w:r>
        <w:rPr>
          <w:rFonts w:hint="eastAsia"/>
        </w:rPr>
        <w:t>B. 3</w:t>
      </w:r>
      <w:r>
        <w:rPr>
          <w:rFonts w:hint="eastAsia"/>
        </w:rPr>
        <w:t>个月</w:t>
      </w:r>
    </w:p>
    <w:p w14:paraId="5908E8BE" w14:textId="77777777" w:rsidR="00B91FC3" w:rsidRDefault="00B91FC3" w:rsidP="00B91FC3">
      <w:r>
        <w:rPr>
          <w:rFonts w:hint="eastAsia"/>
        </w:rPr>
        <w:t>C. 6</w:t>
      </w:r>
      <w:r>
        <w:rPr>
          <w:rFonts w:hint="eastAsia"/>
        </w:rPr>
        <w:t>个月</w:t>
      </w:r>
      <w:r>
        <w:rPr>
          <w:rFonts w:hint="eastAsia"/>
        </w:rPr>
        <w:t xml:space="preserve"> </w:t>
      </w:r>
    </w:p>
    <w:p w14:paraId="45D5AEB8" w14:textId="77777777" w:rsidR="00B91FC3" w:rsidRDefault="00B91FC3" w:rsidP="00B91FC3">
      <w:r>
        <w:rPr>
          <w:rFonts w:hint="eastAsia"/>
        </w:rPr>
        <w:t>D. 12</w:t>
      </w:r>
      <w:r>
        <w:rPr>
          <w:rFonts w:hint="eastAsia"/>
        </w:rPr>
        <w:t>个月</w:t>
      </w:r>
    </w:p>
    <w:p w14:paraId="319C9FB0" w14:textId="77777777" w:rsidR="00B91FC3" w:rsidRDefault="00B91FC3" w:rsidP="00B91FC3">
      <w:r>
        <w:rPr>
          <w:rFonts w:hint="eastAsia"/>
        </w:rPr>
        <w:t>提示：母乳是最适宜婴儿的食物，因此倡导母乳喂养。世卫组织建议纯母乳喂养至少至</w:t>
      </w:r>
      <w:r>
        <w:rPr>
          <w:rFonts w:hint="eastAsia"/>
        </w:rPr>
        <w:t>6</w:t>
      </w:r>
      <w:r>
        <w:rPr>
          <w:rFonts w:hint="eastAsia"/>
        </w:rPr>
        <w:t>个月龄，如有条件允许，可以母乳至</w:t>
      </w:r>
      <w:r>
        <w:rPr>
          <w:rFonts w:hint="eastAsia"/>
        </w:rPr>
        <w:t>24</w:t>
      </w:r>
      <w:r>
        <w:rPr>
          <w:rFonts w:hint="eastAsia"/>
        </w:rPr>
        <w:t>个月龄。</w:t>
      </w:r>
    </w:p>
    <w:p w14:paraId="60A6EA6B" w14:textId="77777777" w:rsidR="00B91FC3" w:rsidRDefault="00A03836" w:rsidP="00B91FC3">
      <w:r w:rsidRPr="00A03836">
        <w:rPr>
          <w:rFonts w:hint="eastAsia"/>
          <w:b/>
          <w:color w:val="FF0000"/>
        </w:rPr>
        <w:t>正确答案是</w:t>
      </w:r>
      <w:r w:rsidR="00B91FC3">
        <w:rPr>
          <w:rFonts w:hint="eastAsia"/>
        </w:rPr>
        <w:t>：</w:t>
      </w:r>
      <w:r w:rsidR="00B91FC3">
        <w:rPr>
          <w:rFonts w:hint="eastAsia"/>
        </w:rPr>
        <w:t>6</w:t>
      </w:r>
      <w:r w:rsidR="00B91FC3">
        <w:rPr>
          <w:rFonts w:hint="eastAsia"/>
        </w:rPr>
        <w:t>个月</w:t>
      </w:r>
    </w:p>
    <w:p w14:paraId="7E7BEFA5" w14:textId="77777777" w:rsidR="00A03836" w:rsidRDefault="00B91FC3" w:rsidP="00B91FC3">
      <w:r>
        <w:rPr>
          <w:rFonts w:hint="eastAsia"/>
        </w:rPr>
        <w:t>题目</w:t>
      </w:r>
      <w:r>
        <w:rPr>
          <w:rFonts w:hint="eastAsia"/>
        </w:rPr>
        <w:t>5</w:t>
      </w:r>
    </w:p>
    <w:p w14:paraId="73A598E8" w14:textId="77777777" w:rsidR="00B91FC3" w:rsidRDefault="00B91FC3" w:rsidP="00B91FC3">
      <w:r>
        <w:rPr>
          <w:rFonts w:hint="eastAsia"/>
        </w:rPr>
        <w:t>【</w:t>
      </w:r>
      <w:r>
        <w:rPr>
          <w:rFonts w:hint="eastAsia"/>
        </w:rPr>
        <w:t>1.5</w:t>
      </w:r>
      <w:r>
        <w:rPr>
          <w:rFonts w:hint="eastAsia"/>
        </w:rPr>
        <w:t>分】单选：</w:t>
      </w:r>
      <w:r>
        <w:rPr>
          <w:rFonts w:hint="eastAsia"/>
        </w:rPr>
        <w:t>0-6</w:t>
      </w:r>
      <w:r>
        <w:rPr>
          <w:rFonts w:hint="eastAsia"/>
        </w:rPr>
        <w:t>个月婴儿最常发生的意外伤害是（</w:t>
      </w:r>
      <w:r>
        <w:rPr>
          <w:rFonts w:hint="eastAsia"/>
        </w:rPr>
        <w:t xml:space="preserve">    </w:t>
      </w:r>
      <w:r>
        <w:rPr>
          <w:rFonts w:hint="eastAsia"/>
        </w:rPr>
        <w:t>）。</w:t>
      </w:r>
    </w:p>
    <w:p w14:paraId="32E7E1CF" w14:textId="77777777" w:rsidR="00B91FC3" w:rsidRDefault="00B91FC3" w:rsidP="00B91FC3">
      <w:r>
        <w:rPr>
          <w:rFonts w:hint="eastAsia"/>
        </w:rPr>
        <w:t xml:space="preserve">A. </w:t>
      </w:r>
      <w:r>
        <w:rPr>
          <w:rFonts w:hint="eastAsia"/>
        </w:rPr>
        <w:t>坠落</w:t>
      </w:r>
    </w:p>
    <w:p w14:paraId="04CEA0D6" w14:textId="77777777" w:rsidR="00B91FC3" w:rsidRDefault="00B91FC3" w:rsidP="00B91FC3">
      <w:r>
        <w:rPr>
          <w:rFonts w:hint="eastAsia"/>
        </w:rPr>
        <w:t xml:space="preserve">B. </w:t>
      </w:r>
      <w:r>
        <w:rPr>
          <w:rFonts w:hint="eastAsia"/>
        </w:rPr>
        <w:t>窒息</w:t>
      </w:r>
      <w:r>
        <w:rPr>
          <w:rFonts w:hint="eastAsia"/>
        </w:rPr>
        <w:t xml:space="preserve"> </w:t>
      </w:r>
    </w:p>
    <w:p w14:paraId="05FCF508" w14:textId="77777777" w:rsidR="00B91FC3" w:rsidRDefault="00B91FC3" w:rsidP="00B91FC3">
      <w:r>
        <w:rPr>
          <w:rFonts w:hint="eastAsia"/>
        </w:rPr>
        <w:t xml:space="preserve">C. </w:t>
      </w:r>
      <w:r>
        <w:rPr>
          <w:rFonts w:hint="eastAsia"/>
        </w:rPr>
        <w:t>烫伤</w:t>
      </w:r>
    </w:p>
    <w:p w14:paraId="5450EBBA" w14:textId="77777777" w:rsidR="00B91FC3" w:rsidRDefault="00B91FC3" w:rsidP="00B91FC3">
      <w:r>
        <w:rPr>
          <w:rFonts w:hint="eastAsia"/>
        </w:rPr>
        <w:t xml:space="preserve">D. </w:t>
      </w:r>
      <w:r>
        <w:rPr>
          <w:rFonts w:hint="eastAsia"/>
        </w:rPr>
        <w:t>吞食异物</w:t>
      </w:r>
    </w:p>
    <w:p w14:paraId="3F7024C6" w14:textId="77777777" w:rsidR="00B91FC3" w:rsidRDefault="00B91FC3" w:rsidP="00B91FC3">
      <w:r>
        <w:rPr>
          <w:rFonts w:hint="eastAsia"/>
        </w:rPr>
        <w:t>提示：</w:t>
      </w:r>
      <w:r>
        <w:rPr>
          <w:rFonts w:hint="eastAsia"/>
        </w:rPr>
        <w:t>0-6</w:t>
      </w:r>
      <w:r>
        <w:rPr>
          <w:rFonts w:hint="eastAsia"/>
        </w:rPr>
        <w:t>月龄婴儿活动能力弱，呼喊声音弱，自我保护能力几乎为零，这就使得他们很容易产生窒息的危险，因此要各位注意。</w:t>
      </w:r>
    </w:p>
    <w:p w14:paraId="4C3F907A" w14:textId="77777777" w:rsidR="00B91FC3" w:rsidRDefault="00A03836" w:rsidP="00B91FC3">
      <w:r w:rsidRPr="00A03836">
        <w:rPr>
          <w:rFonts w:hint="eastAsia"/>
          <w:b/>
          <w:color w:val="FF0000"/>
        </w:rPr>
        <w:t>正确答案是</w:t>
      </w:r>
      <w:r w:rsidR="00B91FC3">
        <w:rPr>
          <w:rFonts w:hint="eastAsia"/>
        </w:rPr>
        <w:t>：窒息</w:t>
      </w:r>
    </w:p>
    <w:p w14:paraId="3D967C46" w14:textId="77777777" w:rsidR="00A03836" w:rsidRDefault="00B91FC3" w:rsidP="00B91FC3">
      <w:r>
        <w:rPr>
          <w:rFonts w:hint="eastAsia"/>
        </w:rPr>
        <w:t>题目</w:t>
      </w:r>
      <w:r>
        <w:rPr>
          <w:rFonts w:hint="eastAsia"/>
        </w:rPr>
        <w:t>6</w:t>
      </w:r>
    </w:p>
    <w:p w14:paraId="512A6F1B" w14:textId="77777777" w:rsidR="00B91FC3" w:rsidRDefault="00B91FC3" w:rsidP="00B91FC3">
      <w:r>
        <w:rPr>
          <w:rFonts w:hint="eastAsia"/>
        </w:rPr>
        <w:t>【</w:t>
      </w:r>
      <w:r>
        <w:rPr>
          <w:rFonts w:hint="eastAsia"/>
        </w:rPr>
        <w:t>1.5</w:t>
      </w:r>
      <w:r>
        <w:rPr>
          <w:rFonts w:hint="eastAsia"/>
        </w:rPr>
        <w:t>分】判断：</w:t>
      </w:r>
      <w:r>
        <w:rPr>
          <w:rFonts w:hint="eastAsia"/>
        </w:rPr>
        <w:t>0-3</w:t>
      </w:r>
      <w:r>
        <w:rPr>
          <w:rFonts w:hint="eastAsia"/>
        </w:rPr>
        <w:t>月龄婴儿大肌肉动作发展的重点在于颈部和四肢肌肉灵活性的提高。（</w:t>
      </w:r>
      <w:r>
        <w:rPr>
          <w:rFonts w:hint="eastAsia"/>
        </w:rPr>
        <w:t xml:space="preserve">   </w:t>
      </w:r>
      <w:r>
        <w:rPr>
          <w:rFonts w:hint="eastAsia"/>
        </w:rPr>
        <w:t>）</w:t>
      </w:r>
    </w:p>
    <w:p w14:paraId="63F54B4E" w14:textId="77777777" w:rsidR="00B91FC3" w:rsidRDefault="00B91FC3" w:rsidP="00B91FC3">
      <w:r>
        <w:rPr>
          <w:rFonts w:hint="eastAsia"/>
        </w:rPr>
        <w:t xml:space="preserve">a. </w:t>
      </w:r>
      <w:r>
        <w:rPr>
          <w:rFonts w:hint="eastAsia"/>
        </w:rPr>
        <w:t>错误</w:t>
      </w:r>
    </w:p>
    <w:p w14:paraId="5456C9C6" w14:textId="77777777" w:rsidR="00B91FC3" w:rsidRDefault="00B91FC3" w:rsidP="00B91FC3">
      <w:r>
        <w:rPr>
          <w:rFonts w:hint="eastAsia"/>
        </w:rPr>
        <w:t xml:space="preserve">b. </w:t>
      </w:r>
      <w:r>
        <w:rPr>
          <w:rFonts w:hint="eastAsia"/>
        </w:rPr>
        <w:t>正确</w:t>
      </w:r>
      <w:r>
        <w:rPr>
          <w:rFonts w:hint="eastAsia"/>
        </w:rPr>
        <w:t xml:space="preserve"> </w:t>
      </w:r>
    </w:p>
    <w:p w14:paraId="208793FD" w14:textId="77777777" w:rsidR="00B91FC3" w:rsidRDefault="00B91FC3" w:rsidP="00B91FC3">
      <w:r>
        <w:rPr>
          <w:rFonts w:hint="eastAsia"/>
        </w:rPr>
        <w:t>提示：该阶段婴儿主要应发展大肌肉动作，尤其是和抬头、翻身有关的肌肉动作。</w:t>
      </w:r>
    </w:p>
    <w:p w14:paraId="0C450956" w14:textId="77777777" w:rsidR="00A03836" w:rsidRDefault="00A03836" w:rsidP="00B91FC3">
      <w:r w:rsidRPr="00A03836">
        <w:rPr>
          <w:rFonts w:hint="eastAsia"/>
          <w:b/>
          <w:color w:val="FF0000"/>
        </w:rPr>
        <w:t>正确答案是</w:t>
      </w:r>
      <w:r w:rsidR="00B91FC3">
        <w:rPr>
          <w:rFonts w:hint="eastAsia"/>
        </w:rPr>
        <w:t>：</w:t>
      </w:r>
      <w:r w:rsidR="001F49B8">
        <w:rPr>
          <w:rFonts w:hint="eastAsia"/>
        </w:rPr>
        <w:t>正确</w:t>
      </w:r>
    </w:p>
    <w:p w14:paraId="4F83D31A" w14:textId="77777777" w:rsidR="00B91FC3" w:rsidRDefault="00B91FC3" w:rsidP="00B91FC3">
      <w:r>
        <w:rPr>
          <w:rFonts w:hint="eastAsia"/>
        </w:rPr>
        <w:t>第五章</w:t>
      </w:r>
    </w:p>
    <w:p w14:paraId="0F466264" w14:textId="77777777" w:rsidR="00A03836" w:rsidRDefault="00B91FC3" w:rsidP="00B91FC3">
      <w:r>
        <w:rPr>
          <w:rFonts w:hint="eastAsia"/>
        </w:rPr>
        <w:t>题目</w:t>
      </w:r>
      <w:r>
        <w:rPr>
          <w:rFonts w:hint="eastAsia"/>
        </w:rPr>
        <w:t>7</w:t>
      </w:r>
    </w:p>
    <w:p w14:paraId="1A3956EB" w14:textId="77777777" w:rsidR="00B91FC3" w:rsidRDefault="00B91FC3" w:rsidP="00B91FC3">
      <w:r>
        <w:rPr>
          <w:rFonts w:hint="eastAsia"/>
        </w:rPr>
        <w:t>【</w:t>
      </w:r>
      <w:r>
        <w:rPr>
          <w:rFonts w:hint="eastAsia"/>
        </w:rPr>
        <w:t>1.5</w:t>
      </w:r>
      <w:r>
        <w:rPr>
          <w:rFonts w:hint="eastAsia"/>
        </w:rPr>
        <w:t>分】判断：到了</w:t>
      </w:r>
      <w:r>
        <w:rPr>
          <w:rFonts w:hint="eastAsia"/>
        </w:rPr>
        <w:t>6</w:t>
      </w:r>
      <w:r>
        <w:rPr>
          <w:rFonts w:hint="eastAsia"/>
        </w:rPr>
        <w:t>个月龄，婴儿开始添加辅食，这时奶类不再是他们的主要营养来源。（</w:t>
      </w:r>
      <w:r>
        <w:rPr>
          <w:rFonts w:hint="eastAsia"/>
        </w:rPr>
        <w:t xml:space="preserve">   </w:t>
      </w:r>
      <w:r>
        <w:rPr>
          <w:rFonts w:hint="eastAsia"/>
        </w:rPr>
        <w:t>）</w:t>
      </w:r>
    </w:p>
    <w:p w14:paraId="24C83EE1" w14:textId="77777777" w:rsidR="00A03836" w:rsidRDefault="00B91FC3" w:rsidP="00B91FC3">
      <w:r>
        <w:rPr>
          <w:rFonts w:hint="eastAsia"/>
        </w:rPr>
        <w:t xml:space="preserve">A. </w:t>
      </w:r>
    </w:p>
    <w:p w14:paraId="3120F87C" w14:textId="77777777" w:rsidR="00B91FC3" w:rsidRDefault="00B91FC3" w:rsidP="00B91FC3">
      <w:r>
        <w:rPr>
          <w:rFonts w:hint="eastAsia"/>
        </w:rPr>
        <w:t xml:space="preserve">B. </w:t>
      </w:r>
      <w:r>
        <w:rPr>
          <w:rFonts w:hint="eastAsia"/>
        </w:rPr>
        <w:t>错误</w:t>
      </w:r>
      <w:r>
        <w:rPr>
          <w:rFonts w:hint="eastAsia"/>
        </w:rPr>
        <w:t xml:space="preserve"> </w:t>
      </w:r>
    </w:p>
    <w:p w14:paraId="58E9701B" w14:textId="77777777" w:rsidR="00B91FC3" w:rsidRDefault="00B91FC3" w:rsidP="00B91FC3">
      <w:r>
        <w:rPr>
          <w:rFonts w:hint="eastAsia"/>
        </w:rPr>
        <w:t>提示：该阶段婴儿的主要营养来源依然是奶类，每天要保证</w:t>
      </w:r>
      <w:r>
        <w:rPr>
          <w:rFonts w:hint="eastAsia"/>
        </w:rPr>
        <w:t>600-800ML</w:t>
      </w:r>
      <w:r>
        <w:rPr>
          <w:rFonts w:hint="eastAsia"/>
        </w:rPr>
        <w:t>的奶量。虽然已经开始添加辅食，但应循序渐进地添加，它是除奶类外的重要营养来源。</w:t>
      </w:r>
    </w:p>
    <w:p w14:paraId="0E7EAB75" w14:textId="77777777" w:rsidR="00B91FC3" w:rsidRDefault="00A03836" w:rsidP="00B91FC3">
      <w:r w:rsidRPr="00A03836">
        <w:rPr>
          <w:rFonts w:hint="eastAsia"/>
          <w:b/>
          <w:color w:val="FF0000"/>
        </w:rPr>
        <w:t>正确答案是</w:t>
      </w:r>
      <w:r w:rsidR="00B91FC3">
        <w:rPr>
          <w:rFonts w:hint="eastAsia"/>
        </w:rPr>
        <w:t>：错误</w:t>
      </w:r>
    </w:p>
    <w:p w14:paraId="2C844D58" w14:textId="77777777" w:rsidR="00A03836" w:rsidRDefault="00B91FC3" w:rsidP="00B91FC3">
      <w:r>
        <w:rPr>
          <w:rFonts w:hint="eastAsia"/>
        </w:rPr>
        <w:t>题目</w:t>
      </w:r>
      <w:r>
        <w:rPr>
          <w:rFonts w:hint="eastAsia"/>
        </w:rPr>
        <w:t>8</w:t>
      </w:r>
    </w:p>
    <w:p w14:paraId="6A97F864" w14:textId="77777777" w:rsidR="00B91FC3" w:rsidRDefault="00B91FC3" w:rsidP="00B91FC3">
      <w:r>
        <w:rPr>
          <w:rFonts w:hint="eastAsia"/>
        </w:rPr>
        <w:t>【</w:t>
      </w:r>
      <w:r>
        <w:rPr>
          <w:rFonts w:hint="eastAsia"/>
        </w:rPr>
        <w:t>1.5</w:t>
      </w:r>
      <w:r>
        <w:rPr>
          <w:rFonts w:hint="eastAsia"/>
        </w:rPr>
        <w:t>分】判断：给</w:t>
      </w:r>
      <w:r>
        <w:rPr>
          <w:rFonts w:hint="eastAsia"/>
        </w:rPr>
        <w:t>6</w:t>
      </w:r>
      <w:r>
        <w:rPr>
          <w:rFonts w:hint="eastAsia"/>
        </w:rPr>
        <w:t>个月龄婴儿制作辅食时可加入食盐来增加食物口味。（</w:t>
      </w:r>
      <w:r>
        <w:rPr>
          <w:rFonts w:hint="eastAsia"/>
        </w:rPr>
        <w:t xml:space="preserve">   </w:t>
      </w:r>
      <w:r>
        <w:rPr>
          <w:rFonts w:hint="eastAsia"/>
        </w:rPr>
        <w:t>）</w:t>
      </w:r>
    </w:p>
    <w:p w14:paraId="632102D8" w14:textId="77777777" w:rsidR="00A03836" w:rsidRDefault="00B91FC3" w:rsidP="00B91FC3">
      <w:r>
        <w:rPr>
          <w:rFonts w:hint="eastAsia"/>
        </w:rPr>
        <w:t xml:space="preserve">A. </w:t>
      </w:r>
    </w:p>
    <w:p w14:paraId="0477159A" w14:textId="77777777" w:rsidR="00B91FC3" w:rsidRDefault="00B91FC3" w:rsidP="00B91FC3">
      <w:r>
        <w:rPr>
          <w:rFonts w:hint="eastAsia"/>
        </w:rPr>
        <w:t xml:space="preserve">B. </w:t>
      </w:r>
      <w:r>
        <w:rPr>
          <w:rFonts w:hint="eastAsia"/>
        </w:rPr>
        <w:t>错误</w:t>
      </w:r>
      <w:r>
        <w:rPr>
          <w:rFonts w:hint="eastAsia"/>
        </w:rPr>
        <w:t xml:space="preserve"> </w:t>
      </w:r>
    </w:p>
    <w:p w14:paraId="67847575" w14:textId="77777777" w:rsidR="00B91FC3" w:rsidRDefault="00B91FC3" w:rsidP="00B91FC3">
      <w:r>
        <w:rPr>
          <w:rFonts w:hint="eastAsia"/>
        </w:rPr>
        <w:t>提示：该阶段婴儿所需的盐量每天不到</w:t>
      </w:r>
      <w:r>
        <w:rPr>
          <w:rFonts w:hint="eastAsia"/>
        </w:rPr>
        <w:t>1g</w:t>
      </w:r>
      <w:r>
        <w:rPr>
          <w:rFonts w:hint="eastAsia"/>
        </w:rPr>
        <w:t>，而他们每天从奶类和辅食食材中摄取的盐分已能够满足需要，额外添加食盐反而会加重婴儿的肾脏负担。</w:t>
      </w:r>
    </w:p>
    <w:p w14:paraId="5F9AF267" w14:textId="77777777" w:rsidR="00B91FC3" w:rsidRDefault="00A03836" w:rsidP="00B91FC3">
      <w:r w:rsidRPr="00A03836">
        <w:rPr>
          <w:rFonts w:hint="eastAsia"/>
          <w:b/>
          <w:color w:val="FF0000"/>
        </w:rPr>
        <w:lastRenderedPageBreak/>
        <w:t>正确答案是</w:t>
      </w:r>
      <w:r w:rsidR="00B91FC3">
        <w:rPr>
          <w:rFonts w:hint="eastAsia"/>
        </w:rPr>
        <w:t>：错误</w:t>
      </w:r>
    </w:p>
    <w:p w14:paraId="56523EA5" w14:textId="77777777" w:rsidR="00A03836" w:rsidRDefault="00B91FC3" w:rsidP="00B91FC3">
      <w:r>
        <w:rPr>
          <w:rFonts w:hint="eastAsia"/>
        </w:rPr>
        <w:t>题目</w:t>
      </w:r>
      <w:r>
        <w:rPr>
          <w:rFonts w:hint="eastAsia"/>
        </w:rPr>
        <w:t>9</w:t>
      </w:r>
    </w:p>
    <w:p w14:paraId="2C3A28FE" w14:textId="77777777" w:rsidR="00B91FC3" w:rsidRDefault="00B91FC3" w:rsidP="00B91FC3">
      <w:r>
        <w:rPr>
          <w:rFonts w:hint="eastAsia"/>
        </w:rPr>
        <w:t>【</w:t>
      </w:r>
      <w:r>
        <w:rPr>
          <w:rFonts w:hint="eastAsia"/>
        </w:rPr>
        <w:t>1.5</w:t>
      </w:r>
      <w:r>
        <w:rPr>
          <w:rFonts w:hint="eastAsia"/>
        </w:rPr>
        <w:t>分】单选：</w:t>
      </w:r>
      <w:r>
        <w:rPr>
          <w:rFonts w:hint="eastAsia"/>
        </w:rPr>
        <w:t>7-12</w:t>
      </w:r>
      <w:r>
        <w:rPr>
          <w:rFonts w:hint="eastAsia"/>
        </w:rPr>
        <w:t>个月龄的婴儿需要接种的疫苗主要是在</w:t>
      </w:r>
      <w:r>
        <w:rPr>
          <w:rFonts w:hint="eastAsia"/>
        </w:rPr>
        <w:t>8</w:t>
      </w:r>
      <w:r>
        <w:rPr>
          <w:rFonts w:hint="eastAsia"/>
        </w:rPr>
        <w:t>月龄接种（</w:t>
      </w:r>
      <w:r>
        <w:rPr>
          <w:rFonts w:hint="eastAsia"/>
        </w:rPr>
        <w:t xml:space="preserve">    </w:t>
      </w:r>
      <w:r>
        <w:rPr>
          <w:rFonts w:hint="eastAsia"/>
        </w:rPr>
        <w:t>）疫苗，</w:t>
      </w:r>
      <w:r>
        <w:rPr>
          <w:rFonts w:hint="eastAsia"/>
        </w:rPr>
        <w:t>1</w:t>
      </w:r>
      <w:r>
        <w:rPr>
          <w:rFonts w:hint="eastAsia"/>
        </w:rPr>
        <w:t>岁时接种流脑和乙脑疫苗。</w:t>
      </w:r>
    </w:p>
    <w:p w14:paraId="4E436513" w14:textId="77777777" w:rsidR="00B91FC3" w:rsidRDefault="00B91FC3" w:rsidP="00B91FC3">
      <w:r>
        <w:rPr>
          <w:rFonts w:hint="eastAsia"/>
        </w:rPr>
        <w:t xml:space="preserve">A. </w:t>
      </w:r>
      <w:r>
        <w:rPr>
          <w:rFonts w:hint="eastAsia"/>
        </w:rPr>
        <w:t>卡介苗</w:t>
      </w:r>
    </w:p>
    <w:p w14:paraId="0A896AB7" w14:textId="77777777" w:rsidR="00B91FC3" w:rsidRDefault="00B91FC3" w:rsidP="00B91FC3">
      <w:r>
        <w:rPr>
          <w:rFonts w:hint="eastAsia"/>
        </w:rPr>
        <w:t xml:space="preserve">B. </w:t>
      </w:r>
      <w:r>
        <w:rPr>
          <w:rFonts w:hint="eastAsia"/>
        </w:rPr>
        <w:t>麻疹</w:t>
      </w:r>
      <w:r>
        <w:rPr>
          <w:rFonts w:hint="eastAsia"/>
        </w:rPr>
        <w:t xml:space="preserve"> </w:t>
      </w:r>
    </w:p>
    <w:p w14:paraId="54CF95AB" w14:textId="77777777" w:rsidR="00B91FC3" w:rsidRDefault="00B91FC3" w:rsidP="00B91FC3">
      <w:r>
        <w:rPr>
          <w:rFonts w:hint="eastAsia"/>
        </w:rPr>
        <w:t xml:space="preserve">C. </w:t>
      </w:r>
      <w:r>
        <w:rPr>
          <w:rFonts w:hint="eastAsia"/>
        </w:rPr>
        <w:t>百白破混合</w:t>
      </w:r>
    </w:p>
    <w:p w14:paraId="3AAD9AE3" w14:textId="77777777" w:rsidR="00B91FC3" w:rsidRDefault="00B91FC3" w:rsidP="00B91FC3">
      <w:r>
        <w:rPr>
          <w:rFonts w:hint="eastAsia"/>
        </w:rPr>
        <w:t xml:space="preserve">D. </w:t>
      </w:r>
      <w:r>
        <w:rPr>
          <w:rFonts w:hint="eastAsia"/>
        </w:rPr>
        <w:t>乙肝</w:t>
      </w:r>
    </w:p>
    <w:p w14:paraId="311BC12B" w14:textId="77777777" w:rsidR="00B91FC3" w:rsidRDefault="00B91FC3" w:rsidP="00B91FC3">
      <w:r>
        <w:rPr>
          <w:rFonts w:hint="eastAsia"/>
        </w:rPr>
        <w:t>提示：依照我国计划免疫安排，婴儿应在</w:t>
      </w:r>
      <w:r>
        <w:rPr>
          <w:rFonts w:hint="eastAsia"/>
        </w:rPr>
        <w:t>8</w:t>
      </w:r>
      <w:r>
        <w:rPr>
          <w:rFonts w:hint="eastAsia"/>
        </w:rPr>
        <w:t>月龄时接种麻疹疫苗。</w:t>
      </w:r>
    </w:p>
    <w:p w14:paraId="10CE6C23" w14:textId="77777777" w:rsidR="00B91FC3" w:rsidRDefault="00A03836" w:rsidP="00B91FC3">
      <w:r w:rsidRPr="00A03836">
        <w:rPr>
          <w:rFonts w:hint="eastAsia"/>
          <w:b/>
          <w:color w:val="FF0000"/>
        </w:rPr>
        <w:t>正确答案是</w:t>
      </w:r>
      <w:r w:rsidR="00B91FC3">
        <w:rPr>
          <w:rFonts w:hint="eastAsia"/>
        </w:rPr>
        <w:t>：麻疹</w:t>
      </w:r>
    </w:p>
    <w:p w14:paraId="5A172233" w14:textId="77777777" w:rsidR="00A03836" w:rsidRDefault="00B91FC3" w:rsidP="00B91FC3">
      <w:r>
        <w:rPr>
          <w:rFonts w:hint="eastAsia"/>
        </w:rPr>
        <w:t>题目</w:t>
      </w:r>
      <w:r>
        <w:rPr>
          <w:rFonts w:hint="eastAsia"/>
        </w:rPr>
        <w:t>10</w:t>
      </w:r>
    </w:p>
    <w:p w14:paraId="4487F42A" w14:textId="77777777" w:rsidR="00B91FC3" w:rsidRDefault="00B91FC3" w:rsidP="00B91FC3">
      <w:r>
        <w:rPr>
          <w:rFonts w:hint="eastAsia"/>
        </w:rPr>
        <w:t>【</w:t>
      </w:r>
      <w:r>
        <w:rPr>
          <w:rFonts w:hint="eastAsia"/>
        </w:rPr>
        <w:t>1.5</w:t>
      </w:r>
      <w:r>
        <w:rPr>
          <w:rFonts w:hint="eastAsia"/>
        </w:rPr>
        <w:t>分】单选：户外活动对婴儿的生长发育有着重要的作用，适量地晒太阳可帮助机体获得维生素</w:t>
      </w:r>
      <w:r>
        <w:rPr>
          <w:rFonts w:hint="eastAsia"/>
        </w:rPr>
        <w:t>D</w:t>
      </w:r>
      <w:r>
        <w:rPr>
          <w:rFonts w:hint="eastAsia"/>
        </w:rPr>
        <w:t>和吸收食物中的钙和磷，以预防（</w:t>
      </w:r>
      <w:r>
        <w:rPr>
          <w:rFonts w:hint="eastAsia"/>
        </w:rPr>
        <w:t xml:space="preserve">     </w:t>
      </w:r>
      <w:r>
        <w:rPr>
          <w:rFonts w:hint="eastAsia"/>
        </w:rPr>
        <w:t>）</w:t>
      </w:r>
    </w:p>
    <w:p w14:paraId="2EAECFD7" w14:textId="77777777" w:rsidR="00B91FC3" w:rsidRDefault="00B91FC3" w:rsidP="00B91FC3">
      <w:r>
        <w:rPr>
          <w:rFonts w:hint="eastAsia"/>
        </w:rPr>
        <w:t xml:space="preserve">A. </w:t>
      </w:r>
      <w:r>
        <w:rPr>
          <w:rFonts w:hint="eastAsia"/>
        </w:rPr>
        <w:t>佝偻病</w:t>
      </w:r>
      <w:r>
        <w:rPr>
          <w:rFonts w:hint="eastAsia"/>
        </w:rPr>
        <w:t xml:space="preserve"> </w:t>
      </w:r>
    </w:p>
    <w:p w14:paraId="03684A1E" w14:textId="77777777" w:rsidR="00B91FC3" w:rsidRDefault="00B91FC3" w:rsidP="00B91FC3">
      <w:r>
        <w:rPr>
          <w:rFonts w:hint="eastAsia"/>
        </w:rPr>
        <w:t xml:space="preserve">B. </w:t>
      </w:r>
      <w:r>
        <w:rPr>
          <w:rFonts w:hint="eastAsia"/>
        </w:rPr>
        <w:t>水痘</w:t>
      </w:r>
    </w:p>
    <w:p w14:paraId="52F020A9" w14:textId="77777777" w:rsidR="00B91FC3" w:rsidRDefault="00B91FC3" w:rsidP="00B91FC3">
      <w:r>
        <w:rPr>
          <w:rFonts w:hint="eastAsia"/>
        </w:rPr>
        <w:t xml:space="preserve">C. </w:t>
      </w:r>
      <w:r>
        <w:rPr>
          <w:rFonts w:hint="eastAsia"/>
        </w:rPr>
        <w:t>唐氏综合症</w:t>
      </w:r>
    </w:p>
    <w:p w14:paraId="6121E356" w14:textId="77777777" w:rsidR="00B91FC3" w:rsidRDefault="00B91FC3" w:rsidP="00B91FC3">
      <w:r>
        <w:rPr>
          <w:rFonts w:hint="eastAsia"/>
        </w:rPr>
        <w:t xml:space="preserve">D. </w:t>
      </w:r>
      <w:r>
        <w:rPr>
          <w:rFonts w:hint="eastAsia"/>
        </w:rPr>
        <w:t>蛔虫病</w:t>
      </w:r>
    </w:p>
    <w:p w14:paraId="6C1B4251" w14:textId="77777777" w:rsidR="00B91FC3" w:rsidRDefault="00B91FC3" w:rsidP="00B91FC3">
      <w:r>
        <w:rPr>
          <w:rFonts w:hint="eastAsia"/>
        </w:rPr>
        <w:t>提示：晒太阳可帮助机体获得维生素</w:t>
      </w:r>
      <w:r>
        <w:rPr>
          <w:rFonts w:hint="eastAsia"/>
        </w:rPr>
        <w:t>D</w:t>
      </w:r>
      <w:r>
        <w:rPr>
          <w:rFonts w:hint="eastAsia"/>
        </w:rPr>
        <w:t>和吸收食物中的钙和磷，促进骨骼生长和发育，这样可预防佝偻病。</w:t>
      </w:r>
    </w:p>
    <w:p w14:paraId="6CCC02BA" w14:textId="77777777" w:rsidR="00B91FC3" w:rsidRDefault="00A03836" w:rsidP="00B91FC3">
      <w:r w:rsidRPr="00A03836">
        <w:rPr>
          <w:rFonts w:hint="eastAsia"/>
          <w:b/>
          <w:color w:val="FF0000"/>
        </w:rPr>
        <w:t>正确答案是</w:t>
      </w:r>
      <w:r w:rsidR="00B91FC3">
        <w:rPr>
          <w:rFonts w:hint="eastAsia"/>
        </w:rPr>
        <w:t>：佝偻病</w:t>
      </w:r>
    </w:p>
    <w:p w14:paraId="69918996" w14:textId="77777777" w:rsidR="00B91FC3" w:rsidRDefault="00B91FC3" w:rsidP="00B91FC3">
      <w:r>
        <w:rPr>
          <w:rFonts w:hint="eastAsia"/>
        </w:rPr>
        <w:t>第六章</w:t>
      </w:r>
    </w:p>
    <w:p w14:paraId="0F582E9D" w14:textId="77777777" w:rsidR="00A03836" w:rsidRDefault="00B91FC3" w:rsidP="00B91FC3">
      <w:r>
        <w:rPr>
          <w:rFonts w:hint="eastAsia"/>
        </w:rPr>
        <w:t>题目</w:t>
      </w:r>
      <w:r>
        <w:rPr>
          <w:rFonts w:hint="eastAsia"/>
        </w:rPr>
        <w:t>1</w:t>
      </w:r>
    </w:p>
    <w:p w14:paraId="4500FED2" w14:textId="77777777" w:rsidR="00B91FC3" w:rsidRDefault="00B91FC3" w:rsidP="00B91FC3">
      <w:r>
        <w:rPr>
          <w:rFonts w:hint="eastAsia"/>
        </w:rPr>
        <w:t>【</w:t>
      </w:r>
      <w:r>
        <w:rPr>
          <w:rFonts w:hint="eastAsia"/>
        </w:rPr>
        <w:t>1.5</w:t>
      </w:r>
      <w:r>
        <w:rPr>
          <w:rFonts w:hint="eastAsia"/>
        </w:rPr>
        <w:t>分】单选：（</w:t>
      </w:r>
      <w:r>
        <w:rPr>
          <w:rFonts w:hint="eastAsia"/>
        </w:rPr>
        <w:t xml:space="preserve">    </w:t>
      </w:r>
      <w:r>
        <w:rPr>
          <w:rFonts w:hint="eastAsia"/>
        </w:rPr>
        <w:t>）是最容易消化的肉类，非常适合幼儿食用。</w:t>
      </w:r>
    </w:p>
    <w:p w14:paraId="523CAA8F" w14:textId="77777777" w:rsidR="00B91FC3" w:rsidRDefault="00B91FC3" w:rsidP="00B91FC3">
      <w:r>
        <w:rPr>
          <w:rFonts w:hint="eastAsia"/>
        </w:rPr>
        <w:t xml:space="preserve">A. </w:t>
      </w:r>
      <w:r>
        <w:rPr>
          <w:rFonts w:hint="eastAsia"/>
        </w:rPr>
        <w:t>鱼肉</w:t>
      </w:r>
      <w:r>
        <w:rPr>
          <w:rFonts w:hint="eastAsia"/>
        </w:rPr>
        <w:t xml:space="preserve"> </w:t>
      </w:r>
    </w:p>
    <w:p w14:paraId="7C681BD8" w14:textId="77777777" w:rsidR="00B91FC3" w:rsidRDefault="00B91FC3" w:rsidP="00B91FC3">
      <w:r>
        <w:rPr>
          <w:rFonts w:hint="eastAsia"/>
        </w:rPr>
        <w:t xml:space="preserve">B. </w:t>
      </w:r>
      <w:r>
        <w:rPr>
          <w:rFonts w:hint="eastAsia"/>
        </w:rPr>
        <w:t>鸡肉</w:t>
      </w:r>
    </w:p>
    <w:p w14:paraId="41011CE3" w14:textId="77777777" w:rsidR="00B91FC3" w:rsidRDefault="00B91FC3" w:rsidP="00B91FC3">
      <w:r>
        <w:rPr>
          <w:rFonts w:hint="eastAsia"/>
        </w:rPr>
        <w:t xml:space="preserve">C. </w:t>
      </w:r>
      <w:r>
        <w:rPr>
          <w:rFonts w:hint="eastAsia"/>
        </w:rPr>
        <w:t>羊肉</w:t>
      </w:r>
    </w:p>
    <w:p w14:paraId="62BE0E33" w14:textId="77777777" w:rsidR="00B91FC3" w:rsidRDefault="00B91FC3" w:rsidP="00B91FC3">
      <w:r>
        <w:rPr>
          <w:rFonts w:hint="eastAsia"/>
        </w:rPr>
        <w:t xml:space="preserve">D. </w:t>
      </w:r>
      <w:r>
        <w:rPr>
          <w:rFonts w:hint="eastAsia"/>
        </w:rPr>
        <w:t>牛肉</w:t>
      </w:r>
    </w:p>
    <w:p w14:paraId="30339D49" w14:textId="77777777" w:rsidR="00B91FC3" w:rsidRDefault="00B91FC3" w:rsidP="00B91FC3">
      <w:r>
        <w:rPr>
          <w:rFonts w:hint="eastAsia"/>
        </w:rPr>
        <w:t>提示：鱼肉是肉类中最容易笑话的，非常适合幼儿食用，因为鱼肉中含有丰富的优质蛋白质，含糖量低，所含钙、铁、碘等微量元素要比其他肉类高。</w:t>
      </w:r>
    </w:p>
    <w:p w14:paraId="4725BC6E" w14:textId="77777777" w:rsidR="00B91FC3" w:rsidRDefault="00A03836" w:rsidP="00B91FC3">
      <w:r w:rsidRPr="00A03836">
        <w:rPr>
          <w:rFonts w:hint="eastAsia"/>
          <w:b/>
          <w:color w:val="FF0000"/>
        </w:rPr>
        <w:t>正确答案是</w:t>
      </w:r>
      <w:r w:rsidR="00B91FC3">
        <w:rPr>
          <w:rFonts w:hint="eastAsia"/>
        </w:rPr>
        <w:t>：鱼肉</w:t>
      </w:r>
    </w:p>
    <w:p w14:paraId="0DBAA9AC" w14:textId="77777777" w:rsidR="00A03836" w:rsidRDefault="00B91FC3" w:rsidP="00B91FC3">
      <w:r>
        <w:rPr>
          <w:rFonts w:hint="eastAsia"/>
        </w:rPr>
        <w:t>题目</w:t>
      </w:r>
      <w:r>
        <w:rPr>
          <w:rFonts w:hint="eastAsia"/>
        </w:rPr>
        <w:t>2</w:t>
      </w:r>
    </w:p>
    <w:p w14:paraId="4D0BD991" w14:textId="77777777" w:rsidR="00B91FC3" w:rsidRDefault="00B91FC3" w:rsidP="00B91FC3">
      <w:r>
        <w:rPr>
          <w:rFonts w:hint="eastAsia"/>
        </w:rPr>
        <w:t>【</w:t>
      </w:r>
      <w:r>
        <w:rPr>
          <w:rFonts w:hint="eastAsia"/>
        </w:rPr>
        <w:t>1.5</w:t>
      </w:r>
      <w:r>
        <w:rPr>
          <w:rFonts w:hint="eastAsia"/>
        </w:rPr>
        <w:t>分】单选：当学步儿出现磕碰时，教养人除了给予抚慰外，应首先（</w:t>
      </w:r>
      <w:r>
        <w:rPr>
          <w:rFonts w:hint="eastAsia"/>
        </w:rPr>
        <w:t xml:space="preserve">      </w:t>
      </w:r>
      <w:r>
        <w:rPr>
          <w:rFonts w:hint="eastAsia"/>
        </w:rPr>
        <w:t>）。</w:t>
      </w:r>
    </w:p>
    <w:p w14:paraId="5AA65E59" w14:textId="77777777" w:rsidR="00B91FC3" w:rsidRDefault="00B91FC3" w:rsidP="00B91FC3">
      <w:r>
        <w:rPr>
          <w:rFonts w:hint="eastAsia"/>
        </w:rPr>
        <w:t xml:space="preserve">A. </w:t>
      </w:r>
      <w:r>
        <w:rPr>
          <w:rFonts w:hint="eastAsia"/>
        </w:rPr>
        <w:t>送医院治疗</w:t>
      </w:r>
    </w:p>
    <w:p w14:paraId="3B7E71E5" w14:textId="77777777" w:rsidR="00B91FC3" w:rsidRDefault="00B91FC3" w:rsidP="00B91FC3">
      <w:r>
        <w:rPr>
          <w:rFonts w:hint="eastAsia"/>
        </w:rPr>
        <w:t xml:space="preserve">B. </w:t>
      </w:r>
      <w:r>
        <w:rPr>
          <w:rFonts w:hint="eastAsia"/>
        </w:rPr>
        <w:t>消除安全隐患</w:t>
      </w:r>
    </w:p>
    <w:p w14:paraId="7CE437CD" w14:textId="77777777" w:rsidR="00B91FC3" w:rsidRDefault="00B91FC3" w:rsidP="00B91FC3">
      <w:r>
        <w:rPr>
          <w:rFonts w:hint="eastAsia"/>
        </w:rPr>
        <w:t xml:space="preserve">C. </w:t>
      </w:r>
      <w:r>
        <w:rPr>
          <w:rFonts w:hint="eastAsia"/>
        </w:rPr>
        <w:t>用手揉磕碰部位</w:t>
      </w:r>
    </w:p>
    <w:p w14:paraId="5A3DBCF7" w14:textId="77777777" w:rsidR="00B91FC3" w:rsidRDefault="00B91FC3" w:rsidP="00B91FC3">
      <w:r>
        <w:rPr>
          <w:rFonts w:hint="eastAsia"/>
        </w:rPr>
        <w:t xml:space="preserve">D. </w:t>
      </w:r>
      <w:r>
        <w:rPr>
          <w:rFonts w:hint="eastAsia"/>
        </w:rPr>
        <w:t>检查幼儿是否受伤</w:t>
      </w:r>
      <w:r>
        <w:rPr>
          <w:rFonts w:hint="eastAsia"/>
        </w:rPr>
        <w:t xml:space="preserve"> </w:t>
      </w:r>
    </w:p>
    <w:p w14:paraId="0D873590" w14:textId="77777777" w:rsidR="00B91FC3" w:rsidRDefault="00B91FC3" w:rsidP="00B91FC3">
      <w:r>
        <w:rPr>
          <w:rFonts w:hint="eastAsia"/>
        </w:rPr>
        <w:t>提示：当幼儿摔倒或磕碰后，应先检查是否受伤及受伤程度，以便及时处置或送医治疗，避免对幼儿造成进一步的伤害。</w:t>
      </w:r>
    </w:p>
    <w:p w14:paraId="171E8306" w14:textId="77777777" w:rsidR="00B91FC3" w:rsidRDefault="00A03836" w:rsidP="00B91FC3">
      <w:r w:rsidRPr="00A03836">
        <w:rPr>
          <w:rFonts w:hint="eastAsia"/>
          <w:b/>
          <w:color w:val="FF0000"/>
        </w:rPr>
        <w:t>正确答案是</w:t>
      </w:r>
      <w:r w:rsidR="00B91FC3">
        <w:rPr>
          <w:rFonts w:hint="eastAsia"/>
        </w:rPr>
        <w:t>：检查幼儿是否受伤</w:t>
      </w:r>
    </w:p>
    <w:p w14:paraId="08952904" w14:textId="77777777" w:rsidR="00A03836" w:rsidRDefault="00B91FC3" w:rsidP="00B91FC3">
      <w:r>
        <w:rPr>
          <w:rFonts w:hint="eastAsia"/>
        </w:rPr>
        <w:t>题目</w:t>
      </w:r>
      <w:r>
        <w:rPr>
          <w:rFonts w:hint="eastAsia"/>
        </w:rPr>
        <w:t>3</w:t>
      </w:r>
    </w:p>
    <w:p w14:paraId="5D533BE5" w14:textId="77777777" w:rsidR="00B91FC3" w:rsidRDefault="00B91FC3" w:rsidP="00B91FC3">
      <w:r>
        <w:rPr>
          <w:rFonts w:hint="eastAsia"/>
        </w:rPr>
        <w:t>【</w:t>
      </w:r>
      <w:r>
        <w:rPr>
          <w:rFonts w:hint="eastAsia"/>
        </w:rPr>
        <w:t>1.5</w:t>
      </w:r>
      <w:r>
        <w:rPr>
          <w:rFonts w:hint="eastAsia"/>
        </w:rPr>
        <w:t>分】单选：下列哪个措施有利于培养幼儿良好的饮食习惯。（</w:t>
      </w:r>
      <w:r>
        <w:rPr>
          <w:rFonts w:hint="eastAsia"/>
        </w:rPr>
        <w:t xml:space="preserve">    </w:t>
      </w:r>
      <w:r>
        <w:rPr>
          <w:rFonts w:hint="eastAsia"/>
        </w:rPr>
        <w:t>）</w:t>
      </w:r>
    </w:p>
    <w:p w14:paraId="5D2D97EE" w14:textId="77777777" w:rsidR="00B91FC3" w:rsidRDefault="00B91FC3" w:rsidP="00B91FC3">
      <w:r>
        <w:rPr>
          <w:rFonts w:hint="eastAsia"/>
        </w:rPr>
        <w:t xml:space="preserve">A. </w:t>
      </w:r>
      <w:r>
        <w:rPr>
          <w:rFonts w:hint="eastAsia"/>
        </w:rPr>
        <w:t>定时、定量、有规律地进餐</w:t>
      </w:r>
      <w:r>
        <w:rPr>
          <w:rFonts w:hint="eastAsia"/>
        </w:rPr>
        <w:t xml:space="preserve"> </w:t>
      </w:r>
    </w:p>
    <w:p w14:paraId="392A7A33" w14:textId="77777777" w:rsidR="00B91FC3" w:rsidRDefault="00B91FC3" w:rsidP="00B91FC3">
      <w:r>
        <w:rPr>
          <w:rFonts w:hint="eastAsia"/>
        </w:rPr>
        <w:t xml:space="preserve">B. </w:t>
      </w:r>
      <w:r>
        <w:rPr>
          <w:rFonts w:hint="eastAsia"/>
        </w:rPr>
        <w:t>边吃边玩</w:t>
      </w:r>
    </w:p>
    <w:p w14:paraId="2D9ED038" w14:textId="77777777" w:rsidR="00B91FC3" w:rsidRDefault="00B91FC3" w:rsidP="00B91FC3">
      <w:r>
        <w:rPr>
          <w:rFonts w:hint="eastAsia"/>
        </w:rPr>
        <w:t xml:space="preserve">C. </w:t>
      </w:r>
      <w:r>
        <w:rPr>
          <w:rFonts w:hint="eastAsia"/>
        </w:rPr>
        <w:t>边看电视边吃饭用手揉磕碰部位</w:t>
      </w:r>
    </w:p>
    <w:p w14:paraId="40A6B814" w14:textId="77777777" w:rsidR="00B91FC3" w:rsidRDefault="00B91FC3" w:rsidP="00B91FC3">
      <w:r>
        <w:rPr>
          <w:rFonts w:hint="eastAsia"/>
        </w:rPr>
        <w:lastRenderedPageBreak/>
        <w:t xml:space="preserve">D. </w:t>
      </w:r>
      <w:r>
        <w:rPr>
          <w:rFonts w:hint="eastAsia"/>
        </w:rPr>
        <w:t>成人全程喂</w:t>
      </w:r>
    </w:p>
    <w:p w14:paraId="56F0B8E5" w14:textId="77777777" w:rsidR="00B91FC3" w:rsidRDefault="00B91FC3" w:rsidP="00B91FC3">
      <w:r>
        <w:rPr>
          <w:rFonts w:hint="eastAsia"/>
        </w:rPr>
        <w:t>提示：要重视幼儿的饮食安排，逐渐做到定时、定量、有规律地进餐，不随意改变幼儿的进餐时间和进餐量。有固定的地方、餐具，和大人一起就餐；避免边吃边玩、边看电视边吃饭、大人追着喂等不良习惯。</w:t>
      </w:r>
    </w:p>
    <w:p w14:paraId="6BF21D07" w14:textId="77777777" w:rsidR="00B91FC3" w:rsidRDefault="00A03836" w:rsidP="00B91FC3">
      <w:r w:rsidRPr="00A03836">
        <w:rPr>
          <w:rFonts w:hint="eastAsia"/>
          <w:b/>
          <w:color w:val="FF0000"/>
        </w:rPr>
        <w:t>正确答案是</w:t>
      </w:r>
      <w:r w:rsidR="00B91FC3">
        <w:rPr>
          <w:rFonts w:hint="eastAsia"/>
        </w:rPr>
        <w:t>：定时、定量、有规律地进餐</w:t>
      </w:r>
    </w:p>
    <w:p w14:paraId="42508EB4" w14:textId="77777777" w:rsidR="00A03836" w:rsidRDefault="00B91FC3" w:rsidP="00B91FC3">
      <w:r>
        <w:rPr>
          <w:rFonts w:hint="eastAsia"/>
        </w:rPr>
        <w:t>题目</w:t>
      </w:r>
      <w:r>
        <w:rPr>
          <w:rFonts w:hint="eastAsia"/>
        </w:rPr>
        <w:t>4</w:t>
      </w:r>
    </w:p>
    <w:p w14:paraId="277F5E4B" w14:textId="77777777" w:rsidR="00B91FC3" w:rsidRDefault="00B91FC3" w:rsidP="00B91FC3">
      <w:r>
        <w:rPr>
          <w:rFonts w:hint="eastAsia"/>
        </w:rPr>
        <w:t>【</w:t>
      </w:r>
      <w:r>
        <w:rPr>
          <w:rFonts w:hint="eastAsia"/>
        </w:rPr>
        <w:t>1.5</w:t>
      </w:r>
      <w:r>
        <w:rPr>
          <w:rFonts w:hint="eastAsia"/>
        </w:rPr>
        <w:t>分】判断：</w:t>
      </w:r>
      <w:r>
        <w:rPr>
          <w:rFonts w:hint="eastAsia"/>
        </w:rPr>
        <w:t>1-2</w:t>
      </w:r>
      <w:r>
        <w:rPr>
          <w:rFonts w:hint="eastAsia"/>
        </w:rPr>
        <w:t>岁幼儿容易吞食异物，所以要收拾好钱币、扣子等容易让幼儿吞食的细小部件。（</w:t>
      </w:r>
      <w:r>
        <w:rPr>
          <w:rFonts w:hint="eastAsia"/>
        </w:rPr>
        <w:t xml:space="preserve">    </w:t>
      </w:r>
      <w:r>
        <w:rPr>
          <w:rFonts w:hint="eastAsia"/>
        </w:rPr>
        <w:t>）</w:t>
      </w:r>
    </w:p>
    <w:p w14:paraId="5C5120FC" w14:textId="77777777" w:rsidR="00B91FC3" w:rsidRDefault="00B91FC3" w:rsidP="00B91FC3">
      <w:r>
        <w:rPr>
          <w:rFonts w:hint="eastAsia"/>
        </w:rPr>
        <w:t xml:space="preserve">A. </w:t>
      </w:r>
      <w:r>
        <w:rPr>
          <w:rFonts w:hint="eastAsia"/>
        </w:rPr>
        <w:t>正确</w:t>
      </w:r>
      <w:r>
        <w:rPr>
          <w:rFonts w:hint="eastAsia"/>
        </w:rPr>
        <w:t xml:space="preserve"> </w:t>
      </w:r>
    </w:p>
    <w:p w14:paraId="2F6B572A" w14:textId="77777777" w:rsidR="00B91FC3" w:rsidRDefault="00B91FC3" w:rsidP="00B91FC3">
      <w:r>
        <w:rPr>
          <w:rFonts w:hint="eastAsia"/>
        </w:rPr>
        <w:t xml:space="preserve">B. </w:t>
      </w:r>
      <w:r>
        <w:rPr>
          <w:rFonts w:hint="eastAsia"/>
        </w:rPr>
        <w:t>错误</w:t>
      </w:r>
    </w:p>
    <w:p w14:paraId="43FBA426" w14:textId="77777777" w:rsidR="00B91FC3" w:rsidRDefault="00B91FC3" w:rsidP="00B91FC3">
      <w:r>
        <w:rPr>
          <w:rFonts w:hint="eastAsia"/>
        </w:rPr>
        <w:t>提示：气管异物是儿童常见意外事故，以</w:t>
      </w:r>
      <w:r>
        <w:t>3</w:t>
      </w:r>
      <w:r>
        <w:rPr>
          <w:rFonts w:hint="eastAsia"/>
        </w:rPr>
        <w:t>岁以下居多，处理不及时则有生命危险。为预防幼儿吞食异物发生，幼儿身边最好时刻有人看护；</w:t>
      </w:r>
      <w:r>
        <w:t>1</w:t>
      </w:r>
      <w:r>
        <w:rPr>
          <w:rFonts w:ascii="Cambria Math" w:hAnsi="Cambria Math" w:cs="Cambria Math"/>
        </w:rPr>
        <w:t>∼</w:t>
      </w:r>
      <w:r>
        <w:t>2</w:t>
      </w:r>
      <w:r>
        <w:rPr>
          <w:rFonts w:hint="eastAsia"/>
        </w:rPr>
        <w:t>岁幼儿不适于吃各种坚果、花生、果冻等大块的食物；时刻注意检查幼儿活动的范围内是否有钱币、扣子、气球及玩具上的小部件等容易让幼儿吞食的小东西。</w:t>
      </w:r>
    </w:p>
    <w:p w14:paraId="27D520FF" w14:textId="77777777" w:rsidR="00A03836" w:rsidRDefault="00A03836" w:rsidP="00B91FC3">
      <w:r w:rsidRPr="00A03836">
        <w:rPr>
          <w:rFonts w:hint="eastAsia"/>
          <w:b/>
          <w:color w:val="FF0000"/>
        </w:rPr>
        <w:t>正确答案是</w:t>
      </w:r>
      <w:r w:rsidR="00B91FC3">
        <w:rPr>
          <w:rFonts w:hint="eastAsia"/>
        </w:rPr>
        <w:t>：</w:t>
      </w:r>
      <w:r w:rsidR="00AB7CB2">
        <w:rPr>
          <w:rFonts w:hint="eastAsia"/>
        </w:rPr>
        <w:t>正确</w:t>
      </w:r>
    </w:p>
    <w:p w14:paraId="365F8C49" w14:textId="77777777" w:rsidR="00A03836" w:rsidRDefault="00B91FC3" w:rsidP="00B91FC3">
      <w:r>
        <w:rPr>
          <w:rFonts w:hint="eastAsia"/>
        </w:rPr>
        <w:t>题目</w:t>
      </w:r>
      <w:r>
        <w:rPr>
          <w:rFonts w:hint="eastAsia"/>
        </w:rPr>
        <w:t>5</w:t>
      </w:r>
    </w:p>
    <w:p w14:paraId="0A95A876" w14:textId="77777777" w:rsidR="00A03836" w:rsidRDefault="00B91FC3" w:rsidP="00B91FC3">
      <w:r>
        <w:rPr>
          <w:rFonts w:hint="eastAsia"/>
        </w:rPr>
        <w:t>【</w:t>
      </w:r>
      <w:r>
        <w:rPr>
          <w:rFonts w:hint="eastAsia"/>
        </w:rPr>
        <w:t>1.5</w:t>
      </w:r>
      <w:r>
        <w:rPr>
          <w:rFonts w:hint="eastAsia"/>
        </w:rPr>
        <w:t>分】判断：对于幼儿的逆反心理，经常用言语和行动说“不”，教养人要认真对待，要严厉制止，避免形成习惯。（</w:t>
      </w:r>
      <w:r>
        <w:rPr>
          <w:rFonts w:hint="eastAsia"/>
        </w:rPr>
        <w:t xml:space="preserve">    </w:t>
      </w:r>
      <w:r>
        <w:rPr>
          <w:rFonts w:hint="eastAsia"/>
        </w:rPr>
        <w:t>）</w:t>
      </w:r>
    </w:p>
    <w:p w14:paraId="2A6C6579" w14:textId="77777777" w:rsidR="00B91FC3" w:rsidRDefault="00B91FC3" w:rsidP="00B91FC3">
      <w:r>
        <w:rPr>
          <w:rFonts w:hint="eastAsia"/>
        </w:rPr>
        <w:t>提示：对于幼儿的“不”，教养人要理解孩子，要认识到这是幼儿成长过程中必经的一个阶段。首先，教养人要多为幼儿创造学习新的生活本领的机会，鼓励他们学习尝试做自己的事情，让他们通过自己做获得成就感。其次，父母还要耐心地教幼儿自己吃饭、穿衣、喝水等，以培养幼儿独立生活的能力，使幼儿养成独立人格。如果一味地限制幼儿容易挫伤幼儿的积极，使其失去独立性，而包办代替则容易形成任性专横的个性。</w:t>
      </w:r>
    </w:p>
    <w:p w14:paraId="1B7DAC0D" w14:textId="77777777" w:rsidR="00A03836" w:rsidRDefault="00A03836" w:rsidP="00B91FC3">
      <w:r w:rsidRPr="00A03836">
        <w:rPr>
          <w:rFonts w:hint="eastAsia"/>
          <w:b/>
          <w:color w:val="FF0000"/>
        </w:rPr>
        <w:t>正确答案是</w:t>
      </w:r>
      <w:r w:rsidR="00B91FC3">
        <w:rPr>
          <w:rFonts w:hint="eastAsia"/>
        </w:rPr>
        <w:t>“错”。</w:t>
      </w:r>
    </w:p>
    <w:p w14:paraId="3F3E2113" w14:textId="77777777" w:rsidR="00B91FC3" w:rsidRDefault="00B91FC3" w:rsidP="00B91FC3">
      <w:r>
        <w:rPr>
          <w:rFonts w:hint="eastAsia"/>
        </w:rPr>
        <w:t>第七章</w:t>
      </w:r>
    </w:p>
    <w:p w14:paraId="4D87B223" w14:textId="77777777" w:rsidR="00A03836" w:rsidRDefault="00B91FC3" w:rsidP="00B91FC3">
      <w:r>
        <w:rPr>
          <w:rFonts w:hint="eastAsia"/>
        </w:rPr>
        <w:t>题目</w:t>
      </w:r>
      <w:r>
        <w:rPr>
          <w:rFonts w:hint="eastAsia"/>
        </w:rPr>
        <w:t>6</w:t>
      </w:r>
    </w:p>
    <w:p w14:paraId="69C9D98E" w14:textId="77777777" w:rsidR="00B91FC3" w:rsidRDefault="00B91FC3" w:rsidP="00B91FC3">
      <w:r>
        <w:rPr>
          <w:rFonts w:hint="eastAsia"/>
        </w:rPr>
        <w:t>【</w:t>
      </w:r>
      <w:r>
        <w:rPr>
          <w:rFonts w:hint="eastAsia"/>
        </w:rPr>
        <w:t>1.5</w:t>
      </w:r>
      <w:r>
        <w:rPr>
          <w:rFonts w:hint="eastAsia"/>
        </w:rPr>
        <w:t>分】单选：引起婴幼儿肥胖的主要原因包括遗传、缺乏运动和（</w:t>
      </w:r>
      <w:r>
        <w:rPr>
          <w:rFonts w:hint="eastAsia"/>
        </w:rPr>
        <w:t xml:space="preserve">     </w:t>
      </w:r>
      <w:r>
        <w:rPr>
          <w:rFonts w:hint="eastAsia"/>
        </w:rPr>
        <w:t>）。</w:t>
      </w:r>
    </w:p>
    <w:p w14:paraId="7FAC0B8D" w14:textId="77777777" w:rsidR="00B91FC3" w:rsidRDefault="00B91FC3" w:rsidP="00B91FC3">
      <w:r>
        <w:rPr>
          <w:rFonts w:hint="eastAsia"/>
        </w:rPr>
        <w:t xml:space="preserve">A. </w:t>
      </w:r>
      <w:r>
        <w:rPr>
          <w:rFonts w:hint="eastAsia"/>
        </w:rPr>
        <w:t>母乳喂养</w:t>
      </w:r>
    </w:p>
    <w:p w14:paraId="064420CE" w14:textId="77777777" w:rsidR="00B91FC3" w:rsidRDefault="00B91FC3" w:rsidP="00B91FC3">
      <w:r>
        <w:rPr>
          <w:rFonts w:hint="eastAsia"/>
        </w:rPr>
        <w:t xml:space="preserve">B. </w:t>
      </w:r>
      <w:r>
        <w:rPr>
          <w:rFonts w:hint="eastAsia"/>
        </w:rPr>
        <w:t>消化不良</w:t>
      </w:r>
    </w:p>
    <w:p w14:paraId="7EAB269F" w14:textId="77777777" w:rsidR="00B91FC3" w:rsidRDefault="00B91FC3" w:rsidP="00B91FC3">
      <w:r>
        <w:rPr>
          <w:rFonts w:hint="eastAsia"/>
        </w:rPr>
        <w:t xml:space="preserve">C. </w:t>
      </w:r>
      <w:r>
        <w:rPr>
          <w:rFonts w:hint="eastAsia"/>
        </w:rPr>
        <w:t>疾病</w:t>
      </w:r>
    </w:p>
    <w:p w14:paraId="06F58CEA" w14:textId="77777777" w:rsidR="00B91FC3" w:rsidRDefault="00B91FC3" w:rsidP="00B91FC3">
      <w:r>
        <w:rPr>
          <w:rFonts w:hint="eastAsia"/>
        </w:rPr>
        <w:t xml:space="preserve">D. </w:t>
      </w:r>
      <w:r>
        <w:rPr>
          <w:rFonts w:hint="eastAsia"/>
        </w:rPr>
        <w:t>营养失衡</w:t>
      </w:r>
      <w:r>
        <w:rPr>
          <w:rFonts w:hint="eastAsia"/>
        </w:rPr>
        <w:t xml:space="preserve"> </w:t>
      </w:r>
    </w:p>
    <w:p w14:paraId="152B96E5" w14:textId="77777777" w:rsidR="00B91FC3" w:rsidRDefault="00B91FC3" w:rsidP="00B91FC3">
      <w:r>
        <w:rPr>
          <w:rFonts w:hint="eastAsia"/>
        </w:rPr>
        <w:t>提示：引起婴幼儿肥胖的主要原因常见有遗传因素、缺乏运动、营养失衡，而母乳喂养则有利于孩子体重正常增长，消化不良和疾病则容易造成孩子体重不足。</w:t>
      </w:r>
    </w:p>
    <w:p w14:paraId="44489746" w14:textId="77777777" w:rsidR="00B91FC3" w:rsidRDefault="00A03836" w:rsidP="00B91FC3">
      <w:r w:rsidRPr="00A03836">
        <w:rPr>
          <w:rFonts w:hint="eastAsia"/>
          <w:b/>
          <w:color w:val="FF0000"/>
        </w:rPr>
        <w:t>正确答案是</w:t>
      </w:r>
      <w:r w:rsidR="00B91FC3">
        <w:rPr>
          <w:rFonts w:hint="eastAsia"/>
        </w:rPr>
        <w:t>：营养失衡</w:t>
      </w:r>
    </w:p>
    <w:p w14:paraId="2FE0283B" w14:textId="77777777" w:rsidR="00A03836" w:rsidRDefault="00B91FC3" w:rsidP="00B91FC3">
      <w:r>
        <w:rPr>
          <w:rFonts w:hint="eastAsia"/>
        </w:rPr>
        <w:t>题目</w:t>
      </w:r>
      <w:r>
        <w:rPr>
          <w:rFonts w:hint="eastAsia"/>
        </w:rPr>
        <w:t>7</w:t>
      </w:r>
    </w:p>
    <w:p w14:paraId="45742411" w14:textId="77777777" w:rsidR="00B91FC3" w:rsidRDefault="00B91FC3" w:rsidP="00B91FC3">
      <w:r>
        <w:rPr>
          <w:rFonts w:hint="eastAsia"/>
        </w:rPr>
        <w:t>【</w:t>
      </w:r>
      <w:r>
        <w:rPr>
          <w:rFonts w:hint="eastAsia"/>
        </w:rPr>
        <w:t>1.5</w:t>
      </w:r>
      <w:r>
        <w:rPr>
          <w:rFonts w:hint="eastAsia"/>
        </w:rPr>
        <w:t>分】单选：</w:t>
      </w:r>
      <w:r>
        <w:rPr>
          <w:rFonts w:hint="eastAsia"/>
        </w:rPr>
        <w:t>2-3</w:t>
      </w:r>
      <w:r>
        <w:rPr>
          <w:rFonts w:hint="eastAsia"/>
        </w:rPr>
        <w:t>岁幼儿每餐进餐时长应控制在（</w:t>
      </w:r>
      <w:r>
        <w:rPr>
          <w:rFonts w:hint="eastAsia"/>
        </w:rPr>
        <w:t xml:space="preserve">    </w:t>
      </w:r>
      <w:r>
        <w:rPr>
          <w:rFonts w:hint="eastAsia"/>
        </w:rPr>
        <w:t>）。</w:t>
      </w:r>
    </w:p>
    <w:p w14:paraId="139888B4" w14:textId="77777777" w:rsidR="00B91FC3" w:rsidRDefault="00B91FC3" w:rsidP="00B91FC3">
      <w:r>
        <w:rPr>
          <w:rFonts w:hint="eastAsia"/>
        </w:rPr>
        <w:t xml:space="preserve">A. </w:t>
      </w:r>
      <w:r>
        <w:rPr>
          <w:rFonts w:hint="eastAsia"/>
        </w:rPr>
        <w:t>不限时间</w:t>
      </w:r>
    </w:p>
    <w:p w14:paraId="5DC123C7" w14:textId="77777777" w:rsidR="00B91FC3" w:rsidRDefault="00B91FC3" w:rsidP="00B91FC3">
      <w:r>
        <w:rPr>
          <w:rFonts w:hint="eastAsia"/>
        </w:rPr>
        <w:t>B. 10-20</w:t>
      </w:r>
      <w:r>
        <w:rPr>
          <w:rFonts w:hint="eastAsia"/>
        </w:rPr>
        <w:t>分钟</w:t>
      </w:r>
    </w:p>
    <w:p w14:paraId="55866095" w14:textId="77777777" w:rsidR="00B91FC3" w:rsidRDefault="00B91FC3" w:rsidP="00B91FC3">
      <w:r>
        <w:rPr>
          <w:rFonts w:hint="eastAsia"/>
        </w:rPr>
        <w:t>C. 20-30</w:t>
      </w:r>
      <w:r>
        <w:rPr>
          <w:rFonts w:hint="eastAsia"/>
        </w:rPr>
        <w:t>分钟</w:t>
      </w:r>
      <w:r>
        <w:rPr>
          <w:rFonts w:hint="eastAsia"/>
        </w:rPr>
        <w:t xml:space="preserve"> </w:t>
      </w:r>
    </w:p>
    <w:p w14:paraId="1F34256C" w14:textId="77777777" w:rsidR="00B91FC3" w:rsidRDefault="00B91FC3" w:rsidP="00B91FC3">
      <w:r>
        <w:rPr>
          <w:rFonts w:hint="eastAsia"/>
        </w:rPr>
        <w:t>D. 40-50</w:t>
      </w:r>
      <w:r>
        <w:rPr>
          <w:rFonts w:hint="eastAsia"/>
        </w:rPr>
        <w:t>分钟</w:t>
      </w:r>
    </w:p>
    <w:p w14:paraId="2E8C6C4A" w14:textId="77777777" w:rsidR="00B91FC3" w:rsidRDefault="00B91FC3" w:rsidP="00B91FC3">
      <w:r>
        <w:rPr>
          <w:rFonts w:hint="eastAsia"/>
        </w:rPr>
        <w:t>提示：帮助幼儿每次进餐在</w:t>
      </w:r>
      <w:r>
        <w:rPr>
          <w:rFonts w:hint="eastAsia"/>
        </w:rPr>
        <w:t>20-30</w:t>
      </w:r>
      <w:r>
        <w:rPr>
          <w:rFonts w:hint="eastAsia"/>
        </w:rPr>
        <w:t>分钟内，但不宜过急催促，每次定时定量，有利于提高幼儿进餐的积极性，从而培养良好的饮食习惯。</w:t>
      </w:r>
    </w:p>
    <w:p w14:paraId="5C23145E" w14:textId="77777777" w:rsidR="00B91FC3" w:rsidRDefault="00A03836" w:rsidP="00B91FC3">
      <w:r w:rsidRPr="00A03836">
        <w:rPr>
          <w:rFonts w:hint="eastAsia"/>
          <w:b/>
          <w:color w:val="FF0000"/>
        </w:rPr>
        <w:t>正确答案是</w:t>
      </w:r>
      <w:r w:rsidR="00B91FC3">
        <w:rPr>
          <w:rFonts w:hint="eastAsia"/>
        </w:rPr>
        <w:t>：</w:t>
      </w:r>
      <w:r w:rsidR="00B91FC3">
        <w:rPr>
          <w:rFonts w:hint="eastAsia"/>
        </w:rPr>
        <w:t>20-30</w:t>
      </w:r>
      <w:r w:rsidR="00B91FC3">
        <w:rPr>
          <w:rFonts w:hint="eastAsia"/>
        </w:rPr>
        <w:t>分钟</w:t>
      </w:r>
    </w:p>
    <w:p w14:paraId="48D150E9" w14:textId="77777777" w:rsidR="00A03836" w:rsidRDefault="00B91FC3" w:rsidP="00B91FC3">
      <w:r>
        <w:rPr>
          <w:rFonts w:hint="eastAsia"/>
        </w:rPr>
        <w:t>题目</w:t>
      </w:r>
      <w:r>
        <w:rPr>
          <w:rFonts w:hint="eastAsia"/>
        </w:rPr>
        <w:t>8</w:t>
      </w:r>
    </w:p>
    <w:p w14:paraId="2119D0AA" w14:textId="77777777" w:rsidR="00A03836" w:rsidRDefault="00B91FC3" w:rsidP="00B91FC3">
      <w:r>
        <w:rPr>
          <w:rFonts w:hint="eastAsia"/>
        </w:rPr>
        <w:lastRenderedPageBreak/>
        <w:t>【</w:t>
      </w:r>
      <w:r>
        <w:rPr>
          <w:rFonts w:hint="eastAsia"/>
        </w:rPr>
        <w:t>1.5</w:t>
      </w:r>
      <w:r>
        <w:rPr>
          <w:rFonts w:hint="eastAsia"/>
        </w:rPr>
        <w:t>分】判断：作为教养人，要适时参与幼儿的活动，积极鼓励与引导其大胆探索。（</w:t>
      </w:r>
      <w:r>
        <w:rPr>
          <w:rFonts w:hint="eastAsia"/>
        </w:rPr>
        <w:t xml:space="preserve">    </w:t>
      </w:r>
      <w:r>
        <w:rPr>
          <w:rFonts w:hint="eastAsia"/>
        </w:rPr>
        <w:t>）</w:t>
      </w:r>
    </w:p>
    <w:p w14:paraId="7666D150" w14:textId="77777777" w:rsidR="00B91FC3" w:rsidRDefault="00B91FC3" w:rsidP="00B91FC3">
      <w:r>
        <w:rPr>
          <w:rFonts w:hint="eastAsia"/>
        </w:rPr>
        <w:t>提示：父母应尽可能多地陪伴孩子，适时地参与他们的活动，给孩子提供丰富的玩具和材料，鼓励孩子大胆尝试，允许他们按照自己的想法操作和玩耍，鼓励孩子大胆探索周围世界，并在孩子遇到困难或适当时候给予一定引导。</w:t>
      </w:r>
    </w:p>
    <w:p w14:paraId="6178D5CF" w14:textId="77777777" w:rsidR="00B91FC3" w:rsidRDefault="00A03836" w:rsidP="00B91FC3">
      <w:r w:rsidRPr="00A03836">
        <w:rPr>
          <w:rFonts w:hint="eastAsia"/>
          <w:b/>
          <w:color w:val="FF0000"/>
        </w:rPr>
        <w:t>正确答案是</w:t>
      </w:r>
      <w:r w:rsidR="00B91FC3">
        <w:rPr>
          <w:rFonts w:hint="eastAsia"/>
        </w:rPr>
        <w:t>“对”。</w:t>
      </w:r>
    </w:p>
    <w:p w14:paraId="73AF47D4" w14:textId="77777777" w:rsidR="00A03836" w:rsidRDefault="00B91FC3" w:rsidP="00B91FC3">
      <w:r>
        <w:rPr>
          <w:rFonts w:hint="eastAsia"/>
        </w:rPr>
        <w:t>题目</w:t>
      </w:r>
      <w:r>
        <w:rPr>
          <w:rFonts w:hint="eastAsia"/>
        </w:rPr>
        <w:t>9</w:t>
      </w:r>
    </w:p>
    <w:p w14:paraId="266383DB" w14:textId="77777777" w:rsidR="00B91FC3" w:rsidRDefault="00B91FC3" w:rsidP="00B91FC3">
      <w:r>
        <w:rPr>
          <w:rFonts w:hint="eastAsia"/>
        </w:rPr>
        <w:t>【</w:t>
      </w:r>
      <w:r>
        <w:rPr>
          <w:rFonts w:hint="eastAsia"/>
        </w:rPr>
        <w:t>1.5</w:t>
      </w:r>
      <w:r>
        <w:rPr>
          <w:rFonts w:hint="eastAsia"/>
        </w:rPr>
        <w:t>分】幼儿的入园准备不包括（</w:t>
      </w:r>
      <w:r>
        <w:rPr>
          <w:rFonts w:hint="eastAsia"/>
        </w:rPr>
        <w:t xml:space="preserve">     </w:t>
      </w:r>
      <w:r>
        <w:rPr>
          <w:rFonts w:hint="eastAsia"/>
        </w:rPr>
        <w:t>）。</w:t>
      </w:r>
    </w:p>
    <w:p w14:paraId="52C63B81" w14:textId="77777777" w:rsidR="00B91FC3" w:rsidRDefault="00B91FC3" w:rsidP="00B91FC3">
      <w:r>
        <w:rPr>
          <w:rFonts w:hint="eastAsia"/>
        </w:rPr>
        <w:t xml:space="preserve">A. </w:t>
      </w:r>
      <w:r>
        <w:rPr>
          <w:rFonts w:hint="eastAsia"/>
        </w:rPr>
        <w:t>心理准备</w:t>
      </w:r>
    </w:p>
    <w:p w14:paraId="19E5A0A1" w14:textId="77777777" w:rsidR="00B91FC3" w:rsidRDefault="00B91FC3" w:rsidP="00B91FC3">
      <w:r>
        <w:rPr>
          <w:rFonts w:hint="eastAsia"/>
        </w:rPr>
        <w:t xml:space="preserve">B. </w:t>
      </w:r>
      <w:r>
        <w:rPr>
          <w:rFonts w:hint="eastAsia"/>
        </w:rPr>
        <w:t>生活准备</w:t>
      </w:r>
    </w:p>
    <w:p w14:paraId="194FEF05" w14:textId="77777777" w:rsidR="00B91FC3" w:rsidRDefault="00B91FC3" w:rsidP="00B91FC3">
      <w:r>
        <w:rPr>
          <w:rFonts w:hint="eastAsia"/>
        </w:rPr>
        <w:t xml:space="preserve">C. </w:t>
      </w:r>
      <w:r>
        <w:rPr>
          <w:rFonts w:hint="eastAsia"/>
        </w:rPr>
        <w:t>交往准备</w:t>
      </w:r>
    </w:p>
    <w:p w14:paraId="2A9164F0" w14:textId="77777777" w:rsidR="00B91FC3" w:rsidRDefault="00B91FC3" w:rsidP="00B91FC3">
      <w:r>
        <w:rPr>
          <w:rFonts w:hint="eastAsia"/>
        </w:rPr>
        <w:t xml:space="preserve">D. </w:t>
      </w:r>
      <w:r>
        <w:rPr>
          <w:rFonts w:hint="eastAsia"/>
        </w:rPr>
        <w:t>识字及书写准备</w:t>
      </w:r>
      <w:r>
        <w:rPr>
          <w:rFonts w:hint="eastAsia"/>
        </w:rPr>
        <w:t xml:space="preserve"> </w:t>
      </w:r>
    </w:p>
    <w:p w14:paraId="26DA2807" w14:textId="77777777" w:rsidR="00B91FC3" w:rsidRDefault="00B91FC3" w:rsidP="00B91FC3">
      <w:r>
        <w:rPr>
          <w:rFonts w:hint="eastAsia"/>
        </w:rPr>
        <w:t>提示：幼儿入园准备包括心理准备、生活能力准备、交往能力的准备，而识字及书写准备则是不必要的，乃是为入小学的入学准备，一方面是由于</w:t>
      </w:r>
      <w:r>
        <w:rPr>
          <w:rFonts w:hint="eastAsia"/>
        </w:rPr>
        <w:t>3</w:t>
      </w:r>
      <w:r>
        <w:rPr>
          <w:rFonts w:hint="eastAsia"/>
        </w:rPr>
        <w:t>岁以内孩子骨骼发展未完全，写字容易损伤骨骼，另一方面，书写关键期未到来。</w:t>
      </w:r>
    </w:p>
    <w:p w14:paraId="1A3E4A0B" w14:textId="77777777" w:rsidR="00B91FC3" w:rsidRDefault="00A03836" w:rsidP="00B91FC3">
      <w:r w:rsidRPr="00A03836">
        <w:rPr>
          <w:rFonts w:hint="eastAsia"/>
          <w:b/>
          <w:color w:val="FF0000"/>
        </w:rPr>
        <w:t>正确答案是</w:t>
      </w:r>
      <w:r w:rsidR="00B91FC3">
        <w:rPr>
          <w:rFonts w:hint="eastAsia"/>
        </w:rPr>
        <w:t>：识字及书写准备</w:t>
      </w:r>
    </w:p>
    <w:p w14:paraId="62AB55FF" w14:textId="77777777" w:rsidR="00A03836" w:rsidRDefault="00B91FC3" w:rsidP="00B91FC3">
      <w:r>
        <w:rPr>
          <w:rFonts w:hint="eastAsia"/>
        </w:rPr>
        <w:t>题目</w:t>
      </w:r>
      <w:r>
        <w:rPr>
          <w:rFonts w:hint="eastAsia"/>
        </w:rPr>
        <w:t>10</w:t>
      </w:r>
    </w:p>
    <w:p w14:paraId="620EF4D9" w14:textId="77777777" w:rsidR="00B91FC3" w:rsidRDefault="00B91FC3" w:rsidP="00B91FC3">
      <w:r>
        <w:rPr>
          <w:rFonts w:hint="eastAsia"/>
        </w:rPr>
        <w:t>【</w:t>
      </w:r>
      <w:r>
        <w:rPr>
          <w:rFonts w:hint="eastAsia"/>
        </w:rPr>
        <w:t>1.5</w:t>
      </w:r>
      <w:r>
        <w:rPr>
          <w:rFonts w:hint="eastAsia"/>
        </w:rPr>
        <w:t>分】单选：幼儿户外活动的“三浴法”是指空气浴、水浴和（</w:t>
      </w:r>
      <w:r>
        <w:rPr>
          <w:rFonts w:hint="eastAsia"/>
        </w:rPr>
        <w:t xml:space="preserve">    </w:t>
      </w:r>
      <w:r>
        <w:rPr>
          <w:rFonts w:hint="eastAsia"/>
        </w:rPr>
        <w:t>）</w:t>
      </w:r>
    </w:p>
    <w:p w14:paraId="72D4012B" w14:textId="77777777" w:rsidR="00B91FC3" w:rsidRDefault="00B91FC3" w:rsidP="00B91FC3">
      <w:r>
        <w:rPr>
          <w:rFonts w:hint="eastAsia"/>
        </w:rPr>
        <w:t xml:space="preserve">A. </w:t>
      </w:r>
      <w:r>
        <w:rPr>
          <w:rFonts w:hint="eastAsia"/>
        </w:rPr>
        <w:t>牛奶浴</w:t>
      </w:r>
    </w:p>
    <w:p w14:paraId="4A3DD4BE" w14:textId="77777777" w:rsidR="00B91FC3" w:rsidRDefault="00B91FC3" w:rsidP="00B91FC3">
      <w:r>
        <w:rPr>
          <w:rFonts w:hint="eastAsia"/>
        </w:rPr>
        <w:t xml:space="preserve">B. </w:t>
      </w:r>
      <w:r>
        <w:rPr>
          <w:rFonts w:hint="eastAsia"/>
        </w:rPr>
        <w:t>日光浴</w:t>
      </w:r>
      <w:r>
        <w:rPr>
          <w:rFonts w:hint="eastAsia"/>
        </w:rPr>
        <w:t xml:space="preserve"> </w:t>
      </w:r>
    </w:p>
    <w:p w14:paraId="41175C42" w14:textId="77777777" w:rsidR="00B91FC3" w:rsidRDefault="00B91FC3" w:rsidP="00B91FC3">
      <w:r>
        <w:rPr>
          <w:rFonts w:hint="eastAsia"/>
        </w:rPr>
        <w:t xml:space="preserve">C. </w:t>
      </w:r>
      <w:r>
        <w:rPr>
          <w:rFonts w:hint="eastAsia"/>
        </w:rPr>
        <w:t>沙滩浴</w:t>
      </w:r>
    </w:p>
    <w:p w14:paraId="383B24A5" w14:textId="77777777" w:rsidR="00B91FC3" w:rsidRDefault="00B91FC3" w:rsidP="00B91FC3">
      <w:r>
        <w:rPr>
          <w:rFonts w:hint="eastAsia"/>
        </w:rPr>
        <w:t xml:space="preserve">D. </w:t>
      </w:r>
      <w:r>
        <w:rPr>
          <w:rFonts w:hint="eastAsia"/>
        </w:rPr>
        <w:t>蒸汽浴</w:t>
      </w:r>
    </w:p>
    <w:p w14:paraId="4FF9B185" w14:textId="77777777" w:rsidR="00B91FC3" w:rsidRDefault="00B91FC3" w:rsidP="00B91FC3">
      <w:r>
        <w:rPr>
          <w:rFonts w:hint="eastAsia"/>
        </w:rPr>
        <w:t>提示：三浴法是婴幼儿体育锻炼最常见的方法，即空气浴、水浴和日光浴。空气浴是指在空气流通的室内活动或在户外游戏、体操、散步等，锻炼幼儿对冷、热刺激的适应能力；水浴即利用水的温度和水的冲撞及压力等机械作用来锻炼身体；日光浴可使人体同时受到直射、散射和反射光的共同作用，日光浴对幼儿健康有利，但不能过量。</w:t>
      </w:r>
    </w:p>
    <w:p w14:paraId="391C2484" w14:textId="77777777" w:rsidR="00B91FC3" w:rsidRDefault="00B91FC3" w:rsidP="00B91FC3">
      <w:r>
        <w:t xml:space="preserve"> </w:t>
      </w:r>
    </w:p>
    <w:p w14:paraId="07B1B6B2" w14:textId="77777777" w:rsidR="00B91FC3" w:rsidRDefault="00A03836" w:rsidP="00B91FC3">
      <w:r w:rsidRPr="00A03836">
        <w:rPr>
          <w:rFonts w:hint="eastAsia"/>
          <w:b/>
          <w:color w:val="FF0000"/>
        </w:rPr>
        <w:t>正确答案是</w:t>
      </w:r>
      <w:r w:rsidR="00B91FC3">
        <w:rPr>
          <w:rFonts w:hint="eastAsia"/>
        </w:rPr>
        <w:t>：日光浴</w:t>
      </w:r>
    </w:p>
    <w:p w14:paraId="47BA7CDE" w14:textId="77777777" w:rsidR="00B91FC3" w:rsidRDefault="00B91FC3" w:rsidP="00B91FC3">
      <w:r>
        <w:rPr>
          <w:rFonts w:hint="eastAsia"/>
        </w:rPr>
        <w:t>第八章</w:t>
      </w:r>
    </w:p>
    <w:p w14:paraId="58551EF3" w14:textId="77777777" w:rsidR="00A03836" w:rsidRDefault="00B91FC3" w:rsidP="00B91FC3">
      <w:r>
        <w:rPr>
          <w:rFonts w:hint="eastAsia"/>
        </w:rPr>
        <w:t>题目</w:t>
      </w:r>
      <w:r>
        <w:rPr>
          <w:rFonts w:hint="eastAsia"/>
        </w:rPr>
        <w:t>1</w:t>
      </w:r>
    </w:p>
    <w:p w14:paraId="549122FF" w14:textId="77777777" w:rsidR="00B91FC3" w:rsidRDefault="00B91FC3" w:rsidP="00B91FC3">
      <w:r>
        <w:rPr>
          <w:rFonts w:hint="eastAsia"/>
        </w:rPr>
        <w:t>下面是一份早教机构的半日早教活动计划，请回答相关问题。</w:t>
      </w:r>
    </w:p>
    <w:p w14:paraId="5EF87EDB" w14:textId="77777777" w:rsidR="00B91FC3" w:rsidRDefault="00B91FC3" w:rsidP="00B91FC3">
      <w:r>
        <w:rPr>
          <w:rFonts w:hint="eastAsia"/>
        </w:rPr>
        <w:t>8:30</w:t>
      </w:r>
      <w:r>
        <w:rPr>
          <w:rFonts w:hint="eastAsia"/>
        </w:rPr>
        <w:t>入园，晨间接待</w:t>
      </w:r>
    </w:p>
    <w:p w14:paraId="7E2778D0" w14:textId="77777777" w:rsidR="00B91FC3" w:rsidRDefault="00B91FC3" w:rsidP="00B91FC3">
      <w:r>
        <w:rPr>
          <w:rFonts w:hint="eastAsia"/>
        </w:rPr>
        <w:t>8:40</w:t>
      </w:r>
      <w:r>
        <w:rPr>
          <w:rFonts w:hint="eastAsia"/>
        </w:rPr>
        <w:t>自由活动</w:t>
      </w:r>
    </w:p>
    <w:p w14:paraId="4B52BAEC" w14:textId="77777777" w:rsidR="00B91FC3" w:rsidRDefault="00B91FC3" w:rsidP="00B91FC3">
      <w:r>
        <w:rPr>
          <w:rFonts w:hint="eastAsia"/>
        </w:rPr>
        <w:t>9:00</w:t>
      </w:r>
      <w:r>
        <w:rPr>
          <w:rFonts w:hint="eastAsia"/>
        </w:rPr>
        <w:t>喝水、如厕</w:t>
      </w:r>
    </w:p>
    <w:p w14:paraId="3FD9D736" w14:textId="77777777" w:rsidR="00B91FC3" w:rsidRDefault="00B91FC3" w:rsidP="00B91FC3">
      <w:r>
        <w:rPr>
          <w:rFonts w:hint="eastAsia"/>
        </w:rPr>
        <w:t>9:10</w:t>
      </w:r>
      <w:r>
        <w:rPr>
          <w:rFonts w:hint="eastAsia"/>
        </w:rPr>
        <w:t>集体游戏活动</w:t>
      </w:r>
    </w:p>
    <w:p w14:paraId="2322068A" w14:textId="77777777" w:rsidR="00B91FC3" w:rsidRDefault="00B91FC3" w:rsidP="00B91FC3">
      <w:r>
        <w:rPr>
          <w:rFonts w:hint="eastAsia"/>
        </w:rPr>
        <w:t>9:40</w:t>
      </w:r>
      <w:r>
        <w:rPr>
          <w:rFonts w:hint="eastAsia"/>
        </w:rPr>
        <w:t>喝奶</w:t>
      </w:r>
    </w:p>
    <w:p w14:paraId="6B61A064" w14:textId="77777777" w:rsidR="00B91FC3" w:rsidRDefault="00B91FC3" w:rsidP="00B91FC3">
      <w:r>
        <w:rPr>
          <w:rFonts w:hint="eastAsia"/>
        </w:rPr>
        <w:t xml:space="preserve">10:00 </w:t>
      </w:r>
      <w:r>
        <w:rPr>
          <w:rFonts w:hint="eastAsia"/>
        </w:rPr>
        <w:t>户外游戏活动</w:t>
      </w:r>
    </w:p>
    <w:p w14:paraId="1B530861" w14:textId="77777777" w:rsidR="00B91FC3" w:rsidRDefault="00B91FC3" w:rsidP="00B91FC3">
      <w:r>
        <w:rPr>
          <w:rFonts w:hint="eastAsia"/>
        </w:rPr>
        <w:t>10:30</w:t>
      </w:r>
      <w:r>
        <w:rPr>
          <w:rFonts w:hint="eastAsia"/>
        </w:rPr>
        <w:t>舞蹈律动</w:t>
      </w:r>
    </w:p>
    <w:p w14:paraId="5B752204" w14:textId="77777777" w:rsidR="00B91FC3" w:rsidRDefault="00B91FC3" w:rsidP="00B91FC3">
      <w:r>
        <w:rPr>
          <w:rFonts w:hint="eastAsia"/>
        </w:rPr>
        <w:t>11:00</w:t>
      </w:r>
      <w:r>
        <w:rPr>
          <w:rFonts w:hint="eastAsia"/>
        </w:rPr>
        <w:t>音乐游戏</w:t>
      </w:r>
    </w:p>
    <w:p w14:paraId="37A6D6CF" w14:textId="77777777" w:rsidR="00B91FC3" w:rsidRDefault="00B91FC3" w:rsidP="00B91FC3">
      <w:r>
        <w:rPr>
          <w:rFonts w:hint="eastAsia"/>
        </w:rPr>
        <w:t>11:30</w:t>
      </w:r>
      <w:r>
        <w:rPr>
          <w:rFonts w:hint="eastAsia"/>
        </w:rPr>
        <w:t>离园</w:t>
      </w:r>
    </w:p>
    <w:p w14:paraId="168B977F" w14:textId="77777777" w:rsidR="00B91FC3" w:rsidRDefault="00B91FC3" w:rsidP="00B91FC3">
      <w:r>
        <w:t xml:space="preserve"> </w:t>
      </w:r>
    </w:p>
    <w:p w14:paraId="043FA3E1" w14:textId="77777777" w:rsidR="00B91FC3" w:rsidRDefault="00B91FC3" w:rsidP="00B91FC3">
      <w:r>
        <w:t xml:space="preserve"> </w:t>
      </w:r>
    </w:p>
    <w:p w14:paraId="187E9FD2" w14:textId="77777777" w:rsidR="00B91FC3" w:rsidRDefault="00B91FC3" w:rsidP="00B91FC3">
      <w:r>
        <w:t xml:space="preserve"> </w:t>
      </w:r>
    </w:p>
    <w:p w14:paraId="4CC5EDCA" w14:textId="77777777" w:rsidR="00B91FC3" w:rsidRDefault="00B91FC3" w:rsidP="00B91FC3">
      <w:r>
        <w:t xml:space="preserve"> </w:t>
      </w:r>
    </w:p>
    <w:p w14:paraId="6040488E" w14:textId="77777777" w:rsidR="00B91FC3" w:rsidRDefault="00B91FC3" w:rsidP="00B91FC3">
      <w:r>
        <w:t xml:space="preserve"> </w:t>
      </w:r>
    </w:p>
    <w:p w14:paraId="1D2C5830" w14:textId="77777777" w:rsidR="00B91FC3" w:rsidRDefault="00B91FC3" w:rsidP="00B91FC3">
      <w:r>
        <w:lastRenderedPageBreak/>
        <w:t xml:space="preserve"> </w:t>
      </w:r>
    </w:p>
    <w:p w14:paraId="493FF2CB" w14:textId="77777777" w:rsidR="00A03836" w:rsidRDefault="00B91FC3" w:rsidP="00B91FC3">
      <w:r>
        <w:rPr>
          <w:rFonts w:hint="eastAsia"/>
        </w:rPr>
        <w:t>【</w:t>
      </w:r>
      <w:r>
        <w:rPr>
          <w:rFonts w:hint="eastAsia"/>
        </w:rPr>
        <w:t>1.5</w:t>
      </w:r>
      <w:r>
        <w:rPr>
          <w:rFonts w:hint="eastAsia"/>
        </w:rPr>
        <w:t>分】判断：这份半日活动计划违背了早教活动中“活动内容动静交替”的原则</w:t>
      </w:r>
    </w:p>
    <w:p w14:paraId="355228EB" w14:textId="77777777" w:rsidR="00B91FC3" w:rsidRDefault="00B91FC3" w:rsidP="00B91FC3">
      <w:r>
        <w:rPr>
          <w:rFonts w:hint="eastAsia"/>
        </w:rPr>
        <w:t>提示：由于婴幼儿的肌肉发育不完善，容易疲劳，同时其神经系统发育不完善，无法长时间专注某一类型的活动，教师在为婴幼儿准备活动时，要注意“动静交替”的原则。</w:t>
      </w:r>
    </w:p>
    <w:p w14:paraId="2BF88AAD" w14:textId="77777777" w:rsidR="00B91FC3" w:rsidRDefault="00A03836" w:rsidP="00B91FC3">
      <w:r w:rsidRPr="00A03836">
        <w:rPr>
          <w:rFonts w:hint="eastAsia"/>
          <w:b/>
          <w:color w:val="FF0000"/>
        </w:rPr>
        <w:t>正确答案是</w:t>
      </w:r>
      <w:r w:rsidR="00B91FC3">
        <w:rPr>
          <w:rFonts w:hint="eastAsia"/>
        </w:rPr>
        <w:t>“对”。</w:t>
      </w:r>
    </w:p>
    <w:p w14:paraId="78ECD760" w14:textId="77777777" w:rsidR="00A03836" w:rsidRDefault="00B91FC3" w:rsidP="00B91FC3">
      <w:r>
        <w:rPr>
          <w:rFonts w:hint="eastAsia"/>
        </w:rPr>
        <w:t>题目</w:t>
      </w:r>
      <w:r>
        <w:rPr>
          <w:rFonts w:hint="eastAsia"/>
        </w:rPr>
        <w:t>2</w:t>
      </w:r>
    </w:p>
    <w:p w14:paraId="310F777C" w14:textId="77777777" w:rsidR="00B91FC3" w:rsidRDefault="00B91FC3" w:rsidP="00B91FC3">
      <w:r>
        <w:rPr>
          <w:rFonts w:hint="eastAsia"/>
        </w:rPr>
        <w:t>【</w:t>
      </w:r>
      <w:r>
        <w:rPr>
          <w:rFonts w:hint="eastAsia"/>
        </w:rPr>
        <w:t>1.5</w:t>
      </w:r>
      <w:r>
        <w:rPr>
          <w:rFonts w:hint="eastAsia"/>
        </w:rPr>
        <w:t>分】单选：婴幼儿半日活动的每个环节的活动时长最好不要超过（</w:t>
      </w:r>
      <w:r>
        <w:rPr>
          <w:rFonts w:hint="eastAsia"/>
        </w:rPr>
        <w:t xml:space="preserve">    </w:t>
      </w:r>
      <w:r>
        <w:rPr>
          <w:rFonts w:hint="eastAsia"/>
        </w:rPr>
        <w:t>）。</w:t>
      </w:r>
    </w:p>
    <w:p w14:paraId="3967A265" w14:textId="77777777" w:rsidR="00B91FC3" w:rsidRDefault="00B91FC3" w:rsidP="00B91FC3">
      <w:r>
        <w:rPr>
          <w:rFonts w:hint="eastAsia"/>
        </w:rPr>
        <w:t xml:space="preserve">A. </w:t>
      </w:r>
      <w:r>
        <w:rPr>
          <w:rFonts w:hint="eastAsia"/>
        </w:rPr>
        <w:t>半小时</w:t>
      </w:r>
    </w:p>
    <w:p w14:paraId="57CDC811" w14:textId="77777777" w:rsidR="00B91FC3" w:rsidRDefault="00B91FC3" w:rsidP="00B91FC3">
      <w:r>
        <w:rPr>
          <w:rFonts w:hint="eastAsia"/>
        </w:rPr>
        <w:t>B. 20</w:t>
      </w:r>
      <w:r>
        <w:rPr>
          <w:rFonts w:hint="eastAsia"/>
        </w:rPr>
        <w:t>分钟</w:t>
      </w:r>
    </w:p>
    <w:p w14:paraId="0C812A0B" w14:textId="77777777" w:rsidR="00B91FC3" w:rsidRDefault="00B91FC3" w:rsidP="00B91FC3">
      <w:r>
        <w:rPr>
          <w:rFonts w:hint="eastAsia"/>
        </w:rPr>
        <w:t>C. 10</w:t>
      </w:r>
      <w:r>
        <w:rPr>
          <w:rFonts w:hint="eastAsia"/>
        </w:rPr>
        <w:t>分钟</w:t>
      </w:r>
      <w:r>
        <w:rPr>
          <w:rFonts w:hint="eastAsia"/>
        </w:rPr>
        <w:t xml:space="preserve"> </w:t>
      </w:r>
    </w:p>
    <w:p w14:paraId="523690C2" w14:textId="77777777" w:rsidR="00B91FC3" w:rsidRDefault="00B91FC3" w:rsidP="00B91FC3">
      <w:r>
        <w:rPr>
          <w:rFonts w:hint="eastAsia"/>
        </w:rPr>
        <w:t>D. 5</w:t>
      </w:r>
      <w:r>
        <w:rPr>
          <w:rFonts w:hint="eastAsia"/>
        </w:rPr>
        <w:t>分钟</w:t>
      </w:r>
    </w:p>
    <w:p w14:paraId="125C3520" w14:textId="77777777" w:rsidR="00B91FC3" w:rsidRDefault="00B91FC3" w:rsidP="00B91FC3">
      <w:r>
        <w:rPr>
          <w:rFonts w:hint="eastAsia"/>
        </w:rPr>
        <w:t>提示：婴幼儿大脑皮层发育不完善，兴奋占优势，抑制过程形成较慢。一般来说</w:t>
      </w:r>
      <w:r>
        <w:rPr>
          <w:rFonts w:hint="eastAsia"/>
        </w:rPr>
        <w:t>1</w:t>
      </w:r>
      <w:r>
        <w:rPr>
          <w:rFonts w:hint="eastAsia"/>
        </w:rPr>
        <w:t>岁半孩子能集中注意</w:t>
      </w:r>
      <w:r>
        <w:rPr>
          <w:rFonts w:hint="eastAsia"/>
        </w:rPr>
        <w:t>5-8</w:t>
      </w:r>
      <w:r>
        <w:rPr>
          <w:rFonts w:hint="eastAsia"/>
        </w:rPr>
        <w:t>分钟，</w:t>
      </w:r>
      <w:r>
        <w:rPr>
          <w:rFonts w:hint="eastAsia"/>
        </w:rPr>
        <w:t>2</w:t>
      </w:r>
      <w:r>
        <w:rPr>
          <w:rFonts w:hint="eastAsia"/>
        </w:rPr>
        <w:t>岁孩子能集中注意</w:t>
      </w:r>
      <w:r>
        <w:rPr>
          <w:rFonts w:hint="eastAsia"/>
        </w:rPr>
        <w:t>10-12</w:t>
      </w:r>
      <w:r>
        <w:rPr>
          <w:rFonts w:hint="eastAsia"/>
        </w:rPr>
        <w:t>分钟，因此早教活动的各个环节设计的时长最好不要超过</w:t>
      </w:r>
      <w:r>
        <w:rPr>
          <w:rFonts w:hint="eastAsia"/>
        </w:rPr>
        <w:t>10</w:t>
      </w:r>
      <w:r>
        <w:rPr>
          <w:rFonts w:hint="eastAsia"/>
        </w:rPr>
        <w:t>分钟。</w:t>
      </w:r>
    </w:p>
    <w:p w14:paraId="766ECD83" w14:textId="77777777" w:rsidR="00B91FC3" w:rsidRDefault="00A03836" w:rsidP="00B91FC3">
      <w:r w:rsidRPr="00A03836">
        <w:rPr>
          <w:rFonts w:hint="eastAsia"/>
          <w:b/>
          <w:color w:val="FF0000"/>
        </w:rPr>
        <w:t>正确答案是</w:t>
      </w:r>
      <w:r w:rsidR="00B91FC3">
        <w:rPr>
          <w:rFonts w:hint="eastAsia"/>
        </w:rPr>
        <w:t>：</w:t>
      </w:r>
      <w:r w:rsidR="00B91FC3">
        <w:rPr>
          <w:rFonts w:hint="eastAsia"/>
        </w:rPr>
        <w:t>10</w:t>
      </w:r>
      <w:r w:rsidR="00B91FC3">
        <w:rPr>
          <w:rFonts w:hint="eastAsia"/>
        </w:rPr>
        <w:t>分钟</w:t>
      </w:r>
    </w:p>
    <w:p w14:paraId="13CEFFF9" w14:textId="77777777" w:rsidR="00A03836" w:rsidRDefault="00B91FC3" w:rsidP="00B91FC3">
      <w:r>
        <w:rPr>
          <w:rFonts w:hint="eastAsia"/>
        </w:rPr>
        <w:t>题目</w:t>
      </w:r>
      <w:r>
        <w:rPr>
          <w:rFonts w:hint="eastAsia"/>
        </w:rPr>
        <w:t>3</w:t>
      </w:r>
    </w:p>
    <w:p w14:paraId="073E9DCC" w14:textId="77777777" w:rsidR="00A03836" w:rsidRDefault="00B91FC3" w:rsidP="00B91FC3">
      <w:r>
        <w:rPr>
          <w:rFonts w:hint="eastAsia"/>
        </w:rPr>
        <w:t>【</w:t>
      </w:r>
      <w:r>
        <w:rPr>
          <w:rFonts w:hint="eastAsia"/>
        </w:rPr>
        <w:t>1.5</w:t>
      </w:r>
      <w:r>
        <w:rPr>
          <w:rFonts w:hint="eastAsia"/>
        </w:rPr>
        <w:t>分】判断：在选择早教活动内容时，教师应首先考虑婴幼儿的年龄特点。</w:t>
      </w:r>
    </w:p>
    <w:p w14:paraId="08384047" w14:textId="77777777" w:rsidR="00B91FC3" w:rsidRDefault="00B91FC3" w:rsidP="00B91FC3">
      <w:r>
        <w:rPr>
          <w:rFonts w:hint="eastAsia"/>
        </w:rPr>
        <w:t>提示：在选择活动内容时，应重点考虑婴幼儿的年龄特点和该年龄段的关键经验。</w:t>
      </w:r>
      <w:r>
        <w:t>0</w:t>
      </w:r>
      <w:r>
        <w:rPr>
          <w:rFonts w:ascii="Cambria Math" w:hAnsi="Cambria Math" w:cs="Cambria Math"/>
        </w:rPr>
        <w:t>∼</w:t>
      </w:r>
      <w:r>
        <w:t>3</w:t>
      </w:r>
      <w:r>
        <w:rPr>
          <w:rFonts w:hint="eastAsia"/>
        </w:rPr>
        <w:t>岁婴幼儿处于身心迅猛发展阶段，在每一个阶段早教教师都可以选择不同的活动促进婴幼儿的生长发育，使其在接受并处理外界信息的过程中与外部世界产生互动，进而得到发展。</w:t>
      </w:r>
    </w:p>
    <w:p w14:paraId="71069ADD" w14:textId="77777777" w:rsidR="00B91FC3" w:rsidRDefault="00A03836" w:rsidP="00B91FC3">
      <w:r w:rsidRPr="00A03836">
        <w:rPr>
          <w:rFonts w:hint="eastAsia"/>
          <w:b/>
          <w:color w:val="FF0000"/>
        </w:rPr>
        <w:t>正确答案是</w:t>
      </w:r>
      <w:r w:rsidR="00B91FC3">
        <w:rPr>
          <w:rFonts w:hint="eastAsia"/>
        </w:rPr>
        <w:t>“对”。</w:t>
      </w:r>
    </w:p>
    <w:p w14:paraId="256FFD88" w14:textId="77777777" w:rsidR="00A03836" w:rsidRDefault="00B91FC3" w:rsidP="00B91FC3">
      <w:r>
        <w:rPr>
          <w:rFonts w:hint="eastAsia"/>
        </w:rPr>
        <w:t>题目</w:t>
      </w:r>
      <w:r>
        <w:rPr>
          <w:rFonts w:hint="eastAsia"/>
        </w:rPr>
        <w:t>4</w:t>
      </w:r>
    </w:p>
    <w:p w14:paraId="545E1DF3" w14:textId="77777777" w:rsidR="00A03836" w:rsidRDefault="00B91FC3" w:rsidP="00B91FC3">
      <w:r>
        <w:rPr>
          <w:rFonts w:hint="eastAsia"/>
        </w:rPr>
        <w:t>【</w:t>
      </w:r>
      <w:r>
        <w:rPr>
          <w:rFonts w:hint="eastAsia"/>
        </w:rPr>
        <w:t>1.5</w:t>
      </w:r>
      <w:r>
        <w:rPr>
          <w:rFonts w:hint="eastAsia"/>
        </w:rPr>
        <w:t>分】判断：婴幼儿保教机构的基本任务是开展婴幼儿科学研究和指导家长科学育儿。</w:t>
      </w:r>
    </w:p>
    <w:p w14:paraId="39AFE16C" w14:textId="77777777" w:rsidR="00B91FC3" w:rsidRDefault="00B91FC3" w:rsidP="00B91FC3">
      <w:r>
        <w:rPr>
          <w:rFonts w:hint="eastAsia"/>
        </w:rPr>
        <w:t>提示：婴幼儿保教机构的基本任务是为</w:t>
      </w:r>
      <w:r>
        <w:rPr>
          <w:rFonts w:hint="eastAsia"/>
        </w:rPr>
        <w:t>0-3</w:t>
      </w:r>
      <w:r>
        <w:rPr>
          <w:rFonts w:hint="eastAsia"/>
        </w:rPr>
        <w:t>岁婴幼儿提供科学、适宜和丰富多彩的活动，同时也为教养人提供科学育儿指导。</w:t>
      </w:r>
    </w:p>
    <w:p w14:paraId="2B67C686" w14:textId="77777777" w:rsidR="00B91FC3" w:rsidRDefault="00A03836" w:rsidP="00B91FC3">
      <w:r w:rsidRPr="00A03836">
        <w:rPr>
          <w:rFonts w:hint="eastAsia"/>
          <w:b/>
          <w:color w:val="FF0000"/>
        </w:rPr>
        <w:t>正确答案是</w:t>
      </w:r>
      <w:r w:rsidR="00B91FC3">
        <w:rPr>
          <w:rFonts w:hint="eastAsia"/>
        </w:rPr>
        <w:t>“错”。</w:t>
      </w:r>
    </w:p>
    <w:p w14:paraId="4737D7CC" w14:textId="77777777" w:rsidR="00A03836" w:rsidRDefault="00B91FC3" w:rsidP="00B91FC3">
      <w:r>
        <w:rPr>
          <w:rFonts w:hint="eastAsia"/>
        </w:rPr>
        <w:t>题目</w:t>
      </w:r>
      <w:r>
        <w:rPr>
          <w:rFonts w:hint="eastAsia"/>
        </w:rPr>
        <w:t>5</w:t>
      </w:r>
    </w:p>
    <w:p w14:paraId="445E9423" w14:textId="77777777" w:rsidR="00B91FC3" w:rsidRDefault="00B91FC3" w:rsidP="00B91FC3">
      <w:r>
        <w:rPr>
          <w:rFonts w:hint="eastAsia"/>
        </w:rPr>
        <w:t>【</w:t>
      </w:r>
      <w:r>
        <w:rPr>
          <w:rFonts w:hint="eastAsia"/>
        </w:rPr>
        <w:t>1.5</w:t>
      </w:r>
      <w:r>
        <w:rPr>
          <w:rFonts w:hint="eastAsia"/>
        </w:rPr>
        <w:t>分】单选：婴幼儿保教机构的环境配备的原则不包括（</w:t>
      </w:r>
      <w:r>
        <w:rPr>
          <w:rFonts w:hint="eastAsia"/>
        </w:rPr>
        <w:t xml:space="preserve">    </w:t>
      </w:r>
      <w:r>
        <w:rPr>
          <w:rFonts w:hint="eastAsia"/>
        </w:rPr>
        <w:t>）。</w:t>
      </w:r>
    </w:p>
    <w:p w14:paraId="7B65D32F" w14:textId="77777777" w:rsidR="00B91FC3" w:rsidRDefault="00B91FC3" w:rsidP="00B91FC3">
      <w:r>
        <w:rPr>
          <w:rFonts w:hint="eastAsia"/>
        </w:rPr>
        <w:t xml:space="preserve">A. </w:t>
      </w:r>
      <w:r>
        <w:rPr>
          <w:rFonts w:hint="eastAsia"/>
        </w:rPr>
        <w:t>安全性原则</w:t>
      </w:r>
    </w:p>
    <w:p w14:paraId="0C63B56D" w14:textId="77777777" w:rsidR="00B91FC3" w:rsidRDefault="00B91FC3" w:rsidP="00B91FC3">
      <w:r>
        <w:rPr>
          <w:rFonts w:hint="eastAsia"/>
        </w:rPr>
        <w:t xml:space="preserve">B. </w:t>
      </w:r>
      <w:r>
        <w:rPr>
          <w:rFonts w:hint="eastAsia"/>
        </w:rPr>
        <w:t>探究性原则</w:t>
      </w:r>
    </w:p>
    <w:p w14:paraId="6833DA1B" w14:textId="77777777" w:rsidR="00B91FC3" w:rsidRDefault="00B91FC3" w:rsidP="00B91FC3">
      <w:r>
        <w:rPr>
          <w:rFonts w:hint="eastAsia"/>
        </w:rPr>
        <w:t xml:space="preserve">C. </w:t>
      </w:r>
      <w:r>
        <w:rPr>
          <w:rFonts w:hint="eastAsia"/>
        </w:rPr>
        <w:t>多样性原则</w:t>
      </w:r>
    </w:p>
    <w:p w14:paraId="284330E6" w14:textId="77777777" w:rsidR="00B91FC3" w:rsidRDefault="00B91FC3" w:rsidP="00B91FC3">
      <w:r>
        <w:rPr>
          <w:rFonts w:hint="eastAsia"/>
        </w:rPr>
        <w:t xml:space="preserve">D. </w:t>
      </w:r>
      <w:r>
        <w:rPr>
          <w:rFonts w:hint="eastAsia"/>
        </w:rPr>
        <w:t>个别化原则</w:t>
      </w:r>
      <w:r>
        <w:rPr>
          <w:rFonts w:hint="eastAsia"/>
        </w:rPr>
        <w:t xml:space="preserve"> </w:t>
      </w:r>
    </w:p>
    <w:p w14:paraId="34B7C165" w14:textId="77777777" w:rsidR="00B91FC3" w:rsidRDefault="00B91FC3" w:rsidP="00B91FC3">
      <w:r>
        <w:rPr>
          <w:rFonts w:hint="eastAsia"/>
        </w:rPr>
        <w:t>提示：个别化原则适用于设计早教活动，而机构的环境设置则要遵循安全性、探究性和多样性。</w:t>
      </w:r>
    </w:p>
    <w:p w14:paraId="0883115E" w14:textId="77777777" w:rsidR="00B91FC3" w:rsidRDefault="00A03836" w:rsidP="00B91FC3">
      <w:r w:rsidRPr="00A03836">
        <w:rPr>
          <w:rFonts w:hint="eastAsia"/>
          <w:b/>
          <w:color w:val="FF0000"/>
        </w:rPr>
        <w:t>正确答案是</w:t>
      </w:r>
      <w:r w:rsidR="00B91FC3">
        <w:rPr>
          <w:rFonts w:hint="eastAsia"/>
        </w:rPr>
        <w:t>：个别化原则</w:t>
      </w:r>
    </w:p>
    <w:p w14:paraId="273DF62D" w14:textId="77777777" w:rsidR="00A03836" w:rsidRDefault="00B91FC3" w:rsidP="00B91FC3">
      <w:r>
        <w:rPr>
          <w:rFonts w:hint="eastAsia"/>
        </w:rPr>
        <w:t>题目</w:t>
      </w:r>
      <w:r>
        <w:rPr>
          <w:rFonts w:hint="eastAsia"/>
        </w:rPr>
        <w:t>6</w:t>
      </w:r>
    </w:p>
    <w:p w14:paraId="0F19EA93" w14:textId="77777777" w:rsidR="00A03836" w:rsidRDefault="00B91FC3" w:rsidP="00B91FC3">
      <w:r>
        <w:rPr>
          <w:rFonts w:hint="eastAsia"/>
        </w:rPr>
        <w:t>【</w:t>
      </w:r>
      <w:r>
        <w:rPr>
          <w:rFonts w:hint="eastAsia"/>
        </w:rPr>
        <w:t>1.5</w:t>
      </w:r>
      <w:r>
        <w:rPr>
          <w:rFonts w:hint="eastAsia"/>
        </w:rPr>
        <w:t>分】判断：</w:t>
      </w:r>
      <w:r>
        <w:rPr>
          <w:rFonts w:hint="eastAsia"/>
        </w:rPr>
        <w:t>0-3</w:t>
      </w:r>
      <w:r>
        <w:rPr>
          <w:rFonts w:hint="eastAsia"/>
        </w:rPr>
        <w:t>岁婴幼儿保教机构的基本定位应首先作为公益性机构。</w:t>
      </w:r>
    </w:p>
    <w:p w14:paraId="7048D527" w14:textId="77777777" w:rsidR="00B91FC3" w:rsidRDefault="00B91FC3" w:rsidP="00B91FC3">
      <w:r>
        <w:rPr>
          <w:rFonts w:hint="eastAsia"/>
        </w:rPr>
        <w:t>提示：婴幼儿保教机构既服务于</w:t>
      </w:r>
      <w:r>
        <w:rPr>
          <w:rFonts w:hint="eastAsia"/>
        </w:rPr>
        <w:t>0-3</w:t>
      </w:r>
      <w:r>
        <w:rPr>
          <w:rFonts w:hint="eastAsia"/>
        </w:rPr>
        <w:t>岁婴幼儿，也为婴幼儿教养人提供科学育儿方法，因此婴幼儿保教机构首先应定位为教育性机构。</w:t>
      </w:r>
    </w:p>
    <w:p w14:paraId="35262B82" w14:textId="77777777" w:rsidR="00A03836" w:rsidRDefault="00A03836" w:rsidP="00B91FC3">
      <w:r w:rsidRPr="00A03836">
        <w:rPr>
          <w:rFonts w:hint="eastAsia"/>
          <w:b/>
          <w:color w:val="FF0000"/>
        </w:rPr>
        <w:t>正确答案是</w:t>
      </w:r>
      <w:r w:rsidR="00B91FC3">
        <w:rPr>
          <w:rFonts w:hint="eastAsia"/>
        </w:rPr>
        <w:t>“错”。</w:t>
      </w:r>
    </w:p>
    <w:p w14:paraId="145FFB43" w14:textId="77777777" w:rsidR="00B91FC3" w:rsidRDefault="00B91FC3" w:rsidP="00B91FC3">
      <w:r>
        <w:rPr>
          <w:rFonts w:hint="eastAsia"/>
        </w:rPr>
        <w:t>第九章</w:t>
      </w:r>
    </w:p>
    <w:p w14:paraId="4136F56F" w14:textId="77777777" w:rsidR="00A03836" w:rsidRDefault="00B91FC3" w:rsidP="00B91FC3">
      <w:r>
        <w:rPr>
          <w:rFonts w:hint="eastAsia"/>
        </w:rPr>
        <w:t>题目</w:t>
      </w:r>
      <w:r>
        <w:rPr>
          <w:rFonts w:hint="eastAsia"/>
        </w:rPr>
        <w:t>7</w:t>
      </w:r>
    </w:p>
    <w:p w14:paraId="747270B9" w14:textId="77777777" w:rsidR="00B91FC3" w:rsidRDefault="00B91FC3" w:rsidP="00B91FC3">
      <w:r>
        <w:rPr>
          <w:rFonts w:hint="eastAsia"/>
        </w:rPr>
        <w:t>【</w:t>
      </w:r>
      <w:r>
        <w:rPr>
          <w:rFonts w:hint="eastAsia"/>
        </w:rPr>
        <w:t>1.5</w:t>
      </w:r>
      <w:r>
        <w:rPr>
          <w:rFonts w:hint="eastAsia"/>
        </w:rPr>
        <w:t>分】单选：当一名</w:t>
      </w:r>
      <w:r>
        <w:rPr>
          <w:rFonts w:hint="eastAsia"/>
        </w:rPr>
        <w:t>2.5</w:t>
      </w:r>
      <w:r>
        <w:rPr>
          <w:rFonts w:hint="eastAsia"/>
        </w:rPr>
        <w:t>岁幼儿可能存在智力落后问题时，一般可采用什么方法来筛查？（</w:t>
      </w:r>
      <w:r>
        <w:rPr>
          <w:rFonts w:hint="eastAsia"/>
        </w:rPr>
        <w:t xml:space="preserve">  </w:t>
      </w:r>
      <w:r>
        <w:rPr>
          <w:rFonts w:hint="eastAsia"/>
        </w:rPr>
        <w:t>）</w:t>
      </w:r>
    </w:p>
    <w:p w14:paraId="655B5B65" w14:textId="77777777" w:rsidR="00B91FC3" w:rsidRDefault="00B91FC3" w:rsidP="00B91FC3">
      <w:r>
        <w:rPr>
          <w:rFonts w:hint="eastAsia"/>
        </w:rPr>
        <w:lastRenderedPageBreak/>
        <w:t xml:space="preserve">A. </w:t>
      </w:r>
      <w:r>
        <w:rPr>
          <w:rFonts w:hint="eastAsia"/>
        </w:rPr>
        <w:t>韦氏儿童智力量表</w:t>
      </w:r>
    </w:p>
    <w:p w14:paraId="7CCE2AFF" w14:textId="77777777" w:rsidR="00B91FC3" w:rsidRDefault="00B91FC3" w:rsidP="00B91FC3">
      <w:r>
        <w:rPr>
          <w:rFonts w:hint="eastAsia"/>
        </w:rPr>
        <w:t xml:space="preserve">B. </w:t>
      </w:r>
      <w:r>
        <w:rPr>
          <w:rFonts w:hint="eastAsia"/>
        </w:rPr>
        <w:t>粗大运动功能量表</w:t>
      </w:r>
    </w:p>
    <w:p w14:paraId="0C547BC4" w14:textId="77777777" w:rsidR="00B91FC3" w:rsidRDefault="00B91FC3" w:rsidP="00B91FC3">
      <w:r>
        <w:rPr>
          <w:rFonts w:hint="eastAsia"/>
        </w:rPr>
        <w:t>C. Peabody</w:t>
      </w:r>
      <w:r>
        <w:rPr>
          <w:rFonts w:hint="eastAsia"/>
        </w:rPr>
        <w:t>运动发育量表</w:t>
      </w:r>
    </w:p>
    <w:p w14:paraId="201CBCE3" w14:textId="77777777" w:rsidR="00B91FC3" w:rsidRDefault="00B91FC3" w:rsidP="00B91FC3">
      <w:r>
        <w:rPr>
          <w:rFonts w:hint="eastAsia"/>
        </w:rPr>
        <w:t xml:space="preserve">D. </w:t>
      </w:r>
      <w:r>
        <w:rPr>
          <w:rFonts w:hint="eastAsia"/>
        </w:rPr>
        <w:t>丹佛智力发育筛查量表</w:t>
      </w:r>
      <w:r>
        <w:rPr>
          <w:rFonts w:hint="eastAsia"/>
        </w:rPr>
        <w:t xml:space="preserve"> </w:t>
      </w:r>
    </w:p>
    <w:p w14:paraId="09870A2A" w14:textId="77777777" w:rsidR="00B91FC3" w:rsidRDefault="00B91FC3" w:rsidP="00B91FC3">
      <w:r>
        <w:rPr>
          <w:rFonts w:hint="eastAsia"/>
        </w:rPr>
        <w:t>提示：丹佛智力发育筛查量表适用于筛查</w:t>
      </w:r>
      <w:r>
        <w:rPr>
          <w:rFonts w:hint="eastAsia"/>
        </w:rPr>
        <w:t>0-6</w:t>
      </w:r>
      <w:r>
        <w:rPr>
          <w:rFonts w:hint="eastAsia"/>
        </w:rPr>
        <w:t>岁儿童的语言能力、手眼协调和四肢活动能力等，它的目的在于筛查而非诊断，即判断出智力落后的大致范围。</w:t>
      </w:r>
    </w:p>
    <w:p w14:paraId="1C9D9B7E" w14:textId="77777777" w:rsidR="00B91FC3" w:rsidRDefault="00A03836" w:rsidP="00B91FC3">
      <w:r w:rsidRPr="00A03836">
        <w:rPr>
          <w:rFonts w:hint="eastAsia"/>
          <w:b/>
          <w:color w:val="FF0000"/>
        </w:rPr>
        <w:t>正确答案是</w:t>
      </w:r>
      <w:r w:rsidR="00B91FC3">
        <w:rPr>
          <w:rFonts w:hint="eastAsia"/>
        </w:rPr>
        <w:t>：丹佛智力发育筛查量表</w:t>
      </w:r>
    </w:p>
    <w:p w14:paraId="6562E705" w14:textId="77777777" w:rsidR="00A03836" w:rsidRDefault="00B91FC3" w:rsidP="00B91FC3">
      <w:r>
        <w:rPr>
          <w:rFonts w:hint="eastAsia"/>
        </w:rPr>
        <w:t>题目</w:t>
      </w:r>
      <w:r>
        <w:rPr>
          <w:rFonts w:hint="eastAsia"/>
        </w:rPr>
        <w:t>8</w:t>
      </w:r>
    </w:p>
    <w:p w14:paraId="1E459824" w14:textId="77777777" w:rsidR="00B91FC3" w:rsidRDefault="00B91FC3" w:rsidP="00B91FC3">
      <w:r>
        <w:rPr>
          <w:rFonts w:hint="eastAsia"/>
        </w:rPr>
        <w:t>【</w:t>
      </w:r>
      <w:r>
        <w:rPr>
          <w:rFonts w:hint="eastAsia"/>
        </w:rPr>
        <w:t>1.5</w:t>
      </w:r>
      <w:r>
        <w:rPr>
          <w:rFonts w:hint="eastAsia"/>
        </w:rPr>
        <w:t>分】单选：以下不属于认知障碍型的是（</w:t>
      </w:r>
      <w:r>
        <w:rPr>
          <w:rFonts w:hint="eastAsia"/>
        </w:rPr>
        <w:t xml:space="preserve">        </w:t>
      </w:r>
      <w:r>
        <w:rPr>
          <w:rFonts w:hint="eastAsia"/>
        </w:rPr>
        <w:t>）。</w:t>
      </w:r>
    </w:p>
    <w:p w14:paraId="6EEA5113" w14:textId="77777777" w:rsidR="00B91FC3" w:rsidRDefault="00B91FC3" w:rsidP="00B91FC3">
      <w:r>
        <w:rPr>
          <w:rFonts w:hint="eastAsia"/>
        </w:rPr>
        <w:t xml:space="preserve">A. </w:t>
      </w:r>
      <w:r>
        <w:rPr>
          <w:rFonts w:hint="eastAsia"/>
        </w:rPr>
        <w:t>唐氏综合征</w:t>
      </w:r>
    </w:p>
    <w:p w14:paraId="2E35485B" w14:textId="77777777" w:rsidR="00B91FC3" w:rsidRDefault="00B91FC3" w:rsidP="00B91FC3">
      <w:r>
        <w:rPr>
          <w:rFonts w:hint="eastAsia"/>
        </w:rPr>
        <w:t xml:space="preserve">B. </w:t>
      </w:r>
      <w:r>
        <w:rPr>
          <w:rFonts w:hint="eastAsia"/>
        </w:rPr>
        <w:t>学习障碍</w:t>
      </w:r>
    </w:p>
    <w:p w14:paraId="4D2587AD" w14:textId="77777777" w:rsidR="00B91FC3" w:rsidRDefault="00B91FC3" w:rsidP="00B91FC3">
      <w:r>
        <w:rPr>
          <w:rFonts w:hint="eastAsia"/>
        </w:rPr>
        <w:t xml:space="preserve">C. </w:t>
      </w:r>
      <w:r>
        <w:rPr>
          <w:rFonts w:hint="eastAsia"/>
        </w:rPr>
        <w:t>智力落后</w:t>
      </w:r>
    </w:p>
    <w:p w14:paraId="33D2CFAA" w14:textId="77777777" w:rsidR="00B91FC3" w:rsidRDefault="00B91FC3" w:rsidP="00B91FC3">
      <w:r>
        <w:rPr>
          <w:rFonts w:hint="eastAsia"/>
        </w:rPr>
        <w:t xml:space="preserve">D. </w:t>
      </w:r>
      <w:r>
        <w:rPr>
          <w:rFonts w:hint="eastAsia"/>
        </w:rPr>
        <w:t>哮喘</w:t>
      </w:r>
      <w:r>
        <w:rPr>
          <w:rFonts w:hint="eastAsia"/>
        </w:rPr>
        <w:t xml:space="preserve"> </w:t>
      </w:r>
    </w:p>
    <w:p w14:paraId="3975821A" w14:textId="77777777" w:rsidR="00B91FC3" w:rsidRDefault="00B91FC3" w:rsidP="00B91FC3">
      <w:r>
        <w:rPr>
          <w:rFonts w:hint="eastAsia"/>
        </w:rPr>
        <w:t>提示：认知障碍型是指儿童在认知功能中有缺陷，影响个体的日常能力和社会能力，包括学习障碍、智力落后和唐氏综合征。而哮喘则是属于身体缺陷型中的一类。</w:t>
      </w:r>
    </w:p>
    <w:p w14:paraId="6C0CF503" w14:textId="77777777" w:rsidR="00B91FC3" w:rsidRDefault="00A03836" w:rsidP="00B91FC3">
      <w:r w:rsidRPr="00A03836">
        <w:rPr>
          <w:rFonts w:hint="eastAsia"/>
          <w:b/>
          <w:color w:val="FF0000"/>
        </w:rPr>
        <w:t>正确答案是</w:t>
      </w:r>
      <w:r w:rsidR="00B91FC3">
        <w:rPr>
          <w:rFonts w:hint="eastAsia"/>
        </w:rPr>
        <w:t>：哮喘</w:t>
      </w:r>
    </w:p>
    <w:p w14:paraId="48205E90" w14:textId="77777777" w:rsidR="00A03836" w:rsidRDefault="00B91FC3" w:rsidP="00B91FC3">
      <w:r>
        <w:rPr>
          <w:rFonts w:hint="eastAsia"/>
        </w:rPr>
        <w:t>题目</w:t>
      </w:r>
      <w:r>
        <w:rPr>
          <w:rFonts w:hint="eastAsia"/>
        </w:rPr>
        <w:t>9</w:t>
      </w:r>
    </w:p>
    <w:p w14:paraId="1CD89880" w14:textId="77777777" w:rsidR="00B91FC3" w:rsidRDefault="00B91FC3" w:rsidP="00B91FC3">
      <w:r>
        <w:rPr>
          <w:rFonts w:hint="eastAsia"/>
        </w:rPr>
        <w:t>【</w:t>
      </w:r>
      <w:r>
        <w:rPr>
          <w:rFonts w:hint="eastAsia"/>
        </w:rPr>
        <w:t>1.5</w:t>
      </w:r>
      <w:r>
        <w:rPr>
          <w:rFonts w:hint="eastAsia"/>
        </w:rPr>
        <w:t>分】单选：在幼儿智力发展水平正常，排除自闭症等病症影响的情况下，（</w:t>
      </w:r>
      <w:r>
        <w:rPr>
          <w:rFonts w:hint="eastAsia"/>
        </w:rPr>
        <w:t xml:space="preserve">      </w:t>
      </w:r>
      <w:r>
        <w:rPr>
          <w:rFonts w:hint="eastAsia"/>
        </w:rPr>
        <w:t>）是导致交际障碍的最主要原因。</w:t>
      </w:r>
    </w:p>
    <w:p w14:paraId="3C5F2657" w14:textId="77777777" w:rsidR="00B91FC3" w:rsidRDefault="00B91FC3" w:rsidP="00B91FC3">
      <w:r>
        <w:rPr>
          <w:rFonts w:hint="eastAsia"/>
        </w:rPr>
        <w:t xml:space="preserve">A. </w:t>
      </w:r>
      <w:r>
        <w:rPr>
          <w:rFonts w:hint="eastAsia"/>
        </w:rPr>
        <w:t>聋哑和视觉障碍</w:t>
      </w:r>
      <w:r>
        <w:rPr>
          <w:rFonts w:hint="eastAsia"/>
        </w:rPr>
        <w:t xml:space="preserve"> </w:t>
      </w:r>
    </w:p>
    <w:p w14:paraId="294EA828" w14:textId="77777777" w:rsidR="00B91FC3" w:rsidRDefault="00B91FC3" w:rsidP="00B91FC3">
      <w:r>
        <w:rPr>
          <w:rFonts w:hint="eastAsia"/>
        </w:rPr>
        <w:t xml:space="preserve">B. </w:t>
      </w:r>
      <w:r>
        <w:rPr>
          <w:rFonts w:hint="eastAsia"/>
        </w:rPr>
        <w:t>脑瘫</w:t>
      </w:r>
    </w:p>
    <w:p w14:paraId="4995C41F" w14:textId="77777777" w:rsidR="00B91FC3" w:rsidRDefault="00B91FC3" w:rsidP="00B91FC3">
      <w:r>
        <w:rPr>
          <w:rFonts w:hint="eastAsia"/>
        </w:rPr>
        <w:t xml:space="preserve">C. </w:t>
      </w:r>
      <w:r>
        <w:rPr>
          <w:rFonts w:hint="eastAsia"/>
        </w:rPr>
        <w:t>智力落后</w:t>
      </w:r>
    </w:p>
    <w:p w14:paraId="1191BEF1" w14:textId="77777777" w:rsidR="00B91FC3" w:rsidRDefault="00B91FC3" w:rsidP="00B91FC3">
      <w:r>
        <w:rPr>
          <w:rFonts w:hint="eastAsia"/>
        </w:rPr>
        <w:t xml:space="preserve">D. </w:t>
      </w:r>
      <w:r>
        <w:rPr>
          <w:rFonts w:hint="eastAsia"/>
        </w:rPr>
        <w:t>癫痫</w:t>
      </w:r>
    </w:p>
    <w:p w14:paraId="1F56E9B0" w14:textId="77777777" w:rsidR="00B91FC3" w:rsidRDefault="00B91FC3" w:rsidP="00B91FC3">
      <w:r>
        <w:rPr>
          <w:rFonts w:hint="eastAsia"/>
        </w:rPr>
        <w:t>提示：交际障碍包括言语障碍和语言障碍，前者是指无法正常通过视听途径进行基本的言语交际，后者是指无法理解语言含义等较高级的语言过程。所以聋哑和视觉障碍很容易导致交际障碍。</w:t>
      </w:r>
    </w:p>
    <w:p w14:paraId="644FB903" w14:textId="77777777" w:rsidR="00B91FC3" w:rsidRDefault="00A03836" w:rsidP="00B91FC3">
      <w:r w:rsidRPr="00A03836">
        <w:rPr>
          <w:rFonts w:hint="eastAsia"/>
          <w:b/>
          <w:color w:val="FF0000"/>
        </w:rPr>
        <w:t>正确答案是</w:t>
      </w:r>
      <w:r w:rsidR="00B91FC3">
        <w:rPr>
          <w:rFonts w:hint="eastAsia"/>
        </w:rPr>
        <w:t>：聋哑和视觉障碍</w:t>
      </w:r>
    </w:p>
    <w:p w14:paraId="61798B25" w14:textId="77777777" w:rsidR="00A03836" w:rsidRDefault="00B91FC3" w:rsidP="00B91FC3">
      <w:r>
        <w:rPr>
          <w:rFonts w:hint="eastAsia"/>
        </w:rPr>
        <w:t>题目</w:t>
      </w:r>
      <w:r>
        <w:rPr>
          <w:rFonts w:hint="eastAsia"/>
        </w:rPr>
        <w:t>10</w:t>
      </w:r>
    </w:p>
    <w:p w14:paraId="0EDBE93B" w14:textId="77777777" w:rsidR="00A03836" w:rsidRDefault="00B91FC3" w:rsidP="00B91FC3">
      <w:r>
        <w:rPr>
          <w:rFonts w:hint="eastAsia"/>
        </w:rPr>
        <w:t>【</w:t>
      </w:r>
      <w:r>
        <w:rPr>
          <w:rFonts w:hint="eastAsia"/>
        </w:rPr>
        <w:t>1.5</w:t>
      </w:r>
      <w:r>
        <w:rPr>
          <w:rFonts w:hint="eastAsia"/>
        </w:rPr>
        <w:t>分】判断：全纳教育体现了渗透教育原则。</w:t>
      </w:r>
    </w:p>
    <w:p w14:paraId="258F274B" w14:textId="77777777" w:rsidR="00B91FC3" w:rsidRDefault="00B91FC3" w:rsidP="00B91FC3">
      <w:r>
        <w:rPr>
          <w:rFonts w:hint="eastAsia"/>
        </w:rPr>
        <w:t>提示：全纳教育认为在保教机构及家庭的一日生活中，处处渗透有教育的机会，教师要抓住这些教育契机，促进特殊婴幼儿的发展。（见教材</w:t>
      </w:r>
      <w:r>
        <w:rPr>
          <w:rFonts w:hint="eastAsia"/>
        </w:rPr>
        <w:t>P.270</w:t>
      </w:r>
      <w:r>
        <w:rPr>
          <w:rFonts w:hint="eastAsia"/>
        </w:rPr>
        <w:t>）</w:t>
      </w:r>
    </w:p>
    <w:p w14:paraId="7FE33E2F" w14:textId="77777777" w:rsidR="00A03836" w:rsidRDefault="00A03836" w:rsidP="00B91FC3">
      <w:r w:rsidRPr="00A03836">
        <w:rPr>
          <w:rFonts w:hint="eastAsia"/>
          <w:b/>
          <w:color w:val="FF0000"/>
        </w:rPr>
        <w:t>正确答案是</w:t>
      </w:r>
      <w:r w:rsidR="00B91FC3">
        <w:rPr>
          <w:rFonts w:hint="eastAsia"/>
        </w:rPr>
        <w:t>“对”。</w:t>
      </w:r>
    </w:p>
    <w:p w14:paraId="4BD59E63" w14:textId="77777777" w:rsidR="00A03836" w:rsidRDefault="00A03836" w:rsidP="00A03836">
      <w:r>
        <w:rPr>
          <w:rFonts w:hint="eastAsia"/>
        </w:rPr>
        <w:t>一、单项选择题（随机抽取</w:t>
      </w:r>
      <w:r>
        <w:rPr>
          <w:rFonts w:hint="eastAsia"/>
        </w:rPr>
        <w:t>15</w:t>
      </w:r>
      <w:r>
        <w:rPr>
          <w:rFonts w:hint="eastAsia"/>
        </w:rPr>
        <w:t>道，每小题</w:t>
      </w:r>
      <w:r>
        <w:rPr>
          <w:rFonts w:hint="eastAsia"/>
        </w:rPr>
        <w:t>4</w:t>
      </w:r>
      <w:r>
        <w:rPr>
          <w:rFonts w:hint="eastAsia"/>
        </w:rPr>
        <w:t>分，共</w:t>
      </w:r>
      <w:r>
        <w:rPr>
          <w:rFonts w:hint="eastAsia"/>
        </w:rPr>
        <w:t>60</w:t>
      </w:r>
      <w:r>
        <w:rPr>
          <w:rFonts w:hint="eastAsia"/>
        </w:rPr>
        <w:t>分）</w:t>
      </w:r>
    </w:p>
    <w:p w14:paraId="5D2A2BFB" w14:textId="77777777" w:rsidR="00A03836" w:rsidRDefault="00A03836" w:rsidP="00A03836">
      <w:r>
        <w:rPr>
          <w:rFonts w:hint="eastAsia"/>
        </w:rPr>
        <w:t>题目</w:t>
      </w:r>
      <w:r>
        <w:rPr>
          <w:rFonts w:hint="eastAsia"/>
        </w:rPr>
        <w:t>1</w:t>
      </w:r>
    </w:p>
    <w:p w14:paraId="35E62B3A" w14:textId="77777777" w:rsidR="00A03836" w:rsidRDefault="00A03836" w:rsidP="00A03836">
      <w:r>
        <w:rPr>
          <w:rFonts w:hint="eastAsia"/>
        </w:rPr>
        <w:t>著名的“视崖实验”说明了婴幼儿的（</w:t>
      </w:r>
      <w:r>
        <w:rPr>
          <w:rFonts w:hint="eastAsia"/>
        </w:rPr>
        <w:t xml:space="preserve">     </w:t>
      </w:r>
      <w:r>
        <w:rPr>
          <w:rFonts w:hint="eastAsia"/>
        </w:rPr>
        <w:t>）</w:t>
      </w:r>
    </w:p>
    <w:p w14:paraId="5A153140" w14:textId="77777777" w:rsidR="00A03836" w:rsidRDefault="00A03836" w:rsidP="00A03836">
      <w:r>
        <w:rPr>
          <w:rFonts w:hint="eastAsia"/>
        </w:rPr>
        <w:t xml:space="preserve">A. </w:t>
      </w:r>
      <w:r>
        <w:rPr>
          <w:rFonts w:hint="eastAsia"/>
        </w:rPr>
        <w:t>深度知觉</w:t>
      </w:r>
      <w:r>
        <w:rPr>
          <w:rFonts w:hint="eastAsia"/>
        </w:rPr>
        <w:t xml:space="preserve"> </w:t>
      </w:r>
    </w:p>
    <w:p w14:paraId="7A0F54A4" w14:textId="77777777" w:rsidR="00A03836" w:rsidRDefault="00A03836" w:rsidP="00A03836">
      <w:r>
        <w:rPr>
          <w:rFonts w:hint="eastAsia"/>
        </w:rPr>
        <w:t xml:space="preserve">B. </w:t>
      </w:r>
      <w:r>
        <w:rPr>
          <w:rFonts w:hint="eastAsia"/>
        </w:rPr>
        <w:t>知觉恒常性</w:t>
      </w:r>
    </w:p>
    <w:p w14:paraId="392F031A" w14:textId="77777777" w:rsidR="00A03836" w:rsidRDefault="00A03836" w:rsidP="00A03836">
      <w:r>
        <w:rPr>
          <w:rFonts w:hint="eastAsia"/>
        </w:rPr>
        <w:t xml:space="preserve">C. </w:t>
      </w:r>
      <w:r>
        <w:rPr>
          <w:rFonts w:hint="eastAsia"/>
        </w:rPr>
        <w:t>视觉偏好</w:t>
      </w:r>
    </w:p>
    <w:p w14:paraId="5B96C918" w14:textId="77777777" w:rsidR="00A03836" w:rsidRDefault="00A03836" w:rsidP="00A03836">
      <w:r>
        <w:rPr>
          <w:rFonts w:hint="eastAsia"/>
        </w:rPr>
        <w:t xml:space="preserve">D. </w:t>
      </w:r>
      <w:r>
        <w:rPr>
          <w:rFonts w:hint="eastAsia"/>
        </w:rPr>
        <w:t>大小知觉</w:t>
      </w:r>
    </w:p>
    <w:p w14:paraId="42AD96F4" w14:textId="77777777" w:rsidR="00A03836" w:rsidRDefault="00A03836" w:rsidP="00A03836">
      <w:r>
        <w:rPr>
          <w:rFonts w:hint="eastAsia"/>
        </w:rPr>
        <w:t>解析：美国心理学家沃克和吉布森（</w:t>
      </w:r>
      <w:proofErr w:type="spellStart"/>
      <w:r>
        <w:rPr>
          <w:rFonts w:hint="eastAsia"/>
        </w:rPr>
        <w:t>R.D.Walk</w:t>
      </w:r>
      <w:proofErr w:type="spellEnd"/>
      <w:r>
        <w:rPr>
          <w:rFonts w:hint="eastAsia"/>
        </w:rPr>
        <w:t xml:space="preserve"> &amp; </w:t>
      </w:r>
      <w:proofErr w:type="spellStart"/>
      <w:r>
        <w:rPr>
          <w:rFonts w:hint="eastAsia"/>
        </w:rPr>
        <w:t>E.J.Gibson</w:t>
      </w:r>
      <w:proofErr w:type="spellEnd"/>
      <w:r>
        <w:rPr>
          <w:rFonts w:hint="eastAsia"/>
        </w:rPr>
        <w:t>）设计了经典的“视崖实验”来考察婴幼儿的深度知觉。研究发现，婴儿会从浅滩爬向母亲，而拒绝爬向“深滩”一侧，说明此时期的婴儿已具备深度知觉。深度知觉的能力可能出现在最早的几个月中，但是对深度的害怕则要到半岁之后才开始形成，爬行经验是影响婴幼儿产生深度恐惧的重要因素。（详阅文字教材</w:t>
      </w:r>
      <w:r>
        <w:rPr>
          <w:rFonts w:hint="eastAsia"/>
        </w:rPr>
        <w:t>P.70</w:t>
      </w:r>
      <w:r>
        <w:rPr>
          <w:rFonts w:hint="eastAsia"/>
        </w:rPr>
        <w:t>）</w:t>
      </w:r>
    </w:p>
    <w:p w14:paraId="1884E470" w14:textId="77777777" w:rsidR="00A03836" w:rsidRDefault="00A03836" w:rsidP="00A03836">
      <w:r w:rsidRPr="00A03836">
        <w:rPr>
          <w:rFonts w:hint="eastAsia"/>
          <w:b/>
          <w:color w:val="FF0000"/>
        </w:rPr>
        <w:lastRenderedPageBreak/>
        <w:t>正确答案是</w:t>
      </w:r>
      <w:r>
        <w:rPr>
          <w:rFonts w:hint="eastAsia"/>
        </w:rPr>
        <w:t>：深度知觉</w:t>
      </w:r>
    </w:p>
    <w:p w14:paraId="3D3C4F57" w14:textId="77777777" w:rsidR="00A03836" w:rsidRDefault="00A03836" w:rsidP="00A03836">
      <w:r>
        <w:rPr>
          <w:rFonts w:hint="eastAsia"/>
        </w:rPr>
        <w:t>题目</w:t>
      </w:r>
      <w:r>
        <w:rPr>
          <w:rFonts w:hint="eastAsia"/>
        </w:rPr>
        <w:t>2</w:t>
      </w:r>
    </w:p>
    <w:p w14:paraId="4DBC8E5A" w14:textId="77777777" w:rsidR="00A03836" w:rsidRDefault="00A03836" w:rsidP="00A03836">
      <w:r>
        <w:rPr>
          <w:rFonts w:hint="eastAsia"/>
        </w:rPr>
        <w:t>下列敏感期中，（</w:t>
      </w:r>
      <w:r>
        <w:rPr>
          <w:rFonts w:hint="eastAsia"/>
        </w:rPr>
        <w:t xml:space="preserve">    </w:t>
      </w:r>
      <w:r>
        <w:rPr>
          <w:rFonts w:hint="eastAsia"/>
        </w:rPr>
        <w:t>）通常不出现在</w:t>
      </w:r>
      <w:r>
        <w:rPr>
          <w:rFonts w:hint="eastAsia"/>
        </w:rPr>
        <w:t>0~3</w:t>
      </w:r>
      <w:r>
        <w:rPr>
          <w:rFonts w:hint="eastAsia"/>
        </w:rPr>
        <w:t>岁阶段。</w:t>
      </w:r>
    </w:p>
    <w:p w14:paraId="55ADF30D" w14:textId="77777777" w:rsidR="00A03836" w:rsidRDefault="00A03836" w:rsidP="00A03836">
      <w:r>
        <w:rPr>
          <w:rFonts w:hint="eastAsia"/>
        </w:rPr>
        <w:t xml:space="preserve">A. </w:t>
      </w:r>
      <w:r>
        <w:rPr>
          <w:rFonts w:hint="eastAsia"/>
        </w:rPr>
        <w:t>语言敏感期</w:t>
      </w:r>
    </w:p>
    <w:p w14:paraId="0D522A32" w14:textId="77777777" w:rsidR="00A03836" w:rsidRDefault="00A03836" w:rsidP="00A03836">
      <w:r>
        <w:rPr>
          <w:rFonts w:hint="eastAsia"/>
        </w:rPr>
        <w:t xml:space="preserve">B. </w:t>
      </w:r>
      <w:r>
        <w:rPr>
          <w:rFonts w:hint="eastAsia"/>
        </w:rPr>
        <w:t>书写敏感期</w:t>
      </w:r>
      <w:r>
        <w:rPr>
          <w:rFonts w:hint="eastAsia"/>
        </w:rPr>
        <w:t xml:space="preserve"> </w:t>
      </w:r>
    </w:p>
    <w:p w14:paraId="242965EE" w14:textId="77777777" w:rsidR="00A03836" w:rsidRDefault="00A03836" w:rsidP="00A03836">
      <w:r>
        <w:rPr>
          <w:rFonts w:hint="eastAsia"/>
        </w:rPr>
        <w:t xml:space="preserve">C. </w:t>
      </w:r>
      <w:r>
        <w:rPr>
          <w:rFonts w:hint="eastAsia"/>
        </w:rPr>
        <w:t>秩序敏感期</w:t>
      </w:r>
    </w:p>
    <w:p w14:paraId="633823EA" w14:textId="77777777" w:rsidR="00A03836" w:rsidRDefault="00A03836" w:rsidP="00A03836">
      <w:r>
        <w:rPr>
          <w:rFonts w:hint="eastAsia"/>
        </w:rPr>
        <w:t xml:space="preserve">D. </w:t>
      </w:r>
      <w:r>
        <w:rPr>
          <w:rFonts w:hint="eastAsia"/>
        </w:rPr>
        <w:t>动作敏感期</w:t>
      </w:r>
    </w:p>
    <w:p w14:paraId="7BC6BAA5" w14:textId="77777777" w:rsidR="00A03836" w:rsidRDefault="00A03836" w:rsidP="00A03836">
      <w:r>
        <w:rPr>
          <w:rFonts w:hint="eastAsia"/>
        </w:rPr>
        <w:t>解析：书写敏感期（写字）通常在</w:t>
      </w:r>
      <w:r>
        <w:rPr>
          <w:rFonts w:hint="eastAsia"/>
        </w:rPr>
        <w:t>3.5~4.5</w:t>
      </w:r>
      <w:r>
        <w:rPr>
          <w:rFonts w:hint="eastAsia"/>
        </w:rPr>
        <w:t>岁之间出现，有时甚至要更晚一些，所以在</w:t>
      </w:r>
      <w:r>
        <w:rPr>
          <w:rFonts w:hint="eastAsia"/>
        </w:rPr>
        <w:t>0-3</w:t>
      </w:r>
      <w:r>
        <w:rPr>
          <w:rFonts w:hint="eastAsia"/>
        </w:rPr>
        <w:t>岁阶段一般不强调书写敏感期。（详阅文字教材</w:t>
      </w:r>
      <w:r>
        <w:rPr>
          <w:rFonts w:hint="eastAsia"/>
        </w:rPr>
        <w:t>P.35</w:t>
      </w:r>
      <w:r>
        <w:rPr>
          <w:rFonts w:hint="eastAsia"/>
        </w:rPr>
        <w:t>）</w:t>
      </w:r>
    </w:p>
    <w:p w14:paraId="11F348B3" w14:textId="77777777" w:rsidR="00A03836" w:rsidRDefault="00A03836" w:rsidP="00A03836">
      <w:r w:rsidRPr="00A03836">
        <w:rPr>
          <w:rFonts w:hint="eastAsia"/>
          <w:b/>
          <w:color w:val="FF0000"/>
        </w:rPr>
        <w:t>正确答案是</w:t>
      </w:r>
      <w:r>
        <w:rPr>
          <w:rFonts w:hint="eastAsia"/>
        </w:rPr>
        <w:t>：书写敏感期</w:t>
      </w:r>
    </w:p>
    <w:p w14:paraId="3D38BF23" w14:textId="77777777" w:rsidR="00A03836" w:rsidRDefault="00A03836" w:rsidP="00A03836">
      <w:r>
        <w:rPr>
          <w:rFonts w:hint="eastAsia"/>
        </w:rPr>
        <w:t>题目</w:t>
      </w:r>
      <w:r>
        <w:rPr>
          <w:rFonts w:hint="eastAsia"/>
        </w:rPr>
        <w:t>3</w:t>
      </w:r>
    </w:p>
    <w:p w14:paraId="45097FD3" w14:textId="77777777" w:rsidR="00A03836" w:rsidRDefault="00A03836" w:rsidP="00A03836">
      <w:r>
        <w:rPr>
          <w:rFonts w:hint="eastAsia"/>
        </w:rPr>
        <w:t>在埃里克森的理论中，（</w:t>
      </w:r>
      <w:r>
        <w:rPr>
          <w:rFonts w:hint="eastAsia"/>
        </w:rPr>
        <w:t xml:space="preserve">    </w:t>
      </w:r>
      <w:r>
        <w:rPr>
          <w:rFonts w:hint="eastAsia"/>
        </w:rPr>
        <w:t>）需要解决的心理社会危机是自主对羞耻和怀疑。</w:t>
      </w:r>
    </w:p>
    <w:p w14:paraId="1879A0E4" w14:textId="77777777" w:rsidR="00A03836" w:rsidRDefault="00A03836" w:rsidP="00A03836">
      <w:r>
        <w:rPr>
          <w:rFonts w:hint="eastAsia"/>
        </w:rPr>
        <w:t xml:space="preserve">A. </w:t>
      </w:r>
      <w:r>
        <w:rPr>
          <w:rFonts w:hint="eastAsia"/>
        </w:rPr>
        <w:t>婴儿期</w:t>
      </w:r>
    </w:p>
    <w:p w14:paraId="0D1DF923" w14:textId="77777777" w:rsidR="00A03836" w:rsidRDefault="00A03836" w:rsidP="00A03836">
      <w:r>
        <w:rPr>
          <w:rFonts w:hint="eastAsia"/>
        </w:rPr>
        <w:t xml:space="preserve">B. </w:t>
      </w:r>
      <w:r>
        <w:rPr>
          <w:rFonts w:hint="eastAsia"/>
        </w:rPr>
        <w:t>学龄期</w:t>
      </w:r>
    </w:p>
    <w:p w14:paraId="51EB70EE" w14:textId="77777777" w:rsidR="00A03836" w:rsidRDefault="00A03836" w:rsidP="00A03836">
      <w:r>
        <w:rPr>
          <w:rFonts w:hint="eastAsia"/>
        </w:rPr>
        <w:t xml:space="preserve">C. </w:t>
      </w:r>
      <w:r>
        <w:rPr>
          <w:rFonts w:hint="eastAsia"/>
        </w:rPr>
        <w:t>儿童早期</w:t>
      </w:r>
      <w:r>
        <w:rPr>
          <w:rFonts w:hint="eastAsia"/>
        </w:rPr>
        <w:t xml:space="preserve"> </w:t>
      </w:r>
    </w:p>
    <w:p w14:paraId="505843A9" w14:textId="77777777" w:rsidR="00A03836" w:rsidRDefault="00A03836" w:rsidP="00A03836">
      <w:r>
        <w:rPr>
          <w:rFonts w:hint="eastAsia"/>
        </w:rPr>
        <w:t xml:space="preserve">D. </w:t>
      </w:r>
      <w:r>
        <w:rPr>
          <w:rFonts w:hint="eastAsia"/>
        </w:rPr>
        <w:t>学前期</w:t>
      </w:r>
    </w:p>
    <w:p w14:paraId="65288521" w14:textId="77777777" w:rsidR="00A03836" w:rsidRDefault="00A03836" w:rsidP="00A03836">
      <w:r>
        <w:rPr>
          <w:rFonts w:hint="eastAsia"/>
        </w:rPr>
        <w:t>解析：埃里克森将人格发展氛围八个阶段，其中婴儿期（</w:t>
      </w:r>
      <w:r>
        <w:rPr>
          <w:rFonts w:hint="eastAsia"/>
        </w:rPr>
        <w:t>0-18</w:t>
      </w:r>
      <w:r>
        <w:rPr>
          <w:rFonts w:hint="eastAsia"/>
        </w:rPr>
        <w:t>个月）、儿童早期（</w:t>
      </w:r>
      <w:r>
        <w:rPr>
          <w:rFonts w:hint="eastAsia"/>
        </w:rPr>
        <w:t>18-48</w:t>
      </w:r>
      <w:r>
        <w:rPr>
          <w:rFonts w:hint="eastAsia"/>
        </w:rPr>
        <w:t>个月）、学前期（</w:t>
      </w:r>
      <w:r>
        <w:rPr>
          <w:rFonts w:hint="eastAsia"/>
        </w:rPr>
        <w:t>3-5</w:t>
      </w:r>
      <w:r>
        <w:rPr>
          <w:rFonts w:hint="eastAsia"/>
        </w:rPr>
        <w:t>岁）所面临的心理社会危机分别是“基本信任对基本不信任”、“自主性对羞耻和怀疑”、“主动对内疚”。（详阅文字教材</w:t>
      </w:r>
      <w:r>
        <w:rPr>
          <w:rFonts w:hint="eastAsia"/>
        </w:rPr>
        <w:t>P.32</w:t>
      </w:r>
      <w:r>
        <w:rPr>
          <w:rFonts w:hint="eastAsia"/>
        </w:rPr>
        <w:t>）</w:t>
      </w:r>
    </w:p>
    <w:p w14:paraId="5E8841EA" w14:textId="77777777" w:rsidR="00A03836" w:rsidRDefault="00A03836" w:rsidP="00A03836">
      <w:r w:rsidRPr="00A03836">
        <w:rPr>
          <w:rFonts w:hint="eastAsia"/>
          <w:b/>
          <w:color w:val="FF0000"/>
        </w:rPr>
        <w:t>正确答案是</w:t>
      </w:r>
      <w:r>
        <w:rPr>
          <w:rFonts w:hint="eastAsia"/>
        </w:rPr>
        <w:t>：儿童早期</w:t>
      </w:r>
    </w:p>
    <w:p w14:paraId="2C55A2AC" w14:textId="77777777" w:rsidR="00A03836" w:rsidRDefault="00A03836" w:rsidP="00A03836">
      <w:r>
        <w:rPr>
          <w:rFonts w:hint="eastAsia"/>
        </w:rPr>
        <w:t>题目</w:t>
      </w:r>
      <w:r>
        <w:rPr>
          <w:rFonts w:hint="eastAsia"/>
        </w:rPr>
        <w:t>4</w:t>
      </w:r>
    </w:p>
    <w:p w14:paraId="6C4E7334" w14:textId="77777777" w:rsidR="00A03836" w:rsidRDefault="00A03836" w:rsidP="00A03836">
      <w:r>
        <w:rPr>
          <w:rFonts w:hint="eastAsia"/>
        </w:rPr>
        <w:t>获得</w:t>
      </w:r>
      <w:r>
        <w:rPr>
          <w:rFonts w:hint="eastAsia"/>
        </w:rPr>
        <w:t>4.00</w:t>
      </w:r>
      <w:r>
        <w:rPr>
          <w:rFonts w:hint="eastAsia"/>
        </w:rPr>
        <w:t>分中的</w:t>
      </w:r>
      <w:r>
        <w:rPr>
          <w:rFonts w:hint="eastAsia"/>
        </w:rPr>
        <w:t>0.00</w:t>
      </w:r>
      <w:r>
        <w:rPr>
          <w:rFonts w:hint="eastAsia"/>
        </w:rPr>
        <w:t>分</w:t>
      </w:r>
    </w:p>
    <w:p w14:paraId="18A6801D" w14:textId="77777777" w:rsidR="00A03836" w:rsidRDefault="00A03836" w:rsidP="00A03836">
      <w:r>
        <w:rPr>
          <w:rFonts w:hint="eastAsia"/>
        </w:rPr>
        <w:t>和早教教师一样，教养人同样在婴幼儿保教工作中扮演了极其重要的角色。这体现了在婴幼儿早期教育中（</w:t>
      </w:r>
      <w:r>
        <w:rPr>
          <w:rFonts w:hint="eastAsia"/>
        </w:rPr>
        <w:t xml:space="preserve">    </w:t>
      </w:r>
      <w:r>
        <w:rPr>
          <w:rFonts w:hint="eastAsia"/>
        </w:rPr>
        <w:t>）。</w:t>
      </w:r>
    </w:p>
    <w:p w14:paraId="468D9381" w14:textId="77777777" w:rsidR="00A03836" w:rsidRDefault="00A03836" w:rsidP="00A03836">
      <w:r>
        <w:rPr>
          <w:rFonts w:hint="eastAsia"/>
        </w:rPr>
        <w:t xml:space="preserve">A. </w:t>
      </w:r>
      <w:r>
        <w:rPr>
          <w:rFonts w:hint="eastAsia"/>
        </w:rPr>
        <w:t>事业主体的多元性</w:t>
      </w:r>
    </w:p>
    <w:p w14:paraId="406093D4" w14:textId="77777777" w:rsidR="00A03836" w:rsidRDefault="00A03836" w:rsidP="00A03836">
      <w:r>
        <w:rPr>
          <w:rFonts w:hint="eastAsia"/>
        </w:rPr>
        <w:t xml:space="preserve">B. </w:t>
      </w:r>
      <w:r>
        <w:rPr>
          <w:rFonts w:hint="eastAsia"/>
        </w:rPr>
        <w:t>教育主体的双重性</w:t>
      </w:r>
    </w:p>
    <w:p w14:paraId="54140F4B" w14:textId="77777777" w:rsidR="00A03836" w:rsidRDefault="00A03836" w:rsidP="00A03836">
      <w:r>
        <w:rPr>
          <w:rFonts w:hint="eastAsia"/>
        </w:rPr>
        <w:t xml:space="preserve">C. </w:t>
      </w:r>
      <w:r>
        <w:rPr>
          <w:rFonts w:hint="eastAsia"/>
        </w:rPr>
        <w:t>内容和方法的针对性</w:t>
      </w:r>
    </w:p>
    <w:p w14:paraId="209BA3F0" w14:textId="77777777" w:rsidR="00A03836" w:rsidRDefault="00A03836" w:rsidP="00A03836">
      <w:r>
        <w:t>D.</w:t>
      </w:r>
    </w:p>
    <w:p w14:paraId="0DECF30D" w14:textId="77777777" w:rsidR="00A03836" w:rsidRDefault="00A03836" w:rsidP="00A03836">
      <w:r>
        <w:rPr>
          <w:rFonts w:hint="eastAsia"/>
        </w:rPr>
        <w:t>教育对象的特殊性</w:t>
      </w:r>
      <w:r>
        <w:rPr>
          <w:rFonts w:hint="eastAsia"/>
        </w:rPr>
        <w:t xml:space="preserve"> </w:t>
      </w:r>
    </w:p>
    <w:p w14:paraId="5634EA6D" w14:textId="77777777" w:rsidR="00A03836" w:rsidRDefault="00A03836" w:rsidP="00A03836">
      <w:r>
        <w:rPr>
          <w:rFonts w:hint="eastAsia"/>
        </w:rPr>
        <w:t>解析：婴幼儿早教的主体同时包含早教教师和教养人。（详阅文字教材</w:t>
      </w:r>
      <w:r>
        <w:rPr>
          <w:rFonts w:hint="eastAsia"/>
        </w:rPr>
        <w:t>P.3</w:t>
      </w:r>
      <w:r>
        <w:rPr>
          <w:rFonts w:hint="eastAsia"/>
        </w:rPr>
        <w:t>）</w:t>
      </w:r>
    </w:p>
    <w:p w14:paraId="471233FC" w14:textId="77777777" w:rsidR="00A03836" w:rsidRDefault="00A03836" w:rsidP="00A03836">
      <w:r w:rsidRPr="00A03836">
        <w:rPr>
          <w:rFonts w:hint="eastAsia"/>
          <w:b/>
          <w:color w:val="FF0000"/>
        </w:rPr>
        <w:t>正确答案是</w:t>
      </w:r>
      <w:r>
        <w:rPr>
          <w:rFonts w:hint="eastAsia"/>
        </w:rPr>
        <w:t>：教育主体的双重性</w:t>
      </w:r>
    </w:p>
    <w:p w14:paraId="206122F7" w14:textId="77777777" w:rsidR="00A03836" w:rsidRDefault="00A03836" w:rsidP="00A03836">
      <w:r>
        <w:rPr>
          <w:rFonts w:hint="eastAsia"/>
        </w:rPr>
        <w:t>题目</w:t>
      </w:r>
      <w:r>
        <w:rPr>
          <w:rFonts w:hint="eastAsia"/>
        </w:rPr>
        <w:t>5</w:t>
      </w:r>
    </w:p>
    <w:p w14:paraId="49871E18" w14:textId="77777777" w:rsidR="00A03836" w:rsidRDefault="00A03836" w:rsidP="00A03836">
      <w:r>
        <w:rPr>
          <w:rFonts w:hint="eastAsia"/>
        </w:rPr>
        <w:t>维果茨基的“最近发展区”是指（</w:t>
      </w:r>
      <w:r>
        <w:rPr>
          <w:rFonts w:hint="eastAsia"/>
        </w:rPr>
        <w:t xml:space="preserve">    </w:t>
      </w:r>
      <w:r>
        <w:rPr>
          <w:rFonts w:hint="eastAsia"/>
        </w:rPr>
        <w:t>）。</w:t>
      </w:r>
    </w:p>
    <w:p w14:paraId="5F9A59AE" w14:textId="77777777" w:rsidR="00A03836" w:rsidRDefault="00A03836" w:rsidP="00A03836">
      <w:r>
        <w:rPr>
          <w:rFonts w:hint="eastAsia"/>
        </w:rPr>
        <w:t xml:space="preserve">A. </w:t>
      </w:r>
      <w:r>
        <w:rPr>
          <w:rFonts w:hint="eastAsia"/>
        </w:rPr>
        <w:t>儿童现有水平</w:t>
      </w:r>
    </w:p>
    <w:p w14:paraId="3F6F55AE" w14:textId="77777777" w:rsidR="00A03836" w:rsidRDefault="00A03836" w:rsidP="00A03836">
      <w:r>
        <w:rPr>
          <w:rFonts w:hint="eastAsia"/>
        </w:rPr>
        <w:t xml:space="preserve">B. </w:t>
      </w:r>
      <w:r>
        <w:rPr>
          <w:rFonts w:hint="eastAsia"/>
        </w:rPr>
        <w:t>儿童可能发展的水平</w:t>
      </w:r>
    </w:p>
    <w:p w14:paraId="2D36DC83" w14:textId="77777777" w:rsidR="00A03836" w:rsidRDefault="00A03836" w:rsidP="00A03836">
      <w:r>
        <w:rPr>
          <w:rFonts w:hint="eastAsia"/>
        </w:rPr>
        <w:t xml:space="preserve">C. </w:t>
      </w:r>
      <w:r>
        <w:rPr>
          <w:rFonts w:hint="eastAsia"/>
        </w:rPr>
        <w:t>儿童现有水平和可能发展水平间的差异</w:t>
      </w:r>
      <w:r>
        <w:rPr>
          <w:rFonts w:hint="eastAsia"/>
        </w:rPr>
        <w:t xml:space="preserve"> </w:t>
      </w:r>
    </w:p>
    <w:p w14:paraId="2CB66170" w14:textId="77777777" w:rsidR="00A03836" w:rsidRDefault="00A03836" w:rsidP="00A03836">
      <w:r>
        <w:rPr>
          <w:rFonts w:hint="eastAsia"/>
        </w:rPr>
        <w:t xml:space="preserve">D. </w:t>
      </w:r>
      <w:r>
        <w:rPr>
          <w:rFonts w:hint="eastAsia"/>
        </w:rPr>
        <w:t>儿童成熟的水平</w:t>
      </w:r>
    </w:p>
    <w:p w14:paraId="6BC4C2FA" w14:textId="77777777" w:rsidR="00A03836" w:rsidRDefault="00A03836" w:rsidP="00A03836">
      <w:r>
        <w:rPr>
          <w:rFonts w:hint="eastAsia"/>
        </w:rPr>
        <w:t>解析：维果茨基认为儿童的教学应与儿童的发展水平相一致，既介于现有水平和将要发展达到的水平之间，也就是教学要落在“最近发展区”。（详阅文字教材</w:t>
      </w:r>
      <w:r>
        <w:rPr>
          <w:rFonts w:hint="eastAsia"/>
        </w:rPr>
        <w:t>P.43</w:t>
      </w:r>
      <w:r>
        <w:rPr>
          <w:rFonts w:hint="eastAsia"/>
        </w:rPr>
        <w:t>）</w:t>
      </w:r>
    </w:p>
    <w:p w14:paraId="7678E0FC" w14:textId="77777777" w:rsidR="00A03836" w:rsidRDefault="00A03836" w:rsidP="00A03836">
      <w:r w:rsidRPr="00A03836">
        <w:rPr>
          <w:rFonts w:hint="eastAsia"/>
          <w:b/>
          <w:color w:val="FF0000"/>
        </w:rPr>
        <w:t>正确答案是</w:t>
      </w:r>
      <w:r>
        <w:rPr>
          <w:rFonts w:hint="eastAsia"/>
        </w:rPr>
        <w:t>：儿童现有水平和可能发展水平间的差异</w:t>
      </w:r>
    </w:p>
    <w:p w14:paraId="165C209B" w14:textId="77777777" w:rsidR="00A03836" w:rsidRDefault="00A03836" w:rsidP="00A03836">
      <w:r>
        <w:rPr>
          <w:rFonts w:hint="eastAsia"/>
        </w:rPr>
        <w:t>题目</w:t>
      </w:r>
      <w:r>
        <w:rPr>
          <w:rFonts w:hint="eastAsia"/>
        </w:rPr>
        <w:t>6</w:t>
      </w:r>
    </w:p>
    <w:p w14:paraId="675B93ED" w14:textId="77777777" w:rsidR="00A03836" w:rsidRDefault="00A03836" w:rsidP="00A03836">
      <w:r>
        <w:rPr>
          <w:rFonts w:hint="eastAsia"/>
        </w:rPr>
        <w:t>25~36</w:t>
      </w:r>
      <w:r>
        <w:rPr>
          <w:rFonts w:hint="eastAsia"/>
        </w:rPr>
        <w:t>个月的孩子每次进餐最好应在一定时间内，一般大约为（</w:t>
      </w:r>
      <w:r>
        <w:rPr>
          <w:rFonts w:hint="eastAsia"/>
        </w:rPr>
        <w:t xml:space="preserve">       </w:t>
      </w:r>
      <w:r>
        <w:rPr>
          <w:rFonts w:hint="eastAsia"/>
        </w:rPr>
        <w:t>）。</w:t>
      </w:r>
    </w:p>
    <w:p w14:paraId="3F46DF16" w14:textId="77777777" w:rsidR="00A03836" w:rsidRDefault="00A03836" w:rsidP="00A03836">
      <w:r>
        <w:rPr>
          <w:rFonts w:hint="eastAsia"/>
        </w:rPr>
        <w:t>A. 5~10</w:t>
      </w:r>
      <w:r>
        <w:rPr>
          <w:rFonts w:hint="eastAsia"/>
        </w:rPr>
        <w:t>分钟</w:t>
      </w:r>
    </w:p>
    <w:p w14:paraId="1CE92FBA" w14:textId="77777777" w:rsidR="00A03836" w:rsidRDefault="00A03836" w:rsidP="00A03836">
      <w:r>
        <w:rPr>
          <w:rFonts w:hint="eastAsia"/>
        </w:rPr>
        <w:t>B. 20~30</w:t>
      </w:r>
      <w:r>
        <w:rPr>
          <w:rFonts w:hint="eastAsia"/>
        </w:rPr>
        <w:t>分钟</w:t>
      </w:r>
      <w:r>
        <w:rPr>
          <w:rFonts w:hint="eastAsia"/>
        </w:rPr>
        <w:t xml:space="preserve"> </w:t>
      </w:r>
    </w:p>
    <w:p w14:paraId="38D8B927" w14:textId="77777777" w:rsidR="00A03836" w:rsidRDefault="00A03836" w:rsidP="00A03836">
      <w:r>
        <w:rPr>
          <w:rFonts w:hint="eastAsia"/>
        </w:rPr>
        <w:lastRenderedPageBreak/>
        <w:t>C. 60~70</w:t>
      </w:r>
      <w:r>
        <w:rPr>
          <w:rFonts w:hint="eastAsia"/>
        </w:rPr>
        <w:t>分钟</w:t>
      </w:r>
    </w:p>
    <w:p w14:paraId="6D43EB0D" w14:textId="77777777" w:rsidR="00A03836" w:rsidRDefault="00A03836" w:rsidP="00A03836">
      <w:r>
        <w:rPr>
          <w:rFonts w:hint="eastAsia"/>
        </w:rPr>
        <w:t>D. 90~100</w:t>
      </w:r>
      <w:r>
        <w:rPr>
          <w:rFonts w:hint="eastAsia"/>
        </w:rPr>
        <w:t>分钟</w:t>
      </w:r>
    </w:p>
    <w:p w14:paraId="619D426A" w14:textId="77777777" w:rsidR="00A03836" w:rsidRDefault="00A03836" w:rsidP="00A03836">
      <w:r>
        <w:rPr>
          <w:rFonts w:hint="eastAsia"/>
        </w:rPr>
        <w:t>解析：时间过长或过短都不适宜。时间过长不利于孩子秩序感、自主性和良好饮食习惯的养成；时间过短则不利于孩子咀嚼，影响消化和吸收。另外，幼儿入园准备也要求孩子的进餐时间逐渐控制在</w:t>
      </w:r>
      <w:r>
        <w:rPr>
          <w:rFonts w:hint="eastAsia"/>
        </w:rPr>
        <w:t>20-30</w:t>
      </w:r>
      <w:r>
        <w:rPr>
          <w:rFonts w:hint="eastAsia"/>
        </w:rPr>
        <w:t>分钟。（详阅文字教材</w:t>
      </w:r>
      <w:r>
        <w:rPr>
          <w:rFonts w:hint="eastAsia"/>
        </w:rPr>
        <w:t>P.196</w:t>
      </w:r>
      <w:r>
        <w:rPr>
          <w:rFonts w:hint="eastAsia"/>
        </w:rPr>
        <w:t>）</w:t>
      </w:r>
    </w:p>
    <w:p w14:paraId="6909BD8A" w14:textId="77777777" w:rsidR="00A03836" w:rsidRDefault="00A03836" w:rsidP="00A03836">
      <w:r w:rsidRPr="00A03836">
        <w:rPr>
          <w:rFonts w:hint="eastAsia"/>
          <w:b/>
          <w:color w:val="FF0000"/>
        </w:rPr>
        <w:t>正确答案是</w:t>
      </w:r>
      <w:r>
        <w:rPr>
          <w:rFonts w:hint="eastAsia"/>
        </w:rPr>
        <w:t>：</w:t>
      </w:r>
      <w:r>
        <w:rPr>
          <w:rFonts w:hint="eastAsia"/>
        </w:rPr>
        <w:t>20~30</w:t>
      </w:r>
      <w:r>
        <w:rPr>
          <w:rFonts w:hint="eastAsia"/>
        </w:rPr>
        <w:t>分钟</w:t>
      </w:r>
    </w:p>
    <w:p w14:paraId="35B93997" w14:textId="77777777" w:rsidR="00A03836" w:rsidRDefault="00A03836" w:rsidP="00A03836">
      <w:r>
        <w:rPr>
          <w:rFonts w:hint="eastAsia"/>
        </w:rPr>
        <w:t>题目</w:t>
      </w:r>
      <w:r>
        <w:rPr>
          <w:rFonts w:hint="eastAsia"/>
        </w:rPr>
        <w:t>7</w:t>
      </w:r>
    </w:p>
    <w:p w14:paraId="1DE32342" w14:textId="77777777" w:rsidR="00A03836" w:rsidRDefault="00A03836" w:rsidP="00A03836">
      <w:r>
        <w:rPr>
          <w:rFonts w:hint="eastAsia"/>
        </w:rPr>
        <w:t xml:space="preserve"> </w:t>
      </w:r>
      <w:r>
        <w:rPr>
          <w:rFonts w:hint="eastAsia"/>
        </w:rPr>
        <w:t>户外活动对婴儿的生长发育有着重要的作用，适量地晒太阳可帮助机体获得维生素</w:t>
      </w:r>
      <w:r>
        <w:rPr>
          <w:rFonts w:hint="eastAsia"/>
        </w:rPr>
        <w:t>D</w:t>
      </w:r>
      <w:r>
        <w:rPr>
          <w:rFonts w:hint="eastAsia"/>
        </w:rPr>
        <w:t>和吸收食物中的钙和磷，以预防（</w:t>
      </w:r>
      <w:r>
        <w:rPr>
          <w:rFonts w:hint="eastAsia"/>
        </w:rPr>
        <w:t xml:space="preserve">     </w:t>
      </w:r>
      <w:r>
        <w:rPr>
          <w:rFonts w:hint="eastAsia"/>
        </w:rPr>
        <w:t>）</w:t>
      </w:r>
    </w:p>
    <w:p w14:paraId="2DCC66CE" w14:textId="77777777" w:rsidR="00A03836" w:rsidRDefault="00A03836" w:rsidP="00A03836">
      <w:r>
        <w:rPr>
          <w:rFonts w:hint="eastAsia"/>
        </w:rPr>
        <w:t xml:space="preserve">A. </w:t>
      </w:r>
      <w:r>
        <w:rPr>
          <w:rFonts w:hint="eastAsia"/>
        </w:rPr>
        <w:t>蛔虫病</w:t>
      </w:r>
    </w:p>
    <w:p w14:paraId="1590BFC9" w14:textId="77777777" w:rsidR="00A03836" w:rsidRDefault="00A03836" w:rsidP="00A03836">
      <w:r>
        <w:rPr>
          <w:rFonts w:hint="eastAsia"/>
        </w:rPr>
        <w:t xml:space="preserve">B. </w:t>
      </w:r>
      <w:r>
        <w:rPr>
          <w:rFonts w:hint="eastAsia"/>
        </w:rPr>
        <w:t>佝偻病</w:t>
      </w:r>
      <w:r>
        <w:rPr>
          <w:rFonts w:hint="eastAsia"/>
        </w:rPr>
        <w:t xml:space="preserve"> </w:t>
      </w:r>
    </w:p>
    <w:p w14:paraId="6D1A386A" w14:textId="77777777" w:rsidR="00A03836" w:rsidRDefault="00A03836" w:rsidP="00A03836">
      <w:r>
        <w:rPr>
          <w:rFonts w:hint="eastAsia"/>
        </w:rPr>
        <w:t xml:space="preserve">C. </w:t>
      </w:r>
      <w:r>
        <w:rPr>
          <w:rFonts w:hint="eastAsia"/>
        </w:rPr>
        <w:t>唐氏综合症</w:t>
      </w:r>
    </w:p>
    <w:p w14:paraId="21F335C4" w14:textId="77777777" w:rsidR="00A03836" w:rsidRDefault="00A03836" w:rsidP="00A03836">
      <w:r>
        <w:rPr>
          <w:rFonts w:hint="eastAsia"/>
        </w:rPr>
        <w:t xml:space="preserve">D. </w:t>
      </w:r>
      <w:r>
        <w:rPr>
          <w:rFonts w:hint="eastAsia"/>
        </w:rPr>
        <w:t>水痘</w:t>
      </w:r>
    </w:p>
    <w:p w14:paraId="0A627267" w14:textId="77777777" w:rsidR="00A03836" w:rsidRDefault="00A03836" w:rsidP="00A03836">
      <w:r>
        <w:rPr>
          <w:rFonts w:hint="eastAsia"/>
        </w:rPr>
        <w:t>解析：晒太阳可帮助机体获得维生素</w:t>
      </w:r>
      <w:r>
        <w:rPr>
          <w:rFonts w:hint="eastAsia"/>
        </w:rPr>
        <w:t>D</w:t>
      </w:r>
      <w:r>
        <w:rPr>
          <w:rFonts w:hint="eastAsia"/>
        </w:rPr>
        <w:t>和吸收食物中的钙和磷，促进骨骼生长和发育，这样可预防佝偻病。（详阅文字教材</w:t>
      </w:r>
      <w:r>
        <w:rPr>
          <w:rFonts w:hint="eastAsia"/>
        </w:rPr>
        <w:t>P.140</w:t>
      </w:r>
      <w:r>
        <w:rPr>
          <w:rFonts w:hint="eastAsia"/>
        </w:rPr>
        <w:t>）</w:t>
      </w:r>
    </w:p>
    <w:p w14:paraId="7DCB96DB" w14:textId="77777777" w:rsidR="00A03836" w:rsidRDefault="00A03836" w:rsidP="00A03836">
      <w:r w:rsidRPr="00A03836">
        <w:rPr>
          <w:rFonts w:hint="eastAsia"/>
          <w:b/>
          <w:color w:val="FF0000"/>
        </w:rPr>
        <w:t>正确答案是</w:t>
      </w:r>
      <w:r>
        <w:rPr>
          <w:rFonts w:hint="eastAsia"/>
        </w:rPr>
        <w:t>：佝偻病</w:t>
      </w:r>
    </w:p>
    <w:p w14:paraId="06674DAB" w14:textId="77777777" w:rsidR="00A03836" w:rsidRDefault="00A03836" w:rsidP="00A03836">
      <w:r>
        <w:rPr>
          <w:rFonts w:hint="eastAsia"/>
        </w:rPr>
        <w:t>题目</w:t>
      </w:r>
      <w:r>
        <w:rPr>
          <w:rFonts w:hint="eastAsia"/>
        </w:rPr>
        <w:t>8</w:t>
      </w:r>
    </w:p>
    <w:p w14:paraId="441B4135" w14:textId="77777777" w:rsidR="00A03836" w:rsidRDefault="00A03836" w:rsidP="00A03836">
      <w:r>
        <w:rPr>
          <w:rFonts w:hint="eastAsia"/>
        </w:rPr>
        <w:t>为降低“婴儿猝死综合症”和婴儿窒息的风险，一般建议让婴儿采用（</w:t>
      </w:r>
      <w:r>
        <w:rPr>
          <w:rFonts w:hint="eastAsia"/>
        </w:rPr>
        <w:t xml:space="preserve">    </w:t>
      </w:r>
      <w:r>
        <w:rPr>
          <w:rFonts w:hint="eastAsia"/>
        </w:rPr>
        <w:t>）的方式睡觉。</w:t>
      </w:r>
    </w:p>
    <w:p w14:paraId="64A16EE9" w14:textId="77777777" w:rsidR="00A03836" w:rsidRDefault="00A03836" w:rsidP="00A03836">
      <w:r>
        <w:rPr>
          <w:rFonts w:hint="eastAsia"/>
        </w:rPr>
        <w:t xml:space="preserve">A. </w:t>
      </w:r>
      <w:r>
        <w:rPr>
          <w:rFonts w:hint="eastAsia"/>
        </w:rPr>
        <w:t>俯卧或仰卧</w:t>
      </w:r>
    </w:p>
    <w:p w14:paraId="2028C6A0" w14:textId="77777777" w:rsidR="00A03836" w:rsidRDefault="00A03836" w:rsidP="00A03836">
      <w:r>
        <w:rPr>
          <w:rFonts w:hint="eastAsia"/>
        </w:rPr>
        <w:t xml:space="preserve">B. </w:t>
      </w:r>
      <w:r>
        <w:rPr>
          <w:rFonts w:hint="eastAsia"/>
        </w:rPr>
        <w:t>仰卧或侧卧</w:t>
      </w:r>
      <w:r>
        <w:rPr>
          <w:rFonts w:hint="eastAsia"/>
        </w:rPr>
        <w:t xml:space="preserve"> </w:t>
      </w:r>
    </w:p>
    <w:p w14:paraId="5758A3C4" w14:textId="77777777" w:rsidR="00A03836" w:rsidRDefault="00A03836" w:rsidP="00A03836">
      <w:r>
        <w:rPr>
          <w:rFonts w:hint="eastAsia"/>
        </w:rPr>
        <w:t xml:space="preserve">C. </w:t>
      </w:r>
      <w:r>
        <w:rPr>
          <w:rFonts w:hint="eastAsia"/>
        </w:rPr>
        <w:t>俯卧或侧卧</w:t>
      </w:r>
    </w:p>
    <w:p w14:paraId="7E8F8684" w14:textId="77777777" w:rsidR="00A03836" w:rsidRDefault="00A03836" w:rsidP="00A03836">
      <w:r>
        <w:t>D.</w:t>
      </w:r>
      <w:r>
        <w:rPr>
          <w:rFonts w:hint="eastAsia"/>
        </w:rPr>
        <w:t>反复翻身</w:t>
      </w:r>
    </w:p>
    <w:p w14:paraId="632880DE" w14:textId="77777777" w:rsidR="00A03836" w:rsidRDefault="00A03836" w:rsidP="00A03836">
      <w:r>
        <w:rPr>
          <w:rFonts w:hint="eastAsia"/>
        </w:rPr>
        <w:t>解析：婴儿活动能力弱，俯卧易造成婴儿窒息事故。（详阅文字教材</w:t>
      </w:r>
      <w:r>
        <w:rPr>
          <w:rFonts w:hint="eastAsia"/>
        </w:rPr>
        <w:t>P.17</w:t>
      </w:r>
      <w:r>
        <w:rPr>
          <w:rFonts w:hint="eastAsia"/>
        </w:rPr>
        <w:t>）</w:t>
      </w:r>
    </w:p>
    <w:p w14:paraId="23E4BBDD" w14:textId="77777777" w:rsidR="00A03836" w:rsidRDefault="00A03836" w:rsidP="00A03836">
      <w:r w:rsidRPr="00A03836">
        <w:rPr>
          <w:rFonts w:hint="eastAsia"/>
          <w:b/>
          <w:color w:val="FF0000"/>
        </w:rPr>
        <w:t>正确答案是</w:t>
      </w:r>
      <w:r>
        <w:rPr>
          <w:rFonts w:hint="eastAsia"/>
        </w:rPr>
        <w:t>：仰卧或侧卧</w:t>
      </w:r>
    </w:p>
    <w:p w14:paraId="1907C064" w14:textId="77777777" w:rsidR="00A03836" w:rsidRDefault="00A03836" w:rsidP="00A03836">
      <w:r>
        <w:rPr>
          <w:rFonts w:hint="eastAsia"/>
        </w:rPr>
        <w:t>题目</w:t>
      </w:r>
      <w:r>
        <w:rPr>
          <w:rFonts w:hint="eastAsia"/>
        </w:rPr>
        <w:t>9</w:t>
      </w:r>
    </w:p>
    <w:p w14:paraId="596C6B28" w14:textId="77777777" w:rsidR="00A03836" w:rsidRDefault="00A03836" w:rsidP="00A03836">
      <w:r>
        <w:rPr>
          <w:rFonts w:hint="eastAsia"/>
        </w:rPr>
        <w:t>幼儿的入园准备不包括（</w:t>
      </w:r>
      <w:r>
        <w:rPr>
          <w:rFonts w:hint="eastAsia"/>
        </w:rPr>
        <w:t xml:space="preserve">     </w:t>
      </w:r>
      <w:r>
        <w:rPr>
          <w:rFonts w:hint="eastAsia"/>
        </w:rPr>
        <w:t>）。</w:t>
      </w:r>
    </w:p>
    <w:p w14:paraId="2F57CB87" w14:textId="77777777" w:rsidR="00A03836" w:rsidRDefault="00A03836" w:rsidP="00A03836">
      <w:r>
        <w:rPr>
          <w:rFonts w:hint="eastAsia"/>
        </w:rPr>
        <w:t xml:space="preserve">A. </w:t>
      </w:r>
      <w:r>
        <w:rPr>
          <w:rFonts w:hint="eastAsia"/>
        </w:rPr>
        <w:t>心理准备</w:t>
      </w:r>
    </w:p>
    <w:p w14:paraId="5627C665" w14:textId="77777777" w:rsidR="00A03836" w:rsidRDefault="00A03836" w:rsidP="00A03836">
      <w:r>
        <w:rPr>
          <w:rFonts w:hint="eastAsia"/>
        </w:rPr>
        <w:t xml:space="preserve">B. </w:t>
      </w:r>
      <w:r>
        <w:rPr>
          <w:rFonts w:hint="eastAsia"/>
        </w:rPr>
        <w:t>生活准备</w:t>
      </w:r>
    </w:p>
    <w:p w14:paraId="4EF2EE0D" w14:textId="77777777" w:rsidR="00A03836" w:rsidRDefault="00A03836" w:rsidP="00A03836">
      <w:r>
        <w:rPr>
          <w:rFonts w:hint="eastAsia"/>
        </w:rPr>
        <w:t xml:space="preserve">C. </w:t>
      </w:r>
      <w:r>
        <w:rPr>
          <w:rFonts w:hint="eastAsia"/>
        </w:rPr>
        <w:t>交往准备</w:t>
      </w:r>
    </w:p>
    <w:p w14:paraId="58A34F00" w14:textId="77777777" w:rsidR="00A03836" w:rsidRDefault="00A03836" w:rsidP="00A03836">
      <w:r>
        <w:rPr>
          <w:rFonts w:hint="eastAsia"/>
        </w:rPr>
        <w:t xml:space="preserve">D. </w:t>
      </w:r>
      <w:r>
        <w:rPr>
          <w:rFonts w:hint="eastAsia"/>
        </w:rPr>
        <w:t>识字及书写准备</w:t>
      </w:r>
      <w:r>
        <w:rPr>
          <w:rFonts w:hint="eastAsia"/>
        </w:rPr>
        <w:t xml:space="preserve"> </w:t>
      </w:r>
    </w:p>
    <w:p w14:paraId="0C1A8A85" w14:textId="77777777" w:rsidR="00A03836" w:rsidRDefault="00A03836" w:rsidP="00A03836">
      <w:r>
        <w:rPr>
          <w:rFonts w:hint="eastAsia"/>
        </w:rPr>
        <w:t>解析：幼儿入园准备包括心理准备、生活能力准备、交往能力的准备，而识字及书写准备则是不必要的，乃是为入小学的入学准备，一方面是由于</w:t>
      </w:r>
      <w:r>
        <w:rPr>
          <w:rFonts w:hint="eastAsia"/>
        </w:rPr>
        <w:t>3</w:t>
      </w:r>
      <w:r>
        <w:rPr>
          <w:rFonts w:hint="eastAsia"/>
        </w:rPr>
        <w:t>岁以内孩子骨骼发展未完全，写字容易损伤骨骼，另一方面书写关键期未到来。（详阅文字教材</w:t>
      </w:r>
      <w:r>
        <w:rPr>
          <w:rFonts w:hint="eastAsia"/>
        </w:rPr>
        <w:t>P.212</w:t>
      </w:r>
      <w:r>
        <w:rPr>
          <w:rFonts w:hint="eastAsia"/>
        </w:rPr>
        <w:t>）</w:t>
      </w:r>
    </w:p>
    <w:p w14:paraId="7140C9C9" w14:textId="77777777" w:rsidR="00A03836" w:rsidRDefault="00A03836" w:rsidP="00A03836">
      <w:r w:rsidRPr="00A03836">
        <w:rPr>
          <w:rFonts w:hint="eastAsia"/>
          <w:b/>
          <w:color w:val="FF0000"/>
        </w:rPr>
        <w:t>正确答案是</w:t>
      </w:r>
      <w:r>
        <w:rPr>
          <w:rFonts w:hint="eastAsia"/>
        </w:rPr>
        <w:t>：识字及书写准备</w:t>
      </w:r>
    </w:p>
    <w:p w14:paraId="5D8A0A12" w14:textId="77777777" w:rsidR="00A03836" w:rsidRDefault="00A03836" w:rsidP="00A03836">
      <w:r>
        <w:rPr>
          <w:rFonts w:hint="eastAsia"/>
        </w:rPr>
        <w:t>题目</w:t>
      </w:r>
      <w:r>
        <w:rPr>
          <w:rFonts w:hint="eastAsia"/>
        </w:rPr>
        <w:t>10</w:t>
      </w:r>
    </w:p>
    <w:p w14:paraId="13B13DAB" w14:textId="77777777" w:rsidR="00A03836" w:rsidRDefault="00A03836" w:rsidP="00A03836">
      <w:r>
        <w:rPr>
          <w:rFonts w:hint="eastAsia"/>
        </w:rPr>
        <w:t>（</w:t>
      </w:r>
      <w:r>
        <w:rPr>
          <w:rFonts w:hint="eastAsia"/>
        </w:rPr>
        <w:t xml:space="preserve">      </w:t>
      </w:r>
      <w:r>
        <w:rPr>
          <w:rFonts w:hint="eastAsia"/>
        </w:rPr>
        <w:t>）是婴儿</w:t>
      </w:r>
      <w:r>
        <w:rPr>
          <w:rFonts w:hint="eastAsia"/>
        </w:rPr>
        <w:t>7~9</w:t>
      </w:r>
      <w:r>
        <w:rPr>
          <w:rFonts w:hint="eastAsia"/>
        </w:rPr>
        <w:t>个月时开始逐步发展起来的，具体表现为当客体（人或物）被部分或全部掩盖起来时，婴儿能将其找出来。</w:t>
      </w:r>
    </w:p>
    <w:p w14:paraId="11977688" w14:textId="77777777" w:rsidR="00A03836" w:rsidRDefault="00A03836" w:rsidP="00A03836">
      <w:r>
        <w:rPr>
          <w:rFonts w:hint="eastAsia"/>
        </w:rPr>
        <w:t xml:space="preserve">A. </w:t>
      </w:r>
      <w:r>
        <w:rPr>
          <w:rFonts w:hint="eastAsia"/>
        </w:rPr>
        <w:t>客体永久性</w:t>
      </w:r>
      <w:r>
        <w:rPr>
          <w:rFonts w:hint="eastAsia"/>
        </w:rPr>
        <w:t xml:space="preserve"> </w:t>
      </w:r>
    </w:p>
    <w:p w14:paraId="7AAAF5BA" w14:textId="77777777" w:rsidR="00A03836" w:rsidRDefault="00A03836" w:rsidP="00A03836">
      <w:r>
        <w:rPr>
          <w:rFonts w:hint="eastAsia"/>
        </w:rPr>
        <w:t xml:space="preserve">B. </w:t>
      </w:r>
      <w:r>
        <w:rPr>
          <w:rFonts w:hint="eastAsia"/>
        </w:rPr>
        <w:t>认识客体</w:t>
      </w:r>
    </w:p>
    <w:p w14:paraId="0BA1D4DD" w14:textId="77777777" w:rsidR="00A03836" w:rsidRDefault="00A03836" w:rsidP="00A03836">
      <w:r>
        <w:rPr>
          <w:rFonts w:hint="eastAsia"/>
        </w:rPr>
        <w:t xml:space="preserve">C. </w:t>
      </w:r>
      <w:r>
        <w:rPr>
          <w:rFonts w:hint="eastAsia"/>
        </w:rPr>
        <w:t>同化和顺应</w:t>
      </w:r>
    </w:p>
    <w:p w14:paraId="5A6FD22A" w14:textId="77777777" w:rsidR="00A03836" w:rsidRDefault="00A03836" w:rsidP="00A03836">
      <w:r>
        <w:rPr>
          <w:rFonts w:hint="eastAsia"/>
        </w:rPr>
        <w:t xml:space="preserve">D. </w:t>
      </w:r>
      <w:r>
        <w:rPr>
          <w:rFonts w:hint="eastAsia"/>
        </w:rPr>
        <w:t>具体形象思维</w:t>
      </w:r>
    </w:p>
    <w:p w14:paraId="0EDE71B9" w14:textId="77777777" w:rsidR="00A03836" w:rsidRDefault="00A03836" w:rsidP="00A03836">
      <w:r>
        <w:rPr>
          <w:rFonts w:hint="eastAsia"/>
        </w:rPr>
        <w:t>解析：客体永久性是婴儿认知发展的重要里程碑，能够发现被遮挡的物品并没有消失，能够越过障碍或遮挡继续寻找这个东西。（详阅文字教材</w:t>
      </w:r>
      <w:r>
        <w:rPr>
          <w:rFonts w:hint="eastAsia"/>
        </w:rPr>
        <w:t>P.148</w:t>
      </w:r>
      <w:r>
        <w:rPr>
          <w:rFonts w:hint="eastAsia"/>
        </w:rPr>
        <w:t>）</w:t>
      </w:r>
    </w:p>
    <w:p w14:paraId="06BD7F3B" w14:textId="77777777" w:rsidR="00A03836" w:rsidRDefault="00A03836" w:rsidP="00A03836">
      <w:r w:rsidRPr="00A03836">
        <w:rPr>
          <w:rFonts w:hint="eastAsia"/>
          <w:b/>
          <w:color w:val="FF0000"/>
        </w:rPr>
        <w:t>正确答案是</w:t>
      </w:r>
      <w:r>
        <w:rPr>
          <w:rFonts w:hint="eastAsia"/>
        </w:rPr>
        <w:t>：客体永久性</w:t>
      </w:r>
    </w:p>
    <w:p w14:paraId="2EC6B6AD" w14:textId="77777777" w:rsidR="00A03836" w:rsidRDefault="00A03836" w:rsidP="00A03836">
      <w:r>
        <w:rPr>
          <w:rFonts w:hint="eastAsia"/>
        </w:rPr>
        <w:lastRenderedPageBreak/>
        <w:t>题目</w:t>
      </w:r>
      <w:r>
        <w:rPr>
          <w:rFonts w:hint="eastAsia"/>
        </w:rPr>
        <w:t>11</w:t>
      </w:r>
    </w:p>
    <w:p w14:paraId="185AE630" w14:textId="77777777" w:rsidR="00A03836" w:rsidRDefault="00A03836" w:rsidP="00A03836">
      <w:r>
        <w:rPr>
          <w:rFonts w:hint="eastAsia"/>
        </w:rPr>
        <w:t>0~3</w:t>
      </w:r>
      <w:r>
        <w:rPr>
          <w:rFonts w:hint="eastAsia"/>
        </w:rPr>
        <w:t>岁婴幼儿保教机构的基本定位应首先作为（</w:t>
      </w:r>
      <w:r>
        <w:rPr>
          <w:rFonts w:hint="eastAsia"/>
        </w:rPr>
        <w:t xml:space="preserve">    </w:t>
      </w:r>
      <w:r>
        <w:rPr>
          <w:rFonts w:hint="eastAsia"/>
        </w:rPr>
        <w:t>）机构。</w:t>
      </w:r>
    </w:p>
    <w:p w14:paraId="723D8305" w14:textId="77777777" w:rsidR="00A03836" w:rsidRDefault="00A03836" w:rsidP="00A03836">
      <w:r>
        <w:rPr>
          <w:rFonts w:hint="eastAsia"/>
        </w:rPr>
        <w:t xml:space="preserve">A. </w:t>
      </w:r>
      <w:r>
        <w:rPr>
          <w:rFonts w:hint="eastAsia"/>
        </w:rPr>
        <w:t>盈利性</w:t>
      </w:r>
    </w:p>
    <w:p w14:paraId="3CD850E0" w14:textId="77777777" w:rsidR="00A03836" w:rsidRDefault="00A03836" w:rsidP="00A03836">
      <w:r>
        <w:rPr>
          <w:rFonts w:hint="eastAsia"/>
        </w:rPr>
        <w:t xml:space="preserve">B. </w:t>
      </w:r>
      <w:r>
        <w:rPr>
          <w:rFonts w:hint="eastAsia"/>
        </w:rPr>
        <w:t>教育性</w:t>
      </w:r>
      <w:r>
        <w:rPr>
          <w:rFonts w:hint="eastAsia"/>
        </w:rPr>
        <w:t xml:space="preserve"> </w:t>
      </w:r>
    </w:p>
    <w:p w14:paraId="51A3772B" w14:textId="77777777" w:rsidR="00A03836" w:rsidRDefault="00A03836" w:rsidP="00A03836">
      <w:r>
        <w:rPr>
          <w:rFonts w:hint="eastAsia"/>
        </w:rPr>
        <w:t xml:space="preserve">C. </w:t>
      </w:r>
      <w:r>
        <w:rPr>
          <w:rFonts w:hint="eastAsia"/>
        </w:rPr>
        <w:t>服务性</w:t>
      </w:r>
    </w:p>
    <w:p w14:paraId="071F85A4" w14:textId="77777777" w:rsidR="00A03836" w:rsidRDefault="00A03836" w:rsidP="00A03836">
      <w:r>
        <w:rPr>
          <w:rFonts w:hint="eastAsia"/>
        </w:rPr>
        <w:t xml:space="preserve">D. </w:t>
      </w:r>
      <w:r>
        <w:rPr>
          <w:rFonts w:hint="eastAsia"/>
        </w:rPr>
        <w:t>非正规性</w:t>
      </w:r>
    </w:p>
    <w:p w14:paraId="5F568FF6" w14:textId="77777777" w:rsidR="00A03836" w:rsidRDefault="00A03836" w:rsidP="00A03836">
      <w:r>
        <w:rPr>
          <w:rFonts w:hint="eastAsia"/>
        </w:rPr>
        <w:t>解析：婴幼儿保教机构既服务于</w:t>
      </w:r>
      <w:r>
        <w:rPr>
          <w:rFonts w:hint="eastAsia"/>
        </w:rPr>
        <w:t>0-3</w:t>
      </w:r>
      <w:r>
        <w:rPr>
          <w:rFonts w:hint="eastAsia"/>
        </w:rPr>
        <w:t>岁婴幼儿，也为婴幼儿教养人提供科学育儿方法，因此婴幼儿保教机构首先应定位为教育性机构。（详阅文字教材</w:t>
      </w:r>
      <w:r>
        <w:rPr>
          <w:rFonts w:hint="eastAsia"/>
        </w:rPr>
        <w:t>P.216</w:t>
      </w:r>
      <w:r>
        <w:rPr>
          <w:rFonts w:hint="eastAsia"/>
        </w:rPr>
        <w:t>）</w:t>
      </w:r>
    </w:p>
    <w:p w14:paraId="16DDB0BA" w14:textId="77777777" w:rsidR="00A03836" w:rsidRDefault="00A03836" w:rsidP="00A03836">
      <w:r w:rsidRPr="00A03836">
        <w:rPr>
          <w:rFonts w:hint="eastAsia"/>
          <w:b/>
          <w:color w:val="FF0000"/>
        </w:rPr>
        <w:t>正确答案是</w:t>
      </w:r>
      <w:r>
        <w:rPr>
          <w:rFonts w:hint="eastAsia"/>
        </w:rPr>
        <w:t>：教育性</w:t>
      </w:r>
    </w:p>
    <w:p w14:paraId="51D199AC" w14:textId="77777777" w:rsidR="00A03836" w:rsidRDefault="00A03836" w:rsidP="00A03836">
      <w:r>
        <w:rPr>
          <w:rFonts w:hint="eastAsia"/>
        </w:rPr>
        <w:t>题目</w:t>
      </w:r>
      <w:r>
        <w:rPr>
          <w:rFonts w:hint="eastAsia"/>
        </w:rPr>
        <w:t>12</w:t>
      </w:r>
    </w:p>
    <w:p w14:paraId="71014DF9" w14:textId="77777777" w:rsidR="00A03836" w:rsidRDefault="00A03836" w:rsidP="00A03836">
      <w:r>
        <w:rPr>
          <w:rFonts w:hint="eastAsia"/>
        </w:rPr>
        <w:t>国际上通用的丹佛智力发育筛查法可用于（</w:t>
      </w:r>
      <w:r>
        <w:rPr>
          <w:rFonts w:hint="eastAsia"/>
        </w:rPr>
        <w:t xml:space="preserve">    </w:t>
      </w:r>
      <w:r>
        <w:rPr>
          <w:rFonts w:hint="eastAsia"/>
        </w:rPr>
        <w:t>）的儿童。</w:t>
      </w:r>
    </w:p>
    <w:p w14:paraId="5A193846" w14:textId="77777777" w:rsidR="00A03836" w:rsidRDefault="00A03836" w:rsidP="00A03836">
      <w:r>
        <w:rPr>
          <w:rFonts w:hint="eastAsia"/>
        </w:rPr>
        <w:t>A. 6-9</w:t>
      </w:r>
      <w:r>
        <w:rPr>
          <w:rFonts w:hint="eastAsia"/>
        </w:rPr>
        <w:t>岁</w:t>
      </w:r>
    </w:p>
    <w:p w14:paraId="1490C826" w14:textId="77777777" w:rsidR="00A03836" w:rsidRDefault="00A03836" w:rsidP="00A03836">
      <w:r>
        <w:rPr>
          <w:rFonts w:hint="eastAsia"/>
        </w:rPr>
        <w:t>B. 0~6</w:t>
      </w:r>
      <w:r>
        <w:rPr>
          <w:rFonts w:hint="eastAsia"/>
        </w:rPr>
        <w:t>岁</w:t>
      </w:r>
      <w:r>
        <w:rPr>
          <w:rFonts w:hint="eastAsia"/>
        </w:rPr>
        <w:t xml:space="preserve"> </w:t>
      </w:r>
    </w:p>
    <w:p w14:paraId="115B10CE" w14:textId="77777777" w:rsidR="00A03836" w:rsidRDefault="00A03836" w:rsidP="00A03836">
      <w:r>
        <w:rPr>
          <w:rFonts w:hint="eastAsia"/>
        </w:rPr>
        <w:t>C. 0~12</w:t>
      </w:r>
      <w:r>
        <w:rPr>
          <w:rFonts w:hint="eastAsia"/>
        </w:rPr>
        <w:t>岁</w:t>
      </w:r>
    </w:p>
    <w:p w14:paraId="6DA06EBF" w14:textId="77777777" w:rsidR="00A03836" w:rsidRDefault="00A03836" w:rsidP="00A03836">
      <w:r>
        <w:rPr>
          <w:rFonts w:hint="eastAsia"/>
        </w:rPr>
        <w:t>D. 3~6</w:t>
      </w:r>
      <w:r>
        <w:rPr>
          <w:rFonts w:hint="eastAsia"/>
        </w:rPr>
        <w:t>岁</w:t>
      </w:r>
    </w:p>
    <w:p w14:paraId="3EC59344" w14:textId="77777777" w:rsidR="00A03836" w:rsidRDefault="00A03836" w:rsidP="00A03836">
      <w:r>
        <w:rPr>
          <w:rFonts w:hint="eastAsia"/>
        </w:rPr>
        <w:t>解析：丹佛智力量表可用于</w:t>
      </w:r>
      <w:r>
        <w:rPr>
          <w:rFonts w:hint="eastAsia"/>
        </w:rPr>
        <w:t>0-6</w:t>
      </w:r>
      <w:r>
        <w:rPr>
          <w:rFonts w:hint="eastAsia"/>
        </w:rPr>
        <w:t>岁儿童，而我国将该量表标准化处理后，结合我国实际情况，绘制有婴幼儿智力发育筛查（丹佛）参考表，用于筛查幼儿的语言能力、手眼协调性、四肢活动能力。（详阅文字教材</w:t>
      </w:r>
      <w:r>
        <w:rPr>
          <w:rFonts w:hint="eastAsia"/>
        </w:rPr>
        <w:t>P.262</w:t>
      </w:r>
      <w:r>
        <w:rPr>
          <w:rFonts w:hint="eastAsia"/>
        </w:rPr>
        <w:t>）</w:t>
      </w:r>
    </w:p>
    <w:p w14:paraId="3CAF7789" w14:textId="77777777" w:rsidR="00A03836" w:rsidRDefault="00A03836" w:rsidP="00A03836">
      <w:r w:rsidRPr="00A03836">
        <w:rPr>
          <w:rFonts w:hint="eastAsia"/>
          <w:b/>
          <w:color w:val="FF0000"/>
        </w:rPr>
        <w:t>正确答案是</w:t>
      </w:r>
      <w:r>
        <w:rPr>
          <w:rFonts w:hint="eastAsia"/>
        </w:rPr>
        <w:t>：</w:t>
      </w:r>
      <w:r>
        <w:rPr>
          <w:rFonts w:hint="eastAsia"/>
        </w:rPr>
        <w:t>0~6</w:t>
      </w:r>
      <w:r>
        <w:rPr>
          <w:rFonts w:hint="eastAsia"/>
        </w:rPr>
        <w:t>岁</w:t>
      </w:r>
    </w:p>
    <w:p w14:paraId="3289A8D3" w14:textId="77777777" w:rsidR="00A03836" w:rsidRDefault="00A03836" w:rsidP="00A03836">
      <w:r>
        <w:rPr>
          <w:rFonts w:hint="eastAsia"/>
        </w:rPr>
        <w:t>题目</w:t>
      </w:r>
      <w:r>
        <w:rPr>
          <w:rFonts w:hint="eastAsia"/>
        </w:rPr>
        <w:t>13</w:t>
      </w:r>
    </w:p>
    <w:p w14:paraId="661E6943" w14:textId="77777777" w:rsidR="00A03836" w:rsidRDefault="00A03836" w:rsidP="00A03836">
      <w:r>
        <w:rPr>
          <w:rFonts w:hint="eastAsia"/>
        </w:rPr>
        <w:t>皮亚杰的认知发展理论认为，人的认知发展是通过同化和（</w:t>
      </w:r>
      <w:r>
        <w:rPr>
          <w:rFonts w:hint="eastAsia"/>
        </w:rPr>
        <w:t xml:space="preserve">    </w:t>
      </w:r>
      <w:r>
        <w:rPr>
          <w:rFonts w:hint="eastAsia"/>
        </w:rPr>
        <w:t>）这两个过程来实现的。</w:t>
      </w:r>
    </w:p>
    <w:p w14:paraId="37B91B8A" w14:textId="77777777" w:rsidR="00A03836" w:rsidRDefault="00A03836" w:rsidP="00A03836">
      <w:r>
        <w:rPr>
          <w:rFonts w:hint="eastAsia"/>
        </w:rPr>
        <w:t xml:space="preserve">A. </w:t>
      </w:r>
      <w:r>
        <w:rPr>
          <w:rFonts w:hint="eastAsia"/>
        </w:rPr>
        <w:t>图式</w:t>
      </w:r>
    </w:p>
    <w:p w14:paraId="53623BB2" w14:textId="77777777" w:rsidR="00A03836" w:rsidRDefault="00A03836" w:rsidP="00A03836">
      <w:r>
        <w:rPr>
          <w:rFonts w:hint="eastAsia"/>
        </w:rPr>
        <w:t xml:space="preserve">B. </w:t>
      </w:r>
      <w:r>
        <w:rPr>
          <w:rFonts w:hint="eastAsia"/>
        </w:rPr>
        <w:t>自我调节</w:t>
      </w:r>
    </w:p>
    <w:p w14:paraId="7A990F33" w14:textId="77777777" w:rsidR="00A03836" w:rsidRDefault="00A03836" w:rsidP="00A03836">
      <w:r>
        <w:rPr>
          <w:rFonts w:hint="eastAsia"/>
        </w:rPr>
        <w:t xml:space="preserve">C. </w:t>
      </w:r>
      <w:r>
        <w:rPr>
          <w:rFonts w:hint="eastAsia"/>
        </w:rPr>
        <w:t>顺应</w:t>
      </w:r>
      <w:r>
        <w:rPr>
          <w:rFonts w:hint="eastAsia"/>
        </w:rPr>
        <w:t xml:space="preserve"> </w:t>
      </w:r>
    </w:p>
    <w:p w14:paraId="5CE91B2D" w14:textId="77777777" w:rsidR="00A03836" w:rsidRDefault="00A03836" w:rsidP="00A03836">
      <w:r>
        <w:rPr>
          <w:rFonts w:hint="eastAsia"/>
        </w:rPr>
        <w:t xml:space="preserve">D. </w:t>
      </w:r>
      <w:r>
        <w:rPr>
          <w:rFonts w:hint="eastAsia"/>
        </w:rPr>
        <w:t>组织</w:t>
      </w:r>
    </w:p>
    <w:p w14:paraId="75C46CBA" w14:textId="77777777" w:rsidR="00A03836" w:rsidRDefault="00A03836" w:rsidP="00A03836">
      <w:r>
        <w:rPr>
          <w:rFonts w:hint="eastAsia"/>
        </w:rPr>
        <w:t>解析：同化和顺应是适应于组织的基本过程，同化是在新情况中使用已有经验来操作，将不熟悉的情况纳入已有认知中，顺应则是改变已有认知结构来适应新的情况。（详阅文字教材</w:t>
      </w:r>
      <w:r>
        <w:rPr>
          <w:rFonts w:hint="eastAsia"/>
        </w:rPr>
        <w:t>P.38</w:t>
      </w:r>
      <w:r>
        <w:rPr>
          <w:rFonts w:hint="eastAsia"/>
        </w:rPr>
        <w:t>）</w:t>
      </w:r>
    </w:p>
    <w:p w14:paraId="0B8C248B" w14:textId="77777777" w:rsidR="00A03836" w:rsidRDefault="00A03836" w:rsidP="00A03836">
      <w:r w:rsidRPr="00A03836">
        <w:rPr>
          <w:rFonts w:hint="eastAsia"/>
          <w:b/>
          <w:color w:val="FF0000"/>
        </w:rPr>
        <w:t>正确答案是</w:t>
      </w:r>
      <w:r>
        <w:rPr>
          <w:rFonts w:hint="eastAsia"/>
        </w:rPr>
        <w:t>：顺应</w:t>
      </w:r>
    </w:p>
    <w:p w14:paraId="1A629D79" w14:textId="77777777" w:rsidR="00A03836" w:rsidRDefault="00A03836" w:rsidP="00A03836">
      <w:r>
        <w:rPr>
          <w:rFonts w:hint="eastAsia"/>
        </w:rPr>
        <w:t>题目</w:t>
      </w:r>
      <w:r>
        <w:rPr>
          <w:rFonts w:hint="eastAsia"/>
        </w:rPr>
        <w:t>14</w:t>
      </w:r>
    </w:p>
    <w:p w14:paraId="543FEE8B" w14:textId="77777777" w:rsidR="00A03836" w:rsidRDefault="00A03836" w:rsidP="00A03836">
      <w:r>
        <w:rPr>
          <w:rFonts w:hint="eastAsia"/>
        </w:rPr>
        <w:t>获得</w:t>
      </w:r>
      <w:r>
        <w:rPr>
          <w:rFonts w:hint="eastAsia"/>
        </w:rPr>
        <w:t>4.00</w:t>
      </w:r>
      <w:r>
        <w:rPr>
          <w:rFonts w:hint="eastAsia"/>
        </w:rPr>
        <w:t>分中的</w:t>
      </w:r>
      <w:r>
        <w:rPr>
          <w:rFonts w:hint="eastAsia"/>
        </w:rPr>
        <w:t>0.00</w:t>
      </w:r>
      <w:r>
        <w:rPr>
          <w:rFonts w:hint="eastAsia"/>
        </w:rPr>
        <w:t>分</w:t>
      </w:r>
    </w:p>
    <w:p w14:paraId="33AF1E31" w14:textId="77777777" w:rsidR="00A03836" w:rsidRDefault="00A03836" w:rsidP="00A03836">
      <w:r>
        <w:rPr>
          <w:rFonts w:hint="eastAsia"/>
        </w:rPr>
        <w:t>以下不属于身体缺陷型的是（</w:t>
      </w:r>
      <w:r>
        <w:rPr>
          <w:rFonts w:hint="eastAsia"/>
        </w:rPr>
        <w:t xml:space="preserve">        </w:t>
      </w:r>
      <w:r>
        <w:rPr>
          <w:rFonts w:hint="eastAsia"/>
        </w:rPr>
        <w:t>）。</w:t>
      </w:r>
    </w:p>
    <w:p w14:paraId="60261384" w14:textId="77777777" w:rsidR="00A03836" w:rsidRDefault="00A03836" w:rsidP="00A03836">
      <w:r>
        <w:rPr>
          <w:rFonts w:hint="eastAsia"/>
        </w:rPr>
        <w:t xml:space="preserve">A. </w:t>
      </w:r>
      <w:r>
        <w:rPr>
          <w:rFonts w:hint="eastAsia"/>
        </w:rPr>
        <w:t>哮喘</w:t>
      </w:r>
    </w:p>
    <w:p w14:paraId="2FC7A75D" w14:textId="77777777" w:rsidR="00A03836" w:rsidRDefault="00A03836" w:rsidP="00A03836">
      <w:r>
        <w:rPr>
          <w:rFonts w:hint="eastAsia"/>
        </w:rPr>
        <w:t xml:space="preserve">B. </w:t>
      </w:r>
      <w:r>
        <w:rPr>
          <w:rFonts w:hint="eastAsia"/>
        </w:rPr>
        <w:t>癫痫</w:t>
      </w:r>
      <w:r>
        <w:rPr>
          <w:rFonts w:hint="eastAsia"/>
        </w:rPr>
        <w:t xml:space="preserve"> </w:t>
      </w:r>
    </w:p>
    <w:p w14:paraId="196C70A8" w14:textId="77777777" w:rsidR="00A03836" w:rsidRDefault="00A03836" w:rsidP="00A03836">
      <w:r>
        <w:rPr>
          <w:rFonts w:hint="eastAsia"/>
        </w:rPr>
        <w:t xml:space="preserve">C. </w:t>
      </w:r>
      <w:r>
        <w:rPr>
          <w:rFonts w:hint="eastAsia"/>
        </w:rPr>
        <w:t>智力落后</w:t>
      </w:r>
    </w:p>
    <w:p w14:paraId="702A96A6" w14:textId="77777777" w:rsidR="00A03836" w:rsidRDefault="00A03836" w:rsidP="00A03836">
      <w:r>
        <w:rPr>
          <w:rFonts w:hint="eastAsia"/>
        </w:rPr>
        <w:t xml:space="preserve">D. </w:t>
      </w:r>
      <w:r>
        <w:rPr>
          <w:rFonts w:hint="eastAsia"/>
        </w:rPr>
        <w:t>脑瘫</w:t>
      </w:r>
    </w:p>
    <w:p w14:paraId="2CE2524C" w14:textId="77777777" w:rsidR="00A03836" w:rsidRDefault="00A03836" w:rsidP="00A03836">
      <w:r>
        <w:rPr>
          <w:rFonts w:hint="eastAsia"/>
        </w:rPr>
        <w:t>解析：特殊儿童中身体缺陷类型包括哮喘、脑瘫、肢体残疾、癫痫、感统失调，而智力落后属于认知障碍类型（详阅文字教材</w:t>
      </w:r>
      <w:r>
        <w:rPr>
          <w:rFonts w:hint="eastAsia"/>
        </w:rPr>
        <w:t>P.250</w:t>
      </w:r>
      <w:r>
        <w:rPr>
          <w:rFonts w:hint="eastAsia"/>
        </w:rPr>
        <w:t>）</w:t>
      </w:r>
    </w:p>
    <w:p w14:paraId="017BE7FC" w14:textId="77777777" w:rsidR="00A03836" w:rsidRDefault="00A03836" w:rsidP="00A03836">
      <w:r w:rsidRPr="00A03836">
        <w:rPr>
          <w:rFonts w:hint="eastAsia"/>
          <w:b/>
          <w:color w:val="FF0000"/>
        </w:rPr>
        <w:t>正确答案是</w:t>
      </w:r>
      <w:r>
        <w:rPr>
          <w:rFonts w:hint="eastAsia"/>
        </w:rPr>
        <w:t>：智力落后</w:t>
      </w:r>
    </w:p>
    <w:p w14:paraId="097F4EC5" w14:textId="77777777" w:rsidR="00A03836" w:rsidRDefault="00A03836" w:rsidP="00A03836">
      <w:r>
        <w:rPr>
          <w:rFonts w:hint="eastAsia"/>
        </w:rPr>
        <w:t>题目</w:t>
      </w:r>
      <w:r>
        <w:rPr>
          <w:rFonts w:hint="eastAsia"/>
        </w:rPr>
        <w:t>15</w:t>
      </w:r>
    </w:p>
    <w:p w14:paraId="73FD9316" w14:textId="77777777" w:rsidR="00A03836" w:rsidRDefault="00A03836" w:rsidP="00A03836">
      <w:r>
        <w:rPr>
          <w:rFonts w:hint="eastAsia"/>
        </w:rPr>
        <w:t>婴幼儿保教机构游戏活动设计的第一个步骤是（</w:t>
      </w:r>
      <w:r>
        <w:rPr>
          <w:rFonts w:hint="eastAsia"/>
        </w:rPr>
        <w:t xml:space="preserve">     </w:t>
      </w:r>
      <w:r>
        <w:rPr>
          <w:rFonts w:hint="eastAsia"/>
        </w:rPr>
        <w:t>）</w:t>
      </w:r>
    </w:p>
    <w:p w14:paraId="6200AF2F" w14:textId="77777777" w:rsidR="00A03836" w:rsidRDefault="00A03836" w:rsidP="00A03836">
      <w:r>
        <w:rPr>
          <w:rFonts w:hint="eastAsia"/>
        </w:rPr>
        <w:t xml:space="preserve">A. </w:t>
      </w:r>
      <w:r>
        <w:rPr>
          <w:rFonts w:hint="eastAsia"/>
        </w:rPr>
        <w:t>确定活动内容</w:t>
      </w:r>
    </w:p>
    <w:p w14:paraId="4F4D8DCB" w14:textId="77777777" w:rsidR="00A03836" w:rsidRDefault="00A03836" w:rsidP="00A03836">
      <w:r>
        <w:rPr>
          <w:rFonts w:hint="eastAsia"/>
        </w:rPr>
        <w:t xml:space="preserve">B. </w:t>
      </w:r>
      <w:r>
        <w:rPr>
          <w:rFonts w:hint="eastAsia"/>
        </w:rPr>
        <w:t>确定活动目标</w:t>
      </w:r>
      <w:r>
        <w:rPr>
          <w:rFonts w:hint="eastAsia"/>
        </w:rPr>
        <w:t xml:space="preserve"> </w:t>
      </w:r>
    </w:p>
    <w:p w14:paraId="6D4577EA" w14:textId="77777777" w:rsidR="00A03836" w:rsidRDefault="00A03836" w:rsidP="00A03836">
      <w:r>
        <w:rPr>
          <w:rFonts w:hint="eastAsia"/>
        </w:rPr>
        <w:t xml:space="preserve">C. </w:t>
      </w:r>
      <w:r>
        <w:rPr>
          <w:rFonts w:hint="eastAsia"/>
        </w:rPr>
        <w:t>准备材料</w:t>
      </w:r>
    </w:p>
    <w:p w14:paraId="1D163DAD" w14:textId="77777777" w:rsidR="00A03836" w:rsidRDefault="00A03836" w:rsidP="00A03836">
      <w:r>
        <w:rPr>
          <w:rFonts w:hint="eastAsia"/>
        </w:rPr>
        <w:lastRenderedPageBreak/>
        <w:t xml:space="preserve">D. </w:t>
      </w:r>
      <w:r>
        <w:rPr>
          <w:rFonts w:hint="eastAsia"/>
        </w:rPr>
        <w:t>过程实施和评价</w:t>
      </w:r>
    </w:p>
    <w:p w14:paraId="7948DE73" w14:textId="77777777" w:rsidR="00A03836" w:rsidRDefault="00A03836" w:rsidP="00A03836">
      <w:r>
        <w:rPr>
          <w:rFonts w:hint="eastAsia"/>
        </w:rPr>
        <w:t>解析：目标是活动的出发点和归宿，因而它是第一个步骤。（详阅文字教材</w:t>
      </w:r>
      <w:r>
        <w:rPr>
          <w:rFonts w:hint="eastAsia"/>
        </w:rPr>
        <w:t>P.237</w:t>
      </w:r>
      <w:r>
        <w:rPr>
          <w:rFonts w:hint="eastAsia"/>
        </w:rPr>
        <w:t>）</w:t>
      </w:r>
    </w:p>
    <w:p w14:paraId="7B8AE25A" w14:textId="77777777" w:rsidR="00A03836" w:rsidRDefault="00A03836" w:rsidP="00A03836">
      <w:r w:rsidRPr="00A03836">
        <w:rPr>
          <w:rFonts w:hint="eastAsia"/>
          <w:b/>
          <w:color w:val="FF0000"/>
        </w:rPr>
        <w:t>正确答案是</w:t>
      </w:r>
      <w:r>
        <w:rPr>
          <w:rFonts w:hint="eastAsia"/>
        </w:rPr>
        <w:t>：确定活动目标</w:t>
      </w:r>
    </w:p>
    <w:p w14:paraId="1A1A8B36" w14:textId="77777777" w:rsidR="00A03836" w:rsidRDefault="00A03836" w:rsidP="00A03836">
      <w:r>
        <w:rPr>
          <w:rFonts w:hint="eastAsia"/>
        </w:rPr>
        <w:t>二、判断题（随机抽取</w:t>
      </w:r>
      <w:r>
        <w:rPr>
          <w:rFonts w:hint="eastAsia"/>
        </w:rPr>
        <w:t>5</w:t>
      </w:r>
      <w:r>
        <w:rPr>
          <w:rFonts w:hint="eastAsia"/>
        </w:rPr>
        <w:t>道，每小题</w:t>
      </w:r>
      <w:r>
        <w:rPr>
          <w:rFonts w:hint="eastAsia"/>
        </w:rPr>
        <w:t>3</w:t>
      </w:r>
      <w:r>
        <w:rPr>
          <w:rFonts w:hint="eastAsia"/>
        </w:rPr>
        <w:t>分，共</w:t>
      </w:r>
      <w:r>
        <w:rPr>
          <w:rFonts w:hint="eastAsia"/>
        </w:rPr>
        <w:t>15</w:t>
      </w:r>
      <w:r>
        <w:rPr>
          <w:rFonts w:hint="eastAsia"/>
        </w:rPr>
        <w:t>分）</w:t>
      </w:r>
    </w:p>
    <w:p w14:paraId="075B5B7B" w14:textId="77777777" w:rsidR="00A03836" w:rsidRDefault="00A03836" w:rsidP="00A03836">
      <w:r>
        <w:rPr>
          <w:rFonts w:hint="eastAsia"/>
        </w:rPr>
        <w:t>题目</w:t>
      </w:r>
      <w:r>
        <w:rPr>
          <w:rFonts w:hint="eastAsia"/>
        </w:rPr>
        <w:t>16</w:t>
      </w:r>
    </w:p>
    <w:p w14:paraId="56D12E63" w14:textId="77777777" w:rsidR="00A03836" w:rsidRDefault="00A03836" w:rsidP="00A03836">
      <w:r>
        <w:rPr>
          <w:rFonts w:hint="eastAsia"/>
        </w:rPr>
        <w:t>为了促进幼儿认知能力的发展，作为父母应该保护孩子对事物积极关注的好奇心和探究欲。</w:t>
      </w:r>
    </w:p>
    <w:p w14:paraId="31ED685A" w14:textId="77777777" w:rsidR="00A03836" w:rsidRDefault="00A03836" w:rsidP="00A03836">
      <w:r>
        <w:rPr>
          <w:rFonts w:hint="eastAsia"/>
        </w:rPr>
        <w:t>解析：该年龄阶段的孩子对周围一切充满了好奇，会不断地提问，总想动手操作一些东西。作为父母一定要保护孩子对事物积极关注的好奇心和探究欲，耐心地解答幼儿的问题，允许他们拆一拆、摔一摔、敲一敲等，甚至要和他们一起去探究，参与他们的活动，鼓励、支持他们动手操作亲自寻找答案，亲身实践新的认知技能。（详阅文字教材</w:t>
      </w:r>
      <w:r>
        <w:rPr>
          <w:rFonts w:hint="eastAsia"/>
        </w:rPr>
        <w:t>P.207~208</w:t>
      </w:r>
      <w:r>
        <w:rPr>
          <w:rFonts w:hint="eastAsia"/>
        </w:rPr>
        <w:t>）</w:t>
      </w:r>
    </w:p>
    <w:p w14:paraId="7BC91D1B" w14:textId="77777777" w:rsidR="00A03836" w:rsidRDefault="00A03836" w:rsidP="00A03836">
      <w:r w:rsidRPr="00A03836">
        <w:rPr>
          <w:rFonts w:hint="eastAsia"/>
          <w:b/>
          <w:color w:val="FF0000"/>
        </w:rPr>
        <w:t>正确答案是</w:t>
      </w:r>
      <w:r>
        <w:rPr>
          <w:rFonts w:hint="eastAsia"/>
        </w:rPr>
        <w:t>“对”。</w:t>
      </w:r>
    </w:p>
    <w:p w14:paraId="6D6EA1E5" w14:textId="77777777" w:rsidR="00A03836" w:rsidRDefault="00A03836" w:rsidP="00A03836">
      <w:r>
        <w:rPr>
          <w:rFonts w:hint="eastAsia"/>
        </w:rPr>
        <w:t>题目</w:t>
      </w:r>
      <w:r>
        <w:rPr>
          <w:rFonts w:hint="eastAsia"/>
        </w:rPr>
        <w:t>17</w:t>
      </w:r>
    </w:p>
    <w:p w14:paraId="4845CF98" w14:textId="77777777" w:rsidR="00A03836" w:rsidRDefault="00A03836" w:rsidP="00A03836">
      <w:r>
        <w:rPr>
          <w:rFonts w:hint="eastAsia"/>
        </w:rPr>
        <w:t>保证饮食的合理、健康，这有利于预防幼儿龋齿。</w:t>
      </w:r>
    </w:p>
    <w:p w14:paraId="3939C85F" w14:textId="77777777" w:rsidR="00A03836" w:rsidRDefault="00A03836" w:rsidP="00A03836">
      <w:r>
        <w:rPr>
          <w:rFonts w:hint="eastAsia"/>
        </w:rPr>
        <w:t>解析：要预防幼儿龋齿，首先要养成饭后漱口、定时刷牙的习惯；其次，保证饮食的合理、健康，食物应多样化；最后，定期检查口腔以早发现早治疗。因此，合理饮食能够预防幼儿龋齿（详阅文字教材</w:t>
      </w:r>
      <w:r>
        <w:rPr>
          <w:rFonts w:hint="eastAsia"/>
        </w:rPr>
        <w:t>P.205</w:t>
      </w:r>
      <w:r>
        <w:rPr>
          <w:rFonts w:hint="eastAsia"/>
        </w:rPr>
        <w:t>）</w:t>
      </w:r>
    </w:p>
    <w:p w14:paraId="78C8A94B" w14:textId="77777777" w:rsidR="00A03836" w:rsidRDefault="00A03836" w:rsidP="00A03836">
      <w:r w:rsidRPr="00A03836">
        <w:rPr>
          <w:rFonts w:hint="eastAsia"/>
          <w:b/>
          <w:color w:val="FF0000"/>
        </w:rPr>
        <w:t>正确答案是</w:t>
      </w:r>
      <w:r>
        <w:rPr>
          <w:rFonts w:hint="eastAsia"/>
        </w:rPr>
        <w:t>“对”。</w:t>
      </w:r>
    </w:p>
    <w:p w14:paraId="451398B5" w14:textId="77777777" w:rsidR="00A03836" w:rsidRDefault="00A03836" w:rsidP="00A03836">
      <w:r>
        <w:rPr>
          <w:rFonts w:hint="eastAsia"/>
        </w:rPr>
        <w:t>题目</w:t>
      </w:r>
      <w:r>
        <w:rPr>
          <w:rFonts w:hint="eastAsia"/>
        </w:rPr>
        <w:t>18</w:t>
      </w:r>
    </w:p>
    <w:p w14:paraId="1BD63857" w14:textId="77777777" w:rsidR="00A03836" w:rsidRDefault="00A03836" w:rsidP="00A03836">
      <w:r>
        <w:rPr>
          <w:rFonts w:hint="eastAsia"/>
        </w:rPr>
        <w:t>对于</w:t>
      </w:r>
      <w:r>
        <w:rPr>
          <w:rFonts w:hint="eastAsia"/>
        </w:rPr>
        <w:t>1.5</w:t>
      </w:r>
      <w:r>
        <w:rPr>
          <w:rFonts w:hint="eastAsia"/>
        </w:rPr>
        <w:t>岁的孩子来说，坚果、花生是很不错的小零食。</w:t>
      </w:r>
    </w:p>
    <w:p w14:paraId="043C1A41" w14:textId="77777777" w:rsidR="00A03836" w:rsidRDefault="00A03836" w:rsidP="00A03836">
      <w:r>
        <w:rPr>
          <w:rFonts w:hint="eastAsia"/>
        </w:rPr>
        <w:t>解析：</w:t>
      </w:r>
      <w:r>
        <w:rPr>
          <w:rFonts w:hint="eastAsia"/>
        </w:rPr>
        <w:t>1-2</w:t>
      </w:r>
      <w:r>
        <w:rPr>
          <w:rFonts w:hint="eastAsia"/>
        </w:rPr>
        <w:t>岁的孩子爱玩、爱闹，容易发生吞食异物、异物滑落气管等意外情况，如果处理不及时则有生命危险。因此，该阶段幼儿不适宜吃花生、坚果等大块的坚硬食物。（详阅文字教材</w:t>
      </w:r>
      <w:r>
        <w:rPr>
          <w:rFonts w:hint="eastAsia"/>
        </w:rPr>
        <w:t>P.177</w:t>
      </w:r>
      <w:r>
        <w:rPr>
          <w:rFonts w:hint="eastAsia"/>
        </w:rPr>
        <w:t>）</w:t>
      </w:r>
    </w:p>
    <w:p w14:paraId="10C7EF61" w14:textId="77777777" w:rsidR="00A03836" w:rsidRDefault="00A03836" w:rsidP="00A03836">
      <w:r w:rsidRPr="00A03836">
        <w:rPr>
          <w:rFonts w:hint="eastAsia"/>
          <w:b/>
          <w:color w:val="FF0000"/>
        </w:rPr>
        <w:t>正确答案是</w:t>
      </w:r>
      <w:r>
        <w:rPr>
          <w:rFonts w:hint="eastAsia"/>
        </w:rPr>
        <w:t>“错”。</w:t>
      </w:r>
    </w:p>
    <w:p w14:paraId="613725D1" w14:textId="77777777" w:rsidR="00A03836" w:rsidRDefault="00A03836" w:rsidP="00A03836">
      <w:r>
        <w:rPr>
          <w:rFonts w:hint="eastAsia"/>
        </w:rPr>
        <w:t>题目</w:t>
      </w:r>
      <w:r>
        <w:rPr>
          <w:rFonts w:hint="eastAsia"/>
        </w:rPr>
        <w:t>19</w:t>
      </w:r>
    </w:p>
    <w:p w14:paraId="1BB2AB01" w14:textId="77777777" w:rsidR="00A03836" w:rsidRDefault="00A03836" w:rsidP="00A03836">
      <w:r>
        <w:rPr>
          <w:rFonts w:hint="eastAsia"/>
        </w:rPr>
        <w:t>通过观测婴幼儿身高增长的趋势，可了解儿童长期营养状况。</w:t>
      </w:r>
    </w:p>
    <w:p w14:paraId="3057044E" w14:textId="77777777" w:rsidR="00A03836" w:rsidRDefault="00A03836" w:rsidP="00A03836">
      <w:r>
        <w:rPr>
          <w:rFonts w:hint="eastAsia"/>
        </w:rPr>
        <w:t>解析：身高受种族、遗传和环境的影响较为明显，它反映的是儿童长期营养状况。（详阅文字教材</w:t>
      </w:r>
      <w:r>
        <w:rPr>
          <w:rFonts w:hint="eastAsia"/>
        </w:rPr>
        <w:t>P.53</w:t>
      </w:r>
      <w:r>
        <w:rPr>
          <w:rFonts w:hint="eastAsia"/>
        </w:rPr>
        <w:t>）</w:t>
      </w:r>
    </w:p>
    <w:p w14:paraId="154CEDFE" w14:textId="77777777" w:rsidR="00A03836" w:rsidRDefault="00A03836" w:rsidP="00A03836">
      <w:r w:rsidRPr="00A03836">
        <w:rPr>
          <w:rFonts w:hint="eastAsia"/>
          <w:b/>
          <w:color w:val="FF0000"/>
        </w:rPr>
        <w:t>正确答案是</w:t>
      </w:r>
      <w:r>
        <w:rPr>
          <w:rFonts w:hint="eastAsia"/>
        </w:rPr>
        <w:t>“对”。</w:t>
      </w:r>
    </w:p>
    <w:p w14:paraId="4352F1F4" w14:textId="77777777" w:rsidR="00A03836" w:rsidRDefault="00A03836" w:rsidP="00A03836">
      <w:r>
        <w:rPr>
          <w:rFonts w:hint="eastAsia"/>
        </w:rPr>
        <w:t>题目</w:t>
      </w:r>
      <w:r>
        <w:rPr>
          <w:rFonts w:hint="eastAsia"/>
        </w:rPr>
        <w:t>20</w:t>
      </w:r>
    </w:p>
    <w:p w14:paraId="6018FED2" w14:textId="77777777" w:rsidR="00A03836" w:rsidRDefault="00A03836" w:rsidP="00A03836">
      <w:r>
        <w:rPr>
          <w:rFonts w:hint="eastAsia"/>
        </w:rPr>
        <w:t>获得</w:t>
      </w:r>
      <w:r>
        <w:rPr>
          <w:rFonts w:hint="eastAsia"/>
        </w:rPr>
        <w:t>3.00</w:t>
      </w:r>
      <w:r>
        <w:rPr>
          <w:rFonts w:hint="eastAsia"/>
        </w:rPr>
        <w:t>分中的</w:t>
      </w:r>
      <w:r>
        <w:rPr>
          <w:rFonts w:hint="eastAsia"/>
        </w:rPr>
        <w:t>0.00</w:t>
      </w:r>
      <w:r>
        <w:rPr>
          <w:rFonts w:hint="eastAsia"/>
        </w:rPr>
        <w:t>分</w:t>
      </w:r>
    </w:p>
    <w:p w14:paraId="39F4AEAF" w14:textId="77777777" w:rsidR="00A03836" w:rsidRDefault="00A03836" w:rsidP="00A03836">
      <w:r>
        <w:rPr>
          <w:rFonts w:hint="eastAsia"/>
        </w:rPr>
        <w:t>早教机构在选择早教活动内容时应首先考虑家长的需求。</w:t>
      </w:r>
    </w:p>
    <w:p w14:paraId="7ADE34BB" w14:textId="77777777" w:rsidR="00A03836" w:rsidRDefault="00A03836" w:rsidP="00A03836">
      <w:r>
        <w:rPr>
          <w:rFonts w:hint="eastAsia"/>
        </w:rPr>
        <w:t>解析：在选择活动内容时，应重点考虑婴幼儿的年龄特点和该年龄段的关键经验。</w:t>
      </w:r>
      <w:r>
        <w:t>0</w:t>
      </w:r>
      <w:r>
        <w:rPr>
          <w:rFonts w:ascii="Cambria Math" w:hAnsi="Cambria Math" w:cs="Cambria Math"/>
        </w:rPr>
        <w:t>∼</w:t>
      </w:r>
      <w:r>
        <w:t>3</w:t>
      </w:r>
      <w:r>
        <w:rPr>
          <w:rFonts w:hint="eastAsia"/>
        </w:rPr>
        <w:t>岁婴幼儿处于身心迅猛发展阶段，在每一个阶段早教教师都可以选择不同的活动促进婴幼儿的生长发育，使其在接受并处理外界信息的过程中与外部世界产生互动，进而得到发展。（详阅文字教材</w:t>
      </w:r>
      <w:r>
        <w:t>P.237</w:t>
      </w:r>
      <w:r>
        <w:rPr>
          <w:rFonts w:hint="eastAsia"/>
        </w:rPr>
        <w:t>）</w:t>
      </w:r>
    </w:p>
    <w:p w14:paraId="3999DCE0" w14:textId="77777777" w:rsidR="00A03836" w:rsidRDefault="00A03836" w:rsidP="00A03836">
      <w:r w:rsidRPr="00A03836">
        <w:rPr>
          <w:rFonts w:hint="eastAsia"/>
          <w:b/>
          <w:color w:val="FF0000"/>
        </w:rPr>
        <w:t>正确答案是</w:t>
      </w:r>
      <w:r>
        <w:rPr>
          <w:rFonts w:hint="eastAsia"/>
        </w:rPr>
        <w:t>“错”。</w:t>
      </w:r>
    </w:p>
    <w:p w14:paraId="5EBB496D" w14:textId="77777777" w:rsidR="00A03836" w:rsidRDefault="00A03836" w:rsidP="00A03836">
      <w:r>
        <w:rPr>
          <w:rFonts w:hint="eastAsia"/>
        </w:rPr>
        <w:t>三、论述题（随机抽取</w:t>
      </w:r>
      <w:r>
        <w:rPr>
          <w:rFonts w:hint="eastAsia"/>
        </w:rPr>
        <w:t>1</w:t>
      </w:r>
      <w:r>
        <w:rPr>
          <w:rFonts w:hint="eastAsia"/>
        </w:rPr>
        <w:t>道，每小题</w:t>
      </w:r>
      <w:r>
        <w:rPr>
          <w:rFonts w:hint="eastAsia"/>
        </w:rPr>
        <w:t>25</w:t>
      </w:r>
      <w:r>
        <w:rPr>
          <w:rFonts w:hint="eastAsia"/>
        </w:rPr>
        <w:t>分，共</w:t>
      </w:r>
      <w:r>
        <w:rPr>
          <w:rFonts w:hint="eastAsia"/>
        </w:rPr>
        <w:t>25</w:t>
      </w:r>
      <w:r>
        <w:rPr>
          <w:rFonts w:hint="eastAsia"/>
        </w:rPr>
        <w:t>分）</w:t>
      </w:r>
    </w:p>
    <w:p w14:paraId="51FCC273" w14:textId="77777777" w:rsidR="00A03836" w:rsidRDefault="00A03836" w:rsidP="00A03836">
      <w:r>
        <w:rPr>
          <w:rFonts w:hint="eastAsia"/>
        </w:rPr>
        <w:t>题目</w:t>
      </w:r>
      <w:r>
        <w:rPr>
          <w:rFonts w:hint="eastAsia"/>
        </w:rPr>
        <w:t>21</w:t>
      </w:r>
    </w:p>
    <w:p w14:paraId="68BC862C" w14:textId="77777777" w:rsidR="00A03836" w:rsidRDefault="00A03836" w:rsidP="00A03836">
      <w:r>
        <w:rPr>
          <w:rFonts w:hint="eastAsia"/>
        </w:rPr>
        <w:t>获得</w:t>
      </w:r>
      <w:r>
        <w:rPr>
          <w:rFonts w:hint="eastAsia"/>
        </w:rPr>
        <w:t>25.00</w:t>
      </w:r>
      <w:r>
        <w:rPr>
          <w:rFonts w:hint="eastAsia"/>
        </w:rPr>
        <w:t>分中的</w:t>
      </w:r>
      <w:r>
        <w:rPr>
          <w:rFonts w:hint="eastAsia"/>
        </w:rPr>
        <w:t>20.00</w:t>
      </w:r>
      <w:r>
        <w:rPr>
          <w:rFonts w:hint="eastAsia"/>
        </w:rPr>
        <w:t>分</w:t>
      </w:r>
    </w:p>
    <w:p w14:paraId="2374425E" w14:textId="77777777" w:rsidR="00A03836" w:rsidRDefault="00A03836" w:rsidP="00A03836">
      <w:r>
        <w:rPr>
          <w:rFonts w:hint="eastAsia"/>
        </w:rPr>
        <w:t>试论述我国的婴幼儿保育与教育发展和国外有哪些共同点，并举例说明。</w:t>
      </w:r>
    </w:p>
    <w:p w14:paraId="3E22D7B5" w14:textId="77777777" w:rsidR="00A03836" w:rsidRDefault="00A03836" w:rsidP="00A03836">
      <w:r>
        <w:rPr>
          <w:rFonts w:hint="eastAsia"/>
        </w:rPr>
        <w:t>答：（一）国外婴幼儿早期发展的趋势。</w:t>
      </w:r>
    </w:p>
    <w:p w14:paraId="59BA0023" w14:textId="77777777" w:rsidR="00A03836" w:rsidRDefault="00A03836" w:rsidP="00A03836">
      <w:r>
        <w:rPr>
          <w:rFonts w:hint="eastAsia"/>
        </w:rPr>
        <w:t xml:space="preserve"> 1</w:t>
      </w:r>
      <w:r>
        <w:rPr>
          <w:rFonts w:hint="eastAsia"/>
        </w:rPr>
        <w:t>．以婴幼儿为本，关注成长。</w:t>
      </w:r>
    </w:p>
    <w:p w14:paraId="4FA42032" w14:textId="77777777" w:rsidR="00A03836" w:rsidRDefault="00A03836" w:rsidP="00A03836">
      <w:r>
        <w:rPr>
          <w:rFonts w:hint="eastAsia"/>
        </w:rPr>
        <w:t xml:space="preserve"> 2</w:t>
      </w:r>
      <w:r>
        <w:rPr>
          <w:rFonts w:hint="eastAsia"/>
        </w:rPr>
        <w:t>．服务综合化和多元化</w:t>
      </w:r>
      <w:r>
        <w:rPr>
          <w:rFonts w:hint="eastAsia"/>
        </w:rPr>
        <w:t xml:space="preserve"> </w:t>
      </w:r>
    </w:p>
    <w:p w14:paraId="66740411" w14:textId="77777777" w:rsidR="00A03836" w:rsidRDefault="00A03836" w:rsidP="00A03836">
      <w:r>
        <w:rPr>
          <w:rFonts w:hint="eastAsia"/>
        </w:rPr>
        <w:t xml:space="preserve"> 3</w:t>
      </w:r>
      <w:r>
        <w:rPr>
          <w:rFonts w:hint="eastAsia"/>
        </w:rPr>
        <w:t>．早期教育机构，家庭和社会合作共育</w:t>
      </w:r>
      <w:r>
        <w:rPr>
          <w:rFonts w:hint="eastAsia"/>
        </w:rPr>
        <w:t xml:space="preserve"> </w:t>
      </w:r>
    </w:p>
    <w:p w14:paraId="0BCCDB38" w14:textId="77777777" w:rsidR="00A03836" w:rsidRDefault="00A03836" w:rsidP="00A03836">
      <w:r>
        <w:rPr>
          <w:rFonts w:hint="eastAsia"/>
        </w:rPr>
        <w:lastRenderedPageBreak/>
        <w:t>4</w:t>
      </w:r>
      <w:r>
        <w:rPr>
          <w:rFonts w:hint="eastAsia"/>
        </w:rPr>
        <w:t>．增加政府财政收入</w:t>
      </w:r>
    </w:p>
    <w:p w14:paraId="4D029B0E" w14:textId="77777777" w:rsidR="00A03836" w:rsidRDefault="00A03836" w:rsidP="00A03836">
      <w:r>
        <w:rPr>
          <w:rFonts w:hint="eastAsia"/>
        </w:rPr>
        <w:t xml:space="preserve">  </w:t>
      </w:r>
      <w:r>
        <w:rPr>
          <w:rFonts w:hint="eastAsia"/>
        </w:rPr>
        <w:t>（二）我国婴幼儿早期教育发展趋势</w:t>
      </w:r>
      <w:r>
        <w:rPr>
          <w:rFonts w:hint="eastAsia"/>
        </w:rPr>
        <w:t xml:space="preserve"> </w:t>
      </w:r>
    </w:p>
    <w:p w14:paraId="78034C43" w14:textId="77777777" w:rsidR="00A03836" w:rsidRDefault="00A03836" w:rsidP="00A03836">
      <w:r>
        <w:rPr>
          <w:rFonts w:hint="eastAsia"/>
        </w:rPr>
        <w:t>1</w:t>
      </w:r>
      <w:r>
        <w:rPr>
          <w:rFonts w:hint="eastAsia"/>
        </w:rPr>
        <w:t>．政府主导早期教育</w:t>
      </w:r>
      <w:r>
        <w:rPr>
          <w:rFonts w:hint="eastAsia"/>
        </w:rPr>
        <w:t xml:space="preserve"> </w:t>
      </w:r>
    </w:p>
    <w:p w14:paraId="3191A0EC" w14:textId="77777777" w:rsidR="00A03836" w:rsidRDefault="00A03836" w:rsidP="00A03836">
      <w:r>
        <w:rPr>
          <w:rFonts w:hint="eastAsia"/>
        </w:rPr>
        <w:t>2</w:t>
      </w:r>
      <w:r>
        <w:rPr>
          <w:rFonts w:hint="eastAsia"/>
        </w:rPr>
        <w:t>．跨部门的合作与资源整合</w:t>
      </w:r>
    </w:p>
    <w:p w14:paraId="3AD75DDE" w14:textId="77777777" w:rsidR="00A03836" w:rsidRDefault="00A03836" w:rsidP="00A03836">
      <w:r>
        <w:rPr>
          <w:rFonts w:hint="eastAsia"/>
        </w:rPr>
        <w:t>3</w:t>
      </w:r>
      <w:r>
        <w:rPr>
          <w:rFonts w:hint="eastAsia"/>
        </w:rPr>
        <w:t>．注重教育水平</w:t>
      </w:r>
    </w:p>
    <w:p w14:paraId="7338E935" w14:textId="77777777" w:rsidR="00A03836" w:rsidRDefault="00A03836" w:rsidP="00A03836">
      <w:r>
        <w:rPr>
          <w:rFonts w:hint="eastAsia"/>
        </w:rPr>
        <w:t>4</w:t>
      </w:r>
      <w:r>
        <w:rPr>
          <w:rFonts w:hint="eastAsia"/>
        </w:rPr>
        <w:t>．依托社区提供早期教育服务</w:t>
      </w:r>
      <w:r>
        <w:rPr>
          <w:rFonts w:hint="eastAsia"/>
        </w:rPr>
        <w:t xml:space="preserve"> </w:t>
      </w:r>
    </w:p>
    <w:p w14:paraId="6957951B" w14:textId="77777777" w:rsidR="00A03836" w:rsidRDefault="00A03836" w:rsidP="00A03836">
      <w:r>
        <w:rPr>
          <w:rFonts w:hint="eastAsia"/>
        </w:rPr>
        <w:t>5</w:t>
      </w:r>
      <w:r>
        <w:rPr>
          <w:rFonts w:hint="eastAsia"/>
        </w:rPr>
        <w:t>．师资的专业化</w:t>
      </w:r>
    </w:p>
    <w:p w14:paraId="60001A94" w14:textId="77777777" w:rsidR="00A03836" w:rsidRDefault="00A03836" w:rsidP="00A03836">
      <w:r>
        <w:rPr>
          <w:rFonts w:hint="eastAsia"/>
        </w:rPr>
        <w:t>6</w:t>
      </w:r>
      <w:r>
        <w:rPr>
          <w:rFonts w:hint="eastAsia"/>
        </w:rPr>
        <w:t>．重视对教养人的指导</w:t>
      </w:r>
    </w:p>
    <w:p w14:paraId="7F087D93" w14:textId="77777777" w:rsidR="00A03836" w:rsidRDefault="00A03836" w:rsidP="00A03836">
      <w:r>
        <w:rPr>
          <w:rFonts w:hint="eastAsia"/>
        </w:rPr>
        <w:t>7</w:t>
      </w:r>
      <w:r>
        <w:rPr>
          <w:rFonts w:hint="eastAsia"/>
        </w:rPr>
        <w:t>．制定早期教育机构准入标准与儿童早期发展标准，其共同点是都重视教育机构、家庭、社区合作共育。</w:t>
      </w:r>
    </w:p>
    <w:p w14:paraId="03C65A21" w14:textId="77777777" w:rsidR="00A03836" w:rsidRDefault="00A03836" w:rsidP="00A03836">
      <w:r>
        <w:rPr>
          <w:rFonts w:hint="eastAsia"/>
        </w:rPr>
        <w:t>提示：应结合实际及自我认识来论述。</w:t>
      </w:r>
    </w:p>
    <w:p w14:paraId="6B7C62DA" w14:textId="77777777" w:rsidR="00A03836" w:rsidRDefault="00A03836" w:rsidP="00A03836">
      <w:r>
        <w:rPr>
          <w:rFonts w:hint="eastAsia"/>
        </w:rPr>
        <w:t>1.</w:t>
      </w:r>
      <w:r>
        <w:rPr>
          <w:rFonts w:hint="eastAsia"/>
        </w:rPr>
        <w:t>政府主导</w:t>
      </w:r>
    </w:p>
    <w:p w14:paraId="1DE92E3F" w14:textId="77777777" w:rsidR="00A03836" w:rsidRDefault="00A03836" w:rsidP="00A03836">
      <w:r>
        <w:rPr>
          <w:rFonts w:hint="eastAsia"/>
        </w:rPr>
        <w:t>2.</w:t>
      </w:r>
      <w:r>
        <w:rPr>
          <w:rFonts w:hint="eastAsia"/>
        </w:rPr>
        <w:t>增加政府投入</w:t>
      </w:r>
    </w:p>
    <w:p w14:paraId="159FF3D7" w14:textId="77777777" w:rsidR="00A03836" w:rsidRDefault="00A03836" w:rsidP="00A03836">
      <w:r>
        <w:rPr>
          <w:rFonts w:hint="eastAsia"/>
        </w:rPr>
        <w:t>3.</w:t>
      </w:r>
      <w:r>
        <w:rPr>
          <w:rFonts w:hint="eastAsia"/>
        </w:rPr>
        <w:t>家庭、社区共育</w:t>
      </w:r>
    </w:p>
    <w:p w14:paraId="345A477D" w14:textId="77777777" w:rsidR="00A03836" w:rsidRDefault="00A03836" w:rsidP="00A03836">
      <w:r>
        <w:rPr>
          <w:rFonts w:hint="eastAsia"/>
        </w:rPr>
        <w:t>4.</w:t>
      </w:r>
      <w:r>
        <w:rPr>
          <w:rFonts w:hint="eastAsia"/>
        </w:rPr>
        <w:t>关注教育公平</w:t>
      </w:r>
    </w:p>
    <w:p w14:paraId="06754BB9" w14:textId="77777777" w:rsidR="00A03836" w:rsidRDefault="00A03836" w:rsidP="00A03836">
      <w:r>
        <w:rPr>
          <w:rFonts w:hint="eastAsia"/>
        </w:rPr>
        <w:t>（详阅文字教材</w:t>
      </w:r>
      <w:r>
        <w:rPr>
          <w:rFonts w:hint="eastAsia"/>
        </w:rPr>
        <w:t>P.42</w:t>
      </w:r>
      <w:r>
        <w:rPr>
          <w:rFonts w:hint="eastAsia"/>
        </w:rPr>
        <w:t>）</w:t>
      </w:r>
    </w:p>
    <w:p w14:paraId="5CE6AC5B" w14:textId="77777777" w:rsidR="00A03836" w:rsidRDefault="00A03836" w:rsidP="00A03836">
      <w:r>
        <w:rPr>
          <w:rFonts w:hint="eastAsia"/>
        </w:rPr>
        <w:t>评语：</w:t>
      </w:r>
    </w:p>
    <w:p w14:paraId="186F0916" w14:textId="77777777" w:rsidR="00A03836" w:rsidRDefault="00A03836" w:rsidP="00A03836">
      <w:r>
        <w:rPr>
          <w:rFonts w:hint="eastAsia"/>
        </w:rPr>
        <w:t>一、单项选择题（随机抽取</w:t>
      </w:r>
      <w:r>
        <w:rPr>
          <w:rFonts w:hint="eastAsia"/>
        </w:rPr>
        <w:t>15</w:t>
      </w:r>
      <w:r>
        <w:rPr>
          <w:rFonts w:hint="eastAsia"/>
        </w:rPr>
        <w:t>道，每小题</w:t>
      </w:r>
      <w:r>
        <w:rPr>
          <w:rFonts w:hint="eastAsia"/>
        </w:rPr>
        <w:t>4</w:t>
      </w:r>
      <w:r>
        <w:rPr>
          <w:rFonts w:hint="eastAsia"/>
        </w:rPr>
        <w:t>分，共</w:t>
      </w:r>
      <w:r>
        <w:rPr>
          <w:rFonts w:hint="eastAsia"/>
        </w:rPr>
        <w:t>60</w:t>
      </w:r>
      <w:r>
        <w:rPr>
          <w:rFonts w:hint="eastAsia"/>
        </w:rPr>
        <w:t>分）</w:t>
      </w:r>
    </w:p>
    <w:p w14:paraId="76BC454A" w14:textId="77777777" w:rsidR="00A03836" w:rsidRDefault="00A03836" w:rsidP="00A03836">
      <w:r>
        <w:rPr>
          <w:rFonts w:hint="eastAsia"/>
        </w:rPr>
        <w:t>题目</w:t>
      </w:r>
      <w:r>
        <w:rPr>
          <w:rFonts w:hint="eastAsia"/>
        </w:rPr>
        <w:t>1</w:t>
      </w:r>
    </w:p>
    <w:p w14:paraId="2FBB1FD8" w14:textId="77777777" w:rsidR="00A03836" w:rsidRDefault="00A03836" w:rsidP="00A03836">
      <w:r>
        <w:rPr>
          <w:rFonts w:hint="eastAsia"/>
        </w:rPr>
        <w:t>和早教教师一样，教养人同样在婴幼儿保教工作中扮演了极其重要的角色。这体现了在婴幼儿早期教育中（</w:t>
      </w:r>
      <w:r>
        <w:rPr>
          <w:rFonts w:hint="eastAsia"/>
        </w:rPr>
        <w:t xml:space="preserve">    </w:t>
      </w:r>
      <w:r>
        <w:rPr>
          <w:rFonts w:hint="eastAsia"/>
        </w:rPr>
        <w:t>）。</w:t>
      </w:r>
    </w:p>
    <w:p w14:paraId="38C173F7" w14:textId="77777777" w:rsidR="00A03836" w:rsidRDefault="00A03836" w:rsidP="00A03836">
      <w:r>
        <w:rPr>
          <w:rFonts w:hint="eastAsia"/>
        </w:rPr>
        <w:t xml:space="preserve">A. </w:t>
      </w:r>
      <w:r>
        <w:rPr>
          <w:rFonts w:hint="eastAsia"/>
        </w:rPr>
        <w:t>事业主体的多元性</w:t>
      </w:r>
    </w:p>
    <w:p w14:paraId="708AA40B" w14:textId="77777777" w:rsidR="00A03836" w:rsidRDefault="00A03836" w:rsidP="00A03836">
      <w:r>
        <w:rPr>
          <w:rFonts w:hint="eastAsia"/>
        </w:rPr>
        <w:t xml:space="preserve">B. </w:t>
      </w:r>
      <w:r>
        <w:rPr>
          <w:rFonts w:hint="eastAsia"/>
        </w:rPr>
        <w:t>教育主体的双重性</w:t>
      </w:r>
      <w:r>
        <w:rPr>
          <w:rFonts w:hint="eastAsia"/>
        </w:rPr>
        <w:t xml:space="preserve"> </w:t>
      </w:r>
    </w:p>
    <w:p w14:paraId="11C4279F" w14:textId="77777777" w:rsidR="00A03836" w:rsidRDefault="00A03836" w:rsidP="00A03836">
      <w:r>
        <w:rPr>
          <w:rFonts w:hint="eastAsia"/>
        </w:rPr>
        <w:t xml:space="preserve">C. </w:t>
      </w:r>
      <w:r>
        <w:rPr>
          <w:rFonts w:hint="eastAsia"/>
        </w:rPr>
        <w:t>内容和方法的针对性</w:t>
      </w:r>
    </w:p>
    <w:p w14:paraId="2D30A859" w14:textId="77777777" w:rsidR="00A03836" w:rsidRDefault="00A03836" w:rsidP="00A03836">
      <w:r>
        <w:t>D.</w:t>
      </w:r>
    </w:p>
    <w:p w14:paraId="3EB730E7" w14:textId="77777777" w:rsidR="00A03836" w:rsidRDefault="00A03836" w:rsidP="00A03836">
      <w:r>
        <w:rPr>
          <w:rFonts w:hint="eastAsia"/>
        </w:rPr>
        <w:t>教育对象的特殊性</w:t>
      </w:r>
    </w:p>
    <w:p w14:paraId="14DBEE34" w14:textId="77777777" w:rsidR="00A03836" w:rsidRDefault="00A03836" w:rsidP="00A03836">
      <w:r>
        <w:rPr>
          <w:rFonts w:hint="eastAsia"/>
        </w:rPr>
        <w:t>解析：婴幼儿早教的主体同时包含早教教师和教养人。（详阅文字教材</w:t>
      </w:r>
      <w:r>
        <w:rPr>
          <w:rFonts w:hint="eastAsia"/>
        </w:rPr>
        <w:t>P.3</w:t>
      </w:r>
      <w:r>
        <w:rPr>
          <w:rFonts w:hint="eastAsia"/>
        </w:rPr>
        <w:t>）</w:t>
      </w:r>
    </w:p>
    <w:p w14:paraId="544E0407" w14:textId="77777777" w:rsidR="00A03836" w:rsidRDefault="00A03836" w:rsidP="00A03836">
      <w:r w:rsidRPr="00A03836">
        <w:rPr>
          <w:rFonts w:hint="eastAsia"/>
          <w:b/>
          <w:color w:val="FF0000"/>
        </w:rPr>
        <w:t>正确答案是</w:t>
      </w:r>
      <w:r>
        <w:rPr>
          <w:rFonts w:hint="eastAsia"/>
        </w:rPr>
        <w:t>：教育主体的双重性</w:t>
      </w:r>
    </w:p>
    <w:p w14:paraId="4FFD50CA" w14:textId="77777777" w:rsidR="00A03836" w:rsidRDefault="00A03836" w:rsidP="00A03836">
      <w:r>
        <w:rPr>
          <w:rFonts w:hint="eastAsia"/>
        </w:rPr>
        <w:t>题目</w:t>
      </w:r>
      <w:r>
        <w:rPr>
          <w:rFonts w:hint="eastAsia"/>
        </w:rPr>
        <w:t>2</w:t>
      </w:r>
    </w:p>
    <w:p w14:paraId="441143D4" w14:textId="77777777" w:rsidR="00A03836" w:rsidRDefault="00A03836" w:rsidP="00A03836">
      <w:r>
        <w:rPr>
          <w:rFonts w:hint="eastAsia"/>
        </w:rPr>
        <w:t>著名的“视崖实验”说明了婴幼儿的（</w:t>
      </w:r>
      <w:r>
        <w:rPr>
          <w:rFonts w:hint="eastAsia"/>
        </w:rPr>
        <w:t xml:space="preserve">     </w:t>
      </w:r>
      <w:r>
        <w:rPr>
          <w:rFonts w:hint="eastAsia"/>
        </w:rPr>
        <w:t>）</w:t>
      </w:r>
    </w:p>
    <w:p w14:paraId="6563EBD0" w14:textId="77777777" w:rsidR="00A03836" w:rsidRDefault="00A03836" w:rsidP="00A03836">
      <w:r>
        <w:rPr>
          <w:rFonts w:hint="eastAsia"/>
        </w:rPr>
        <w:t xml:space="preserve">A. </w:t>
      </w:r>
      <w:r>
        <w:rPr>
          <w:rFonts w:hint="eastAsia"/>
        </w:rPr>
        <w:t>深度知觉</w:t>
      </w:r>
      <w:r>
        <w:rPr>
          <w:rFonts w:hint="eastAsia"/>
        </w:rPr>
        <w:t xml:space="preserve"> </w:t>
      </w:r>
    </w:p>
    <w:p w14:paraId="455A758F" w14:textId="77777777" w:rsidR="00A03836" w:rsidRDefault="00A03836" w:rsidP="00A03836">
      <w:r>
        <w:rPr>
          <w:rFonts w:hint="eastAsia"/>
        </w:rPr>
        <w:t xml:space="preserve">B. </w:t>
      </w:r>
      <w:r>
        <w:rPr>
          <w:rFonts w:hint="eastAsia"/>
        </w:rPr>
        <w:t>知觉恒常性</w:t>
      </w:r>
    </w:p>
    <w:p w14:paraId="3A5CD77A" w14:textId="77777777" w:rsidR="00A03836" w:rsidRDefault="00A03836" w:rsidP="00A03836">
      <w:r>
        <w:rPr>
          <w:rFonts w:hint="eastAsia"/>
        </w:rPr>
        <w:t xml:space="preserve">C. </w:t>
      </w:r>
      <w:r>
        <w:rPr>
          <w:rFonts w:hint="eastAsia"/>
        </w:rPr>
        <w:t>视觉偏好</w:t>
      </w:r>
    </w:p>
    <w:p w14:paraId="16C325B6" w14:textId="77777777" w:rsidR="00A03836" w:rsidRDefault="00A03836" w:rsidP="00A03836">
      <w:r>
        <w:rPr>
          <w:rFonts w:hint="eastAsia"/>
        </w:rPr>
        <w:t xml:space="preserve">D. </w:t>
      </w:r>
      <w:r>
        <w:rPr>
          <w:rFonts w:hint="eastAsia"/>
        </w:rPr>
        <w:t>大小知觉</w:t>
      </w:r>
    </w:p>
    <w:p w14:paraId="578A680B" w14:textId="77777777" w:rsidR="00A03836" w:rsidRDefault="00A03836" w:rsidP="00A03836">
      <w:r>
        <w:rPr>
          <w:rFonts w:hint="eastAsia"/>
        </w:rPr>
        <w:t>解析：美国心理学家沃克和吉布森（</w:t>
      </w:r>
      <w:proofErr w:type="spellStart"/>
      <w:r>
        <w:rPr>
          <w:rFonts w:hint="eastAsia"/>
        </w:rPr>
        <w:t>R.D.Walk</w:t>
      </w:r>
      <w:proofErr w:type="spellEnd"/>
      <w:r>
        <w:rPr>
          <w:rFonts w:hint="eastAsia"/>
        </w:rPr>
        <w:t xml:space="preserve"> &amp; </w:t>
      </w:r>
      <w:proofErr w:type="spellStart"/>
      <w:r>
        <w:rPr>
          <w:rFonts w:hint="eastAsia"/>
        </w:rPr>
        <w:t>E.J.Gibson</w:t>
      </w:r>
      <w:proofErr w:type="spellEnd"/>
      <w:r>
        <w:rPr>
          <w:rFonts w:hint="eastAsia"/>
        </w:rPr>
        <w:t>）设计了经典的“视崖实验”来考察婴幼儿的深度知觉。研究发现，婴儿会从浅滩爬向母亲，而拒绝爬向“深滩”一侧，说明此时期的婴儿已具备深度知觉。深度知觉的能力可能出现在最早的几个月中，但是对深度的害怕则要到半岁之后才开始形成，爬行经验是影响婴幼儿产生深度恐惧的重要因素。（详阅文字教材</w:t>
      </w:r>
      <w:r>
        <w:rPr>
          <w:rFonts w:hint="eastAsia"/>
        </w:rPr>
        <w:t>P.70</w:t>
      </w:r>
      <w:r>
        <w:rPr>
          <w:rFonts w:hint="eastAsia"/>
        </w:rPr>
        <w:t>）</w:t>
      </w:r>
    </w:p>
    <w:p w14:paraId="73C65F49" w14:textId="77777777" w:rsidR="00A03836" w:rsidRDefault="00A03836" w:rsidP="00A03836">
      <w:r w:rsidRPr="00A03836">
        <w:rPr>
          <w:rFonts w:hint="eastAsia"/>
          <w:b/>
          <w:color w:val="FF0000"/>
        </w:rPr>
        <w:t>正确答案是</w:t>
      </w:r>
      <w:r>
        <w:rPr>
          <w:rFonts w:hint="eastAsia"/>
        </w:rPr>
        <w:t>：深度知觉</w:t>
      </w:r>
    </w:p>
    <w:p w14:paraId="1C4265F0" w14:textId="77777777" w:rsidR="00A03836" w:rsidRDefault="00A03836" w:rsidP="00A03836">
      <w:r>
        <w:rPr>
          <w:rFonts w:hint="eastAsia"/>
        </w:rPr>
        <w:t>题目</w:t>
      </w:r>
      <w:r>
        <w:rPr>
          <w:rFonts w:hint="eastAsia"/>
        </w:rPr>
        <w:t>3</w:t>
      </w:r>
    </w:p>
    <w:p w14:paraId="3A4D69C0" w14:textId="77777777" w:rsidR="00A03836" w:rsidRDefault="00A03836" w:rsidP="00A03836">
      <w:r>
        <w:rPr>
          <w:rFonts w:hint="eastAsia"/>
        </w:rPr>
        <w:t>在</w:t>
      </w:r>
      <w:r>
        <w:rPr>
          <w:rFonts w:hint="eastAsia"/>
        </w:rPr>
        <w:t>0~3</w:t>
      </w:r>
      <w:r>
        <w:rPr>
          <w:rFonts w:hint="eastAsia"/>
        </w:rPr>
        <w:t>岁婴幼儿保育与教育的内容中，（</w:t>
      </w:r>
      <w:r>
        <w:rPr>
          <w:rFonts w:hint="eastAsia"/>
        </w:rPr>
        <w:t xml:space="preserve">    </w:t>
      </w:r>
      <w:r>
        <w:rPr>
          <w:rFonts w:hint="eastAsia"/>
        </w:rPr>
        <w:t>）不属于保育的内容。</w:t>
      </w:r>
    </w:p>
    <w:p w14:paraId="46DEC21E" w14:textId="77777777" w:rsidR="00A03836" w:rsidRDefault="00A03836" w:rsidP="00A03836">
      <w:r>
        <w:rPr>
          <w:rFonts w:hint="eastAsia"/>
        </w:rPr>
        <w:t xml:space="preserve">A. </w:t>
      </w:r>
      <w:r>
        <w:rPr>
          <w:rFonts w:hint="eastAsia"/>
        </w:rPr>
        <w:t>科学喂养</w:t>
      </w:r>
    </w:p>
    <w:p w14:paraId="6AC9CACB" w14:textId="77777777" w:rsidR="00A03836" w:rsidRDefault="00A03836" w:rsidP="00A03836">
      <w:r>
        <w:rPr>
          <w:rFonts w:hint="eastAsia"/>
        </w:rPr>
        <w:t xml:space="preserve">B. </w:t>
      </w:r>
      <w:r>
        <w:rPr>
          <w:rFonts w:hint="eastAsia"/>
        </w:rPr>
        <w:t>口语交际</w:t>
      </w:r>
      <w:r>
        <w:rPr>
          <w:rFonts w:hint="eastAsia"/>
        </w:rPr>
        <w:t xml:space="preserve"> </w:t>
      </w:r>
    </w:p>
    <w:p w14:paraId="5A75BC0A" w14:textId="77777777" w:rsidR="00A03836" w:rsidRDefault="00A03836" w:rsidP="00A03836">
      <w:r>
        <w:rPr>
          <w:rFonts w:hint="eastAsia"/>
        </w:rPr>
        <w:lastRenderedPageBreak/>
        <w:t xml:space="preserve">C. </w:t>
      </w:r>
      <w:r>
        <w:rPr>
          <w:rFonts w:hint="eastAsia"/>
        </w:rPr>
        <w:t>生活习惯</w:t>
      </w:r>
    </w:p>
    <w:p w14:paraId="71BBB3DB" w14:textId="77777777" w:rsidR="00A03836" w:rsidRDefault="00A03836" w:rsidP="00A03836">
      <w:r>
        <w:rPr>
          <w:rFonts w:hint="eastAsia"/>
        </w:rPr>
        <w:t xml:space="preserve">D. </w:t>
      </w:r>
      <w:r>
        <w:rPr>
          <w:rFonts w:hint="eastAsia"/>
        </w:rPr>
        <w:t>疾病与意外伤害</w:t>
      </w:r>
    </w:p>
    <w:p w14:paraId="48EFCBCC" w14:textId="77777777" w:rsidR="00A03836" w:rsidRDefault="00A03836" w:rsidP="00A03836">
      <w:r>
        <w:rPr>
          <w:rFonts w:hint="eastAsia"/>
        </w:rPr>
        <w:t>解析：婴幼儿保育包括科学喂养、日常护理、疾病预防与意外伤害等，其涵盖了生活习惯；而口语交际属于语言发展的教育，不是保育的内容。（详阅文字教材</w:t>
      </w:r>
      <w:r>
        <w:rPr>
          <w:rFonts w:hint="eastAsia"/>
        </w:rPr>
        <w:t>P.13</w:t>
      </w:r>
      <w:r>
        <w:rPr>
          <w:rFonts w:hint="eastAsia"/>
        </w:rPr>
        <w:t>）</w:t>
      </w:r>
    </w:p>
    <w:p w14:paraId="326A3909" w14:textId="77777777" w:rsidR="00A03836" w:rsidRDefault="00A03836" w:rsidP="00A03836">
      <w:r w:rsidRPr="00A03836">
        <w:rPr>
          <w:rFonts w:hint="eastAsia"/>
          <w:b/>
          <w:color w:val="FF0000"/>
        </w:rPr>
        <w:t>正确答案是</w:t>
      </w:r>
      <w:r>
        <w:rPr>
          <w:rFonts w:hint="eastAsia"/>
        </w:rPr>
        <w:t>：口语交际</w:t>
      </w:r>
    </w:p>
    <w:p w14:paraId="301AE5A3" w14:textId="77777777" w:rsidR="00A03836" w:rsidRDefault="00A03836" w:rsidP="00A03836">
      <w:r>
        <w:rPr>
          <w:rFonts w:hint="eastAsia"/>
        </w:rPr>
        <w:t>题目</w:t>
      </w:r>
      <w:r>
        <w:rPr>
          <w:rFonts w:hint="eastAsia"/>
        </w:rPr>
        <w:t>4</w:t>
      </w:r>
    </w:p>
    <w:p w14:paraId="12E8701D" w14:textId="77777777" w:rsidR="00A03836" w:rsidRDefault="00A03836" w:rsidP="00A03836">
      <w:r>
        <w:rPr>
          <w:rFonts w:hint="eastAsia"/>
        </w:rPr>
        <w:t>在埃里克森的理论中，（</w:t>
      </w:r>
      <w:r>
        <w:rPr>
          <w:rFonts w:hint="eastAsia"/>
        </w:rPr>
        <w:t xml:space="preserve">    </w:t>
      </w:r>
      <w:r>
        <w:rPr>
          <w:rFonts w:hint="eastAsia"/>
        </w:rPr>
        <w:t>）需要解决的心理社会危机是自主对羞耻和怀疑。</w:t>
      </w:r>
    </w:p>
    <w:p w14:paraId="7A21D077" w14:textId="77777777" w:rsidR="00A03836" w:rsidRDefault="00A03836" w:rsidP="00A03836">
      <w:r>
        <w:rPr>
          <w:rFonts w:hint="eastAsia"/>
        </w:rPr>
        <w:t xml:space="preserve">A. </w:t>
      </w:r>
      <w:r>
        <w:rPr>
          <w:rFonts w:hint="eastAsia"/>
        </w:rPr>
        <w:t>婴儿期</w:t>
      </w:r>
    </w:p>
    <w:p w14:paraId="7E474D74" w14:textId="77777777" w:rsidR="00A03836" w:rsidRDefault="00A03836" w:rsidP="00A03836">
      <w:r>
        <w:rPr>
          <w:rFonts w:hint="eastAsia"/>
        </w:rPr>
        <w:t xml:space="preserve">B. </w:t>
      </w:r>
      <w:r>
        <w:rPr>
          <w:rFonts w:hint="eastAsia"/>
        </w:rPr>
        <w:t>学龄期</w:t>
      </w:r>
    </w:p>
    <w:p w14:paraId="10734E75" w14:textId="77777777" w:rsidR="00A03836" w:rsidRDefault="00A03836" w:rsidP="00A03836">
      <w:r>
        <w:rPr>
          <w:rFonts w:hint="eastAsia"/>
        </w:rPr>
        <w:t xml:space="preserve">C. </w:t>
      </w:r>
      <w:r>
        <w:rPr>
          <w:rFonts w:hint="eastAsia"/>
        </w:rPr>
        <w:t>儿童早期</w:t>
      </w:r>
      <w:r>
        <w:rPr>
          <w:rFonts w:hint="eastAsia"/>
        </w:rPr>
        <w:t xml:space="preserve"> </w:t>
      </w:r>
    </w:p>
    <w:p w14:paraId="3295A6F6" w14:textId="77777777" w:rsidR="00A03836" w:rsidRDefault="00A03836" w:rsidP="00A03836">
      <w:r>
        <w:rPr>
          <w:rFonts w:hint="eastAsia"/>
        </w:rPr>
        <w:t xml:space="preserve">D. </w:t>
      </w:r>
      <w:r>
        <w:rPr>
          <w:rFonts w:hint="eastAsia"/>
        </w:rPr>
        <w:t>学前期</w:t>
      </w:r>
    </w:p>
    <w:p w14:paraId="3232F7A5" w14:textId="77777777" w:rsidR="00A03836" w:rsidRDefault="00A03836" w:rsidP="00A03836">
      <w:r>
        <w:rPr>
          <w:rFonts w:hint="eastAsia"/>
        </w:rPr>
        <w:t>解析：埃里克森将人格发展氛围八个阶段，其中婴儿期（</w:t>
      </w:r>
      <w:r>
        <w:rPr>
          <w:rFonts w:hint="eastAsia"/>
        </w:rPr>
        <w:t>0-18</w:t>
      </w:r>
      <w:r>
        <w:rPr>
          <w:rFonts w:hint="eastAsia"/>
        </w:rPr>
        <w:t>个月）、儿童早期（</w:t>
      </w:r>
      <w:r>
        <w:rPr>
          <w:rFonts w:hint="eastAsia"/>
        </w:rPr>
        <w:t>18-48</w:t>
      </w:r>
      <w:r>
        <w:rPr>
          <w:rFonts w:hint="eastAsia"/>
        </w:rPr>
        <w:t>个月）、学前期（</w:t>
      </w:r>
      <w:r>
        <w:rPr>
          <w:rFonts w:hint="eastAsia"/>
        </w:rPr>
        <w:t>3-5</w:t>
      </w:r>
      <w:r>
        <w:rPr>
          <w:rFonts w:hint="eastAsia"/>
        </w:rPr>
        <w:t>岁）所面临的心理社会危机分别是“基本信任对基本不信任”、“自主性对羞耻和怀疑”、“主动对内疚”。（详阅文字教材</w:t>
      </w:r>
      <w:r>
        <w:rPr>
          <w:rFonts w:hint="eastAsia"/>
        </w:rPr>
        <w:t>P.32</w:t>
      </w:r>
      <w:r>
        <w:rPr>
          <w:rFonts w:hint="eastAsia"/>
        </w:rPr>
        <w:t>）</w:t>
      </w:r>
    </w:p>
    <w:p w14:paraId="68534B55" w14:textId="77777777" w:rsidR="00A03836" w:rsidRDefault="00A03836" w:rsidP="00A03836">
      <w:r w:rsidRPr="00A03836">
        <w:rPr>
          <w:rFonts w:hint="eastAsia"/>
          <w:b/>
          <w:color w:val="FF0000"/>
        </w:rPr>
        <w:t>正确答案是</w:t>
      </w:r>
      <w:r>
        <w:rPr>
          <w:rFonts w:hint="eastAsia"/>
        </w:rPr>
        <w:t>：儿童早期</w:t>
      </w:r>
    </w:p>
    <w:p w14:paraId="5E7DE647" w14:textId="77777777" w:rsidR="00A03836" w:rsidRDefault="00A03836" w:rsidP="00A03836">
      <w:r>
        <w:rPr>
          <w:rFonts w:hint="eastAsia"/>
        </w:rPr>
        <w:t>题目</w:t>
      </w:r>
      <w:r>
        <w:rPr>
          <w:rFonts w:hint="eastAsia"/>
        </w:rPr>
        <w:t>5</w:t>
      </w:r>
    </w:p>
    <w:p w14:paraId="1EF808F0" w14:textId="77777777" w:rsidR="00A03836" w:rsidRDefault="00A03836" w:rsidP="00A03836">
      <w:r>
        <w:rPr>
          <w:rFonts w:hint="eastAsia"/>
        </w:rPr>
        <w:t>婴幼儿之间互不理睬，偶尔互相触摸、微笑、发出声音和短暂的注意。这种情况通常发生在（</w:t>
      </w:r>
      <w:r>
        <w:rPr>
          <w:rFonts w:hint="eastAsia"/>
        </w:rPr>
        <w:t xml:space="preserve">     </w:t>
      </w:r>
      <w:r>
        <w:rPr>
          <w:rFonts w:hint="eastAsia"/>
        </w:rPr>
        <w:t>）。</w:t>
      </w:r>
    </w:p>
    <w:p w14:paraId="2C7B9C2E" w14:textId="77777777" w:rsidR="00A03836" w:rsidRDefault="00A03836" w:rsidP="00A03836">
      <w:r>
        <w:rPr>
          <w:rFonts w:hint="eastAsia"/>
        </w:rPr>
        <w:t>A. 6~10</w:t>
      </w:r>
      <w:r>
        <w:rPr>
          <w:rFonts w:hint="eastAsia"/>
        </w:rPr>
        <w:t>个月</w:t>
      </w:r>
      <w:r>
        <w:rPr>
          <w:rFonts w:hint="eastAsia"/>
        </w:rPr>
        <w:t xml:space="preserve"> </w:t>
      </w:r>
    </w:p>
    <w:p w14:paraId="1D236502" w14:textId="77777777" w:rsidR="00A03836" w:rsidRDefault="00A03836" w:rsidP="00A03836">
      <w:r>
        <w:rPr>
          <w:rFonts w:hint="eastAsia"/>
        </w:rPr>
        <w:t>B. 12~18</w:t>
      </w:r>
      <w:r>
        <w:rPr>
          <w:rFonts w:hint="eastAsia"/>
        </w:rPr>
        <w:t>个月</w:t>
      </w:r>
    </w:p>
    <w:p w14:paraId="71E6BE76" w14:textId="77777777" w:rsidR="00A03836" w:rsidRDefault="00A03836" w:rsidP="00A03836">
      <w:r>
        <w:rPr>
          <w:rFonts w:hint="eastAsia"/>
        </w:rPr>
        <w:t>C. 1~6</w:t>
      </w:r>
      <w:r>
        <w:rPr>
          <w:rFonts w:hint="eastAsia"/>
        </w:rPr>
        <w:t>个月</w:t>
      </w:r>
    </w:p>
    <w:p w14:paraId="3C25B2AC" w14:textId="77777777" w:rsidR="00A03836" w:rsidRDefault="00A03836" w:rsidP="00A03836">
      <w:r>
        <w:rPr>
          <w:rFonts w:hint="eastAsia"/>
        </w:rPr>
        <w:t>D. 18~24</w:t>
      </w:r>
      <w:r>
        <w:rPr>
          <w:rFonts w:hint="eastAsia"/>
        </w:rPr>
        <w:t>个月</w:t>
      </w:r>
    </w:p>
    <w:p w14:paraId="0D44496D" w14:textId="77777777" w:rsidR="00A03836" w:rsidRDefault="00A03836" w:rsidP="00A03836">
      <w:r>
        <w:rPr>
          <w:rFonts w:hint="eastAsia"/>
        </w:rPr>
        <w:t>解析：题述情境描述的是婴幼儿早期的交往行为，属于第一阶段的同伴交往，以客体为中心，通常出现在</w:t>
      </w:r>
      <w:r>
        <w:rPr>
          <w:rFonts w:hint="eastAsia"/>
        </w:rPr>
        <w:t>6~12</w:t>
      </w:r>
      <w:r>
        <w:rPr>
          <w:rFonts w:hint="eastAsia"/>
        </w:rPr>
        <w:t>个月。（详阅文字教材</w:t>
      </w:r>
      <w:r>
        <w:rPr>
          <w:rFonts w:hint="eastAsia"/>
        </w:rPr>
        <w:t>P.86</w:t>
      </w:r>
      <w:r>
        <w:rPr>
          <w:rFonts w:hint="eastAsia"/>
        </w:rPr>
        <w:t>）</w:t>
      </w:r>
    </w:p>
    <w:p w14:paraId="0FC1A561" w14:textId="77777777" w:rsidR="00A03836" w:rsidRDefault="00A03836" w:rsidP="00A03836">
      <w:r w:rsidRPr="00A03836">
        <w:rPr>
          <w:rFonts w:hint="eastAsia"/>
          <w:b/>
          <w:color w:val="FF0000"/>
        </w:rPr>
        <w:t>正确答案是</w:t>
      </w:r>
      <w:r>
        <w:rPr>
          <w:rFonts w:hint="eastAsia"/>
        </w:rPr>
        <w:t>：</w:t>
      </w:r>
      <w:r>
        <w:rPr>
          <w:rFonts w:hint="eastAsia"/>
        </w:rPr>
        <w:t>6~10</w:t>
      </w:r>
      <w:r>
        <w:rPr>
          <w:rFonts w:hint="eastAsia"/>
        </w:rPr>
        <w:t>个月</w:t>
      </w:r>
    </w:p>
    <w:p w14:paraId="12F2385B" w14:textId="77777777" w:rsidR="00A03836" w:rsidRDefault="00A03836" w:rsidP="00A03836">
      <w:r>
        <w:rPr>
          <w:rFonts w:hint="eastAsia"/>
        </w:rPr>
        <w:t>题目</w:t>
      </w:r>
      <w:r>
        <w:rPr>
          <w:rFonts w:hint="eastAsia"/>
        </w:rPr>
        <w:t>6</w:t>
      </w:r>
    </w:p>
    <w:p w14:paraId="7168C4C9" w14:textId="77777777" w:rsidR="00A03836" w:rsidRDefault="00A03836" w:rsidP="00A03836">
      <w:r>
        <w:rPr>
          <w:rFonts w:hint="eastAsia"/>
        </w:rPr>
        <w:t>25~36</w:t>
      </w:r>
      <w:r>
        <w:rPr>
          <w:rFonts w:hint="eastAsia"/>
        </w:rPr>
        <w:t>个月的孩子每次进餐最好应在一定时间内，一般大约为（</w:t>
      </w:r>
      <w:r>
        <w:rPr>
          <w:rFonts w:hint="eastAsia"/>
        </w:rPr>
        <w:t xml:space="preserve">       </w:t>
      </w:r>
      <w:r>
        <w:rPr>
          <w:rFonts w:hint="eastAsia"/>
        </w:rPr>
        <w:t>）。</w:t>
      </w:r>
    </w:p>
    <w:p w14:paraId="5B524908" w14:textId="77777777" w:rsidR="00A03836" w:rsidRDefault="00A03836" w:rsidP="00A03836">
      <w:r>
        <w:rPr>
          <w:rFonts w:hint="eastAsia"/>
        </w:rPr>
        <w:t>A. 5~10</w:t>
      </w:r>
      <w:r>
        <w:rPr>
          <w:rFonts w:hint="eastAsia"/>
        </w:rPr>
        <w:t>分钟</w:t>
      </w:r>
    </w:p>
    <w:p w14:paraId="7EC8950A" w14:textId="77777777" w:rsidR="00A03836" w:rsidRDefault="00A03836" w:rsidP="00A03836">
      <w:r>
        <w:rPr>
          <w:rFonts w:hint="eastAsia"/>
        </w:rPr>
        <w:t>B. 20~30</w:t>
      </w:r>
      <w:r>
        <w:rPr>
          <w:rFonts w:hint="eastAsia"/>
        </w:rPr>
        <w:t>分钟</w:t>
      </w:r>
      <w:r>
        <w:rPr>
          <w:rFonts w:hint="eastAsia"/>
        </w:rPr>
        <w:t xml:space="preserve"> </w:t>
      </w:r>
    </w:p>
    <w:p w14:paraId="700A985E" w14:textId="77777777" w:rsidR="00A03836" w:rsidRDefault="00A03836" w:rsidP="00A03836">
      <w:r>
        <w:rPr>
          <w:rFonts w:hint="eastAsia"/>
        </w:rPr>
        <w:t>C. 60~70</w:t>
      </w:r>
      <w:r>
        <w:rPr>
          <w:rFonts w:hint="eastAsia"/>
        </w:rPr>
        <w:t>分钟</w:t>
      </w:r>
    </w:p>
    <w:p w14:paraId="6184322D" w14:textId="77777777" w:rsidR="00A03836" w:rsidRDefault="00A03836" w:rsidP="00A03836">
      <w:r>
        <w:rPr>
          <w:rFonts w:hint="eastAsia"/>
        </w:rPr>
        <w:t>D. 90~100</w:t>
      </w:r>
      <w:r>
        <w:rPr>
          <w:rFonts w:hint="eastAsia"/>
        </w:rPr>
        <w:t>分钟</w:t>
      </w:r>
    </w:p>
    <w:p w14:paraId="2785D512" w14:textId="77777777" w:rsidR="00A03836" w:rsidRDefault="00A03836" w:rsidP="00A03836">
      <w:r>
        <w:rPr>
          <w:rFonts w:hint="eastAsia"/>
        </w:rPr>
        <w:t>解析：时间过长或过短都不适宜。时间过长不利于孩子秩序感、自主性和良好饮食习惯的养成；时间过短则不利于孩子咀嚼，影响消化和吸收。另外，幼儿入园准备也要求孩子的进餐时间逐渐控制在</w:t>
      </w:r>
      <w:r>
        <w:rPr>
          <w:rFonts w:hint="eastAsia"/>
        </w:rPr>
        <w:t>20-30</w:t>
      </w:r>
      <w:r>
        <w:rPr>
          <w:rFonts w:hint="eastAsia"/>
        </w:rPr>
        <w:t>分钟。（详阅文字教材</w:t>
      </w:r>
      <w:r>
        <w:rPr>
          <w:rFonts w:hint="eastAsia"/>
        </w:rPr>
        <w:t>P.196</w:t>
      </w:r>
      <w:r>
        <w:rPr>
          <w:rFonts w:hint="eastAsia"/>
        </w:rPr>
        <w:t>）</w:t>
      </w:r>
    </w:p>
    <w:p w14:paraId="544BDC85" w14:textId="77777777" w:rsidR="00A03836" w:rsidRDefault="00A03836" w:rsidP="00A03836">
      <w:r w:rsidRPr="00A03836">
        <w:rPr>
          <w:rFonts w:hint="eastAsia"/>
          <w:b/>
          <w:color w:val="FF0000"/>
        </w:rPr>
        <w:t>正确答案是</w:t>
      </w:r>
      <w:r>
        <w:rPr>
          <w:rFonts w:hint="eastAsia"/>
        </w:rPr>
        <w:t>：</w:t>
      </w:r>
      <w:r>
        <w:rPr>
          <w:rFonts w:hint="eastAsia"/>
        </w:rPr>
        <w:t>20~30</w:t>
      </w:r>
      <w:r>
        <w:rPr>
          <w:rFonts w:hint="eastAsia"/>
        </w:rPr>
        <w:t>分钟</w:t>
      </w:r>
    </w:p>
    <w:p w14:paraId="7D57B101" w14:textId="77777777" w:rsidR="00A03836" w:rsidRDefault="00A03836" w:rsidP="00A03836">
      <w:r>
        <w:rPr>
          <w:rFonts w:hint="eastAsia"/>
        </w:rPr>
        <w:t>题目</w:t>
      </w:r>
      <w:r>
        <w:rPr>
          <w:rFonts w:hint="eastAsia"/>
        </w:rPr>
        <w:t>7</w:t>
      </w:r>
    </w:p>
    <w:p w14:paraId="282E79A3" w14:textId="77777777" w:rsidR="00A03836" w:rsidRDefault="00A03836" w:rsidP="00A03836">
      <w:r>
        <w:rPr>
          <w:rFonts w:hint="eastAsia"/>
        </w:rPr>
        <w:t>为降低“婴儿猝死综合症”和婴儿窒息的风险，一般建议让婴儿采用（</w:t>
      </w:r>
      <w:r>
        <w:rPr>
          <w:rFonts w:hint="eastAsia"/>
        </w:rPr>
        <w:t xml:space="preserve">    </w:t>
      </w:r>
      <w:r>
        <w:rPr>
          <w:rFonts w:hint="eastAsia"/>
        </w:rPr>
        <w:t>）的方式睡觉。</w:t>
      </w:r>
    </w:p>
    <w:p w14:paraId="19FD28E0" w14:textId="77777777" w:rsidR="00A03836" w:rsidRDefault="00A03836" w:rsidP="00A03836">
      <w:r>
        <w:rPr>
          <w:rFonts w:hint="eastAsia"/>
        </w:rPr>
        <w:t xml:space="preserve">A. </w:t>
      </w:r>
      <w:r>
        <w:rPr>
          <w:rFonts w:hint="eastAsia"/>
        </w:rPr>
        <w:t>俯卧或仰卧</w:t>
      </w:r>
    </w:p>
    <w:p w14:paraId="2015D7DE" w14:textId="77777777" w:rsidR="00A03836" w:rsidRDefault="00A03836" w:rsidP="00A03836">
      <w:r>
        <w:rPr>
          <w:rFonts w:hint="eastAsia"/>
        </w:rPr>
        <w:t xml:space="preserve">B. </w:t>
      </w:r>
      <w:r>
        <w:rPr>
          <w:rFonts w:hint="eastAsia"/>
        </w:rPr>
        <w:t>仰卧或侧卧</w:t>
      </w:r>
      <w:r>
        <w:rPr>
          <w:rFonts w:hint="eastAsia"/>
        </w:rPr>
        <w:t xml:space="preserve"> </w:t>
      </w:r>
    </w:p>
    <w:p w14:paraId="010725DC" w14:textId="77777777" w:rsidR="00A03836" w:rsidRDefault="00A03836" w:rsidP="00A03836">
      <w:r>
        <w:rPr>
          <w:rFonts w:hint="eastAsia"/>
        </w:rPr>
        <w:t xml:space="preserve">C. </w:t>
      </w:r>
      <w:r>
        <w:rPr>
          <w:rFonts w:hint="eastAsia"/>
        </w:rPr>
        <w:t>俯卧或侧卧</w:t>
      </w:r>
    </w:p>
    <w:p w14:paraId="0A4423F8" w14:textId="77777777" w:rsidR="00A03836" w:rsidRDefault="00A03836" w:rsidP="00A03836">
      <w:r>
        <w:t>D.</w:t>
      </w:r>
    </w:p>
    <w:p w14:paraId="732499AA" w14:textId="77777777" w:rsidR="00A03836" w:rsidRDefault="00A03836" w:rsidP="00A03836">
      <w:r>
        <w:rPr>
          <w:rFonts w:hint="eastAsia"/>
        </w:rPr>
        <w:t>反复翻身</w:t>
      </w:r>
    </w:p>
    <w:p w14:paraId="5E27F96B" w14:textId="77777777" w:rsidR="00A03836" w:rsidRDefault="00A03836" w:rsidP="00A03836">
      <w:r>
        <w:rPr>
          <w:rFonts w:hint="eastAsia"/>
        </w:rPr>
        <w:t>解析：婴儿活动能力弱，俯卧易造成婴儿窒息事故。（详阅文字教材</w:t>
      </w:r>
      <w:r>
        <w:rPr>
          <w:rFonts w:hint="eastAsia"/>
        </w:rPr>
        <w:t>P.17</w:t>
      </w:r>
      <w:r>
        <w:rPr>
          <w:rFonts w:hint="eastAsia"/>
        </w:rPr>
        <w:t>）</w:t>
      </w:r>
    </w:p>
    <w:p w14:paraId="3E985A42" w14:textId="77777777" w:rsidR="00A03836" w:rsidRDefault="00A03836" w:rsidP="00A03836">
      <w:r w:rsidRPr="00A03836">
        <w:rPr>
          <w:rFonts w:hint="eastAsia"/>
          <w:b/>
          <w:color w:val="FF0000"/>
        </w:rPr>
        <w:t>正确答案是</w:t>
      </w:r>
      <w:r>
        <w:rPr>
          <w:rFonts w:hint="eastAsia"/>
        </w:rPr>
        <w:t>：仰卧或侧卧</w:t>
      </w:r>
    </w:p>
    <w:p w14:paraId="75CB6E64" w14:textId="77777777" w:rsidR="00A03836" w:rsidRDefault="00A03836" w:rsidP="00A03836">
      <w:r>
        <w:rPr>
          <w:rFonts w:hint="eastAsia"/>
        </w:rPr>
        <w:lastRenderedPageBreak/>
        <w:t>题目</w:t>
      </w:r>
      <w:r>
        <w:rPr>
          <w:rFonts w:hint="eastAsia"/>
        </w:rPr>
        <w:t>8</w:t>
      </w:r>
    </w:p>
    <w:p w14:paraId="1856D90F" w14:textId="77777777" w:rsidR="00A03836" w:rsidRDefault="00A03836" w:rsidP="00A03836">
      <w:r>
        <w:rPr>
          <w:rFonts w:hint="eastAsia"/>
        </w:rPr>
        <w:t>喂奶时，要斜拿奶瓶，保持奶嘴里一直有奶。这是为了（</w:t>
      </w:r>
      <w:r>
        <w:rPr>
          <w:rFonts w:hint="eastAsia"/>
        </w:rPr>
        <w:t xml:space="preserve">      </w:t>
      </w:r>
      <w:r>
        <w:rPr>
          <w:rFonts w:hint="eastAsia"/>
        </w:rPr>
        <w:t>）。</w:t>
      </w:r>
    </w:p>
    <w:p w14:paraId="56D1C91F" w14:textId="77777777" w:rsidR="00A03836" w:rsidRDefault="00A03836" w:rsidP="00A03836">
      <w:r>
        <w:rPr>
          <w:rFonts w:hint="eastAsia"/>
        </w:rPr>
        <w:t xml:space="preserve">A. </w:t>
      </w:r>
      <w:r>
        <w:rPr>
          <w:rFonts w:hint="eastAsia"/>
        </w:rPr>
        <w:t>防止奶嘴堵住不透气</w:t>
      </w:r>
    </w:p>
    <w:p w14:paraId="491D9EB3" w14:textId="77777777" w:rsidR="00A03836" w:rsidRDefault="00A03836" w:rsidP="00A03836">
      <w:r>
        <w:rPr>
          <w:rFonts w:hint="eastAsia"/>
        </w:rPr>
        <w:t xml:space="preserve">B. </w:t>
      </w:r>
      <w:r>
        <w:rPr>
          <w:rFonts w:hint="eastAsia"/>
        </w:rPr>
        <w:t>防止挡住婴儿的视线</w:t>
      </w:r>
    </w:p>
    <w:p w14:paraId="105E1D36" w14:textId="77777777" w:rsidR="00A03836" w:rsidRDefault="00A03836" w:rsidP="00A03836">
      <w:r>
        <w:rPr>
          <w:rFonts w:hint="eastAsia"/>
        </w:rPr>
        <w:t xml:space="preserve">C. </w:t>
      </w:r>
      <w:r>
        <w:rPr>
          <w:rFonts w:hint="eastAsia"/>
        </w:rPr>
        <w:t>防止婴儿吞进大量的空气</w:t>
      </w:r>
      <w:r>
        <w:rPr>
          <w:rFonts w:hint="eastAsia"/>
        </w:rPr>
        <w:t xml:space="preserve"> </w:t>
      </w:r>
    </w:p>
    <w:p w14:paraId="05934E7A" w14:textId="77777777" w:rsidR="00A03836" w:rsidRDefault="00A03836" w:rsidP="00A03836">
      <w:r>
        <w:rPr>
          <w:rFonts w:hint="eastAsia"/>
        </w:rPr>
        <w:t xml:space="preserve">D. </w:t>
      </w:r>
      <w:r>
        <w:rPr>
          <w:rFonts w:hint="eastAsia"/>
        </w:rPr>
        <w:t>避免婴儿喝不饱</w:t>
      </w:r>
    </w:p>
    <w:p w14:paraId="7F365816" w14:textId="77777777" w:rsidR="00A03836" w:rsidRDefault="00A03836" w:rsidP="00A03836">
      <w:r>
        <w:rPr>
          <w:rFonts w:hint="eastAsia"/>
        </w:rPr>
        <w:t>解析：斜拿奶瓶除了可以帮助婴儿更顺利地吸吮奶，还有一个好处是避免婴儿随奶吞进大量空气，否则容易造成婴儿喝奶量不足，还会造成溢奶或打嗝（详阅文字教材</w:t>
      </w:r>
      <w:r>
        <w:rPr>
          <w:rFonts w:hint="eastAsia"/>
        </w:rPr>
        <w:t>P.99</w:t>
      </w:r>
      <w:r>
        <w:rPr>
          <w:rFonts w:hint="eastAsia"/>
        </w:rPr>
        <w:t>）</w:t>
      </w:r>
    </w:p>
    <w:p w14:paraId="62DE45EB" w14:textId="77777777" w:rsidR="00A03836" w:rsidRDefault="00A03836" w:rsidP="00A03836">
      <w:r w:rsidRPr="00A03836">
        <w:rPr>
          <w:rFonts w:hint="eastAsia"/>
          <w:b/>
          <w:color w:val="FF0000"/>
        </w:rPr>
        <w:t>正确答案是</w:t>
      </w:r>
      <w:r>
        <w:rPr>
          <w:rFonts w:hint="eastAsia"/>
        </w:rPr>
        <w:t>：防止婴儿吞进大量的空气</w:t>
      </w:r>
    </w:p>
    <w:p w14:paraId="042D2104" w14:textId="77777777" w:rsidR="00A03836" w:rsidRDefault="00A03836" w:rsidP="00A03836">
      <w:r>
        <w:rPr>
          <w:rFonts w:hint="eastAsia"/>
        </w:rPr>
        <w:t>题目</w:t>
      </w:r>
      <w:r>
        <w:rPr>
          <w:rFonts w:hint="eastAsia"/>
        </w:rPr>
        <w:t>9</w:t>
      </w:r>
    </w:p>
    <w:p w14:paraId="5258455C" w14:textId="77777777" w:rsidR="00A03836" w:rsidRDefault="00A03836" w:rsidP="00A03836">
      <w:r>
        <w:rPr>
          <w:rFonts w:hint="eastAsia"/>
        </w:rPr>
        <w:t>幼儿的入园准备不包括（</w:t>
      </w:r>
      <w:r>
        <w:rPr>
          <w:rFonts w:hint="eastAsia"/>
        </w:rPr>
        <w:t xml:space="preserve">     </w:t>
      </w:r>
      <w:r>
        <w:rPr>
          <w:rFonts w:hint="eastAsia"/>
        </w:rPr>
        <w:t>）。</w:t>
      </w:r>
    </w:p>
    <w:p w14:paraId="1F69A906" w14:textId="77777777" w:rsidR="00A03836" w:rsidRDefault="00A03836" w:rsidP="00A03836">
      <w:r>
        <w:rPr>
          <w:rFonts w:hint="eastAsia"/>
        </w:rPr>
        <w:t xml:space="preserve">A. </w:t>
      </w:r>
      <w:r>
        <w:rPr>
          <w:rFonts w:hint="eastAsia"/>
        </w:rPr>
        <w:t>心理准备</w:t>
      </w:r>
    </w:p>
    <w:p w14:paraId="33861369" w14:textId="77777777" w:rsidR="00A03836" w:rsidRDefault="00A03836" w:rsidP="00A03836">
      <w:r>
        <w:rPr>
          <w:rFonts w:hint="eastAsia"/>
        </w:rPr>
        <w:t xml:space="preserve">B. </w:t>
      </w:r>
      <w:r>
        <w:rPr>
          <w:rFonts w:hint="eastAsia"/>
        </w:rPr>
        <w:t>生活准备</w:t>
      </w:r>
    </w:p>
    <w:p w14:paraId="39A380E1" w14:textId="77777777" w:rsidR="00A03836" w:rsidRDefault="00A03836" w:rsidP="00A03836">
      <w:r>
        <w:rPr>
          <w:rFonts w:hint="eastAsia"/>
        </w:rPr>
        <w:t xml:space="preserve">C. </w:t>
      </w:r>
      <w:r>
        <w:rPr>
          <w:rFonts w:hint="eastAsia"/>
        </w:rPr>
        <w:t>交往准备</w:t>
      </w:r>
    </w:p>
    <w:p w14:paraId="50941A7E" w14:textId="77777777" w:rsidR="00A03836" w:rsidRDefault="00A03836" w:rsidP="00A03836">
      <w:r>
        <w:rPr>
          <w:rFonts w:hint="eastAsia"/>
        </w:rPr>
        <w:t xml:space="preserve">D. </w:t>
      </w:r>
      <w:r>
        <w:rPr>
          <w:rFonts w:hint="eastAsia"/>
        </w:rPr>
        <w:t>识字及书写准备</w:t>
      </w:r>
      <w:r>
        <w:rPr>
          <w:rFonts w:hint="eastAsia"/>
        </w:rPr>
        <w:t xml:space="preserve"> </w:t>
      </w:r>
    </w:p>
    <w:p w14:paraId="5CC93D0C" w14:textId="77777777" w:rsidR="00A03836" w:rsidRDefault="00A03836" w:rsidP="00A03836">
      <w:r>
        <w:rPr>
          <w:rFonts w:hint="eastAsia"/>
        </w:rPr>
        <w:t>解析：幼儿入园准备包括心理准备、生活能力准备、交往能力的准备，而识字及书写准备则是不必要的，乃是为入小学的入学准备，一方面是由于</w:t>
      </w:r>
      <w:r>
        <w:rPr>
          <w:rFonts w:hint="eastAsia"/>
        </w:rPr>
        <w:t>3</w:t>
      </w:r>
      <w:r>
        <w:rPr>
          <w:rFonts w:hint="eastAsia"/>
        </w:rPr>
        <w:t>岁以内孩子骨骼发展未完全，写字容易损伤骨骼，另一方面书写关键期未到来。（详阅文字教材</w:t>
      </w:r>
      <w:r>
        <w:rPr>
          <w:rFonts w:hint="eastAsia"/>
        </w:rPr>
        <w:t>P.212</w:t>
      </w:r>
      <w:r>
        <w:rPr>
          <w:rFonts w:hint="eastAsia"/>
        </w:rPr>
        <w:t>）</w:t>
      </w:r>
    </w:p>
    <w:p w14:paraId="2F37D711" w14:textId="77777777" w:rsidR="00A03836" w:rsidRDefault="00A03836" w:rsidP="00A03836">
      <w:r w:rsidRPr="00A03836">
        <w:rPr>
          <w:rFonts w:hint="eastAsia"/>
          <w:b/>
          <w:color w:val="FF0000"/>
        </w:rPr>
        <w:t>正确答案是</w:t>
      </w:r>
      <w:r>
        <w:rPr>
          <w:rFonts w:hint="eastAsia"/>
        </w:rPr>
        <w:t>：识字及书写准备</w:t>
      </w:r>
    </w:p>
    <w:p w14:paraId="0C427BA0" w14:textId="77777777" w:rsidR="00A03836" w:rsidRDefault="00A03836" w:rsidP="00A03836">
      <w:r>
        <w:rPr>
          <w:rFonts w:hint="eastAsia"/>
        </w:rPr>
        <w:t>题目</w:t>
      </w:r>
      <w:r>
        <w:rPr>
          <w:rFonts w:hint="eastAsia"/>
        </w:rPr>
        <w:t>10</w:t>
      </w:r>
    </w:p>
    <w:p w14:paraId="6D8D516F" w14:textId="77777777" w:rsidR="00A03836" w:rsidRDefault="00A03836" w:rsidP="00A03836">
      <w:r>
        <w:rPr>
          <w:rFonts w:hint="eastAsia"/>
        </w:rPr>
        <w:t xml:space="preserve"> </w:t>
      </w:r>
      <w:r>
        <w:rPr>
          <w:rFonts w:hint="eastAsia"/>
        </w:rPr>
        <w:t>户外活动对婴儿的生长发育有着重要的作用，适量地晒太阳可帮助机体获得维生素</w:t>
      </w:r>
      <w:r>
        <w:rPr>
          <w:rFonts w:hint="eastAsia"/>
        </w:rPr>
        <w:t>D</w:t>
      </w:r>
      <w:r>
        <w:rPr>
          <w:rFonts w:hint="eastAsia"/>
        </w:rPr>
        <w:t>和吸收食物中的钙和磷，以预防（</w:t>
      </w:r>
      <w:r>
        <w:rPr>
          <w:rFonts w:hint="eastAsia"/>
        </w:rPr>
        <w:t xml:space="preserve">     </w:t>
      </w:r>
      <w:r>
        <w:rPr>
          <w:rFonts w:hint="eastAsia"/>
        </w:rPr>
        <w:t>）</w:t>
      </w:r>
    </w:p>
    <w:p w14:paraId="617A04E3" w14:textId="77777777" w:rsidR="00A03836" w:rsidRDefault="00A03836" w:rsidP="00A03836">
      <w:r>
        <w:rPr>
          <w:rFonts w:hint="eastAsia"/>
        </w:rPr>
        <w:t xml:space="preserve">A. </w:t>
      </w:r>
      <w:r>
        <w:rPr>
          <w:rFonts w:hint="eastAsia"/>
        </w:rPr>
        <w:t>蛔虫病</w:t>
      </w:r>
    </w:p>
    <w:p w14:paraId="211A5228" w14:textId="77777777" w:rsidR="00A03836" w:rsidRDefault="00A03836" w:rsidP="00A03836">
      <w:r>
        <w:rPr>
          <w:rFonts w:hint="eastAsia"/>
        </w:rPr>
        <w:t xml:space="preserve">B. </w:t>
      </w:r>
      <w:r>
        <w:rPr>
          <w:rFonts w:hint="eastAsia"/>
        </w:rPr>
        <w:t>佝偻病</w:t>
      </w:r>
      <w:r>
        <w:rPr>
          <w:rFonts w:hint="eastAsia"/>
        </w:rPr>
        <w:t xml:space="preserve"> </w:t>
      </w:r>
    </w:p>
    <w:p w14:paraId="09CE8C45" w14:textId="77777777" w:rsidR="00A03836" w:rsidRDefault="00A03836" w:rsidP="00A03836">
      <w:r>
        <w:rPr>
          <w:rFonts w:hint="eastAsia"/>
        </w:rPr>
        <w:t xml:space="preserve">C. </w:t>
      </w:r>
      <w:r>
        <w:rPr>
          <w:rFonts w:hint="eastAsia"/>
        </w:rPr>
        <w:t>唐氏综合症</w:t>
      </w:r>
    </w:p>
    <w:p w14:paraId="53E7EE55" w14:textId="77777777" w:rsidR="00A03836" w:rsidRDefault="00A03836" w:rsidP="00A03836">
      <w:r>
        <w:rPr>
          <w:rFonts w:hint="eastAsia"/>
        </w:rPr>
        <w:t xml:space="preserve">D. </w:t>
      </w:r>
      <w:r>
        <w:rPr>
          <w:rFonts w:hint="eastAsia"/>
        </w:rPr>
        <w:t>水痘</w:t>
      </w:r>
    </w:p>
    <w:p w14:paraId="03AF26B9" w14:textId="77777777" w:rsidR="00A03836" w:rsidRDefault="00A03836" w:rsidP="00A03836">
      <w:r>
        <w:rPr>
          <w:rFonts w:hint="eastAsia"/>
        </w:rPr>
        <w:t>解析：晒太阳可帮助机体获得维生素</w:t>
      </w:r>
      <w:r>
        <w:rPr>
          <w:rFonts w:hint="eastAsia"/>
        </w:rPr>
        <w:t>D</w:t>
      </w:r>
      <w:r>
        <w:rPr>
          <w:rFonts w:hint="eastAsia"/>
        </w:rPr>
        <w:t>和吸收食物中的钙和磷，促进骨骼生长和发育，这样可预防佝偻病。（详阅文字教材</w:t>
      </w:r>
      <w:r>
        <w:rPr>
          <w:rFonts w:hint="eastAsia"/>
        </w:rPr>
        <w:t>P.140</w:t>
      </w:r>
      <w:r>
        <w:rPr>
          <w:rFonts w:hint="eastAsia"/>
        </w:rPr>
        <w:t>）</w:t>
      </w:r>
    </w:p>
    <w:p w14:paraId="716D33A3" w14:textId="77777777" w:rsidR="00A03836" w:rsidRDefault="00A03836" w:rsidP="00A03836">
      <w:r w:rsidRPr="00A03836">
        <w:rPr>
          <w:rFonts w:hint="eastAsia"/>
          <w:b/>
          <w:color w:val="FF0000"/>
        </w:rPr>
        <w:t>正确答案是</w:t>
      </w:r>
      <w:r>
        <w:rPr>
          <w:rFonts w:hint="eastAsia"/>
        </w:rPr>
        <w:t>：佝偻病</w:t>
      </w:r>
    </w:p>
    <w:p w14:paraId="0562E968" w14:textId="77777777" w:rsidR="00A03836" w:rsidRDefault="00A03836" w:rsidP="00A03836">
      <w:r>
        <w:rPr>
          <w:rFonts w:hint="eastAsia"/>
        </w:rPr>
        <w:t>题目</w:t>
      </w:r>
      <w:r>
        <w:rPr>
          <w:rFonts w:hint="eastAsia"/>
        </w:rPr>
        <w:t>11</w:t>
      </w:r>
    </w:p>
    <w:p w14:paraId="3EA0F18E" w14:textId="77777777" w:rsidR="00A03836" w:rsidRDefault="00A03836" w:rsidP="00A03836">
      <w:r>
        <w:rPr>
          <w:rFonts w:hint="eastAsia"/>
        </w:rPr>
        <w:t>0~3</w:t>
      </w:r>
      <w:r>
        <w:rPr>
          <w:rFonts w:hint="eastAsia"/>
        </w:rPr>
        <w:t>岁婴幼儿保教机构的基本定位应首先作为（</w:t>
      </w:r>
      <w:r>
        <w:rPr>
          <w:rFonts w:hint="eastAsia"/>
        </w:rPr>
        <w:t xml:space="preserve">    </w:t>
      </w:r>
      <w:r>
        <w:rPr>
          <w:rFonts w:hint="eastAsia"/>
        </w:rPr>
        <w:t>）机构。</w:t>
      </w:r>
    </w:p>
    <w:p w14:paraId="3F5FA5F5" w14:textId="77777777" w:rsidR="00A03836" w:rsidRDefault="00A03836" w:rsidP="00A03836">
      <w:r>
        <w:rPr>
          <w:rFonts w:hint="eastAsia"/>
        </w:rPr>
        <w:t xml:space="preserve">A. </w:t>
      </w:r>
      <w:r>
        <w:rPr>
          <w:rFonts w:hint="eastAsia"/>
        </w:rPr>
        <w:t>盈利性</w:t>
      </w:r>
    </w:p>
    <w:p w14:paraId="536E8BE2" w14:textId="77777777" w:rsidR="00A03836" w:rsidRDefault="00A03836" w:rsidP="00A03836">
      <w:r>
        <w:rPr>
          <w:rFonts w:hint="eastAsia"/>
        </w:rPr>
        <w:t xml:space="preserve">B. </w:t>
      </w:r>
      <w:r>
        <w:rPr>
          <w:rFonts w:hint="eastAsia"/>
        </w:rPr>
        <w:t>教育性</w:t>
      </w:r>
      <w:r>
        <w:rPr>
          <w:rFonts w:hint="eastAsia"/>
        </w:rPr>
        <w:t xml:space="preserve"> </w:t>
      </w:r>
    </w:p>
    <w:p w14:paraId="52F93BCF" w14:textId="77777777" w:rsidR="00A03836" w:rsidRDefault="00A03836" w:rsidP="00A03836">
      <w:r>
        <w:rPr>
          <w:rFonts w:hint="eastAsia"/>
        </w:rPr>
        <w:t xml:space="preserve">C. </w:t>
      </w:r>
      <w:r>
        <w:rPr>
          <w:rFonts w:hint="eastAsia"/>
        </w:rPr>
        <w:t>服务性</w:t>
      </w:r>
    </w:p>
    <w:p w14:paraId="3E7864D1" w14:textId="77777777" w:rsidR="00A03836" w:rsidRDefault="00A03836" w:rsidP="00A03836">
      <w:r>
        <w:rPr>
          <w:rFonts w:hint="eastAsia"/>
        </w:rPr>
        <w:t xml:space="preserve">D. </w:t>
      </w:r>
      <w:r>
        <w:rPr>
          <w:rFonts w:hint="eastAsia"/>
        </w:rPr>
        <w:t>非正规性</w:t>
      </w:r>
    </w:p>
    <w:p w14:paraId="2BC07FFE" w14:textId="77777777" w:rsidR="00A03836" w:rsidRDefault="00A03836" w:rsidP="00A03836">
      <w:r>
        <w:rPr>
          <w:rFonts w:hint="eastAsia"/>
        </w:rPr>
        <w:t>解析：婴幼儿保教机构既服务于</w:t>
      </w:r>
      <w:r>
        <w:rPr>
          <w:rFonts w:hint="eastAsia"/>
        </w:rPr>
        <w:t>0-3</w:t>
      </w:r>
      <w:r>
        <w:rPr>
          <w:rFonts w:hint="eastAsia"/>
        </w:rPr>
        <w:t>岁婴幼儿，也为婴幼儿教养人提供科学育儿方法，因此婴幼儿保教机构首先应定位为教育性机构。（详阅文字教材</w:t>
      </w:r>
      <w:r>
        <w:rPr>
          <w:rFonts w:hint="eastAsia"/>
        </w:rPr>
        <w:t>P.216</w:t>
      </w:r>
      <w:r>
        <w:rPr>
          <w:rFonts w:hint="eastAsia"/>
        </w:rPr>
        <w:t>）</w:t>
      </w:r>
    </w:p>
    <w:p w14:paraId="12FAF37D" w14:textId="77777777" w:rsidR="00A03836" w:rsidRDefault="00A03836" w:rsidP="00A03836">
      <w:r w:rsidRPr="00A03836">
        <w:rPr>
          <w:rFonts w:hint="eastAsia"/>
          <w:b/>
          <w:color w:val="FF0000"/>
        </w:rPr>
        <w:t>正确答案是</w:t>
      </w:r>
      <w:r>
        <w:rPr>
          <w:rFonts w:hint="eastAsia"/>
        </w:rPr>
        <w:t>：教育性</w:t>
      </w:r>
    </w:p>
    <w:p w14:paraId="405BCF70" w14:textId="77777777" w:rsidR="00A03836" w:rsidRDefault="00A03836" w:rsidP="00A03836">
      <w:r>
        <w:rPr>
          <w:rFonts w:hint="eastAsia"/>
        </w:rPr>
        <w:t>题目</w:t>
      </w:r>
      <w:r>
        <w:rPr>
          <w:rFonts w:hint="eastAsia"/>
        </w:rPr>
        <w:t>12</w:t>
      </w:r>
    </w:p>
    <w:p w14:paraId="1D31CB0A" w14:textId="77777777" w:rsidR="00A03836" w:rsidRDefault="00A03836" w:rsidP="00A03836">
      <w:r>
        <w:rPr>
          <w:rFonts w:hint="eastAsia"/>
        </w:rPr>
        <w:t>皮亚杰的认知发展理论认为，人的认知发展是通过同化和（</w:t>
      </w:r>
      <w:r>
        <w:rPr>
          <w:rFonts w:hint="eastAsia"/>
        </w:rPr>
        <w:t xml:space="preserve">    </w:t>
      </w:r>
      <w:r>
        <w:rPr>
          <w:rFonts w:hint="eastAsia"/>
        </w:rPr>
        <w:t>）这两个过程来实现的。</w:t>
      </w:r>
    </w:p>
    <w:p w14:paraId="1A46FFD3" w14:textId="77777777" w:rsidR="00A03836" w:rsidRDefault="00A03836" w:rsidP="00A03836">
      <w:r>
        <w:rPr>
          <w:rFonts w:hint="eastAsia"/>
        </w:rPr>
        <w:t xml:space="preserve">A. </w:t>
      </w:r>
      <w:r>
        <w:rPr>
          <w:rFonts w:hint="eastAsia"/>
        </w:rPr>
        <w:t>图式</w:t>
      </w:r>
    </w:p>
    <w:p w14:paraId="30D0F62E" w14:textId="77777777" w:rsidR="00A03836" w:rsidRDefault="00A03836" w:rsidP="00A03836">
      <w:r>
        <w:rPr>
          <w:rFonts w:hint="eastAsia"/>
        </w:rPr>
        <w:t xml:space="preserve">B. </w:t>
      </w:r>
      <w:r>
        <w:rPr>
          <w:rFonts w:hint="eastAsia"/>
        </w:rPr>
        <w:t>自我调节</w:t>
      </w:r>
    </w:p>
    <w:p w14:paraId="5B8102D9" w14:textId="77777777" w:rsidR="00A03836" w:rsidRDefault="00A03836" w:rsidP="00A03836">
      <w:r>
        <w:rPr>
          <w:rFonts w:hint="eastAsia"/>
        </w:rPr>
        <w:t xml:space="preserve">C. </w:t>
      </w:r>
      <w:r>
        <w:rPr>
          <w:rFonts w:hint="eastAsia"/>
        </w:rPr>
        <w:t>顺应</w:t>
      </w:r>
      <w:r>
        <w:rPr>
          <w:rFonts w:hint="eastAsia"/>
        </w:rPr>
        <w:t xml:space="preserve"> </w:t>
      </w:r>
    </w:p>
    <w:p w14:paraId="7F572B40" w14:textId="77777777" w:rsidR="00A03836" w:rsidRDefault="00A03836" w:rsidP="00A03836">
      <w:r>
        <w:rPr>
          <w:rFonts w:hint="eastAsia"/>
        </w:rPr>
        <w:t xml:space="preserve">D. </w:t>
      </w:r>
      <w:r>
        <w:rPr>
          <w:rFonts w:hint="eastAsia"/>
        </w:rPr>
        <w:t>组织</w:t>
      </w:r>
    </w:p>
    <w:p w14:paraId="4E233015" w14:textId="77777777" w:rsidR="00A03836" w:rsidRDefault="00A03836" w:rsidP="00A03836">
      <w:r>
        <w:rPr>
          <w:rFonts w:hint="eastAsia"/>
        </w:rPr>
        <w:lastRenderedPageBreak/>
        <w:t>解析：同化和顺应是适应于组织的基本过程，同化是在新情况中使用已有经验来操作，将不熟悉的情况纳入已有认知中，顺应则是改变已有认知结构来适应新的情况。（详阅文字教材</w:t>
      </w:r>
      <w:r>
        <w:rPr>
          <w:rFonts w:hint="eastAsia"/>
        </w:rPr>
        <w:t>P.38</w:t>
      </w:r>
      <w:r>
        <w:rPr>
          <w:rFonts w:hint="eastAsia"/>
        </w:rPr>
        <w:t>）</w:t>
      </w:r>
    </w:p>
    <w:p w14:paraId="36F87CF5" w14:textId="77777777" w:rsidR="00A03836" w:rsidRDefault="00A03836" w:rsidP="00A03836">
      <w:r w:rsidRPr="00A03836">
        <w:rPr>
          <w:rFonts w:hint="eastAsia"/>
          <w:b/>
          <w:color w:val="FF0000"/>
        </w:rPr>
        <w:t>正确答案是</w:t>
      </w:r>
      <w:r>
        <w:rPr>
          <w:rFonts w:hint="eastAsia"/>
        </w:rPr>
        <w:t>：顺应</w:t>
      </w:r>
    </w:p>
    <w:p w14:paraId="75DE88FC" w14:textId="77777777" w:rsidR="00A03836" w:rsidRDefault="00A03836" w:rsidP="00A03836">
      <w:r>
        <w:rPr>
          <w:rFonts w:hint="eastAsia"/>
        </w:rPr>
        <w:t>题目</w:t>
      </w:r>
      <w:r>
        <w:rPr>
          <w:rFonts w:hint="eastAsia"/>
        </w:rPr>
        <w:t>13</w:t>
      </w:r>
    </w:p>
    <w:p w14:paraId="753A1E69" w14:textId="77777777" w:rsidR="00A03836" w:rsidRDefault="00A03836" w:rsidP="00A03836">
      <w:r>
        <w:rPr>
          <w:rFonts w:hint="eastAsia"/>
        </w:rPr>
        <w:t>在幼儿智力发展水平正常，排除自闭症等病症影响的情况下，（</w:t>
      </w:r>
      <w:r>
        <w:rPr>
          <w:rFonts w:hint="eastAsia"/>
        </w:rPr>
        <w:t xml:space="preserve">      </w:t>
      </w:r>
      <w:r>
        <w:rPr>
          <w:rFonts w:hint="eastAsia"/>
        </w:rPr>
        <w:t>）是导致交际障碍的最主要原因。</w:t>
      </w:r>
    </w:p>
    <w:p w14:paraId="51AD8D84" w14:textId="77777777" w:rsidR="00A03836" w:rsidRDefault="00A03836" w:rsidP="00A03836">
      <w:r>
        <w:rPr>
          <w:rFonts w:hint="eastAsia"/>
        </w:rPr>
        <w:t xml:space="preserve">A. </w:t>
      </w:r>
      <w:r>
        <w:rPr>
          <w:rFonts w:hint="eastAsia"/>
        </w:rPr>
        <w:t>聋哑和视觉障碍</w:t>
      </w:r>
      <w:r>
        <w:rPr>
          <w:rFonts w:hint="eastAsia"/>
        </w:rPr>
        <w:t xml:space="preserve"> </w:t>
      </w:r>
    </w:p>
    <w:p w14:paraId="0A1AE609" w14:textId="77777777" w:rsidR="00A03836" w:rsidRDefault="00A03836" w:rsidP="00A03836">
      <w:r>
        <w:rPr>
          <w:rFonts w:hint="eastAsia"/>
        </w:rPr>
        <w:t xml:space="preserve">B. </w:t>
      </w:r>
      <w:r>
        <w:rPr>
          <w:rFonts w:hint="eastAsia"/>
        </w:rPr>
        <w:t>学习障碍</w:t>
      </w:r>
    </w:p>
    <w:p w14:paraId="44F79C05" w14:textId="77777777" w:rsidR="00A03836" w:rsidRDefault="00A03836" w:rsidP="00A03836">
      <w:r>
        <w:rPr>
          <w:rFonts w:hint="eastAsia"/>
        </w:rPr>
        <w:t xml:space="preserve">C. </w:t>
      </w:r>
      <w:r>
        <w:rPr>
          <w:rFonts w:hint="eastAsia"/>
        </w:rPr>
        <w:t>智力落后</w:t>
      </w:r>
    </w:p>
    <w:p w14:paraId="6A2940DC" w14:textId="77777777" w:rsidR="00A03836" w:rsidRDefault="00A03836" w:rsidP="00A03836">
      <w:r>
        <w:rPr>
          <w:rFonts w:hint="eastAsia"/>
        </w:rPr>
        <w:t xml:space="preserve">D. </w:t>
      </w:r>
      <w:r>
        <w:rPr>
          <w:rFonts w:hint="eastAsia"/>
        </w:rPr>
        <w:t>唐氏综合症</w:t>
      </w:r>
    </w:p>
    <w:p w14:paraId="4BAA17FB" w14:textId="77777777" w:rsidR="00A03836" w:rsidRDefault="00A03836" w:rsidP="00A03836">
      <w:r>
        <w:rPr>
          <w:rFonts w:hint="eastAsia"/>
        </w:rPr>
        <w:t>解析：交际障碍包括言语障碍和语言障碍，前者是指无法正常通过视听途径进行基本的言语交际，后者是指无法理解语言含义等较高级的语言过程。所以聋哑和视觉障碍很容易导致交际障碍。（详阅文字教材</w:t>
      </w:r>
      <w:r>
        <w:rPr>
          <w:rFonts w:hint="eastAsia"/>
        </w:rPr>
        <w:t>P.252</w:t>
      </w:r>
      <w:r>
        <w:rPr>
          <w:rFonts w:hint="eastAsia"/>
        </w:rPr>
        <w:t>）</w:t>
      </w:r>
    </w:p>
    <w:p w14:paraId="5766CCC7" w14:textId="77777777" w:rsidR="00A03836" w:rsidRDefault="00A03836" w:rsidP="00A03836">
      <w:r w:rsidRPr="00A03836">
        <w:rPr>
          <w:rFonts w:hint="eastAsia"/>
          <w:b/>
          <w:color w:val="FF0000"/>
        </w:rPr>
        <w:t>正确答案是</w:t>
      </w:r>
      <w:r>
        <w:rPr>
          <w:rFonts w:hint="eastAsia"/>
        </w:rPr>
        <w:t>：聋哑和视觉障碍</w:t>
      </w:r>
    </w:p>
    <w:p w14:paraId="1DCACAE8" w14:textId="77777777" w:rsidR="00A03836" w:rsidRDefault="00A03836" w:rsidP="00A03836">
      <w:r>
        <w:rPr>
          <w:rFonts w:hint="eastAsia"/>
        </w:rPr>
        <w:t>题目</w:t>
      </w:r>
      <w:r>
        <w:rPr>
          <w:rFonts w:hint="eastAsia"/>
        </w:rPr>
        <w:t>14</w:t>
      </w:r>
    </w:p>
    <w:p w14:paraId="07D6ED3E" w14:textId="77777777" w:rsidR="00A03836" w:rsidRDefault="00A03836" w:rsidP="00A03836">
      <w:r>
        <w:rPr>
          <w:rFonts w:hint="eastAsia"/>
        </w:rPr>
        <w:t>除了为</w:t>
      </w:r>
      <w:r>
        <w:rPr>
          <w:rFonts w:hint="eastAsia"/>
        </w:rPr>
        <w:t>0~3</w:t>
      </w:r>
      <w:r>
        <w:rPr>
          <w:rFonts w:hint="eastAsia"/>
        </w:rPr>
        <w:t>岁婴幼儿提供保育与教育外，婴幼儿保教机构的主要任务还包括（</w:t>
      </w:r>
      <w:r>
        <w:rPr>
          <w:rFonts w:hint="eastAsia"/>
        </w:rPr>
        <w:t xml:space="preserve">     </w:t>
      </w:r>
      <w:r>
        <w:rPr>
          <w:rFonts w:hint="eastAsia"/>
        </w:rPr>
        <w:t>）。</w:t>
      </w:r>
    </w:p>
    <w:p w14:paraId="5B581786" w14:textId="77777777" w:rsidR="00A03836" w:rsidRDefault="00A03836" w:rsidP="00A03836">
      <w:r>
        <w:rPr>
          <w:rFonts w:hint="eastAsia"/>
        </w:rPr>
        <w:t xml:space="preserve">A. </w:t>
      </w:r>
      <w:r>
        <w:rPr>
          <w:rFonts w:hint="eastAsia"/>
        </w:rPr>
        <w:t>开展婴幼儿科学研究</w:t>
      </w:r>
    </w:p>
    <w:p w14:paraId="5D8B4BC4" w14:textId="77777777" w:rsidR="00A03836" w:rsidRDefault="00A03836" w:rsidP="00A03836">
      <w:r>
        <w:t>B.</w:t>
      </w:r>
    </w:p>
    <w:p w14:paraId="43E6811C" w14:textId="77777777" w:rsidR="00A03836" w:rsidRDefault="00A03836" w:rsidP="00A03836">
      <w:r>
        <w:rPr>
          <w:rFonts w:hint="eastAsia"/>
        </w:rPr>
        <w:t>促进社区的发展</w:t>
      </w:r>
    </w:p>
    <w:p w14:paraId="7CF3E004" w14:textId="77777777" w:rsidR="00A03836" w:rsidRDefault="00A03836" w:rsidP="00A03836">
      <w:r>
        <w:rPr>
          <w:rFonts w:hint="eastAsia"/>
        </w:rPr>
        <w:t xml:space="preserve">C. </w:t>
      </w:r>
      <w:r>
        <w:rPr>
          <w:rFonts w:hint="eastAsia"/>
        </w:rPr>
        <w:t>满足家长的自我发展需要</w:t>
      </w:r>
    </w:p>
    <w:p w14:paraId="32E5F948" w14:textId="77777777" w:rsidR="00A03836" w:rsidRDefault="00A03836" w:rsidP="00A03836">
      <w:r>
        <w:rPr>
          <w:rFonts w:hint="eastAsia"/>
        </w:rPr>
        <w:t xml:space="preserve">D. </w:t>
      </w:r>
      <w:r>
        <w:rPr>
          <w:rFonts w:hint="eastAsia"/>
        </w:rPr>
        <w:t>指导教养人进行科学育儿</w:t>
      </w:r>
      <w:r>
        <w:rPr>
          <w:rFonts w:hint="eastAsia"/>
        </w:rPr>
        <w:t xml:space="preserve"> </w:t>
      </w:r>
    </w:p>
    <w:p w14:paraId="3B991480" w14:textId="77777777" w:rsidR="00A03836" w:rsidRDefault="00A03836" w:rsidP="00A03836">
      <w:r>
        <w:rPr>
          <w:rFonts w:hint="eastAsia"/>
        </w:rPr>
        <w:t>解析：除了对婴幼儿开展保教工作外，对教养人进行育儿指导是保教机构的另一项重要任务。（详阅文字教材</w:t>
      </w:r>
      <w:r>
        <w:rPr>
          <w:rFonts w:hint="eastAsia"/>
        </w:rPr>
        <w:t>P.218</w:t>
      </w:r>
      <w:r>
        <w:rPr>
          <w:rFonts w:hint="eastAsia"/>
        </w:rPr>
        <w:t>）</w:t>
      </w:r>
    </w:p>
    <w:p w14:paraId="7AB44811" w14:textId="77777777" w:rsidR="00A03836" w:rsidRDefault="00A03836" w:rsidP="00A03836">
      <w:r w:rsidRPr="00A03836">
        <w:rPr>
          <w:rFonts w:hint="eastAsia"/>
          <w:b/>
          <w:color w:val="FF0000"/>
        </w:rPr>
        <w:t>正确答案是</w:t>
      </w:r>
      <w:r>
        <w:rPr>
          <w:rFonts w:hint="eastAsia"/>
        </w:rPr>
        <w:t>：指导教养人进行科学育儿</w:t>
      </w:r>
    </w:p>
    <w:p w14:paraId="713D9EA5" w14:textId="77777777" w:rsidR="00A03836" w:rsidRDefault="00A03836" w:rsidP="00A03836">
      <w:r>
        <w:rPr>
          <w:rFonts w:hint="eastAsia"/>
        </w:rPr>
        <w:t>题目</w:t>
      </w:r>
      <w:r>
        <w:rPr>
          <w:rFonts w:hint="eastAsia"/>
        </w:rPr>
        <w:t>15</w:t>
      </w:r>
    </w:p>
    <w:p w14:paraId="63FC247D" w14:textId="77777777" w:rsidR="00A03836" w:rsidRDefault="00A03836" w:rsidP="00A03836">
      <w:r>
        <w:rPr>
          <w:rFonts w:hint="eastAsia"/>
        </w:rPr>
        <w:t>婴幼儿保教机构游戏活动设计的第一个步骤是（</w:t>
      </w:r>
      <w:r>
        <w:rPr>
          <w:rFonts w:hint="eastAsia"/>
        </w:rPr>
        <w:t xml:space="preserve">     </w:t>
      </w:r>
      <w:r>
        <w:rPr>
          <w:rFonts w:hint="eastAsia"/>
        </w:rPr>
        <w:t>）</w:t>
      </w:r>
    </w:p>
    <w:p w14:paraId="5B10B5B0" w14:textId="77777777" w:rsidR="00A03836" w:rsidRDefault="00A03836" w:rsidP="00A03836">
      <w:r>
        <w:rPr>
          <w:rFonts w:hint="eastAsia"/>
        </w:rPr>
        <w:t xml:space="preserve">A. </w:t>
      </w:r>
      <w:r>
        <w:rPr>
          <w:rFonts w:hint="eastAsia"/>
        </w:rPr>
        <w:t>确定活动内容</w:t>
      </w:r>
    </w:p>
    <w:p w14:paraId="2B16F875" w14:textId="77777777" w:rsidR="00A03836" w:rsidRDefault="00A03836" w:rsidP="00A03836">
      <w:r>
        <w:rPr>
          <w:rFonts w:hint="eastAsia"/>
        </w:rPr>
        <w:t xml:space="preserve">B. </w:t>
      </w:r>
      <w:r>
        <w:rPr>
          <w:rFonts w:hint="eastAsia"/>
        </w:rPr>
        <w:t>确定活动目标</w:t>
      </w:r>
      <w:r>
        <w:rPr>
          <w:rFonts w:hint="eastAsia"/>
        </w:rPr>
        <w:t xml:space="preserve"> </w:t>
      </w:r>
    </w:p>
    <w:p w14:paraId="2B4659FA" w14:textId="77777777" w:rsidR="00A03836" w:rsidRDefault="00A03836" w:rsidP="00A03836">
      <w:r>
        <w:rPr>
          <w:rFonts w:hint="eastAsia"/>
        </w:rPr>
        <w:t xml:space="preserve">C. </w:t>
      </w:r>
      <w:r>
        <w:rPr>
          <w:rFonts w:hint="eastAsia"/>
        </w:rPr>
        <w:t>准备材料</w:t>
      </w:r>
    </w:p>
    <w:p w14:paraId="44F68B82" w14:textId="77777777" w:rsidR="00A03836" w:rsidRDefault="00A03836" w:rsidP="00A03836">
      <w:r>
        <w:rPr>
          <w:rFonts w:hint="eastAsia"/>
        </w:rPr>
        <w:t xml:space="preserve">D. </w:t>
      </w:r>
      <w:r>
        <w:rPr>
          <w:rFonts w:hint="eastAsia"/>
        </w:rPr>
        <w:t>过程实施和评价</w:t>
      </w:r>
    </w:p>
    <w:p w14:paraId="4152E334" w14:textId="77777777" w:rsidR="00A03836" w:rsidRDefault="00A03836" w:rsidP="00A03836">
      <w:r>
        <w:rPr>
          <w:rFonts w:hint="eastAsia"/>
        </w:rPr>
        <w:t>解析：目标是活动的出发点和归宿，因而它是第一个步骤。（详阅文字教材</w:t>
      </w:r>
      <w:r>
        <w:rPr>
          <w:rFonts w:hint="eastAsia"/>
        </w:rPr>
        <w:t>P.237</w:t>
      </w:r>
      <w:r>
        <w:rPr>
          <w:rFonts w:hint="eastAsia"/>
        </w:rPr>
        <w:t>）</w:t>
      </w:r>
    </w:p>
    <w:p w14:paraId="23E307BA" w14:textId="77777777" w:rsidR="00A03836" w:rsidRDefault="00A03836" w:rsidP="00A03836">
      <w:r w:rsidRPr="00A03836">
        <w:rPr>
          <w:rFonts w:hint="eastAsia"/>
          <w:b/>
          <w:color w:val="FF0000"/>
        </w:rPr>
        <w:t>正确答案是</w:t>
      </w:r>
      <w:r>
        <w:rPr>
          <w:rFonts w:hint="eastAsia"/>
        </w:rPr>
        <w:t>：确定活动目标</w:t>
      </w:r>
    </w:p>
    <w:p w14:paraId="57AC2922" w14:textId="77777777" w:rsidR="00A03836" w:rsidRDefault="00A03836" w:rsidP="00A03836">
      <w:r>
        <w:rPr>
          <w:rFonts w:hint="eastAsia"/>
        </w:rPr>
        <w:t>二、判断题（随机抽取</w:t>
      </w:r>
      <w:r>
        <w:rPr>
          <w:rFonts w:hint="eastAsia"/>
        </w:rPr>
        <w:t>5</w:t>
      </w:r>
      <w:r>
        <w:rPr>
          <w:rFonts w:hint="eastAsia"/>
        </w:rPr>
        <w:t>道，每小题</w:t>
      </w:r>
      <w:r>
        <w:rPr>
          <w:rFonts w:hint="eastAsia"/>
        </w:rPr>
        <w:t>3</w:t>
      </w:r>
      <w:r>
        <w:rPr>
          <w:rFonts w:hint="eastAsia"/>
        </w:rPr>
        <w:t>分，共</w:t>
      </w:r>
      <w:r>
        <w:rPr>
          <w:rFonts w:hint="eastAsia"/>
        </w:rPr>
        <w:t>15</w:t>
      </w:r>
      <w:r>
        <w:rPr>
          <w:rFonts w:hint="eastAsia"/>
        </w:rPr>
        <w:t>分）</w:t>
      </w:r>
    </w:p>
    <w:p w14:paraId="02B2F0E5" w14:textId="77777777" w:rsidR="00A03836" w:rsidRDefault="00A03836" w:rsidP="00A03836">
      <w:r>
        <w:rPr>
          <w:rFonts w:hint="eastAsia"/>
        </w:rPr>
        <w:t>题目</w:t>
      </w:r>
      <w:r>
        <w:rPr>
          <w:rFonts w:hint="eastAsia"/>
        </w:rPr>
        <w:t>16</w:t>
      </w:r>
    </w:p>
    <w:p w14:paraId="25D0381E" w14:textId="77777777" w:rsidR="00A03836" w:rsidRDefault="00A03836" w:rsidP="00A03836">
      <w:r>
        <w:rPr>
          <w:rFonts w:hint="eastAsia"/>
        </w:rPr>
        <w:t>婴幼儿保育工作就是指如何喂养婴幼儿。</w:t>
      </w:r>
    </w:p>
    <w:p w14:paraId="40058FD9" w14:textId="77777777" w:rsidR="00A03836" w:rsidRDefault="00A03836" w:rsidP="00A03836">
      <w:r>
        <w:rPr>
          <w:rFonts w:hint="eastAsia"/>
        </w:rPr>
        <w:t>解析：婴幼儿保育工作包括科学喂养、日常护理（养护）、预防常见疾病与意外伤害，如何喂养婴幼儿仅仅是其中的一个方面。（详阅文字教材</w:t>
      </w:r>
      <w:r>
        <w:rPr>
          <w:rFonts w:hint="eastAsia"/>
        </w:rPr>
        <w:t>P.12</w:t>
      </w:r>
      <w:r>
        <w:rPr>
          <w:rFonts w:hint="eastAsia"/>
        </w:rPr>
        <w:t>）</w:t>
      </w:r>
    </w:p>
    <w:p w14:paraId="306C441C" w14:textId="77777777" w:rsidR="00A03836" w:rsidRDefault="00A03836" w:rsidP="00A03836">
      <w:r w:rsidRPr="00A03836">
        <w:rPr>
          <w:rFonts w:hint="eastAsia"/>
          <w:b/>
          <w:color w:val="FF0000"/>
        </w:rPr>
        <w:t>正确答案是</w:t>
      </w:r>
      <w:r>
        <w:rPr>
          <w:rFonts w:hint="eastAsia"/>
        </w:rPr>
        <w:t>“错”。</w:t>
      </w:r>
    </w:p>
    <w:p w14:paraId="447DBC90" w14:textId="77777777" w:rsidR="00A03836" w:rsidRDefault="00A03836" w:rsidP="00A03836">
      <w:r>
        <w:rPr>
          <w:rFonts w:hint="eastAsia"/>
        </w:rPr>
        <w:t>题目</w:t>
      </w:r>
      <w:r>
        <w:rPr>
          <w:rFonts w:hint="eastAsia"/>
        </w:rPr>
        <w:t>17</w:t>
      </w:r>
    </w:p>
    <w:p w14:paraId="26B7CAB6" w14:textId="77777777" w:rsidR="00A03836" w:rsidRDefault="00A03836" w:rsidP="00A03836">
      <w:r>
        <w:rPr>
          <w:rFonts w:hint="eastAsia"/>
        </w:rPr>
        <w:t>埃里克森提出了著名的“最近发展区”理论。</w:t>
      </w:r>
    </w:p>
    <w:p w14:paraId="73E87F42" w14:textId="77777777" w:rsidR="00A03836" w:rsidRDefault="00A03836" w:rsidP="00A03836">
      <w:r>
        <w:rPr>
          <w:rFonts w:hint="eastAsia"/>
        </w:rPr>
        <w:t>解析：埃里克森是美国著名心理学家，他提出了人格发展的心理社会发展阶段理论，而最“最近发展区”是前苏联心理学家维果茨基提出的重要观点，属于社会文化历史理论的重要组成部分。（详阅文字教材</w:t>
      </w:r>
      <w:r>
        <w:rPr>
          <w:rFonts w:hint="eastAsia"/>
        </w:rPr>
        <w:t>P.12</w:t>
      </w:r>
      <w:r>
        <w:rPr>
          <w:rFonts w:hint="eastAsia"/>
        </w:rPr>
        <w:t>）</w:t>
      </w:r>
    </w:p>
    <w:p w14:paraId="3966EA55" w14:textId="77777777" w:rsidR="00A03836" w:rsidRDefault="00A03836" w:rsidP="00A03836">
      <w:r w:rsidRPr="00A03836">
        <w:rPr>
          <w:rFonts w:hint="eastAsia"/>
          <w:b/>
          <w:color w:val="FF0000"/>
        </w:rPr>
        <w:lastRenderedPageBreak/>
        <w:t>正确答案是</w:t>
      </w:r>
      <w:r>
        <w:rPr>
          <w:rFonts w:hint="eastAsia"/>
        </w:rPr>
        <w:t>“错”。</w:t>
      </w:r>
    </w:p>
    <w:p w14:paraId="3C389353" w14:textId="77777777" w:rsidR="00A03836" w:rsidRDefault="00A03836" w:rsidP="00A03836">
      <w:r>
        <w:rPr>
          <w:rFonts w:hint="eastAsia"/>
        </w:rPr>
        <w:t>题目</w:t>
      </w:r>
      <w:r>
        <w:rPr>
          <w:rFonts w:hint="eastAsia"/>
        </w:rPr>
        <w:t>18</w:t>
      </w:r>
    </w:p>
    <w:p w14:paraId="6178A5D3" w14:textId="77777777" w:rsidR="00A03836" w:rsidRDefault="00A03836" w:rsidP="00A03836">
      <w:r>
        <w:rPr>
          <w:rFonts w:hint="eastAsia"/>
        </w:rPr>
        <w:t>保证饮食的合理、健康，这有利于预防幼儿龋齿。</w:t>
      </w:r>
    </w:p>
    <w:p w14:paraId="6C7E8536" w14:textId="77777777" w:rsidR="00A03836" w:rsidRDefault="00A03836" w:rsidP="00A03836">
      <w:r>
        <w:rPr>
          <w:rFonts w:hint="eastAsia"/>
        </w:rPr>
        <w:t>解析：要预防幼儿龋齿，首先要养成饭后漱口、定时刷牙的习惯；其次，保证饮食的合理、健康，食物应多样化；最后，定期检查口腔以早发现早治疗。因此，合理饮食能够预防幼儿龋齿（详阅文字教材</w:t>
      </w:r>
      <w:r>
        <w:rPr>
          <w:rFonts w:hint="eastAsia"/>
        </w:rPr>
        <w:t>P.205</w:t>
      </w:r>
      <w:r>
        <w:rPr>
          <w:rFonts w:hint="eastAsia"/>
        </w:rPr>
        <w:t>）</w:t>
      </w:r>
    </w:p>
    <w:p w14:paraId="4CC96898" w14:textId="77777777" w:rsidR="00A03836" w:rsidRDefault="00A03836" w:rsidP="00A03836">
      <w:r w:rsidRPr="00A03836">
        <w:rPr>
          <w:rFonts w:hint="eastAsia"/>
          <w:b/>
          <w:color w:val="FF0000"/>
        </w:rPr>
        <w:t>正确答案是</w:t>
      </w:r>
      <w:r>
        <w:rPr>
          <w:rFonts w:hint="eastAsia"/>
        </w:rPr>
        <w:t>“对”。</w:t>
      </w:r>
    </w:p>
    <w:p w14:paraId="65BE7259" w14:textId="77777777" w:rsidR="00A03836" w:rsidRDefault="00A03836" w:rsidP="00A03836">
      <w:r>
        <w:rPr>
          <w:rFonts w:hint="eastAsia"/>
        </w:rPr>
        <w:t>题目</w:t>
      </w:r>
      <w:r>
        <w:rPr>
          <w:rFonts w:hint="eastAsia"/>
        </w:rPr>
        <w:t>19</w:t>
      </w:r>
    </w:p>
    <w:p w14:paraId="5635A615" w14:textId="77777777" w:rsidR="00A03836" w:rsidRDefault="00A03836" w:rsidP="00A03836">
      <w:r>
        <w:rPr>
          <w:rFonts w:hint="eastAsia"/>
        </w:rPr>
        <w:t>对于</w:t>
      </w:r>
      <w:r>
        <w:rPr>
          <w:rFonts w:hint="eastAsia"/>
        </w:rPr>
        <w:t>1.5</w:t>
      </w:r>
      <w:r>
        <w:rPr>
          <w:rFonts w:hint="eastAsia"/>
        </w:rPr>
        <w:t>岁的孩子来说，坚果、花生是很不错的小零食。</w:t>
      </w:r>
    </w:p>
    <w:p w14:paraId="63316717" w14:textId="77777777" w:rsidR="00A03836" w:rsidRDefault="00A03836" w:rsidP="00A03836">
      <w:r>
        <w:rPr>
          <w:rFonts w:hint="eastAsia"/>
        </w:rPr>
        <w:t>解析：</w:t>
      </w:r>
      <w:r>
        <w:rPr>
          <w:rFonts w:hint="eastAsia"/>
        </w:rPr>
        <w:t>1-2</w:t>
      </w:r>
      <w:r>
        <w:rPr>
          <w:rFonts w:hint="eastAsia"/>
        </w:rPr>
        <w:t>岁的孩子爱玩、爱闹，容易发生吞食异物、异物滑落气管等意外情况，如果处理不及时则有生命危险。因此，该阶段幼儿不适宜吃花生、坚果等大块的坚硬食物。（详阅文字教材</w:t>
      </w:r>
      <w:r>
        <w:rPr>
          <w:rFonts w:hint="eastAsia"/>
        </w:rPr>
        <w:t>P.177</w:t>
      </w:r>
      <w:r>
        <w:rPr>
          <w:rFonts w:hint="eastAsia"/>
        </w:rPr>
        <w:t>）</w:t>
      </w:r>
    </w:p>
    <w:p w14:paraId="794CDA08" w14:textId="77777777" w:rsidR="00A03836" w:rsidRDefault="00A03836" w:rsidP="00A03836">
      <w:r w:rsidRPr="00A03836">
        <w:rPr>
          <w:rFonts w:hint="eastAsia"/>
          <w:b/>
          <w:color w:val="FF0000"/>
        </w:rPr>
        <w:t>正确答案是</w:t>
      </w:r>
      <w:r>
        <w:rPr>
          <w:rFonts w:hint="eastAsia"/>
        </w:rPr>
        <w:t>“错”。</w:t>
      </w:r>
    </w:p>
    <w:p w14:paraId="14556EB4" w14:textId="77777777" w:rsidR="00A03836" w:rsidRDefault="00A03836" w:rsidP="00A03836">
      <w:r>
        <w:rPr>
          <w:rFonts w:hint="eastAsia"/>
        </w:rPr>
        <w:t>题目</w:t>
      </w:r>
      <w:r>
        <w:rPr>
          <w:rFonts w:hint="eastAsia"/>
        </w:rPr>
        <w:t>20</w:t>
      </w:r>
    </w:p>
    <w:p w14:paraId="2C84A45E" w14:textId="77777777" w:rsidR="00A03836" w:rsidRDefault="00A03836" w:rsidP="00A03836">
      <w:r>
        <w:rPr>
          <w:rFonts w:hint="eastAsia"/>
        </w:rPr>
        <w:t>早教机构在选择早教活动内容时应首先考虑家长的需求。</w:t>
      </w:r>
    </w:p>
    <w:p w14:paraId="77A26DBB" w14:textId="77777777" w:rsidR="00A03836" w:rsidRDefault="00A03836" w:rsidP="00A03836">
      <w:r>
        <w:rPr>
          <w:rFonts w:hint="eastAsia"/>
        </w:rPr>
        <w:t>解析：在选择活动内容时，应重点考虑婴幼儿的年龄特点和该年龄段的关键经验。</w:t>
      </w:r>
      <w:r>
        <w:t>0</w:t>
      </w:r>
      <w:r>
        <w:rPr>
          <w:rFonts w:ascii="Cambria Math" w:hAnsi="Cambria Math" w:cs="Cambria Math"/>
        </w:rPr>
        <w:t>∼</w:t>
      </w:r>
      <w:r>
        <w:t>3</w:t>
      </w:r>
      <w:r>
        <w:rPr>
          <w:rFonts w:hint="eastAsia"/>
        </w:rPr>
        <w:t>岁婴幼儿处于身心迅猛发展阶段，在每一个阶段早教教师都可以选择不同的活动促进婴幼儿的生长发育，使其在接受并处理外界信息的过程中与外部世界产生互动，进而得到发展。（详阅文字教材</w:t>
      </w:r>
      <w:r>
        <w:t>P.237</w:t>
      </w:r>
      <w:r>
        <w:rPr>
          <w:rFonts w:hint="eastAsia"/>
        </w:rPr>
        <w:t>）</w:t>
      </w:r>
    </w:p>
    <w:p w14:paraId="2D5898FE" w14:textId="77777777" w:rsidR="00A03836" w:rsidRDefault="00A03836" w:rsidP="00A03836">
      <w:r w:rsidRPr="00A03836">
        <w:rPr>
          <w:rFonts w:hint="eastAsia"/>
          <w:b/>
          <w:color w:val="FF0000"/>
        </w:rPr>
        <w:t>正确答案是</w:t>
      </w:r>
      <w:r>
        <w:rPr>
          <w:rFonts w:hint="eastAsia"/>
        </w:rPr>
        <w:t>“错”。</w:t>
      </w:r>
    </w:p>
    <w:p w14:paraId="3AF21E11" w14:textId="77777777" w:rsidR="00A03836" w:rsidRDefault="00A03836" w:rsidP="00A03836">
      <w:r>
        <w:rPr>
          <w:rFonts w:hint="eastAsia"/>
        </w:rPr>
        <w:t>一、单项选择题（随机抽取</w:t>
      </w:r>
      <w:r>
        <w:rPr>
          <w:rFonts w:hint="eastAsia"/>
        </w:rPr>
        <w:t>15</w:t>
      </w:r>
      <w:r>
        <w:rPr>
          <w:rFonts w:hint="eastAsia"/>
        </w:rPr>
        <w:t>道，每小题</w:t>
      </w:r>
      <w:r>
        <w:rPr>
          <w:rFonts w:hint="eastAsia"/>
        </w:rPr>
        <w:t>4</w:t>
      </w:r>
      <w:r>
        <w:rPr>
          <w:rFonts w:hint="eastAsia"/>
        </w:rPr>
        <w:t>分，共</w:t>
      </w:r>
      <w:r>
        <w:rPr>
          <w:rFonts w:hint="eastAsia"/>
        </w:rPr>
        <w:t>60</w:t>
      </w:r>
      <w:r>
        <w:rPr>
          <w:rFonts w:hint="eastAsia"/>
        </w:rPr>
        <w:t>分）</w:t>
      </w:r>
    </w:p>
    <w:p w14:paraId="75784B30" w14:textId="77777777" w:rsidR="00A03836" w:rsidRDefault="00A03836" w:rsidP="00A03836">
      <w:r>
        <w:rPr>
          <w:rFonts w:hint="eastAsia"/>
        </w:rPr>
        <w:t>题目</w:t>
      </w:r>
      <w:r>
        <w:rPr>
          <w:rFonts w:hint="eastAsia"/>
        </w:rPr>
        <w:t>1</w:t>
      </w:r>
    </w:p>
    <w:p w14:paraId="22E9688D" w14:textId="77777777" w:rsidR="00A03836" w:rsidRDefault="00A03836" w:rsidP="00A03836">
      <w:r>
        <w:rPr>
          <w:rFonts w:hint="eastAsia"/>
        </w:rPr>
        <w:t>在</w:t>
      </w:r>
      <w:r>
        <w:rPr>
          <w:rFonts w:hint="eastAsia"/>
        </w:rPr>
        <w:t>0~3</w:t>
      </w:r>
      <w:r>
        <w:rPr>
          <w:rFonts w:hint="eastAsia"/>
        </w:rPr>
        <w:t>岁婴幼儿保育与教育的内容中，（</w:t>
      </w:r>
      <w:r>
        <w:rPr>
          <w:rFonts w:hint="eastAsia"/>
        </w:rPr>
        <w:t xml:space="preserve">    </w:t>
      </w:r>
      <w:r>
        <w:rPr>
          <w:rFonts w:hint="eastAsia"/>
        </w:rPr>
        <w:t>）不属于保育的内容。</w:t>
      </w:r>
    </w:p>
    <w:p w14:paraId="6F5CA34A" w14:textId="77777777" w:rsidR="00A03836" w:rsidRDefault="00A03836" w:rsidP="00A03836">
      <w:r>
        <w:rPr>
          <w:rFonts w:hint="eastAsia"/>
        </w:rPr>
        <w:t xml:space="preserve">A. </w:t>
      </w:r>
      <w:r>
        <w:rPr>
          <w:rFonts w:hint="eastAsia"/>
        </w:rPr>
        <w:t>科学喂养</w:t>
      </w:r>
    </w:p>
    <w:p w14:paraId="4FF14551" w14:textId="77777777" w:rsidR="00A03836" w:rsidRDefault="00A03836" w:rsidP="00A03836">
      <w:r>
        <w:rPr>
          <w:rFonts w:hint="eastAsia"/>
        </w:rPr>
        <w:t xml:space="preserve">B. </w:t>
      </w:r>
      <w:r>
        <w:rPr>
          <w:rFonts w:hint="eastAsia"/>
        </w:rPr>
        <w:t>口语交际</w:t>
      </w:r>
      <w:r>
        <w:rPr>
          <w:rFonts w:hint="eastAsia"/>
        </w:rPr>
        <w:t xml:space="preserve"> </w:t>
      </w:r>
    </w:p>
    <w:p w14:paraId="75FD22F1" w14:textId="77777777" w:rsidR="00A03836" w:rsidRDefault="00A03836" w:rsidP="00A03836">
      <w:r>
        <w:rPr>
          <w:rFonts w:hint="eastAsia"/>
        </w:rPr>
        <w:t xml:space="preserve">C. </w:t>
      </w:r>
      <w:r>
        <w:rPr>
          <w:rFonts w:hint="eastAsia"/>
        </w:rPr>
        <w:t>生活习惯</w:t>
      </w:r>
    </w:p>
    <w:p w14:paraId="0B3274AF" w14:textId="77777777" w:rsidR="00A03836" w:rsidRDefault="00A03836" w:rsidP="00A03836">
      <w:r>
        <w:rPr>
          <w:rFonts w:hint="eastAsia"/>
        </w:rPr>
        <w:t xml:space="preserve">D. </w:t>
      </w:r>
      <w:r>
        <w:rPr>
          <w:rFonts w:hint="eastAsia"/>
        </w:rPr>
        <w:t>疾病与意外伤害</w:t>
      </w:r>
    </w:p>
    <w:p w14:paraId="29B31E3D" w14:textId="77777777" w:rsidR="00A03836" w:rsidRDefault="00A03836" w:rsidP="00A03836">
      <w:r>
        <w:rPr>
          <w:rFonts w:hint="eastAsia"/>
        </w:rPr>
        <w:t>解析：婴幼儿保育包括科学喂养、日常护理、疾病预防与意外伤害等，其涵盖了生活习惯；而口语交际属于语言发展的教育，不是保育的内容。（详阅文字教材</w:t>
      </w:r>
      <w:r>
        <w:rPr>
          <w:rFonts w:hint="eastAsia"/>
        </w:rPr>
        <w:t>P.13</w:t>
      </w:r>
      <w:r>
        <w:rPr>
          <w:rFonts w:hint="eastAsia"/>
        </w:rPr>
        <w:t>）</w:t>
      </w:r>
    </w:p>
    <w:p w14:paraId="579BDAA2" w14:textId="77777777" w:rsidR="00A03836" w:rsidRDefault="00A03836" w:rsidP="00A03836">
      <w:r w:rsidRPr="00A03836">
        <w:rPr>
          <w:rFonts w:hint="eastAsia"/>
          <w:b/>
          <w:color w:val="FF0000"/>
        </w:rPr>
        <w:t>正确答案是</w:t>
      </w:r>
      <w:r>
        <w:rPr>
          <w:rFonts w:hint="eastAsia"/>
        </w:rPr>
        <w:t>：口语交际</w:t>
      </w:r>
    </w:p>
    <w:p w14:paraId="111F55D7" w14:textId="77777777" w:rsidR="00A03836" w:rsidRDefault="00A03836" w:rsidP="00A03836">
      <w:r>
        <w:rPr>
          <w:rFonts w:hint="eastAsia"/>
        </w:rPr>
        <w:t>题目</w:t>
      </w:r>
      <w:r>
        <w:rPr>
          <w:rFonts w:hint="eastAsia"/>
        </w:rPr>
        <w:t>2</w:t>
      </w:r>
    </w:p>
    <w:p w14:paraId="7A2CDC8A" w14:textId="77777777" w:rsidR="00A03836" w:rsidRDefault="00A03836" w:rsidP="00A03836">
      <w:r>
        <w:rPr>
          <w:rFonts w:hint="eastAsia"/>
        </w:rPr>
        <w:t>维果茨基的“最近发展区”是指（</w:t>
      </w:r>
      <w:r>
        <w:rPr>
          <w:rFonts w:hint="eastAsia"/>
        </w:rPr>
        <w:t xml:space="preserve">    </w:t>
      </w:r>
      <w:r>
        <w:rPr>
          <w:rFonts w:hint="eastAsia"/>
        </w:rPr>
        <w:t>）。</w:t>
      </w:r>
    </w:p>
    <w:p w14:paraId="26158642" w14:textId="77777777" w:rsidR="00A03836" w:rsidRDefault="00A03836" w:rsidP="00A03836">
      <w:r>
        <w:rPr>
          <w:rFonts w:hint="eastAsia"/>
        </w:rPr>
        <w:t xml:space="preserve">A. </w:t>
      </w:r>
      <w:r>
        <w:rPr>
          <w:rFonts w:hint="eastAsia"/>
        </w:rPr>
        <w:t>儿童现有水平</w:t>
      </w:r>
    </w:p>
    <w:p w14:paraId="22CC49A7" w14:textId="77777777" w:rsidR="00A03836" w:rsidRDefault="00A03836" w:rsidP="00A03836">
      <w:r>
        <w:rPr>
          <w:rFonts w:hint="eastAsia"/>
        </w:rPr>
        <w:t xml:space="preserve">B. </w:t>
      </w:r>
      <w:r>
        <w:rPr>
          <w:rFonts w:hint="eastAsia"/>
        </w:rPr>
        <w:t>儿童可能发展的水平</w:t>
      </w:r>
    </w:p>
    <w:p w14:paraId="12323D93" w14:textId="77777777" w:rsidR="00A03836" w:rsidRDefault="00A03836" w:rsidP="00A03836">
      <w:r>
        <w:rPr>
          <w:rFonts w:hint="eastAsia"/>
        </w:rPr>
        <w:t xml:space="preserve">C. </w:t>
      </w:r>
      <w:r>
        <w:rPr>
          <w:rFonts w:hint="eastAsia"/>
        </w:rPr>
        <w:t>儿童现有水平和可能发展水平间的差异</w:t>
      </w:r>
      <w:r>
        <w:rPr>
          <w:rFonts w:hint="eastAsia"/>
        </w:rPr>
        <w:t xml:space="preserve"> </w:t>
      </w:r>
    </w:p>
    <w:p w14:paraId="2C70E2D5" w14:textId="77777777" w:rsidR="00A03836" w:rsidRDefault="00A03836" w:rsidP="00A03836">
      <w:r>
        <w:rPr>
          <w:rFonts w:hint="eastAsia"/>
        </w:rPr>
        <w:t xml:space="preserve">D. </w:t>
      </w:r>
      <w:r>
        <w:rPr>
          <w:rFonts w:hint="eastAsia"/>
        </w:rPr>
        <w:t>儿童成熟的水平</w:t>
      </w:r>
    </w:p>
    <w:p w14:paraId="01BAC23A" w14:textId="77777777" w:rsidR="00A03836" w:rsidRDefault="00A03836" w:rsidP="00A03836">
      <w:r>
        <w:rPr>
          <w:rFonts w:hint="eastAsia"/>
        </w:rPr>
        <w:t>解析：维果茨基认为儿童的教学应与儿童的发展水平相一致，既介于现有水平和将要发展达到的水平之间，也就是教学要落在“最近发展区”。（详阅文字教材</w:t>
      </w:r>
      <w:r>
        <w:rPr>
          <w:rFonts w:hint="eastAsia"/>
        </w:rPr>
        <w:t>P.43</w:t>
      </w:r>
      <w:r>
        <w:rPr>
          <w:rFonts w:hint="eastAsia"/>
        </w:rPr>
        <w:t>）</w:t>
      </w:r>
    </w:p>
    <w:p w14:paraId="74B9CB10" w14:textId="77777777" w:rsidR="00A03836" w:rsidRDefault="00A03836" w:rsidP="00A03836">
      <w:r w:rsidRPr="00A03836">
        <w:rPr>
          <w:rFonts w:hint="eastAsia"/>
          <w:b/>
          <w:color w:val="FF0000"/>
        </w:rPr>
        <w:t>正确答案是</w:t>
      </w:r>
      <w:r>
        <w:rPr>
          <w:rFonts w:hint="eastAsia"/>
        </w:rPr>
        <w:t>：儿童现有水平和可能发展水平间的差异</w:t>
      </w:r>
    </w:p>
    <w:p w14:paraId="16B01429" w14:textId="77777777" w:rsidR="00A03836" w:rsidRDefault="00A03836" w:rsidP="00A03836">
      <w:r>
        <w:rPr>
          <w:rFonts w:hint="eastAsia"/>
        </w:rPr>
        <w:t>题目</w:t>
      </w:r>
      <w:r>
        <w:rPr>
          <w:rFonts w:hint="eastAsia"/>
        </w:rPr>
        <w:t>3</w:t>
      </w:r>
    </w:p>
    <w:p w14:paraId="7C02304C" w14:textId="77777777" w:rsidR="00A03836" w:rsidRDefault="00A03836" w:rsidP="00A03836">
      <w:r>
        <w:rPr>
          <w:rFonts w:hint="eastAsia"/>
        </w:rPr>
        <w:t>下面选项中，（</w:t>
      </w:r>
      <w:r>
        <w:rPr>
          <w:rFonts w:hint="eastAsia"/>
        </w:rPr>
        <w:t xml:space="preserve">    </w:t>
      </w:r>
      <w:r>
        <w:rPr>
          <w:rFonts w:hint="eastAsia"/>
        </w:rPr>
        <w:t>）不是早期教育中讲述法常用的媒介。</w:t>
      </w:r>
    </w:p>
    <w:p w14:paraId="7B03D7C8" w14:textId="77777777" w:rsidR="00A03836" w:rsidRDefault="00A03836" w:rsidP="00A03836">
      <w:r>
        <w:rPr>
          <w:rFonts w:hint="eastAsia"/>
        </w:rPr>
        <w:t xml:space="preserve">A. </w:t>
      </w:r>
      <w:r>
        <w:rPr>
          <w:rFonts w:hint="eastAsia"/>
        </w:rPr>
        <w:t>儿歌</w:t>
      </w:r>
    </w:p>
    <w:p w14:paraId="5D79FD61" w14:textId="77777777" w:rsidR="00A03836" w:rsidRDefault="00A03836" w:rsidP="00A03836">
      <w:r>
        <w:rPr>
          <w:rFonts w:hint="eastAsia"/>
        </w:rPr>
        <w:t xml:space="preserve">B. </w:t>
      </w:r>
      <w:r>
        <w:rPr>
          <w:rFonts w:hint="eastAsia"/>
        </w:rPr>
        <w:t>谜语</w:t>
      </w:r>
    </w:p>
    <w:p w14:paraId="2BFA5778" w14:textId="77777777" w:rsidR="00A03836" w:rsidRDefault="00A03836" w:rsidP="00A03836">
      <w:r>
        <w:rPr>
          <w:rFonts w:hint="eastAsia"/>
        </w:rPr>
        <w:t xml:space="preserve">C. </w:t>
      </w:r>
      <w:r>
        <w:rPr>
          <w:rFonts w:hint="eastAsia"/>
        </w:rPr>
        <w:t>小故事</w:t>
      </w:r>
    </w:p>
    <w:p w14:paraId="3DFA5948" w14:textId="77777777" w:rsidR="00A03836" w:rsidRDefault="00A03836" w:rsidP="00A03836">
      <w:r>
        <w:rPr>
          <w:rFonts w:hint="eastAsia"/>
        </w:rPr>
        <w:lastRenderedPageBreak/>
        <w:t xml:space="preserve">D. </w:t>
      </w:r>
      <w:r>
        <w:rPr>
          <w:rFonts w:hint="eastAsia"/>
        </w:rPr>
        <w:t>小说</w:t>
      </w:r>
      <w:r>
        <w:rPr>
          <w:rFonts w:hint="eastAsia"/>
        </w:rPr>
        <w:t xml:space="preserve"> </w:t>
      </w:r>
    </w:p>
    <w:p w14:paraId="483FEBF5" w14:textId="77777777" w:rsidR="00A03836" w:rsidRDefault="00A03836" w:rsidP="00A03836">
      <w:r>
        <w:rPr>
          <w:rFonts w:hint="eastAsia"/>
        </w:rPr>
        <w:t>解析：早教中的讲述法常用媒介包括儿歌、谜语和小故事。（详阅文字教材</w:t>
      </w:r>
      <w:r>
        <w:rPr>
          <w:rFonts w:hint="eastAsia"/>
        </w:rPr>
        <w:t>P.17</w:t>
      </w:r>
      <w:r>
        <w:rPr>
          <w:rFonts w:hint="eastAsia"/>
        </w:rPr>
        <w:t>）</w:t>
      </w:r>
    </w:p>
    <w:p w14:paraId="574BF6CF" w14:textId="77777777" w:rsidR="00A03836" w:rsidRDefault="00A03836" w:rsidP="00A03836">
      <w:r w:rsidRPr="00A03836">
        <w:rPr>
          <w:rFonts w:hint="eastAsia"/>
          <w:b/>
          <w:color w:val="FF0000"/>
        </w:rPr>
        <w:t>正确答案是</w:t>
      </w:r>
      <w:r>
        <w:rPr>
          <w:rFonts w:hint="eastAsia"/>
        </w:rPr>
        <w:t>：小说</w:t>
      </w:r>
    </w:p>
    <w:p w14:paraId="1848571E" w14:textId="77777777" w:rsidR="00A03836" w:rsidRDefault="00A03836" w:rsidP="00A03836">
      <w:r>
        <w:rPr>
          <w:rFonts w:hint="eastAsia"/>
        </w:rPr>
        <w:t>题目</w:t>
      </w:r>
      <w:r>
        <w:rPr>
          <w:rFonts w:hint="eastAsia"/>
        </w:rPr>
        <w:t>4</w:t>
      </w:r>
    </w:p>
    <w:p w14:paraId="2A42CD4D" w14:textId="77777777" w:rsidR="00A03836" w:rsidRDefault="00A03836" w:rsidP="00A03836">
      <w:r>
        <w:rPr>
          <w:rFonts w:hint="eastAsia"/>
        </w:rPr>
        <w:t>著名的“视崖实验”说明了婴幼儿的（</w:t>
      </w:r>
      <w:r>
        <w:rPr>
          <w:rFonts w:hint="eastAsia"/>
        </w:rPr>
        <w:t xml:space="preserve">     </w:t>
      </w:r>
      <w:r>
        <w:rPr>
          <w:rFonts w:hint="eastAsia"/>
        </w:rPr>
        <w:t>）</w:t>
      </w:r>
    </w:p>
    <w:p w14:paraId="5FCACDAD" w14:textId="77777777" w:rsidR="00A03836" w:rsidRDefault="00A03836" w:rsidP="00A03836">
      <w:r>
        <w:rPr>
          <w:rFonts w:hint="eastAsia"/>
        </w:rPr>
        <w:t xml:space="preserve">A. </w:t>
      </w:r>
      <w:r>
        <w:rPr>
          <w:rFonts w:hint="eastAsia"/>
        </w:rPr>
        <w:t>深度知觉</w:t>
      </w:r>
      <w:r>
        <w:rPr>
          <w:rFonts w:hint="eastAsia"/>
        </w:rPr>
        <w:t xml:space="preserve"> </w:t>
      </w:r>
    </w:p>
    <w:p w14:paraId="0241435D" w14:textId="77777777" w:rsidR="00A03836" w:rsidRDefault="00A03836" w:rsidP="00A03836">
      <w:r>
        <w:rPr>
          <w:rFonts w:hint="eastAsia"/>
        </w:rPr>
        <w:t xml:space="preserve">B. </w:t>
      </w:r>
      <w:r>
        <w:rPr>
          <w:rFonts w:hint="eastAsia"/>
        </w:rPr>
        <w:t>知觉恒常性</w:t>
      </w:r>
    </w:p>
    <w:p w14:paraId="1CC1EE46" w14:textId="77777777" w:rsidR="00A03836" w:rsidRDefault="00A03836" w:rsidP="00A03836">
      <w:r>
        <w:rPr>
          <w:rFonts w:hint="eastAsia"/>
        </w:rPr>
        <w:t xml:space="preserve">C. </w:t>
      </w:r>
      <w:r>
        <w:rPr>
          <w:rFonts w:hint="eastAsia"/>
        </w:rPr>
        <w:t>视觉偏好</w:t>
      </w:r>
    </w:p>
    <w:p w14:paraId="56DEC2B5" w14:textId="77777777" w:rsidR="00A03836" w:rsidRDefault="00A03836" w:rsidP="00A03836">
      <w:r>
        <w:rPr>
          <w:rFonts w:hint="eastAsia"/>
        </w:rPr>
        <w:t xml:space="preserve">D. </w:t>
      </w:r>
      <w:r>
        <w:rPr>
          <w:rFonts w:hint="eastAsia"/>
        </w:rPr>
        <w:t>大小知觉</w:t>
      </w:r>
    </w:p>
    <w:p w14:paraId="3AE06AFA" w14:textId="77777777" w:rsidR="00A03836" w:rsidRDefault="00A03836" w:rsidP="00A03836">
      <w:r>
        <w:rPr>
          <w:rFonts w:hint="eastAsia"/>
        </w:rPr>
        <w:t>解析：美国心理学家沃克和吉布森（</w:t>
      </w:r>
      <w:proofErr w:type="spellStart"/>
      <w:r>
        <w:rPr>
          <w:rFonts w:hint="eastAsia"/>
        </w:rPr>
        <w:t>R.D.Walk</w:t>
      </w:r>
      <w:proofErr w:type="spellEnd"/>
      <w:r>
        <w:rPr>
          <w:rFonts w:hint="eastAsia"/>
        </w:rPr>
        <w:t xml:space="preserve"> &amp; </w:t>
      </w:r>
      <w:proofErr w:type="spellStart"/>
      <w:r>
        <w:rPr>
          <w:rFonts w:hint="eastAsia"/>
        </w:rPr>
        <w:t>E.J.Gibson</w:t>
      </w:r>
      <w:proofErr w:type="spellEnd"/>
      <w:r>
        <w:rPr>
          <w:rFonts w:hint="eastAsia"/>
        </w:rPr>
        <w:t>）设计了经典的“视崖实验”来考察婴幼儿的深度知觉。研究发现，婴儿会从浅滩爬向母亲，而拒绝爬向“深滩”一侧，说明此时期的婴儿已具备深度知觉。深度知觉的能力可能出现在最早的几个月中，但是对深度的害怕则要到半岁之后才开始形成，爬行经验是影响婴幼儿产生深度恐惧的重要因素。（详阅文字教材</w:t>
      </w:r>
      <w:r>
        <w:rPr>
          <w:rFonts w:hint="eastAsia"/>
        </w:rPr>
        <w:t>P.70</w:t>
      </w:r>
      <w:r>
        <w:rPr>
          <w:rFonts w:hint="eastAsia"/>
        </w:rPr>
        <w:t>）</w:t>
      </w:r>
    </w:p>
    <w:p w14:paraId="4E74CEC3" w14:textId="77777777" w:rsidR="00A03836" w:rsidRDefault="00A03836" w:rsidP="00A03836">
      <w:r w:rsidRPr="00A03836">
        <w:rPr>
          <w:rFonts w:hint="eastAsia"/>
          <w:b/>
          <w:color w:val="FF0000"/>
        </w:rPr>
        <w:t>正确答案是</w:t>
      </w:r>
      <w:r>
        <w:rPr>
          <w:rFonts w:hint="eastAsia"/>
        </w:rPr>
        <w:t>：深度知觉</w:t>
      </w:r>
    </w:p>
    <w:p w14:paraId="722CF5CA" w14:textId="77777777" w:rsidR="00A03836" w:rsidRDefault="00A03836" w:rsidP="00A03836">
      <w:r>
        <w:rPr>
          <w:rFonts w:hint="eastAsia"/>
        </w:rPr>
        <w:t>题目</w:t>
      </w:r>
      <w:r>
        <w:rPr>
          <w:rFonts w:hint="eastAsia"/>
        </w:rPr>
        <w:t>5</w:t>
      </w:r>
    </w:p>
    <w:p w14:paraId="41DE3640" w14:textId="77777777" w:rsidR="00A03836" w:rsidRDefault="00A03836" w:rsidP="00A03836">
      <w:r>
        <w:rPr>
          <w:rFonts w:hint="eastAsia"/>
        </w:rPr>
        <w:t>下列动作中，属于精细动作的是（</w:t>
      </w:r>
      <w:r>
        <w:rPr>
          <w:rFonts w:hint="eastAsia"/>
        </w:rPr>
        <w:t xml:space="preserve">     </w:t>
      </w:r>
      <w:r>
        <w:rPr>
          <w:rFonts w:hint="eastAsia"/>
        </w:rPr>
        <w:t>）</w:t>
      </w:r>
    </w:p>
    <w:p w14:paraId="04D41670" w14:textId="77777777" w:rsidR="00A03836" w:rsidRDefault="00A03836" w:rsidP="00A03836">
      <w:r>
        <w:rPr>
          <w:rFonts w:hint="eastAsia"/>
        </w:rPr>
        <w:t xml:space="preserve">A. </w:t>
      </w:r>
      <w:r>
        <w:rPr>
          <w:rFonts w:hint="eastAsia"/>
        </w:rPr>
        <w:t>翻身</w:t>
      </w:r>
    </w:p>
    <w:p w14:paraId="576D6A5A" w14:textId="77777777" w:rsidR="00A03836" w:rsidRDefault="00A03836" w:rsidP="00A03836">
      <w:r>
        <w:rPr>
          <w:rFonts w:hint="eastAsia"/>
        </w:rPr>
        <w:t xml:space="preserve">B. </w:t>
      </w:r>
      <w:r>
        <w:rPr>
          <w:rFonts w:hint="eastAsia"/>
        </w:rPr>
        <w:t>仰起头部</w:t>
      </w:r>
    </w:p>
    <w:p w14:paraId="1B95EA38" w14:textId="77777777" w:rsidR="00A03836" w:rsidRDefault="00A03836" w:rsidP="00A03836">
      <w:r>
        <w:rPr>
          <w:rFonts w:hint="eastAsia"/>
        </w:rPr>
        <w:t xml:space="preserve">C. </w:t>
      </w:r>
      <w:r>
        <w:rPr>
          <w:rFonts w:hint="eastAsia"/>
        </w:rPr>
        <w:t>站立</w:t>
      </w:r>
    </w:p>
    <w:p w14:paraId="614732EB" w14:textId="77777777" w:rsidR="00A03836" w:rsidRDefault="00A03836" w:rsidP="00A03836">
      <w:r>
        <w:rPr>
          <w:rFonts w:hint="eastAsia"/>
        </w:rPr>
        <w:t xml:space="preserve">D. </w:t>
      </w:r>
      <w:r>
        <w:rPr>
          <w:rFonts w:hint="eastAsia"/>
        </w:rPr>
        <w:t>剥纸吃糖</w:t>
      </w:r>
      <w:r>
        <w:rPr>
          <w:rFonts w:hint="eastAsia"/>
        </w:rPr>
        <w:t xml:space="preserve"> </w:t>
      </w:r>
    </w:p>
    <w:p w14:paraId="037953A4" w14:textId="77777777" w:rsidR="00A03836" w:rsidRDefault="00A03836" w:rsidP="00A03836">
      <w:r>
        <w:rPr>
          <w:rFonts w:hint="eastAsia"/>
        </w:rPr>
        <w:t>解析：翻身、仰头、站立都是粗大动作，剥纸吃糖属于手与手指的精细动作。（详阅文字教材</w:t>
      </w:r>
      <w:r>
        <w:rPr>
          <w:rFonts w:hint="eastAsia"/>
        </w:rPr>
        <w:t>P.62</w:t>
      </w:r>
      <w:r>
        <w:rPr>
          <w:rFonts w:hint="eastAsia"/>
        </w:rPr>
        <w:t>）</w:t>
      </w:r>
    </w:p>
    <w:p w14:paraId="608A6E21" w14:textId="77777777" w:rsidR="00A03836" w:rsidRDefault="00A03836" w:rsidP="00A03836">
      <w:r w:rsidRPr="00A03836">
        <w:rPr>
          <w:rFonts w:hint="eastAsia"/>
          <w:b/>
          <w:color w:val="FF0000"/>
        </w:rPr>
        <w:t>正确答案是</w:t>
      </w:r>
      <w:r>
        <w:rPr>
          <w:rFonts w:hint="eastAsia"/>
        </w:rPr>
        <w:t>：剥纸吃糖</w:t>
      </w:r>
    </w:p>
    <w:p w14:paraId="39AFC0A1" w14:textId="77777777" w:rsidR="00A03836" w:rsidRDefault="00A03836" w:rsidP="00A03836">
      <w:r>
        <w:rPr>
          <w:rFonts w:hint="eastAsia"/>
        </w:rPr>
        <w:t>题目</w:t>
      </w:r>
      <w:r>
        <w:rPr>
          <w:rFonts w:hint="eastAsia"/>
        </w:rPr>
        <w:t>6</w:t>
      </w:r>
    </w:p>
    <w:p w14:paraId="267DB5C2" w14:textId="77777777" w:rsidR="00A03836" w:rsidRDefault="00A03836" w:rsidP="00A03836">
      <w:r>
        <w:rPr>
          <w:rFonts w:hint="eastAsia"/>
        </w:rPr>
        <w:t>除了遗传、缺乏运动外，引起婴幼儿肥胖的主要原因还包括（</w:t>
      </w:r>
      <w:r>
        <w:rPr>
          <w:rFonts w:hint="eastAsia"/>
        </w:rPr>
        <w:t xml:space="preserve">     </w:t>
      </w:r>
      <w:r>
        <w:rPr>
          <w:rFonts w:hint="eastAsia"/>
        </w:rPr>
        <w:t>）。</w:t>
      </w:r>
    </w:p>
    <w:p w14:paraId="3FB2A214" w14:textId="77777777" w:rsidR="00A03836" w:rsidRDefault="00A03836" w:rsidP="00A03836">
      <w:r>
        <w:rPr>
          <w:rFonts w:hint="eastAsia"/>
        </w:rPr>
        <w:t xml:space="preserve">A. </w:t>
      </w:r>
      <w:r>
        <w:rPr>
          <w:rFonts w:hint="eastAsia"/>
        </w:rPr>
        <w:t>母乳喂养</w:t>
      </w:r>
    </w:p>
    <w:p w14:paraId="4300A17F" w14:textId="77777777" w:rsidR="00A03836" w:rsidRDefault="00A03836" w:rsidP="00A03836">
      <w:r>
        <w:rPr>
          <w:rFonts w:hint="eastAsia"/>
        </w:rPr>
        <w:t xml:space="preserve">B. </w:t>
      </w:r>
      <w:r>
        <w:rPr>
          <w:rFonts w:hint="eastAsia"/>
        </w:rPr>
        <w:t>消化不良</w:t>
      </w:r>
    </w:p>
    <w:p w14:paraId="0A4062E0" w14:textId="77777777" w:rsidR="00A03836" w:rsidRDefault="00A03836" w:rsidP="00A03836">
      <w:r>
        <w:rPr>
          <w:rFonts w:hint="eastAsia"/>
        </w:rPr>
        <w:t xml:space="preserve">C. </w:t>
      </w:r>
      <w:r>
        <w:rPr>
          <w:rFonts w:hint="eastAsia"/>
        </w:rPr>
        <w:t>疾病</w:t>
      </w:r>
    </w:p>
    <w:p w14:paraId="631DE7C4" w14:textId="77777777" w:rsidR="00A03836" w:rsidRDefault="00A03836" w:rsidP="00A03836">
      <w:r>
        <w:t>D.</w:t>
      </w:r>
    </w:p>
    <w:p w14:paraId="0D51337B" w14:textId="77777777" w:rsidR="00A03836" w:rsidRDefault="00A03836" w:rsidP="00A03836">
      <w:r>
        <w:rPr>
          <w:rFonts w:hint="eastAsia"/>
        </w:rPr>
        <w:t>营养失衡</w:t>
      </w:r>
      <w:r>
        <w:rPr>
          <w:rFonts w:hint="eastAsia"/>
        </w:rPr>
        <w:t xml:space="preserve"> </w:t>
      </w:r>
    </w:p>
    <w:p w14:paraId="7F30B106" w14:textId="77777777" w:rsidR="00A03836" w:rsidRDefault="00A03836" w:rsidP="00A03836">
      <w:r>
        <w:rPr>
          <w:rFonts w:hint="eastAsia"/>
        </w:rPr>
        <w:t>解析：引起婴幼儿肥胖的主要原因常见有遗传因素、缺乏运动、营养失衡，而母乳喂养则有利于孩子体重正常增长，消化不良和疾病则容易造成孩子体重不足。（详阅文字教材</w:t>
      </w:r>
      <w:r>
        <w:rPr>
          <w:rFonts w:hint="eastAsia"/>
        </w:rPr>
        <w:t>P.202</w:t>
      </w:r>
      <w:r>
        <w:rPr>
          <w:rFonts w:hint="eastAsia"/>
        </w:rPr>
        <w:t>）</w:t>
      </w:r>
    </w:p>
    <w:p w14:paraId="0A042DFE" w14:textId="77777777" w:rsidR="00A03836" w:rsidRDefault="00A03836" w:rsidP="00A03836">
      <w:r w:rsidRPr="00A03836">
        <w:rPr>
          <w:rFonts w:hint="eastAsia"/>
          <w:b/>
          <w:color w:val="FF0000"/>
        </w:rPr>
        <w:t>正确答案是</w:t>
      </w:r>
      <w:r>
        <w:rPr>
          <w:rFonts w:hint="eastAsia"/>
        </w:rPr>
        <w:t>：</w:t>
      </w:r>
    </w:p>
    <w:p w14:paraId="5D6511A9" w14:textId="77777777" w:rsidR="00A03836" w:rsidRDefault="00A03836" w:rsidP="00A03836">
      <w:r>
        <w:rPr>
          <w:rFonts w:hint="eastAsia"/>
        </w:rPr>
        <w:t>营养失衡</w:t>
      </w:r>
    </w:p>
    <w:p w14:paraId="09635691" w14:textId="77777777" w:rsidR="00A03836" w:rsidRDefault="00A03836" w:rsidP="00A03836">
      <w:r>
        <w:rPr>
          <w:rFonts w:hint="eastAsia"/>
        </w:rPr>
        <w:t>题目</w:t>
      </w:r>
      <w:r>
        <w:rPr>
          <w:rFonts w:hint="eastAsia"/>
        </w:rPr>
        <w:t>7</w:t>
      </w:r>
    </w:p>
    <w:p w14:paraId="42FCA7CE" w14:textId="77777777" w:rsidR="00A03836" w:rsidRDefault="00A03836" w:rsidP="00A03836">
      <w:r>
        <w:rPr>
          <w:rFonts w:hint="eastAsia"/>
        </w:rPr>
        <w:t>为降低“婴儿猝死综合症”和婴儿窒息的风险，一般建议让婴儿采用（</w:t>
      </w:r>
      <w:r>
        <w:rPr>
          <w:rFonts w:hint="eastAsia"/>
        </w:rPr>
        <w:t xml:space="preserve">    </w:t>
      </w:r>
      <w:r>
        <w:rPr>
          <w:rFonts w:hint="eastAsia"/>
        </w:rPr>
        <w:t>）的方式睡觉。</w:t>
      </w:r>
    </w:p>
    <w:p w14:paraId="71BE6D57" w14:textId="77777777" w:rsidR="00A03836" w:rsidRDefault="00A03836" w:rsidP="00A03836">
      <w:r>
        <w:rPr>
          <w:rFonts w:hint="eastAsia"/>
        </w:rPr>
        <w:t xml:space="preserve">A. </w:t>
      </w:r>
      <w:r>
        <w:rPr>
          <w:rFonts w:hint="eastAsia"/>
        </w:rPr>
        <w:t>俯卧或仰卧</w:t>
      </w:r>
    </w:p>
    <w:p w14:paraId="317584D6" w14:textId="77777777" w:rsidR="00A03836" w:rsidRDefault="00A03836" w:rsidP="00A03836">
      <w:r>
        <w:rPr>
          <w:rFonts w:hint="eastAsia"/>
        </w:rPr>
        <w:t xml:space="preserve">B. </w:t>
      </w:r>
      <w:r>
        <w:rPr>
          <w:rFonts w:hint="eastAsia"/>
        </w:rPr>
        <w:t>仰卧或侧卧</w:t>
      </w:r>
      <w:r>
        <w:rPr>
          <w:rFonts w:hint="eastAsia"/>
        </w:rPr>
        <w:t xml:space="preserve"> </w:t>
      </w:r>
    </w:p>
    <w:p w14:paraId="0475E4AE" w14:textId="77777777" w:rsidR="00A03836" w:rsidRDefault="00A03836" w:rsidP="00A03836">
      <w:r>
        <w:rPr>
          <w:rFonts w:hint="eastAsia"/>
        </w:rPr>
        <w:t xml:space="preserve">C. </w:t>
      </w:r>
      <w:r>
        <w:rPr>
          <w:rFonts w:hint="eastAsia"/>
        </w:rPr>
        <w:t>俯卧或侧卧</w:t>
      </w:r>
    </w:p>
    <w:p w14:paraId="39D2A002" w14:textId="77777777" w:rsidR="00A03836" w:rsidRDefault="00A03836" w:rsidP="00A03836">
      <w:r>
        <w:t>D.</w:t>
      </w:r>
    </w:p>
    <w:p w14:paraId="60513A6D" w14:textId="77777777" w:rsidR="00A03836" w:rsidRDefault="00A03836" w:rsidP="00A03836">
      <w:r>
        <w:rPr>
          <w:rFonts w:hint="eastAsia"/>
        </w:rPr>
        <w:t>反复翻身</w:t>
      </w:r>
    </w:p>
    <w:p w14:paraId="273B4F4D" w14:textId="77777777" w:rsidR="00A03836" w:rsidRDefault="00A03836" w:rsidP="00A03836">
      <w:r>
        <w:rPr>
          <w:rFonts w:hint="eastAsia"/>
        </w:rPr>
        <w:t>解析：婴儿活动能力弱，俯卧易造成婴儿窒息事故。（详阅文字教材</w:t>
      </w:r>
      <w:r>
        <w:rPr>
          <w:rFonts w:hint="eastAsia"/>
        </w:rPr>
        <w:t>P.17</w:t>
      </w:r>
      <w:r>
        <w:rPr>
          <w:rFonts w:hint="eastAsia"/>
        </w:rPr>
        <w:t>）</w:t>
      </w:r>
    </w:p>
    <w:p w14:paraId="295DFF70" w14:textId="77777777" w:rsidR="00A03836" w:rsidRDefault="00A03836" w:rsidP="00A03836">
      <w:r w:rsidRPr="00A03836">
        <w:rPr>
          <w:rFonts w:hint="eastAsia"/>
          <w:b/>
          <w:color w:val="FF0000"/>
        </w:rPr>
        <w:t>正确答案是</w:t>
      </w:r>
      <w:r>
        <w:rPr>
          <w:rFonts w:hint="eastAsia"/>
        </w:rPr>
        <w:t>：仰卧或侧卧</w:t>
      </w:r>
    </w:p>
    <w:p w14:paraId="161D2396" w14:textId="77777777" w:rsidR="00A03836" w:rsidRDefault="00A03836" w:rsidP="00A03836">
      <w:r>
        <w:rPr>
          <w:rFonts w:hint="eastAsia"/>
        </w:rPr>
        <w:lastRenderedPageBreak/>
        <w:t>题目</w:t>
      </w:r>
      <w:r>
        <w:rPr>
          <w:rFonts w:hint="eastAsia"/>
        </w:rPr>
        <w:t>8</w:t>
      </w:r>
    </w:p>
    <w:p w14:paraId="76EAF84C" w14:textId="77777777" w:rsidR="00A03836" w:rsidRDefault="00A03836" w:rsidP="00A03836">
      <w:r>
        <w:rPr>
          <w:rFonts w:hint="eastAsia"/>
        </w:rPr>
        <w:t>为促进</w:t>
      </w:r>
      <w:r>
        <w:rPr>
          <w:rFonts w:hint="eastAsia"/>
        </w:rPr>
        <w:t>0~6</w:t>
      </w:r>
      <w:r>
        <w:rPr>
          <w:rFonts w:hint="eastAsia"/>
        </w:rPr>
        <w:t>个月婴儿的语言发展，教养人应为其提供大量（</w:t>
      </w:r>
      <w:r>
        <w:rPr>
          <w:rFonts w:hint="eastAsia"/>
        </w:rPr>
        <w:t xml:space="preserve">     </w:t>
      </w:r>
      <w:r>
        <w:rPr>
          <w:rFonts w:hint="eastAsia"/>
        </w:rPr>
        <w:t>）和发声练习的机会。</w:t>
      </w:r>
    </w:p>
    <w:p w14:paraId="2F446E67" w14:textId="77777777" w:rsidR="00A03836" w:rsidRDefault="00A03836" w:rsidP="00A03836">
      <w:r>
        <w:rPr>
          <w:rFonts w:hint="eastAsia"/>
        </w:rPr>
        <w:t xml:space="preserve">A. </w:t>
      </w:r>
      <w:r>
        <w:rPr>
          <w:rFonts w:hint="eastAsia"/>
        </w:rPr>
        <w:t>倾听</w:t>
      </w:r>
      <w:r>
        <w:rPr>
          <w:rFonts w:hint="eastAsia"/>
        </w:rPr>
        <w:t xml:space="preserve"> </w:t>
      </w:r>
    </w:p>
    <w:p w14:paraId="6F4C2362" w14:textId="77777777" w:rsidR="00A03836" w:rsidRDefault="00A03836" w:rsidP="00A03836">
      <w:r>
        <w:rPr>
          <w:rFonts w:hint="eastAsia"/>
        </w:rPr>
        <w:t xml:space="preserve">B. </w:t>
      </w:r>
      <w:r>
        <w:rPr>
          <w:rFonts w:hint="eastAsia"/>
        </w:rPr>
        <w:t>学习儿歌</w:t>
      </w:r>
    </w:p>
    <w:p w14:paraId="56F648C2" w14:textId="77777777" w:rsidR="00A03836" w:rsidRDefault="00A03836" w:rsidP="00A03836">
      <w:r>
        <w:rPr>
          <w:rFonts w:hint="eastAsia"/>
        </w:rPr>
        <w:t xml:space="preserve">C. </w:t>
      </w:r>
      <w:r>
        <w:rPr>
          <w:rFonts w:hint="eastAsia"/>
        </w:rPr>
        <w:t>看图片</w:t>
      </w:r>
    </w:p>
    <w:p w14:paraId="41521284" w14:textId="77777777" w:rsidR="00A03836" w:rsidRDefault="00A03836" w:rsidP="00A03836">
      <w:r>
        <w:rPr>
          <w:rFonts w:hint="eastAsia"/>
        </w:rPr>
        <w:t xml:space="preserve">D. </w:t>
      </w:r>
      <w:r>
        <w:rPr>
          <w:rFonts w:hint="eastAsia"/>
        </w:rPr>
        <w:t>学习拼音</w:t>
      </w:r>
    </w:p>
    <w:p w14:paraId="049D3C35" w14:textId="77777777" w:rsidR="00A03836" w:rsidRDefault="00A03836" w:rsidP="00A03836">
      <w:r>
        <w:rPr>
          <w:rFonts w:hint="eastAsia"/>
        </w:rPr>
        <w:t>解析：倾听与发声练习能够有效促进</w:t>
      </w:r>
      <w:r>
        <w:rPr>
          <w:rFonts w:hint="eastAsia"/>
        </w:rPr>
        <w:t>0~6</w:t>
      </w:r>
      <w:r>
        <w:rPr>
          <w:rFonts w:hint="eastAsia"/>
        </w:rPr>
        <w:t>个月婴儿的语言发展。（详阅文字教材</w:t>
      </w:r>
      <w:r>
        <w:rPr>
          <w:rFonts w:hint="eastAsia"/>
        </w:rPr>
        <w:t>P.115</w:t>
      </w:r>
      <w:r>
        <w:rPr>
          <w:rFonts w:hint="eastAsia"/>
        </w:rPr>
        <w:t>）</w:t>
      </w:r>
    </w:p>
    <w:p w14:paraId="1F1B6019" w14:textId="77777777" w:rsidR="00A03836" w:rsidRDefault="00A03836" w:rsidP="00A03836">
      <w:r w:rsidRPr="00A03836">
        <w:rPr>
          <w:rFonts w:hint="eastAsia"/>
          <w:b/>
          <w:color w:val="FF0000"/>
        </w:rPr>
        <w:t>正确答案是</w:t>
      </w:r>
      <w:r>
        <w:rPr>
          <w:rFonts w:hint="eastAsia"/>
        </w:rPr>
        <w:t>：倾听</w:t>
      </w:r>
    </w:p>
    <w:p w14:paraId="78426450" w14:textId="77777777" w:rsidR="00A03836" w:rsidRDefault="00A03836" w:rsidP="00A03836">
      <w:r>
        <w:rPr>
          <w:rFonts w:hint="eastAsia"/>
        </w:rPr>
        <w:t>题目</w:t>
      </w:r>
      <w:r>
        <w:rPr>
          <w:rFonts w:hint="eastAsia"/>
        </w:rPr>
        <w:t>9</w:t>
      </w:r>
    </w:p>
    <w:p w14:paraId="260F4AF9" w14:textId="77777777" w:rsidR="00A03836" w:rsidRDefault="00A03836" w:rsidP="00A03836">
      <w:r>
        <w:rPr>
          <w:rFonts w:hint="eastAsia"/>
        </w:rPr>
        <w:t>25~36</w:t>
      </w:r>
      <w:r>
        <w:rPr>
          <w:rFonts w:hint="eastAsia"/>
        </w:rPr>
        <w:t>个月的孩子每次进餐最好应在一定时间内，一般大约为（</w:t>
      </w:r>
      <w:r>
        <w:rPr>
          <w:rFonts w:hint="eastAsia"/>
        </w:rPr>
        <w:t xml:space="preserve">       </w:t>
      </w:r>
      <w:r>
        <w:rPr>
          <w:rFonts w:hint="eastAsia"/>
        </w:rPr>
        <w:t>）。</w:t>
      </w:r>
    </w:p>
    <w:p w14:paraId="33BBFA50" w14:textId="77777777" w:rsidR="00A03836" w:rsidRDefault="00A03836" w:rsidP="00A03836">
      <w:r>
        <w:rPr>
          <w:rFonts w:hint="eastAsia"/>
        </w:rPr>
        <w:t>A. 5~10</w:t>
      </w:r>
      <w:r>
        <w:rPr>
          <w:rFonts w:hint="eastAsia"/>
        </w:rPr>
        <w:t>分钟</w:t>
      </w:r>
    </w:p>
    <w:p w14:paraId="4D7EB052" w14:textId="77777777" w:rsidR="00A03836" w:rsidRDefault="00A03836" w:rsidP="00A03836">
      <w:r>
        <w:rPr>
          <w:rFonts w:hint="eastAsia"/>
        </w:rPr>
        <w:t>B. 20~30</w:t>
      </w:r>
      <w:r>
        <w:rPr>
          <w:rFonts w:hint="eastAsia"/>
        </w:rPr>
        <w:t>分钟</w:t>
      </w:r>
      <w:r>
        <w:rPr>
          <w:rFonts w:hint="eastAsia"/>
        </w:rPr>
        <w:t xml:space="preserve"> </w:t>
      </w:r>
    </w:p>
    <w:p w14:paraId="103F0ACA" w14:textId="77777777" w:rsidR="00A03836" w:rsidRDefault="00A03836" w:rsidP="00A03836">
      <w:r>
        <w:rPr>
          <w:rFonts w:hint="eastAsia"/>
        </w:rPr>
        <w:t>C. 60~70</w:t>
      </w:r>
      <w:r>
        <w:rPr>
          <w:rFonts w:hint="eastAsia"/>
        </w:rPr>
        <w:t>分钟</w:t>
      </w:r>
    </w:p>
    <w:p w14:paraId="5D8DA86B" w14:textId="77777777" w:rsidR="00A03836" w:rsidRDefault="00A03836" w:rsidP="00A03836">
      <w:r>
        <w:rPr>
          <w:rFonts w:hint="eastAsia"/>
        </w:rPr>
        <w:t>D. 90~100</w:t>
      </w:r>
      <w:r>
        <w:rPr>
          <w:rFonts w:hint="eastAsia"/>
        </w:rPr>
        <w:t>分钟</w:t>
      </w:r>
    </w:p>
    <w:p w14:paraId="1E830430" w14:textId="77777777" w:rsidR="00A03836" w:rsidRDefault="00A03836" w:rsidP="00A03836">
      <w:r>
        <w:rPr>
          <w:rFonts w:hint="eastAsia"/>
        </w:rPr>
        <w:t>解析：时间过长或过短都不适宜。时间过长不利于孩子秩序感、自主性和良好饮食习惯的养成；时间过短则不利于孩子咀嚼，影响消化和吸收。另外，幼儿入园准备也要求孩子的进餐时间逐渐控制在</w:t>
      </w:r>
      <w:r>
        <w:rPr>
          <w:rFonts w:hint="eastAsia"/>
        </w:rPr>
        <w:t>20-30</w:t>
      </w:r>
      <w:r>
        <w:rPr>
          <w:rFonts w:hint="eastAsia"/>
        </w:rPr>
        <w:t>分钟。（详阅文字教材</w:t>
      </w:r>
      <w:r>
        <w:rPr>
          <w:rFonts w:hint="eastAsia"/>
        </w:rPr>
        <w:t>P.196</w:t>
      </w:r>
      <w:r>
        <w:rPr>
          <w:rFonts w:hint="eastAsia"/>
        </w:rPr>
        <w:t>）</w:t>
      </w:r>
    </w:p>
    <w:p w14:paraId="23446DD2" w14:textId="77777777" w:rsidR="00A03836" w:rsidRDefault="00A03836" w:rsidP="00A03836">
      <w:r w:rsidRPr="00A03836">
        <w:rPr>
          <w:rFonts w:hint="eastAsia"/>
          <w:b/>
          <w:color w:val="FF0000"/>
        </w:rPr>
        <w:t>正确答案是</w:t>
      </w:r>
      <w:r>
        <w:rPr>
          <w:rFonts w:hint="eastAsia"/>
        </w:rPr>
        <w:t>：</w:t>
      </w:r>
      <w:r>
        <w:rPr>
          <w:rFonts w:hint="eastAsia"/>
        </w:rPr>
        <w:t>20~30</w:t>
      </w:r>
      <w:r>
        <w:rPr>
          <w:rFonts w:hint="eastAsia"/>
        </w:rPr>
        <w:t>分钟</w:t>
      </w:r>
    </w:p>
    <w:p w14:paraId="1335D69A" w14:textId="77777777" w:rsidR="00A03836" w:rsidRDefault="00A03836" w:rsidP="00A03836">
      <w:r>
        <w:rPr>
          <w:rFonts w:hint="eastAsia"/>
        </w:rPr>
        <w:t>题目</w:t>
      </w:r>
      <w:r>
        <w:rPr>
          <w:rFonts w:hint="eastAsia"/>
        </w:rPr>
        <w:t>10</w:t>
      </w:r>
    </w:p>
    <w:p w14:paraId="13768619" w14:textId="77777777" w:rsidR="00A03836" w:rsidRDefault="00A03836" w:rsidP="00A03836">
      <w:r>
        <w:rPr>
          <w:rFonts w:hint="eastAsia"/>
        </w:rPr>
        <w:t>（</w:t>
      </w:r>
      <w:r>
        <w:rPr>
          <w:rFonts w:hint="eastAsia"/>
        </w:rPr>
        <w:t xml:space="preserve">      </w:t>
      </w:r>
      <w:r>
        <w:rPr>
          <w:rFonts w:hint="eastAsia"/>
        </w:rPr>
        <w:t>）是婴儿</w:t>
      </w:r>
      <w:r>
        <w:rPr>
          <w:rFonts w:hint="eastAsia"/>
        </w:rPr>
        <w:t>7~9</w:t>
      </w:r>
      <w:r>
        <w:rPr>
          <w:rFonts w:hint="eastAsia"/>
        </w:rPr>
        <w:t>个月时开始逐步发展起来的，具体表现为当客体（人或物）被部分或全部掩盖起来时，婴儿能将其找出来。</w:t>
      </w:r>
    </w:p>
    <w:p w14:paraId="450330BE" w14:textId="77777777" w:rsidR="00A03836" w:rsidRDefault="00A03836" w:rsidP="00A03836">
      <w:r>
        <w:rPr>
          <w:rFonts w:hint="eastAsia"/>
        </w:rPr>
        <w:t xml:space="preserve">A. </w:t>
      </w:r>
      <w:r>
        <w:rPr>
          <w:rFonts w:hint="eastAsia"/>
        </w:rPr>
        <w:t>客体永久性</w:t>
      </w:r>
      <w:r>
        <w:rPr>
          <w:rFonts w:hint="eastAsia"/>
        </w:rPr>
        <w:t xml:space="preserve"> </w:t>
      </w:r>
    </w:p>
    <w:p w14:paraId="2671C3B0" w14:textId="77777777" w:rsidR="00A03836" w:rsidRDefault="00A03836" w:rsidP="00A03836">
      <w:r>
        <w:rPr>
          <w:rFonts w:hint="eastAsia"/>
        </w:rPr>
        <w:t xml:space="preserve">B. </w:t>
      </w:r>
      <w:r>
        <w:rPr>
          <w:rFonts w:hint="eastAsia"/>
        </w:rPr>
        <w:t>认识客体</w:t>
      </w:r>
    </w:p>
    <w:p w14:paraId="756D0888" w14:textId="77777777" w:rsidR="00A03836" w:rsidRDefault="00A03836" w:rsidP="00A03836">
      <w:r>
        <w:rPr>
          <w:rFonts w:hint="eastAsia"/>
        </w:rPr>
        <w:t xml:space="preserve">C. </w:t>
      </w:r>
      <w:r>
        <w:rPr>
          <w:rFonts w:hint="eastAsia"/>
        </w:rPr>
        <w:t>同化和顺应</w:t>
      </w:r>
    </w:p>
    <w:p w14:paraId="72ED4230" w14:textId="77777777" w:rsidR="00A03836" w:rsidRDefault="00A03836" w:rsidP="00A03836">
      <w:r>
        <w:rPr>
          <w:rFonts w:hint="eastAsia"/>
        </w:rPr>
        <w:t xml:space="preserve">D. </w:t>
      </w:r>
      <w:r>
        <w:rPr>
          <w:rFonts w:hint="eastAsia"/>
        </w:rPr>
        <w:t>具体形象思维</w:t>
      </w:r>
    </w:p>
    <w:p w14:paraId="13112426" w14:textId="77777777" w:rsidR="00A03836" w:rsidRDefault="00A03836" w:rsidP="00A03836">
      <w:r>
        <w:rPr>
          <w:rFonts w:hint="eastAsia"/>
        </w:rPr>
        <w:t>解析：客体永久性是婴儿认知发展的重要里程碑，能够发现被遮挡的物品并没有消失，能够越过障碍或遮挡继续寻找这个东西。（详阅文字教材</w:t>
      </w:r>
      <w:r>
        <w:rPr>
          <w:rFonts w:hint="eastAsia"/>
        </w:rPr>
        <w:t>P.148</w:t>
      </w:r>
      <w:r>
        <w:rPr>
          <w:rFonts w:hint="eastAsia"/>
        </w:rPr>
        <w:t>）</w:t>
      </w:r>
    </w:p>
    <w:p w14:paraId="13A49143" w14:textId="77777777" w:rsidR="00A03836" w:rsidRDefault="00A03836" w:rsidP="00A03836">
      <w:r w:rsidRPr="00A03836">
        <w:rPr>
          <w:rFonts w:hint="eastAsia"/>
          <w:b/>
          <w:color w:val="FF0000"/>
        </w:rPr>
        <w:t>正确答案是</w:t>
      </w:r>
      <w:r>
        <w:rPr>
          <w:rFonts w:hint="eastAsia"/>
        </w:rPr>
        <w:t>：客体永久性</w:t>
      </w:r>
    </w:p>
    <w:p w14:paraId="2B656772" w14:textId="77777777" w:rsidR="00A03836" w:rsidRDefault="00A03836" w:rsidP="00A03836">
      <w:r>
        <w:rPr>
          <w:rFonts w:hint="eastAsia"/>
        </w:rPr>
        <w:t>题目</w:t>
      </w:r>
      <w:r>
        <w:rPr>
          <w:rFonts w:hint="eastAsia"/>
        </w:rPr>
        <w:t>11</w:t>
      </w:r>
    </w:p>
    <w:p w14:paraId="6C3E4B6A" w14:textId="77777777" w:rsidR="00A03836" w:rsidRDefault="00A03836" w:rsidP="00A03836">
      <w:r>
        <w:rPr>
          <w:rFonts w:hint="eastAsia"/>
        </w:rPr>
        <w:t>当婴儿发生急性腹泻后，（</w:t>
      </w:r>
      <w:r>
        <w:rPr>
          <w:rFonts w:hint="eastAsia"/>
        </w:rPr>
        <w:t xml:space="preserve">    </w:t>
      </w:r>
      <w:r>
        <w:rPr>
          <w:rFonts w:hint="eastAsia"/>
        </w:rPr>
        <w:t>）的变化是最明显的。</w:t>
      </w:r>
    </w:p>
    <w:p w14:paraId="2CE01AE5" w14:textId="77777777" w:rsidR="00A03836" w:rsidRDefault="00A03836" w:rsidP="00A03836">
      <w:r>
        <w:rPr>
          <w:rFonts w:hint="eastAsia"/>
        </w:rPr>
        <w:t xml:space="preserve">A. </w:t>
      </w:r>
      <w:r>
        <w:rPr>
          <w:rFonts w:hint="eastAsia"/>
        </w:rPr>
        <w:t>身高</w:t>
      </w:r>
    </w:p>
    <w:p w14:paraId="2C74808F" w14:textId="77777777" w:rsidR="00A03836" w:rsidRDefault="00A03836" w:rsidP="00A03836">
      <w:r>
        <w:rPr>
          <w:rFonts w:hint="eastAsia"/>
        </w:rPr>
        <w:t xml:space="preserve">B. </w:t>
      </w:r>
      <w:r>
        <w:rPr>
          <w:rFonts w:hint="eastAsia"/>
        </w:rPr>
        <w:t>体重</w:t>
      </w:r>
      <w:r>
        <w:rPr>
          <w:rFonts w:hint="eastAsia"/>
        </w:rPr>
        <w:t xml:space="preserve"> </w:t>
      </w:r>
    </w:p>
    <w:p w14:paraId="0C74BEBA" w14:textId="77777777" w:rsidR="00A03836" w:rsidRDefault="00A03836" w:rsidP="00A03836">
      <w:r>
        <w:rPr>
          <w:rFonts w:hint="eastAsia"/>
        </w:rPr>
        <w:t xml:space="preserve">C. </w:t>
      </w:r>
      <w:r>
        <w:rPr>
          <w:rFonts w:hint="eastAsia"/>
        </w:rPr>
        <w:t>头围</w:t>
      </w:r>
    </w:p>
    <w:p w14:paraId="75C591B3" w14:textId="77777777" w:rsidR="00A03836" w:rsidRDefault="00A03836" w:rsidP="00A03836">
      <w:r>
        <w:rPr>
          <w:rFonts w:hint="eastAsia"/>
        </w:rPr>
        <w:t xml:space="preserve">D. </w:t>
      </w:r>
      <w:r>
        <w:rPr>
          <w:rFonts w:hint="eastAsia"/>
        </w:rPr>
        <w:t>脑重</w:t>
      </w:r>
    </w:p>
    <w:p w14:paraId="37737FB5" w14:textId="77777777" w:rsidR="00A03836" w:rsidRDefault="00A03836" w:rsidP="00A03836">
      <w:r>
        <w:rPr>
          <w:rFonts w:hint="eastAsia"/>
        </w:rPr>
        <w:t>解析：体重是反映婴幼儿营养状况最容易获得的灵敏指标，能够了解儿童近期的营养状况。当婴儿出现急性疾病或者腹泻时，婴儿的体重将出现明显的下降。（详阅文字教材</w:t>
      </w:r>
      <w:r>
        <w:rPr>
          <w:rFonts w:hint="eastAsia"/>
        </w:rPr>
        <w:t>P.54</w:t>
      </w:r>
      <w:r>
        <w:rPr>
          <w:rFonts w:hint="eastAsia"/>
        </w:rPr>
        <w:t>）</w:t>
      </w:r>
    </w:p>
    <w:p w14:paraId="64F70A02" w14:textId="77777777" w:rsidR="00A03836" w:rsidRDefault="00A03836" w:rsidP="00A03836">
      <w:r w:rsidRPr="00A03836">
        <w:rPr>
          <w:rFonts w:hint="eastAsia"/>
          <w:b/>
          <w:color w:val="FF0000"/>
        </w:rPr>
        <w:t>正确答案是</w:t>
      </w:r>
      <w:r>
        <w:rPr>
          <w:rFonts w:hint="eastAsia"/>
        </w:rPr>
        <w:t>：体重</w:t>
      </w:r>
    </w:p>
    <w:p w14:paraId="7447E4F6" w14:textId="77777777" w:rsidR="00A03836" w:rsidRDefault="00A03836" w:rsidP="00A03836">
      <w:r>
        <w:rPr>
          <w:rFonts w:hint="eastAsia"/>
        </w:rPr>
        <w:t>题目</w:t>
      </w:r>
      <w:r>
        <w:rPr>
          <w:rFonts w:hint="eastAsia"/>
        </w:rPr>
        <w:t>12</w:t>
      </w:r>
    </w:p>
    <w:p w14:paraId="0527A356" w14:textId="77777777" w:rsidR="00A03836" w:rsidRDefault="00A03836" w:rsidP="00A03836">
      <w:r>
        <w:rPr>
          <w:rFonts w:hint="eastAsia"/>
        </w:rPr>
        <w:t>不属于婴幼儿保教机构活动设计原则的是</w:t>
      </w:r>
      <w:r>
        <w:rPr>
          <w:rFonts w:hint="eastAsia"/>
        </w:rPr>
        <w:t xml:space="preserve"> </w:t>
      </w:r>
      <w:r>
        <w:rPr>
          <w:rFonts w:hint="eastAsia"/>
        </w:rPr>
        <w:t>（</w:t>
      </w:r>
      <w:r>
        <w:rPr>
          <w:rFonts w:hint="eastAsia"/>
        </w:rPr>
        <w:t xml:space="preserve">     </w:t>
      </w:r>
      <w:r>
        <w:rPr>
          <w:rFonts w:hint="eastAsia"/>
        </w:rPr>
        <w:t>）。</w:t>
      </w:r>
    </w:p>
    <w:p w14:paraId="5CB1D85B" w14:textId="77777777" w:rsidR="00A03836" w:rsidRDefault="00A03836" w:rsidP="00A03836">
      <w:r>
        <w:rPr>
          <w:rFonts w:hint="eastAsia"/>
        </w:rPr>
        <w:t xml:space="preserve">A. </w:t>
      </w:r>
      <w:r>
        <w:rPr>
          <w:rFonts w:hint="eastAsia"/>
        </w:rPr>
        <w:t>游戏性原则</w:t>
      </w:r>
    </w:p>
    <w:p w14:paraId="2DC60B27" w14:textId="77777777" w:rsidR="00A03836" w:rsidRDefault="00A03836" w:rsidP="00A03836">
      <w:r>
        <w:rPr>
          <w:rFonts w:hint="eastAsia"/>
        </w:rPr>
        <w:t xml:space="preserve">B. </w:t>
      </w:r>
      <w:r>
        <w:rPr>
          <w:rFonts w:hint="eastAsia"/>
        </w:rPr>
        <w:t>个别化原则</w:t>
      </w:r>
    </w:p>
    <w:p w14:paraId="21A6A6D2" w14:textId="77777777" w:rsidR="00A03836" w:rsidRDefault="00A03836" w:rsidP="00A03836">
      <w:r>
        <w:rPr>
          <w:rFonts w:hint="eastAsia"/>
        </w:rPr>
        <w:t xml:space="preserve">C. </w:t>
      </w:r>
      <w:r>
        <w:rPr>
          <w:rFonts w:hint="eastAsia"/>
        </w:rPr>
        <w:t>可玩性原则</w:t>
      </w:r>
      <w:r>
        <w:rPr>
          <w:rFonts w:hint="eastAsia"/>
        </w:rPr>
        <w:t xml:space="preserve"> </w:t>
      </w:r>
    </w:p>
    <w:p w14:paraId="115A7CFD" w14:textId="77777777" w:rsidR="00A03836" w:rsidRDefault="00A03836" w:rsidP="00A03836">
      <w:r>
        <w:rPr>
          <w:rFonts w:hint="eastAsia"/>
        </w:rPr>
        <w:t xml:space="preserve">D. </w:t>
      </w:r>
      <w:r>
        <w:rPr>
          <w:rFonts w:hint="eastAsia"/>
        </w:rPr>
        <w:t>生活化原则</w:t>
      </w:r>
    </w:p>
    <w:p w14:paraId="5779C050" w14:textId="77777777" w:rsidR="00A03836" w:rsidRDefault="00A03836" w:rsidP="00A03836">
      <w:r>
        <w:rPr>
          <w:rFonts w:hint="eastAsia"/>
        </w:rPr>
        <w:t>解析：婴幼儿保教机构中活动设计的原则包括生活化原则、游戏化原则、个别化原则，而可</w:t>
      </w:r>
      <w:r>
        <w:rPr>
          <w:rFonts w:hint="eastAsia"/>
        </w:rPr>
        <w:lastRenderedPageBreak/>
        <w:t>玩性原则强调活动设计是具有可玩性，但这一点并不是必要原则，它不能完全体现婴幼儿活动设计的要旨。（详阅文字教材</w:t>
      </w:r>
      <w:r>
        <w:rPr>
          <w:rFonts w:hint="eastAsia"/>
        </w:rPr>
        <w:t>P.235</w:t>
      </w:r>
      <w:r>
        <w:rPr>
          <w:rFonts w:hint="eastAsia"/>
        </w:rPr>
        <w:t>）</w:t>
      </w:r>
    </w:p>
    <w:p w14:paraId="74D3A50F" w14:textId="77777777" w:rsidR="00A03836" w:rsidRDefault="00A03836" w:rsidP="00A03836">
      <w:r w:rsidRPr="00A03836">
        <w:rPr>
          <w:rFonts w:hint="eastAsia"/>
          <w:b/>
          <w:color w:val="FF0000"/>
        </w:rPr>
        <w:t>正确答案是</w:t>
      </w:r>
      <w:r>
        <w:rPr>
          <w:rFonts w:hint="eastAsia"/>
        </w:rPr>
        <w:t>：可玩性原则</w:t>
      </w:r>
    </w:p>
    <w:p w14:paraId="76703525" w14:textId="77777777" w:rsidR="00A03836" w:rsidRDefault="00A03836" w:rsidP="00A03836">
      <w:r>
        <w:rPr>
          <w:rFonts w:hint="eastAsia"/>
        </w:rPr>
        <w:t>题目</w:t>
      </w:r>
      <w:r>
        <w:rPr>
          <w:rFonts w:hint="eastAsia"/>
        </w:rPr>
        <w:t>13</w:t>
      </w:r>
    </w:p>
    <w:p w14:paraId="49B3C0A8" w14:textId="77777777" w:rsidR="00A03836" w:rsidRDefault="00A03836" w:rsidP="00A03836">
      <w:r>
        <w:rPr>
          <w:rFonts w:hint="eastAsia"/>
        </w:rPr>
        <w:t>以下不属于身体缺陷型的是（</w:t>
      </w:r>
      <w:r>
        <w:rPr>
          <w:rFonts w:hint="eastAsia"/>
        </w:rPr>
        <w:t xml:space="preserve">        </w:t>
      </w:r>
      <w:r>
        <w:rPr>
          <w:rFonts w:hint="eastAsia"/>
        </w:rPr>
        <w:t>）。</w:t>
      </w:r>
    </w:p>
    <w:p w14:paraId="0FF2BC62" w14:textId="77777777" w:rsidR="00A03836" w:rsidRDefault="00A03836" w:rsidP="00A03836">
      <w:r>
        <w:rPr>
          <w:rFonts w:hint="eastAsia"/>
        </w:rPr>
        <w:t xml:space="preserve">A. </w:t>
      </w:r>
      <w:r>
        <w:rPr>
          <w:rFonts w:hint="eastAsia"/>
        </w:rPr>
        <w:t>哮喘</w:t>
      </w:r>
    </w:p>
    <w:p w14:paraId="6E31BCC9" w14:textId="77777777" w:rsidR="00A03836" w:rsidRDefault="00A03836" w:rsidP="00A03836">
      <w:r>
        <w:rPr>
          <w:rFonts w:hint="eastAsia"/>
        </w:rPr>
        <w:t xml:space="preserve">B. </w:t>
      </w:r>
      <w:r>
        <w:rPr>
          <w:rFonts w:hint="eastAsia"/>
        </w:rPr>
        <w:t>癫痫</w:t>
      </w:r>
    </w:p>
    <w:p w14:paraId="05246C46" w14:textId="77777777" w:rsidR="00A03836" w:rsidRDefault="00A03836" w:rsidP="00A03836">
      <w:r>
        <w:rPr>
          <w:rFonts w:hint="eastAsia"/>
        </w:rPr>
        <w:t xml:space="preserve">C. </w:t>
      </w:r>
      <w:r>
        <w:rPr>
          <w:rFonts w:hint="eastAsia"/>
        </w:rPr>
        <w:t>智力落后</w:t>
      </w:r>
      <w:r>
        <w:rPr>
          <w:rFonts w:hint="eastAsia"/>
        </w:rPr>
        <w:t xml:space="preserve"> </w:t>
      </w:r>
    </w:p>
    <w:p w14:paraId="615A79A4" w14:textId="77777777" w:rsidR="00A03836" w:rsidRDefault="00A03836" w:rsidP="00A03836">
      <w:r>
        <w:rPr>
          <w:rFonts w:hint="eastAsia"/>
        </w:rPr>
        <w:t xml:space="preserve">D. </w:t>
      </w:r>
      <w:r>
        <w:rPr>
          <w:rFonts w:hint="eastAsia"/>
        </w:rPr>
        <w:t>脑瘫</w:t>
      </w:r>
    </w:p>
    <w:p w14:paraId="66F97BF7" w14:textId="77777777" w:rsidR="00A03836" w:rsidRDefault="00A03836" w:rsidP="00A03836">
      <w:r>
        <w:rPr>
          <w:rFonts w:hint="eastAsia"/>
        </w:rPr>
        <w:t>解析：特殊儿童中身体缺陷类型包括哮喘、脑瘫、肢体残疾、癫痫、感统失调，而智力落后属于认知障碍类型（详阅文字教材</w:t>
      </w:r>
      <w:r>
        <w:rPr>
          <w:rFonts w:hint="eastAsia"/>
        </w:rPr>
        <w:t>P.250</w:t>
      </w:r>
      <w:r>
        <w:rPr>
          <w:rFonts w:hint="eastAsia"/>
        </w:rPr>
        <w:t>）</w:t>
      </w:r>
    </w:p>
    <w:p w14:paraId="0C15A872" w14:textId="77777777" w:rsidR="00A03836" w:rsidRDefault="00A03836" w:rsidP="00A03836">
      <w:r w:rsidRPr="00A03836">
        <w:rPr>
          <w:rFonts w:hint="eastAsia"/>
          <w:b/>
          <w:color w:val="FF0000"/>
        </w:rPr>
        <w:t>正确答案是</w:t>
      </w:r>
      <w:r>
        <w:rPr>
          <w:rFonts w:hint="eastAsia"/>
        </w:rPr>
        <w:t>：智力落后</w:t>
      </w:r>
    </w:p>
    <w:p w14:paraId="35EBDE9A" w14:textId="77777777" w:rsidR="00A03836" w:rsidRDefault="00A03836" w:rsidP="00A03836">
      <w:r>
        <w:rPr>
          <w:rFonts w:hint="eastAsia"/>
        </w:rPr>
        <w:t>题目</w:t>
      </w:r>
      <w:r>
        <w:rPr>
          <w:rFonts w:hint="eastAsia"/>
        </w:rPr>
        <w:t>14</w:t>
      </w:r>
    </w:p>
    <w:p w14:paraId="34C794D6" w14:textId="77777777" w:rsidR="00A03836" w:rsidRDefault="00A03836" w:rsidP="00A03836">
      <w:r>
        <w:rPr>
          <w:rFonts w:hint="eastAsia"/>
        </w:rPr>
        <w:t>国际上通用的丹佛智力发育筛查法可用于（</w:t>
      </w:r>
      <w:r>
        <w:rPr>
          <w:rFonts w:hint="eastAsia"/>
        </w:rPr>
        <w:t xml:space="preserve">    </w:t>
      </w:r>
      <w:r>
        <w:rPr>
          <w:rFonts w:hint="eastAsia"/>
        </w:rPr>
        <w:t>）的儿童。</w:t>
      </w:r>
    </w:p>
    <w:p w14:paraId="67A595E1" w14:textId="77777777" w:rsidR="00A03836" w:rsidRDefault="00A03836" w:rsidP="00A03836">
      <w:r>
        <w:rPr>
          <w:rFonts w:hint="eastAsia"/>
        </w:rPr>
        <w:t>A. 6-9</w:t>
      </w:r>
      <w:r>
        <w:rPr>
          <w:rFonts w:hint="eastAsia"/>
        </w:rPr>
        <w:t>岁</w:t>
      </w:r>
    </w:p>
    <w:p w14:paraId="5673C529" w14:textId="77777777" w:rsidR="00A03836" w:rsidRDefault="00A03836" w:rsidP="00A03836">
      <w:r>
        <w:rPr>
          <w:rFonts w:hint="eastAsia"/>
        </w:rPr>
        <w:t>B. 0~6</w:t>
      </w:r>
      <w:r>
        <w:rPr>
          <w:rFonts w:hint="eastAsia"/>
        </w:rPr>
        <w:t>岁</w:t>
      </w:r>
      <w:r>
        <w:rPr>
          <w:rFonts w:hint="eastAsia"/>
        </w:rPr>
        <w:t xml:space="preserve"> </w:t>
      </w:r>
    </w:p>
    <w:p w14:paraId="325F895E" w14:textId="77777777" w:rsidR="00A03836" w:rsidRDefault="00A03836" w:rsidP="00A03836">
      <w:r>
        <w:rPr>
          <w:rFonts w:hint="eastAsia"/>
        </w:rPr>
        <w:t>C. 0~12</w:t>
      </w:r>
      <w:r>
        <w:rPr>
          <w:rFonts w:hint="eastAsia"/>
        </w:rPr>
        <w:t>岁</w:t>
      </w:r>
    </w:p>
    <w:p w14:paraId="16259BF7" w14:textId="77777777" w:rsidR="00A03836" w:rsidRDefault="00A03836" w:rsidP="00A03836">
      <w:r>
        <w:rPr>
          <w:rFonts w:hint="eastAsia"/>
        </w:rPr>
        <w:t>D. 3~6</w:t>
      </w:r>
      <w:r>
        <w:rPr>
          <w:rFonts w:hint="eastAsia"/>
        </w:rPr>
        <w:t>岁</w:t>
      </w:r>
    </w:p>
    <w:p w14:paraId="3BDD0AC7" w14:textId="77777777" w:rsidR="00A03836" w:rsidRDefault="00A03836" w:rsidP="00A03836">
      <w:r>
        <w:rPr>
          <w:rFonts w:hint="eastAsia"/>
        </w:rPr>
        <w:t>解析：丹佛智力量表可用于</w:t>
      </w:r>
      <w:r>
        <w:rPr>
          <w:rFonts w:hint="eastAsia"/>
        </w:rPr>
        <w:t>0-6</w:t>
      </w:r>
      <w:r>
        <w:rPr>
          <w:rFonts w:hint="eastAsia"/>
        </w:rPr>
        <w:t>岁儿童，而我国将该量表标准化处理后，结合我国实际情况，绘制有婴幼儿智力发育筛查（丹佛）参考表，用于筛查幼儿的语言能力、手眼协调性、四肢活动能力。（详阅文字教材</w:t>
      </w:r>
      <w:r>
        <w:rPr>
          <w:rFonts w:hint="eastAsia"/>
        </w:rPr>
        <w:t>P.262</w:t>
      </w:r>
      <w:r>
        <w:rPr>
          <w:rFonts w:hint="eastAsia"/>
        </w:rPr>
        <w:t>）</w:t>
      </w:r>
    </w:p>
    <w:p w14:paraId="29F3490A" w14:textId="77777777" w:rsidR="00A03836" w:rsidRDefault="00A03836" w:rsidP="00A03836">
      <w:r w:rsidRPr="00A03836">
        <w:rPr>
          <w:rFonts w:hint="eastAsia"/>
          <w:b/>
          <w:color w:val="FF0000"/>
        </w:rPr>
        <w:t>正确答案是</w:t>
      </w:r>
      <w:r>
        <w:rPr>
          <w:rFonts w:hint="eastAsia"/>
        </w:rPr>
        <w:t>：</w:t>
      </w:r>
      <w:r>
        <w:rPr>
          <w:rFonts w:hint="eastAsia"/>
        </w:rPr>
        <w:t>0~6</w:t>
      </w:r>
      <w:r>
        <w:rPr>
          <w:rFonts w:hint="eastAsia"/>
        </w:rPr>
        <w:t>岁</w:t>
      </w:r>
    </w:p>
    <w:p w14:paraId="7545C8D1" w14:textId="77777777" w:rsidR="00A03836" w:rsidRDefault="00A03836" w:rsidP="00A03836">
      <w:r>
        <w:rPr>
          <w:rFonts w:hint="eastAsia"/>
        </w:rPr>
        <w:t>题目</w:t>
      </w:r>
      <w:r>
        <w:rPr>
          <w:rFonts w:hint="eastAsia"/>
        </w:rPr>
        <w:t>15</w:t>
      </w:r>
    </w:p>
    <w:p w14:paraId="1135DF02" w14:textId="77777777" w:rsidR="00A03836" w:rsidRDefault="00A03836" w:rsidP="00A03836">
      <w:r>
        <w:rPr>
          <w:rFonts w:hint="eastAsia"/>
        </w:rPr>
        <w:t>下列说法中，不属于半日早教活动原则的是（</w:t>
      </w:r>
      <w:r>
        <w:rPr>
          <w:rFonts w:hint="eastAsia"/>
        </w:rPr>
        <w:t xml:space="preserve">      </w:t>
      </w:r>
      <w:r>
        <w:rPr>
          <w:rFonts w:hint="eastAsia"/>
        </w:rPr>
        <w:t>）。</w:t>
      </w:r>
    </w:p>
    <w:p w14:paraId="5AB9048D" w14:textId="77777777" w:rsidR="00A03836" w:rsidRDefault="00A03836" w:rsidP="00A03836">
      <w:r>
        <w:rPr>
          <w:rFonts w:hint="eastAsia"/>
        </w:rPr>
        <w:t xml:space="preserve">A. </w:t>
      </w:r>
      <w:r>
        <w:rPr>
          <w:rFonts w:hint="eastAsia"/>
        </w:rPr>
        <w:t>活动时间宜短不宜长</w:t>
      </w:r>
    </w:p>
    <w:p w14:paraId="06F0713D" w14:textId="77777777" w:rsidR="00A03836" w:rsidRDefault="00A03836" w:rsidP="00A03836">
      <w:r>
        <w:rPr>
          <w:rFonts w:hint="eastAsia"/>
        </w:rPr>
        <w:t xml:space="preserve">B. </w:t>
      </w:r>
      <w:r>
        <w:rPr>
          <w:rFonts w:hint="eastAsia"/>
        </w:rPr>
        <w:t>活动中保育为先</w:t>
      </w:r>
    </w:p>
    <w:p w14:paraId="5134E6BC" w14:textId="77777777" w:rsidR="00A03836" w:rsidRDefault="00A03836" w:rsidP="00A03836">
      <w:r>
        <w:rPr>
          <w:rFonts w:hint="eastAsia"/>
        </w:rPr>
        <w:t xml:space="preserve">C. </w:t>
      </w:r>
      <w:r>
        <w:rPr>
          <w:rFonts w:hint="eastAsia"/>
        </w:rPr>
        <w:t>活动内容动静交替</w:t>
      </w:r>
    </w:p>
    <w:p w14:paraId="75848F43" w14:textId="77777777" w:rsidR="00A03836" w:rsidRDefault="00A03836" w:rsidP="00A03836">
      <w:r>
        <w:rPr>
          <w:rFonts w:hint="eastAsia"/>
        </w:rPr>
        <w:t xml:space="preserve">D. </w:t>
      </w:r>
      <w:r>
        <w:rPr>
          <w:rFonts w:hint="eastAsia"/>
        </w:rPr>
        <w:t>活动宜用竞赛形式</w:t>
      </w:r>
      <w:r>
        <w:rPr>
          <w:rFonts w:hint="eastAsia"/>
        </w:rPr>
        <w:t xml:space="preserve"> </w:t>
      </w:r>
    </w:p>
    <w:p w14:paraId="7978FCCA" w14:textId="77777777" w:rsidR="00A03836" w:rsidRDefault="00A03836" w:rsidP="00A03836">
      <w:r>
        <w:rPr>
          <w:rFonts w:hint="eastAsia"/>
        </w:rPr>
        <w:t>解析：竞赛形式不适于</w:t>
      </w:r>
      <w:r>
        <w:rPr>
          <w:rFonts w:hint="eastAsia"/>
        </w:rPr>
        <w:t>0~3</w:t>
      </w:r>
      <w:r>
        <w:rPr>
          <w:rFonts w:hint="eastAsia"/>
        </w:rPr>
        <w:t>岁婴幼儿的活动，因为</w:t>
      </w:r>
      <w:r>
        <w:rPr>
          <w:rFonts w:hint="eastAsia"/>
        </w:rPr>
        <w:t>0-3</w:t>
      </w:r>
      <w:r>
        <w:rPr>
          <w:rFonts w:hint="eastAsia"/>
        </w:rPr>
        <w:t>岁婴幼儿的心理发展水平还不高，对规则的理解能力和控制能力还很弱，另外他们的活动能力还不足以应对竞赛的形式。（详阅文字教材</w:t>
      </w:r>
      <w:r>
        <w:rPr>
          <w:rFonts w:hint="eastAsia"/>
        </w:rPr>
        <w:t>P.230</w:t>
      </w:r>
      <w:r>
        <w:rPr>
          <w:rFonts w:hint="eastAsia"/>
        </w:rPr>
        <w:t>）</w:t>
      </w:r>
    </w:p>
    <w:p w14:paraId="3186D08A" w14:textId="77777777" w:rsidR="00A03836" w:rsidRDefault="00A03836" w:rsidP="00A03836">
      <w:r w:rsidRPr="00A03836">
        <w:rPr>
          <w:rFonts w:hint="eastAsia"/>
          <w:b/>
          <w:color w:val="FF0000"/>
        </w:rPr>
        <w:t>正确答案是</w:t>
      </w:r>
      <w:r>
        <w:rPr>
          <w:rFonts w:hint="eastAsia"/>
        </w:rPr>
        <w:t>：活动宜用竞赛形式</w:t>
      </w:r>
    </w:p>
    <w:p w14:paraId="1BFAFB0D" w14:textId="77777777" w:rsidR="00A03836" w:rsidRDefault="00A03836" w:rsidP="00A03836">
      <w:r>
        <w:rPr>
          <w:rFonts w:hint="eastAsia"/>
        </w:rPr>
        <w:t>二、判断题（随机抽取</w:t>
      </w:r>
      <w:r>
        <w:rPr>
          <w:rFonts w:hint="eastAsia"/>
        </w:rPr>
        <w:t>5</w:t>
      </w:r>
      <w:r>
        <w:rPr>
          <w:rFonts w:hint="eastAsia"/>
        </w:rPr>
        <w:t>道，每小题</w:t>
      </w:r>
      <w:r>
        <w:rPr>
          <w:rFonts w:hint="eastAsia"/>
        </w:rPr>
        <w:t>3</w:t>
      </w:r>
      <w:r>
        <w:rPr>
          <w:rFonts w:hint="eastAsia"/>
        </w:rPr>
        <w:t>分，共</w:t>
      </w:r>
      <w:r>
        <w:rPr>
          <w:rFonts w:hint="eastAsia"/>
        </w:rPr>
        <w:t>15</w:t>
      </w:r>
      <w:r>
        <w:rPr>
          <w:rFonts w:hint="eastAsia"/>
        </w:rPr>
        <w:t>分）</w:t>
      </w:r>
    </w:p>
    <w:p w14:paraId="067DEF0D" w14:textId="77777777" w:rsidR="00A03836" w:rsidRDefault="00A03836" w:rsidP="00A03836">
      <w:r>
        <w:rPr>
          <w:rFonts w:hint="eastAsia"/>
        </w:rPr>
        <w:t>题目</w:t>
      </w:r>
      <w:r>
        <w:rPr>
          <w:rFonts w:hint="eastAsia"/>
        </w:rPr>
        <w:t>16</w:t>
      </w:r>
    </w:p>
    <w:p w14:paraId="28488A95" w14:textId="77777777" w:rsidR="00A03836" w:rsidRDefault="00A03836" w:rsidP="00A03836">
      <w:r>
        <w:rPr>
          <w:rFonts w:hint="eastAsia"/>
        </w:rPr>
        <w:t>早教机构在选择早教活动内容时应首先考虑家长的需求。</w:t>
      </w:r>
    </w:p>
    <w:p w14:paraId="01F94D33" w14:textId="77777777" w:rsidR="00A03836" w:rsidRDefault="00A03836" w:rsidP="00A03836">
      <w:r>
        <w:rPr>
          <w:rFonts w:hint="eastAsia"/>
        </w:rPr>
        <w:t>解析：在选择活动内容时，应重点考虑婴幼儿的年龄特点和该年龄段的关键经验。</w:t>
      </w:r>
      <w:r>
        <w:t>0</w:t>
      </w:r>
      <w:r>
        <w:rPr>
          <w:rFonts w:ascii="Cambria Math" w:hAnsi="Cambria Math" w:cs="Cambria Math"/>
        </w:rPr>
        <w:t>∼</w:t>
      </w:r>
      <w:r>
        <w:t>3</w:t>
      </w:r>
      <w:r>
        <w:rPr>
          <w:rFonts w:hint="eastAsia"/>
        </w:rPr>
        <w:t>岁婴幼儿处于身心迅猛发展阶段，在每一个阶段早教教师都可以选择不同的活动促进婴幼儿的生长发育，使其在接受并处理外界信息的过程中与外部世界产生互动，进而得到发展。（详阅文字教材</w:t>
      </w:r>
      <w:r>
        <w:t>P.237</w:t>
      </w:r>
      <w:r>
        <w:rPr>
          <w:rFonts w:hint="eastAsia"/>
        </w:rPr>
        <w:t>）</w:t>
      </w:r>
    </w:p>
    <w:p w14:paraId="5413538D" w14:textId="77777777" w:rsidR="00A03836" w:rsidRDefault="00A03836" w:rsidP="00A03836">
      <w:r w:rsidRPr="00A03836">
        <w:rPr>
          <w:rFonts w:hint="eastAsia"/>
          <w:b/>
          <w:color w:val="FF0000"/>
        </w:rPr>
        <w:t>正确答案是</w:t>
      </w:r>
      <w:r>
        <w:rPr>
          <w:rFonts w:hint="eastAsia"/>
        </w:rPr>
        <w:t>“错”。</w:t>
      </w:r>
    </w:p>
    <w:p w14:paraId="047920A5" w14:textId="77777777" w:rsidR="00A03836" w:rsidRDefault="00A03836" w:rsidP="00A03836">
      <w:r>
        <w:rPr>
          <w:rFonts w:hint="eastAsia"/>
        </w:rPr>
        <w:t>题目</w:t>
      </w:r>
      <w:r>
        <w:rPr>
          <w:rFonts w:hint="eastAsia"/>
        </w:rPr>
        <w:t>17</w:t>
      </w:r>
    </w:p>
    <w:p w14:paraId="35E60AF2" w14:textId="77777777" w:rsidR="00A03836" w:rsidRDefault="00A03836" w:rsidP="00A03836">
      <w:r>
        <w:rPr>
          <w:rFonts w:hint="eastAsia"/>
        </w:rPr>
        <w:t>婴幼儿保育工作就是指如何喂养婴幼儿。</w:t>
      </w:r>
    </w:p>
    <w:p w14:paraId="553EB7CF" w14:textId="77777777" w:rsidR="00A03836" w:rsidRDefault="00A03836" w:rsidP="00A03836">
      <w:r>
        <w:rPr>
          <w:rFonts w:hint="eastAsia"/>
        </w:rPr>
        <w:t>解析：婴幼儿保育工作包括科学喂养、日常护理（养护）、预防常见疾病与意外伤害，如何喂养婴幼儿仅仅是其中的一个方面。（详阅文字教材</w:t>
      </w:r>
      <w:r>
        <w:rPr>
          <w:rFonts w:hint="eastAsia"/>
        </w:rPr>
        <w:t>P.12</w:t>
      </w:r>
      <w:r>
        <w:rPr>
          <w:rFonts w:hint="eastAsia"/>
        </w:rPr>
        <w:t>）</w:t>
      </w:r>
    </w:p>
    <w:p w14:paraId="621E6E7E" w14:textId="77777777" w:rsidR="00A03836" w:rsidRDefault="00A03836" w:rsidP="00A03836">
      <w:r w:rsidRPr="00A03836">
        <w:rPr>
          <w:rFonts w:hint="eastAsia"/>
          <w:b/>
          <w:color w:val="FF0000"/>
        </w:rPr>
        <w:lastRenderedPageBreak/>
        <w:t>正确答案是</w:t>
      </w:r>
      <w:r>
        <w:rPr>
          <w:rFonts w:hint="eastAsia"/>
        </w:rPr>
        <w:t>“错”。</w:t>
      </w:r>
    </w:p>
    <w:p w14:paraId="4481C000" w14:textId="77777777" w:rsidR="00A03836" w:rsidRDefault="00A03836" w:rsidP="00A03836">
      <w:r>
        <w:rPr>
          <w:rFonts w:hint="eastAsia"/>
        </w:rPr>
        <w:t>题目</w:t>
      </w:r>
      <w:r>
        <w:rPr>
          <w:rFonts w:hint="eastAsia"/>
        </w:rPr>
        <w:t>18</w:t>
      </w:r>
    </w:p>
    <w:p w14:paraId="40AF8CE0" w14:textId="77777777" w:rsidR="00A03836" w:rsidRDefault="00A03836" w:rsidP="00A03836">
      <w:r>
        <w:rPr>
          <w:rFonts w:hint="eastAsia"/>
        </w:rPr>
        <w:t>母乳是婴儿最天然的食品，因此母乳喂养不需要再添加维生素。</w:t>
      </w:r>
    </w:p>
    <w:p w14:paraId="29BC5527" w14:textId="77777777" w:rsidR="00A03836" w:rsidRDefault="00A03836" w:rsidP="00A03836">
      <w:r>
        <w:rPr>
          <w:rFonts w:hint="eastAsia"/>
        </w:rPr>
        <w:t>解析：母乳是婴儿最理想的营养来源，具有很多无可比拟的有点，如易消化、卫生、营养全面等，但纯母乳喂养的婴儿必须添加维生素</w:t>
      </w:r>
      <w:r>
        <w:rPr>
          <w:rFonts w:hint="eastAsia"/>
        </w:rPr>
        <w:t>K</w:t>
      </w:r>
      <w:r>
        <w:rPr>
          <w:rFonts w:hint="eastAsia"/>
        </w:rPr>
        <w:t>、</w:t>
      </w:r>
      <w:r>
        <w:rPr>
          <w:rFonts w:hint="eastAsia"/>
        </w:rPr>
        <w:t>A</w:t>
      </w:r>
      <w:r>
        <w:rPr>
          <w:rFonts w:hint="eastAsia"/>
        </w:rPr>
        <w:t>、</w:t>
      </w:r>
      <w:r>
        <w:rPr>
          <w:rFonts w:hint="eastAsia"/>
        </w:rPr>
        <w:t>D</w:t>
      </w:r>
      <w:r>
        <w:rPr>
          <w:rFonts w:hint="eastAsia"/>
        </w:rPr>
        <w:t>等以保证营养充足，否则容易出现出血症状。（文字教材</w:t>
      </w:r>
      <w:r>
        <w:rPr>
          <w:rFonts w:hint="eastAsia"/>
        </w:rPr>
        <w:t>P.93</w:t>
      </w:r>
      <w:r>
        <w:rPr>
          <w:rFonts w:hint="eastAsia"/>
        </w:rPr>
        <w:t>）</w:t>
      </w:r>
    </w:p>
    <w:p w14:paraId="391B8299" w14:textId="77777777" w:rsidR="00A03836" w:rsidRDefault="00A03836" w:rsidP="00A03836">
      <w:r w:rsidRPr="00A03836">
        <w:rPr>
          <w:rFonts w:hint="eastAsia"/>
          <w:b/>
          <w:color w:val="FF0000"/>
        </w:rPr>
        <w:t>正确答案是</w:t>
      </w:r>
      <w:r>
        <w:rPr>
          <w:rFonts w:hint="eastAsia"/>
        </w:rPr>
        <w:t>“错”。</w:t>
      </w:r>
    </w:p>
    <w:p w14:paraId="6F6E01B8" w14:textId="77777777" w:rsidR="00A03836" w:rsidRDefault="00A03836" w:rsidP="00A03836">
      <w:r>
        <w:rPr>
          <w:rFonts w:hint="eastAsia"/>
        </w:rPr>
        <w:t>题目</w:t>
      </w:r>
      <w:r>
        <w:rPr>
          <w:rFonts w:hint="eastAsia"/>
        </w:rPr>
        <w:t>19</w:t>
      </w:r>
    </w:p>
    <w:p w14:paraId="6A44DD63" w14:textId="77777777" w:rsidR="00A03836" w:rsidRDefault="00A03836" w:rsidP="00A03836">
      <w:r>
        <w:rPr>
          <w:rFonts w:hint="eastAsia"/>
        </w:rPr>
        <w:t>半岁以后的婴儿的主要食物来源是辅食。</w:t>
      </w:r>
    </w:p>
    <w:p w14:paraId="6EEE0E61" w14:textId="77777777" w:rsidR="00A03836" w:rsidRDefault="00A03836" w:rsidP="00A03836">
      <w:r>
        <w:rPr>
          <w:rFonts w:hint="eastAsia"/>
        </w:rPr>
        <w:t>解析：对于</w:t>
      </w:r>
      <w:r>
        <w:rPr>
          <w:rFonts w:hint="eastAsia"/>
        </w:rPr>
        <w:t>7-12</w:t>
      </w:r>
      <w:r>
        <w:rPr>
          <w:rFonts w:hint="eastAsia"/>
        </w:rPr>
        <w:t>月龄的婴儿来说，奶类依然是营养需求的主要来源，以奶类为优选、继续母乳喂养为原则。同时，及时、合理地添加辅食，这也是该阶段婴儿的重要食物和营养来源。（详阅文字教材</w:t>
      </w:r>
      <w:r>
        <w:rPr>
          <w:rFonts w:hint="eastAsia"/>
        </w:rPr>
        <w:t>P.127~128</w:t>
      </w:r>
      <w:r>
        <w:rPr>
          <w:rFonts w:hint="eastAsia"/>
        </w:rPr>
        <w:t>）</w:t>
      </w:r>
    </w:p>
    <w:p w14:paraId="3DAAA343" w14:textId="77777777" w:rsidR="00A03836" w:rsidRDefault="00A03836" w:rsidP="00A03836">
      <w:r w:rsidRPr="00A03836">
        <w:rPr>
          <w:rFonts w:hint="eastAsia"/>
          <w:b/>
          <w:color w:val="FF0000"/>
        </w:rPr>
        <w:t>正确答案是</w:t>
      </w:r>
      <w:r>
        <w:rPr>
          <w:rFonts w:hint="eastAsia"/>
        </w:rPr>
        <w:t>“错”。</w:t>
      </w:r>
    </w:p>
    <w:p w14:paraId="56461D47" w14:textId="77777777" w:rsidR="00A03836" w:rsidRDefault="00A03836" w:rsidP="00A03836">
      <w:r>
        <w:rPr>
          <w:rFonts w:hint="eastAsia"/>
        </w:rPr>
        <w:t>题目</w:t>
      </w:r>
      <w:r>
        <w:rPr>
          <w:rFonts w:hint="eastAsia"/>
        </w:rPr>
        <w:t>20</w:t>
      </w:r>
    </w:p>
    <w:p w14:paraId="5ADE01C3" w14:textId="77777777" w:rsidR="00A03836" w:rsidRDefault="00A03836" w:rsidP="00A03836">
      <w:r>
        <w:rPr>
          <w:rFonts w:hint="eastAsia"/>
        </w:rPr>
        <w:t>保证饮食的合理、健康，这有利于预防幼儿龋齿。</w:t>
      </w:r>
    </w:p>
    <w:p w14:paraId="11F66EEF" w14:textId="77777777" w:rsidR="00A03836" w:rsidRDefault="00A03836" w:rsidP="00A03836">
      <w:r>
        <w:rPr>
          <w:rFonts w:hint="eastAsia"/>
        </w:rPr>
        <w:t>解析：要预防幼儿龋齿，首先要养成饭后漱口、定时刷牙的习惯；其次，保证饮食的合理、健康，食物应多样化；最后，定期检查口腔以早发现早治疗。因此，合理饮食能够预防幼儿龋齿（详阅文字教材</w:t>
      </w:r>
      <w:r>
        <w:rPr>
          <w:rFonts w:hint="eastAsia"/>
        </w:rPr>
        <w:t>P.205</w:t>
      </w:r>
      <w:r>
        <w:rPr>
          <w:rFonts w:hint="eastAsia"/>
        </w:rPr>
        <w:t>）</w:t>
      </w:r>
    </w:p>
    <w:p w14:paraId="360A792D" w14:textId="77777777" w:rsidR="00A03836" w:rsidRDefault="00A03836" w:rsidP="00A03836">
      <w:r w:rsidRPr="00A03836">
        <w:rPr>
          <w:rFonts w:hint="eastAsia"/>
          <w:b/>
          <w:color w:val="FF0000"/>
        </w:rPr>
        <w:t>正确答案是</w:t>
      </w:r>
      <w:r>
        <w:rPr>
          <w:rFonts w:hint="eastAsia"/>
        </w:rPr>
        <w:t>“对”。</w:t>
      </w:r>
    </w:p>
    <w:p w14:paraId="4AD78F96" w14:textId="77777777" w:rsidR="00A03836" w:rsidRDefault="00A03836" w:rsidP="00A03836">
      <w:r>
        <w:rPr>
          <w:rFonts w:hint="eastAsia"/>
        </w:rPr>
        <w:t>一、单项选择题（随机抽取</w:t>
      </w:r>
      <w:r>
        <w:rPr>
          <w:rFonts w:hint="eastAsia"/>
        </w:rPr>
        <w:t>15</w:t>
      </w:r>
      <w:r>
        <w:rPr>
          <w:rFonts w:hint="eastAsia"/>
        </w:rPr>
        <w:t>道，每小题</w:t>
      </w:r>
      <w:r>
        <w:rPr>
          <w:rFonts w:hint="eastAsia"/>
        </w:rPr>
        <w:t>4</w:t>
      </w:r>
      <w:r>
        <w:rPr>
          <w:rFonts w:hint="eastAsia"/>
        </w:rPr>
        <w:t>分，共</w:t>
      </w:r>
      <w:r>
        <w:rPr>
          <w:rFonts w:hint="eastAsia"/>
        </w:rPr>
        <w:t>60</w:t>
      </w:r>
      <w:r>
        <w:rPr>
          <w:rFonts w:hint="eastAsia"/>
        </w:rPr>
        <w:t>分）</w:t>
      </w:r>
    </w:p>
    <w:p w14:paraId="4AAC37F8" w14:textId="77777777" w:rsidR="00A03836" w:rsidRDefault="00A03836" w:rsidP="00A03836">
      <w:r>
        <w:rPr>
          <w:rFonts w:hint="eastAsia"/>
        </w:rPr>
        <w:t>题目</w:t>
      </w:r>
      <w:r>
        <w:rPr>
          <w:rFonts w:hint="eastAsia"/>
        </w:rPr>
        <w:t>1</w:t>
      </w:r>
    </w:p>
    <w:p w14:paraId="4BEC1410" w14:textId="77777777" w:rsidR="00A03836" w:rsidRDefault="00A03836" w:rsidP="00A03836">
      <w:r>
        <w:rPr>
          <w:rFonts w:hint="eastAsia"/>
        </w:rPr>
        <w:t>下面选项中，（</w:t>
      </w:r>
      <w:r>
        <w:rPr>
          <w:rFonts w:hint="eastAsia"/>
        </w:rPr>
        <w:t xml:space="preserve">    </w:t>
      </w:r>
      <w:r>
        <w:rPr>
          <w:rFonts w:hint="eastAsia"/>
        </w:rPr>
        <w:t>）不是早期教育中讲述法常用的媒介。</w:t>
      </w:r>
    </w:p>
    <w:p w14:paraId="3ACA8407" w14:textId="77777777" w:rsidR="00A03836" w:rsidRDefault="00A03836" w:rsidP="00A03836">
      <w:r>
        <w:rPr>
          <w:rFonts w:hint="eastAsia"/>
        </w:rPr>
        <w:t xml:space="preserve">A. </w:t>
      </w:r>
      <w:r>
        <w:rPr>
          <w:rFonts w:hint="eastAsia"/>
        </w:rPr>
        <w:t>儿歌</w:t>
      </w:r>
    </w:p>
    <w:p w14:paraId="0637CEB2" w14:textId="77777777" w:rsidR="00A03836" w:rsidRDefault="00A03836" w:rsidP="00A03836">
      <w:r>
        <w:rPr>
          <w:rFonts w:hint="eastAsia"/>
        </w:rPr>
        <w:t xml:space="preserve">B. </w:t>
      </w:r>
      <w:r>
        <w:rPr>
          <w:rFonts w:hint="eastAsia"/>
        </w:rPr>
        <w:t>谜语</w:t>
      </w:r>
    </w:p>
    <w:p w14:paraId="26014773" w14:textId="77777777" w:rsidR="00A03836" w:rsidRDefault="00A03836" w:rsidP="00A03836">
      <w:r>
        <w:rPr>
          <w:rFonts w:hint="eastAsia"/>
        </w:rPr>
        <w:t xml:space="preserve">C. </w:t>
      </w:r>
      <w:r>
        <w:rPr>
          <w:rFonts w:hint="eastAsia"/>
        </w:rPr>
        <w:t>小故事</w:t>
      </w:r>
    </w:p>
    <w:p w14:paraId="1A1ED6E1" w14:textId="77777777" w:rsidR="00A03836" w:rsidRDefault="00A03836" w:rsidP="00A03836">
      <w:r>
        <w:rPr>
          <w:rFonts w:hint="eastAsia"/>
        </w:rPr>
        <w:t xml:space="preserve">D. </w:t>
      </w:r>
      <w:r>
        <w:rPr>
          <w:rFonts w:hint="eastAsia"/>
        </w:rPr>
        <w:t>小说</w:t>
      </w:r>
      <w:r>
        <w:rPr>
          <w:rFonts w:hint="eastAsia"/>
        </w:rPr>
        <w:t xml:space="preserve"> </w:t>
      </w:r>
    </w:p>
    <w:p w14:paraId="2C262FE2" w14:textId="77777777" w:rsidR="00A03836" w:rsidRDefault="00A03836" w:rsidP="00A03836">
      <w:r>
        <w:rPr>
          <w:rFonts w:hint="eastAsia"/>
        </w:rPr>
        <w:t>解析：早教中的讲述法常用媒介包括儿歌、谜语和小故事。（详阅文字教材</w:t>
      </w:r>
      <w:r>
        <w:rPr>
          <w:rFonts w:hint="eastAsia"/>
        </w:rPr>
        <w:t>P.17</w:t>
      </w:r>
      <w:r>
        <w:rPr>
          <w:rFonts w:hint="eastAsia"/>
        </w:rPr>
        <w:t>）</w:t>
      </w:r>
    </w:p>
    <w:p w14:paraId="5007C924" w14:textId="77777777" w:rsidR="00A03836" w:rsidRDefault="00A03836" w:rsidP="00A03836">
      <w:r w:rsidRPr="00A03836">
        <w:rPr>
          <w:rFonts w:hint="eastAsia"/>
          <w:b/>
          <w:color w:val="FF0000"/>
        </w:rPr>
        <w:t>正确答案是</w:t>
      </w:r>
      <w:r>
        <w:rPr>
          <w:rFonts w:hint="eastAsia"/>
        </w:rPr>
        <w:t>：小说</w:t>
      </w:r>
    </w:p>
    <w:p w14:paraId="55BC5453" w14:textId="77777777" w:rsidR="00A03836" w:rsidRDefault="00A03836" w:rsidP="00A03836">
      <w:r>
        <w:rPr>
          <w:rFonts w:hint="eastAsia"/>
        </w:rPr>
        <w:t>题目</w:t>
      </w:r>
      <w:r>
        <w:rPr>
          <w:rFonts w:hint="eastAsia"/>
        </w:rPr>
        <w:t>2</w:t>
      </w:r>
    </w:p>
    <w:p w14:paraId="34FBE3B9" w14:textId="77777777" w:rsidR="00A03836" w:rsidRDefault="00A03836" w:rsidP="00A03836">
      <w:r>
        <w:rPr>
          <w:rFonts w:hint="eastAsia"/>
        </w:rPr>
        <w:t>下列动作中，属于精细动作的是（</w:t>
      </w:r>
      <w:r>
        <w:rPr>
          <w:rFonts w:hint="eastAsia"/>
        </w:rPr>
        <w:t xml:space="preserve">     </w:t>
      </w:r>
      <w:r>
        <w:rPr>
          <w:rFonts w:hint="eastAsia"/>
        </w:rPr>
        <w:t>）</w:t>
      </w:r>
    </w:p>
    <w:p w14:paraId="3E5BF571" w14:textId="77777777" w:rsidR="00A03836" w:rsidRDefault="00A03836" w:rsidP="00A03836">
      <w:r>
        <w:rPr>
          <w:rFonts w:hint="eastAsia"/>
        </w:rPr>
        <w:t xml:space="preserve">A. </w:t>
      </w:r>
      <w:r>
        <w:rPr>
          <w:rFonts w:hint="eastAsia"/>
        </w:rPr>
        <w:t>翻身</w:t>
      </w:r>
    </w:p>
    <w:p w14:paraId="68E3C398" w14:textId="77777777" w:rsidR="00A03836" w:rsidRDefault="00A03836" w:rsidP="00A03836">
      <w:r>
        <w:rPr>
          <w:rFonts w:hint="eastAsia"/>
        </w:rPr>
        <w:t xml:space="preserve">B. </w:t>
      </w:r>
      <w:r>
        <w:rPr>
          <w:rFonts w:hint="eastAsia"/>
        </w:rPr>
        <w:t>仰起头部</w:t>
      </w:r>
    </w:p>
    <w:p w14:paraId="04D38C5E" w14:textId="77777777" w:rsidR="00A03836" w:rsidRDefault="00A03836" w:rsidP="00A03836">
      <w:r>
        <w:rPr>
          <w:rFonts w:hint="eastAsia"/>
        </w:rPr>
        <w:t xml:space="preserve">C. </w:t>
      </w:r>
      <w:r>
        <w:rPr>
          <w:rFonts w:hint="eastAsia"/>
        </w:rPr>
        <w:t>站立</w:t>
      </w:r>
    </w:p>
    <w:p w14:paraId="42BCA613" w14:textId="77777777" w:rsidR="00A03836" w:rsidRDefault="00A03836" w:rsidP="00A03836">
      <w:r>
        <w:rPr>
          <w:rFonts w:hint="eastAsia"/>
        </w:rPr>
        <w:t xml:space="preserve">D. </w:t>
      </w:r>
      <w:r>
        <w:rPr>
          <w:rFonts w:hint="eastAsia"/>
        </w:rPr>
        <w:t>剥纸吃糖</w:t>
      </w:r>
      <w:r>
        <w:rPr>
          <w:rFonts w:hint="eastAsia"/>
        </w:rPr>
        <w:t xml:space="preserve"> </w:t>
      </w:r>
    </w:p>
    <w:p w14:paraId="5A3BFC05" w14:textId="77777777" w:rsidR="00A03836" w:rsidRDefault="00A03836" w:rsidP="00A03836">
      <w:r>
        <w:rPr>
          <w:rFonts w:hint="eastAsia"/>
        </w:rPr>
        <w:t>解析：翻身、仰头、站立都是粗大动作，剥纸吃糖属于手与手指的精细动作。（详阅文字教材</w:t>
      </w:r>
      <w:r>
        <w:rPr>
          <w:rFonts w:hint="eastAsia"/>
        </w:rPr>
        <w:t>P.62</w:t>
      </w:r>
      <w:r>
        <w:rPr>
          <w:rFonts w:hint="eastAsia"/>
        </w:rPr>
        <w:t>）</w:t>
      </w:r>
    </w:p>
    <w:p w14:paraId="4A4032D8" w14:textId="77777777" w:rsidR="00A03836" w:rsidRDefault="00A03836" w:rsidP="00A03836">
      <w:r w:rsidRPr="00A03836">
        <w:rPr>
          <w:rFonts w:hint="eastAsia"/>
          <w:b/>
          <w:color w:val="FF0000"/>
        </w:rPr>
        <w:t>正确答案是</w:t>
      </w:r>
      <w:r>
        <w:rPr>
          <w:rFonts w:hint="eastAsia"/>
        </w:rPr>
        <w:t>：剥纸吃糖</w:t>
      </w:r>
    </w:p>
    <w:p w14:paraId="1BEB58F2" w14:textId="77777777" w:rsidR="00A03836" w:rsidRDefault="00A03836" w:rsidP="00A03836">
      <w:r>
        <w:rPr>
          <w:rFonts w:hint="eastAsia"/>
        </w:rPr>
        <w:t>题目</w:t>
      </w:r>
      <w:r>
        <w:rPr>
          <w:rFonts w:hint="eastAsia"/>
        </w:rPr>
        <w:t>3</w:t>
      </w:r>
    </w:p>
    <w:p w14:paraId="2EBFF28A" w14:textId="77777777" w:rsidR="00A03836" w:rsidRDefault="00A03836" w:rsidP="00A03836">
      <w:r>
        <w:rPr>
          <w:rFonts w:hint="eastAsia"/>
        </w:rPr>
        <w:t>著名的“视崖实验”说明了婴幼儿的（</w:t>
      </w:r>
      <w:r>
        <w:rPr>
          <w:rFonts w:hint="eastAsia"/>
        </w:rPr>
        <w:t xml:space="preserve">     </w:t>
      </w:r>
      <w:r>
        <w:rPr>
          <w:rFonts w:hint="eastAsia"/>
        </w:rPr>
        <w:t>）</w:t>
      </w:r>
    </w:p>
    <w:p w14:paraId="14C85B92" w14:textId="77777777" w:rsidR="00A03836" w:rsidRDefault="00A03836" w:rsidP="00A03836">
      <w:r>
        <w:rPr>
          <w:rFonts w:hint="eastAsia"/>
        </w:rPr>
        <w:t xml:space="preserve">A. </w:t>
      </w:r>
      <w:r>
        <w:rPr>
          <w:rFonts w:hint="eastAsia"/>
        </w:rPr>
        <w:t>深度知觉</w:t>
      </w:r>
      <w:r>
        <w:rPr>
          <w:rFonts w:hint="eastAsia"/>
        </w:rPr>
        <w:t xml:space="preserve"> </w:t>
      </w:r>
    </w:p>
    <w:p w14:paraId="656DB5CC" w14:textId="77777777" w:rsidR="00A03836" w:rsidRDefault="00A03836" w:rsidP="00A03836">
      <w:r>
        <w:rPr>
          <w:rFonts w:hint="eastAsia"/>
        </w:rPr>
        <w:t xml:space="preserve">B. </w:t>
      </w:r>
      <w:r>
        <w:rPr>
          <w:rFonts w:hint="eastAsia"/>
        </w:rPr>
        <w:t>知觉恒常性</w:t>
      </w:r>
    </w:p>
    <w:p w14:paraId="3CE43112" w14:textId="77777777" w:rsidR="00A03836" w:rsidRDefault="00A03836" w:rsidP="00A03836">
      <w:r>
        <w:rPr>
          <w:rFonts w:hint="eastAsia"/>
        </w:rPr>
        <w:t xml:space="preserve">C. </w:t>
      </w:r>
      <w:r>
        <w:rPr>
          <w:rFonts w:hint="eastAsia"/>
        </w:rPr>
        <w:t>视觉偏好</w:t>
      </w:r>
    </w:p>
    <w:p w14:paraId="193B50D7" w14:textId="77777777" w:rsidR="00A03836" w:rsidRDefault="00A03836" w:rsidP="00A03836">
      <w:r>
        <w:rPr>
          <w:rFonts w:hint="eastAsia"/>
        </w:rPr>
        <w:t xml:space="preserve">D. </w:t>
      </w:r>
      <w:r>
        <w:rPr>
          <w:rFonts w:hint="eastAsia"/>
        </w:rPr>
        <w:t>大小知觉</w:t>
      </w:r>
    </w:p>
    <w:p w14:paraId="1398FEA8" w14:textId="77777777" w:rsidR="00A03836" w:rsidRDefault="00A03836" w:rsidP="00A03836">
      <w:r>
        <w:rPr>
          <w:rFonts w:hint="eastAsia"/>
        </w:rPr>
        <w:t>解析：美国心理学家沃克和吉布森（</w:t>
      </w:r>
      <w:proofErr w:type="spellStart"/>
      <w:r>
        <w:rPr>
          <w:rFonts w:hint="eastAsia"/>
        </w:rPr>
        <w:t>R.D.Walk</w:t>
      </w:r>
      <w:proofErr w:type="spellEnd"/>
      <w:r>
        <w:rPr>
          <w:rFonts w:hint="eastAsia"/>
        </w:rPr>
        <w:t xml:space="preserve"> &amp; </w:t>
      </w:r>
      <w:proofErr w:type="spellStart"/>
      <w:r>
        <w:rPr>
          <w:rFonts w:hint="eastAsia"/>
        </w:rPr>
        <w:t>E.J.Gibson</w:t>
      </w:r>
      <w:proofErr w:type="spellEnd"/>
      <w:r>
        <w:rPr>
          <w:rFonts w:hint="eastAsia"/>
        </w:rPr>
        <w:t>）设计了经典的“视崖实验”来考</w:t>
      </w:r>
      <w:r>
        <w:rPr>
          <w:rFonts w:hint="eastAsia"/>
        </w:rPr>
        <w:lastRenderedPageBreak/>
        <w:t>察婴幼儿的深度知觉。研究发现，婴儿会从浅滩爬向母亲，而拒绝爬向“深滩”一侧，说明此时期的婴儿已具备深度知觉。深度知觉的能力可能出现在最早的几个月中，但是对深度的害怕则要到半岁之后才开始形成，爬行经验是影响婴幼儿产生深度恐惧的重要因素。（详阅文字教材</w:t>
      </w:r>
      <w:r>
        <w:rPr>
          <w:rFonts w:hint="eastAsia"/>
        </w:rPr>
        <w:t>P.70</w:t>
      </w:r>
      <w:r>
        <w:rPr>
          <w:rFonts w:hint="eastAsia"/>
        </w:rPr>
        <w:t>）</w:t>
      </w:r>
    </w:p>
    <w:p w14:paraId="6F6E2F7F" w14:textId="77777777" w:rsidR="00A03836" w:rsidRDefault="00A03836" w:rsidP="00A03836">
      <w:r w:rsidRPr="00A03836">
        <w:rPr>
          <w:rFonts w:hint="eastAsia"/>
          <w:b/>
          <w:color w:val="FF0000"/>
        </w:rPr>
        <w:t>正确答案是</w:t>
      </w:r>
      <w:r>
        <w:rPr>
          <w:rFonts w:hint="eastAsia"/>
        </w:rPr>
        <w:t>：深度知觉</w:t>
      </w:r>
    </w:p>
    <w:p w14:paraId="71210B60" w14:textId="77777777" w:rsidR="00A03836" w:rsidRDefault="00A03836" w:rsidP="00A03836">
      <w:r>
        <w:rPr>
          <w:rFonts w:hint="eastAsia"/>
        </w:rPr>
        <w:t>题目</w:t>
      </w:r>
      <w:r>
        <w:rPr>
          <w:rFonts w:hint="eastAsia"/>
        </w:rPr>
        <w:t>4</w:t>
      </w:r>
    </w:p>
    <w:p w14:paraId="1BBE65FA" w14:textId="77777777" w:rsidR="00A03836" w:rsidRDefault="00A03836" w:rsidP="00A03836">
      <w:r>
        <w:rPr>
          <w:rFonts w:hint="eastAsia"/>
        </w:rPr>
        <w:t>在格赛尔的双生子爬梯试验中，第</w:t>
      </w:r>
      <w:r>
        <w:rPr>
          <w:rFonts w:hint="eastAsia"/>
        </w:rPr>
        <w:t>48</w:t>
      </w:r>
      <w:r>
        <w:rPr>
          <w:rFonts w:hint="eastAsia"/>
        </w:rPr>
        <w:t>周先开始爬梯练习的</w:t>
      </w:r>
      <w:r>
        <w:rPr>
          <w:rFonts w:hint="eastAsia"/>
        </w:rPr>
        <w:t>T</w:t>
      </w:r>
      <w:r>
        <w:rPr>
          <w:rFonts w:hint="eastAsia"/>
        </w:rPr>
        <w:t>和第</w:t>
      </w:r>
      <w:r>
        <w:rPr>
          <w:rFonts w:hint="eastAsia"/>
        </w:rPr>
        <w:t>53</w:t>
      </w:r>
      <w:r>
        <w:rPr>
          <w:rFonts w:hint="eastAsia"/>
        </w:rPr>
        <w:t>周才开始练习的</w:t>
      </w:r>
      <w:r>
        <w:rPr>
          <w:rFonts w:hint="eastAsia"/>
        </w:rPr>
        <w:t>C</w:t>
      </w:r>
      <w:r>
        <w:rPr>
          <w:rFonts w:hint="eastAsia"/>
        </w:rPr>
        <w:t>，两婴幼儿在第</w:t>
      </w:r>
      <w:r>
        <w:rPr>
          <w:rFonts w:hint="eastAsia"/>
        </w:rPr>
        <w:t>55</w:t>
      </w:r>
      <w:r>
        <w:rPr>
          <w:rFonts w:hint="eastAsia"/>
        </w:rPr>
        <w:t>周时的爬梯能力（</w:t>
      </w:r>
      <w:r>
        <w:rPr>
          <w:rFonts w:hint="eastAsia"/>
        </w:rPr>
        <w:t xml:space="preserve">    </w:t>
      </w:r>
      <w:r>
        <w:rPr>
          <w:rFonts w:hint="eastAsia"/>
        </w:rPr>
        <w:t>）。</w:t>
      </w:r>
    </w:p>
    <w:p w14:paraId="725AE449" w14:textId="77777777" w:rsidR="00A03836" w:rsidRDefault="00A03836" w:rsidP="00A03836">
      <w:r>
        <w:rPr>
          <w:rFonts w:hint="eastAsia"/>
        </w:rPr>
        <w:t>A. T</w:t>
      </w:r>
      <w:r>
        <w:rPr>
          <w:rFonts w:hint="eastAsia"/>
        </w:rPr>
        <w:t>比</w:t>
      </w:r>
      <w:r>
        <w:rPr>
          <w:rFonts w:hint="eastAsia"/>
        </w:rPr>
        <w:t>C</w:t>
      </w:r>
      <w:r>
        <w:rPr>
          <w:rFonts w:hint="eastAsia"/>
        </w:rPr>
        <w:t>强</w:t>
      </w:r>
    </w:p>
    <w:p w14:paraId="23F4B4C4" w14:textId="77777777" w:rsidR="00A03836" w:rsidRDefault="00A03836" w:rsidP="00A03836">
      <w:r>
        <w:rPr>
          <w:rFonts w:hint="eastAsia"/>
        </w:rPr>
        <w:t>B. C</w:t>
      </w:r>
      <w:r>
        <w:rPr>
          <w:rFonts w:hint="eastAsia"/>
        </w:rPr>
        <w:t>比</w:t>
      </w:r>
      <w:r>
        <w:rPr>
          <w:rFonts w:hint="eastAsia"/>
        </w:rPr>
        <w:t>T</w:t>
      </w:r>
      <w:r>
        <w:rPr>
          <w:rFonts w:hint="eastAsia"/>
        </w:rPr>
        <w:t>强</w:t>
      </w:r>
    </w:p>
    <w:p w14:paraId="7DC77A92" w14:textId="77777777" w:rsidR="00A03836" w:rsidRDefault="00A03836" w:rsidP="00A03836">
      <w:r>
        <w:rPr>
          <w:rFonts w:hint="eastAsia"/>
        </w:rPr>
        <w:t xml:space="preserve">C. </w:t>
      </w:r>
      <w:r>
        <w:rPr>
          <w:rFonts w:hint="eastAsia"/>
        </w:rPr>
        <w:t>没有差别</w:t>
      </w:r>
      <w:r>
        <w:rPr>
          <w:rFonts w:hint="eastAsia"/>
        </w:rPr>
        <w:t xml:space="preserve"> </w:t>
      </w:r>
    </w:p>
    <w:p w14:paraId="68B63C28" w14:textId="77777777" w:rsidR="00A03836" w:rsidRDefault="00A03836" w:rsidP="00A03836">
      <w:r>
        <w:rPr>
          <w:rFonts w:hint="eastAsia"/>
        </w:rPr>
        <w:t xml:space="preserve">D. </w:t>
      </w:r>
      <w:r>
        <w:rPr>
          <w:rFonts w:hint="eastAsia"/>
        </w:rPr>
        <w:t>无法比较</w:t>
      </w:r>
    </w:p>
    <w:p w14:paraId="322EB3F5" w14:textId="77777777" w:rsidR="00A03836" w:rsidRDefault="00A03836" w:rsidP="00A03836">
      <w:r>
        <w:rPr>
          <w:rFonts w:hint="eastAsia"/>
        </w:rPr>
        <w:t>解析：在格赛尔的双生子试验中，两个双胞胎孩子在不同的时间开始练习爬楼梯，但是在第</w:t>
      </w:r>
      <w:r>
        <w:rPr>
          <w:rFonts w:hint="eastAsia"/>
        </w:rPr>
        <w:t>55</w:t>
      </w:r>
      <w:r>
        <w:rPr>
          <w:rFonts w:hint="eastAsia"/>
        </w:rPr>
        <w:t>周时发现两人的爬梯能力基本没有差别，据此格赛尔提出了著名的成熟势力理论。（详阅文字教材</w:t>
      </w:r>
      <w:r>
        <w:rPr>
          <w:rFonts w:hint="eastAsia"/>
        </w:rPr>
        <w:t>P.36</w:t>
      </w:r>
      <w:r>
        <w:rPr>
          <w:rFonts w:hint="eastAsia"/>
        </w:rPr>
        <w:t>）</w:t>
      </w:r>
    </w:p>
    <w:p w14:paraId="44BA8749" w14:textId="77777777" w:rsidR="00A03836" w:rsidRDefault="00A03836" w:rsidP="00A03836">
      <w:r w:rsidRPr="00A03836">
        <w:rPr>
          <w:rFonts w:hint="eastAsia"/>
          <w:b/>
          <w:color w:val="FF0000"/>
        </w:rPr>
        <w:t>正确答案是</w:t>
      </w:r>
      <w:r>
        <w:rPr>
          <w:rFonts w:hint="eastAsia"/>
        </w:rPr>
        <w:t>：没有差别</w:t>
      </w:r>
    </w:p>
    <w:p w14:paraId="42E4C7B9" w14:textId="77777777" w:rsidR="00A03836" w:rsidRDefault="00A03836" w:rsidP="00A03836">
      <w:r>
        <w:rPr>
          <w:rFonts w:hint="eastAsia"/>
        </w:rPr>
        <w:t>题目</w:t>
      </w:r>
      <w:r>
        <w:rPr>
          <w:rFonts w:hint="eastAsia"/>
        </w:rPr>
        <w:t>5</w:t>
      </w:r>
    </w:p>
    <w:p w14:paraId="5DCED3A1" w14:textId="77777777" w:rsidR="00A03836" w:rsidRDefault="00A03836" w:rsidP="00A03836">
      <w:r>
        <w:rPr>
          <w:rFonts w:hint="eastAsia"/>
        </w:rPr>
        <w:t>在</w:t>
      </w:r>
      <w:r>
        <w:rPr>
          <w:rFonts w:hint="eastAsia"/>
        </w:rPr>
        <w:t>0~3</w:t>
      </w:r>
      <w:r>
        <w:rPr>
          <w:rFonts w:hint="eastAsia"/>
        </w:rPr>
        <w:t>岁婴幼儿保育与教育的内容中，（</w:t>
      </w:r>
      <w:r>
        <w:rPr>
          <w:rFonts w:hint="eastAsia"/>
        </w:rPr>
        <w:t xml:space="preserve">    </w:t>
      </w:r>
      <w:r>
        <w:rPr>
          <w:rFonts w:hint="eastAsia"/>
        </w:rPr>
        <w:t>）不属于保育的内容。</w:t>
      </w:r>
    </w:p>
    <w:p w14:paraId="6299B601" w14:textId="77777777" w:rsidR="00A03836" w:rsidRDefault="00A03836" w:rsidP="00A03836">
      <w:r>
        <w:rPr>
          <w:rFonts w:hint="eastAsia"/>
        </w:rPr>
        <w:t xml:space="preserve">A. </w:t>
      </w:r>
      <w:r>
        <w:rPr>
          <w:rFonts w:hint="eastAsia"/>
        </w:rPr>
        <w:t>科学喂养</w:t>
      </w:r>
    </w:p>
    <w:p w14:paraId="3DE8417E" w14:textId="77777777" w:rsidR="00A03836" w:rsidRDefault="00A03836" w:rsidP="00A03836">
      <w:r>
        <w:rPr>
          <w:rFonts w:hint="eastAsia"/>
        </w:rPr>
        <w:t xml:space="preserve">B. </w:t>
      </w:r>
      <w:r>
        <w:rPr>
          <w:rFonts w:hint="eastAsia"/>
        </w:rPr>
        <w:t>口语交际</w:t>
      </w:r>
      <w:r>
        <w:rPr>
          <w:rFonts w:hint="eastAsia"/>
        </w:rPr>
        <w:t xml:space="preserve"> </w:t>
      </w:r>
    </w:p>
    <w:p w14:paraId="122565A7" w14:textId="77777777" w:rsidR="00A03836" w:rsidRDefault="00A03836" w:rsidP="00A03836">
      <w:r>
        <w:rPr>
          <w:rFonts w:hint="eastAsia"/>
        </w:rPr>
        <w:t xml:space="preserve">C. </w:t>
      </w:r>
      <w:r>
        <w:rPr>
          <w:rFonts w:hint="eastAsia"/>
        </w:rPr>
        <w:t>生活习惯</w:t>
      </w:r>
    </w:p>
    <w:p w14:paraId="3FB97A34" w14:textId="77777777" w:rsidR="00A03836" w:rsidRDefault="00A03836" w:rsidP="00A03836">
      <w:r>
        <w:rPr>
          <w:rFonts w:hint="eastAsia"/>
        </w:rPr>
        <w:t xml:space="preserve">D. </w:t>
      </w:r>
      <w:r>
        <w:rPr>
          <w:rFonts w:hint="eastAsia"/>
        </w:rPr>
        <w:t>疾病与意外伤害</w:t>
      </w:r>
    </w:p>
    <w:p w14:paraId="4992021E" w14:textId="77777777" w:rsidR="00A03836" w:rsidRDefault="00A03836" w:rsidP="00A03836">
      <w:r>
        <w:rPr>
          <w:rFonts w:hint="eastAsia"/>
        </w:rPr>
        <w:t>解析：婴幼儿保育包括科学喂养、日常护理、疾病预防与意外伤害等，其涵盖了生活习惯；而口语交际属于语言发展的教育，不是保育的内容。（详阅文字教材</w:t>
      </w:r>
      <w:r>
        <w:rPr>
          <w:rFonts w:hint="eastAsia"/>
        </w:rPr>
        <w:t>P.13</w:t>
      </w:r>
      <w:r>
        <w:rPr>
          <w:rFonts w:hint="eastAsia"/>
        </w:rPr>
        <w:t>）</w:t>
      </w:r>
    </w:p>
    <w:p w14:paraId="016821F4" w14:textId="77777777" w:rsidR="00A03836" w:rsidRDefault="00A03836" w:rsidP="00A03836">
      <w:r w:rsidRPr="00A03836">
        <w:rPr>
          <w:rFonts w:hint="eastAsia"/>
          <w:b/>
          <w:color w:val="FF0000"/>
        </w:rPr>
        <w:t>正确答案是</w:t>
      </w:r>
      <w:r>
        <w:rPr>
          <w:rFonts w:hint="eastAsia"/>
        </w:rPr>
        <w:t>：口语交际</w:t>
      </w:r>
    </w:p>
    <w:p w14:paraId="12EB3415" w14:textId="77777777" w:rsidR="00A03836" w:rsidRDefault="00A03836" w:rsidP="00A03836">
      <w:r>
        <w:rPr>
          <w:rFonts w:hint="eastAsia"/>
        </w:rPr>
        <w:t>题目</w:t>
      </w:r>
      <w:r>
        <w:rPr>
          <w:rFonts w:hint="eastAsia"/>
        </w:rPr>
        <w:t>6</w:t>
      </w:r>
    </w:p>
    <w:p w14:paraId="6439C412" w14:textId="77777777" w:rsidR="00A03836" w:rsidRDefault="00A03836" w:rsidP="00A03836">
      <w:r>
        <w:rPr>
          <w:rFonts w:hint="eastAsia"/>
        </w:rPr>
        <w:t>（</w:t>
      </w:r>
      <w:r>
        <w:rPr>
          <w:rFonts w:hint="eastAsia"/>
        </w:rPr>
        <w:t xml:space="preserve">      </w:t>
      </w:r>
      <w:r>
        <w:rPr>
          <w:rFonts w:hint="eastAsia"/>
        </w:rPr>
        <w:t>）是婴儿</w:t>
      </w:r>
      <w:r>
        <w:rPr>
          <w:rFonts w:hint="eastAsia"/>
        </w:rPr>
        <w:t>7~9</w:t>
      </w:r>
      <w:r>
        <w:rPr>
          <w:rFonts w:hint="eastAsia"/>
        </w:rPr>
        <w:t>个月时开始逐步发展起来的，具体表现为当客体（人或物）被部分或全部掩盖起来时，婴儿能将其找出来。</w:t>
      </w:r>
    </w:p>
    <w:p w14:paraId="1723E5F5" w14:textId="77777777" w:rsidR="00A03836" w:rsidRDefault="00A03836" w:rsidP="00A03836">
      <w:r>
        <w:rPr>
          <w:rFonts w:hint="eastAsia"/>
        </w:rPr>
        <w:t xml:space="preserve">A. </w:t>
      </w:r>
      <w:r>
        <w:rPr>
          <w:rFonts w:hint="eastAsia"/>
        </w:rPr>
        <w:t>客体永久性</w:t>
      </w:r>
      <w:r>
        <w:rPr>
          <w:rFonts w:hint="eastAsia"/>
        </w:rPr>
        <w:t xml:space="preserve"> </w:t>
      </w:r>
    </w:p>
    <w:p w14:paraId="5739AA17" w14:textId="77777777" w:rsidR="00A03836" w:rsidRDefault="00A03836" w:rsidP="00A03836">
      <w:r>
        <w:rPr>
          <w:rFonts w:hint="eastAsia"/>
        </w:rPr>
        <w:t xml:space="preserve">B. </w:t>
      </w:r>
      <w:r>
        <w:rPr>
          <w:rFonts w:hint="eastAsia"/>
        </w:rPr>
        <w:t>认识客体</w:t>
      </w:r>
    </w:p>
    <w:p w14:paraId="5A3F1623" w14:textId="77777777" w:rsidR="00A03836" w:rsidRDefault="00A03836" w:rsidP="00A03836">
      <w:r>
        <w:rPr>
          <w:rFonts w:hint="eastAsia"/>
        </w:rPr>
        <w:t xml:space="preserve">C. </w:t>
      </w:r>
      <w:r>
        <w:rPr>
          <w:rFonts w:hint="eastAsia"/>
        </w:rPr>
        <w:t>同化和顺应</w:t>
      </w:r>
    </w:p>
    <w:p w14:paraId="41411821" w14:textId="77777777" w:rsidR="00A03836" w:rsidRDefault="00A03836" w:rsidP="00A03836">
      <w:r>
        <w:rPr>
          <w:rFonts w:hint="eastAsia"/>
        </w:rPr>
        <w:t xml:space="preserve">D. </w:t>
      </w:r>
      <w:r>
        <w:rPr>
          <w:rFonts w:hint="eastAsia"/>
        </w:rPr>
        <w:t>具体形象思维</w:t>
      </w:r>
    </w:p>
    <w:p w14:paraId="7947748A" w14:textId="77777777" w:rsidR="00A03836" w:rsidRDefault="00A03836" w:rsidP="00A03836">
      <w:r>
        <w:rPr>
          <w:rFonts w:hint="eastAsia"/>
        </w:rPr>
        <w:t>解析：客体永久性是婴儿认知发展的重要里程碑，能够发现被遮挡的物品并没有消失，能够越过障碍或遮挡继续寻找这个东西。（详阅文字教材</w:t>
      </w:r>
      <w:r>
        <w:rPr>
          <w:rFonts w:hint="eastAsia"/>
        </w:rPr>
        <w:t>P.148</w:t>
      </w:r>
      <w:r>
        <w:rPr>
          <w:rFonts w:hint="eastAsia"/>
        </w:rPr>
        <w:t>）</w:t>
      </w:r>
    </w:p>
    <w:p w14:paraId="454EC812" w14:textId="77777777" w:rsidR="00A03836" w:rsidRDefault="00A03836" w:rsidP="00A03836">
      <w:r w:rsidRPr="00A03836">
        <w:rPr>
          <w:rFonts w:hint="eastAsia"/>
          <w:b/>
          <w:color w:val="FF0000"/>
        </w:rPr>
        <w:t>正确答案是</w:t>
      </w:r>
      <w:r>
        <w:rPr>
          <w:rFonts w:hint="eastAsia"/>
        </w:rPr>
        <w:t>：客体永久性</w:t>
      </w:r>
    </w:p>
    <w:p w14:paraId="7A5E30C7" w14:textId="77777777" w:rsidR="00A03836" w:rsidRDefault="00A03836" w:rsidP="00A03836">
      <w:r>
        <w:rPr>
          <w:rFonts w:hint="eastAsia"/>
        </w:rPr>
        <w:t>题目</w:t>
      </w:r>
      <w:r>
        <w:rPr>
          <w:rFonts w:hint="eastAsia"/>
        </w:rPr>
        <w:t>7</w:t>
      </w:r>
    </w:p>
    <w:p w14:paraId="0A82451F" w14:textId="77777777" w:rsidR="00A03836" w:rsidRDefault="00A03836" w:rsidP="00A03836">
      <w:r>
        <w:rPr>
          <w:rFonts w:hint="eastAsia"/>
        </w:rPr>
        <w:t>当幼儿摔倒或撞着时，除了安慰幼儿外，应首先（</w:t>
      </w:r>
      <w:r>
        <w:rPr>
          <w:rFonts w:hint="eastAsia"/>
        </w:rPr>
        <w:t xml:space="preserve">      </w:t>
      </w:r>
      <w:r>
        <w:rPr>
          <w:rFonts w:hint="eastAsia"/>
        </w:rPr>
        <w:t>）。</w:t>
      </w:r>
    </w:p>
    <w:p w14:paraId="42A26F6F" w14:textId="77777777" w:rsidR="00A03836" w:rsidRDefault="00A03836" w:rsidP="00A03836">
      <w:r>
        <w:rPr>
          <w:rFonts w:hint="eastAsia"/>
        </w:rPr>
        <w:t xml:space="preserve">A. </w:t>
      </w:r>
      <w:r>
        <w:rPr>
          <w:rFonts w:hint="eastAsia"/>
        </w:rPr>
        <w:t>送医院治疗</w:t>
      </w:r>
    </w:p>
    <w:p w14:paraId="6C99BF80" w14:textId="77777777" w:rsidR="00A03836" w:rsidRDefault="00A03836" w:rsidP="00A03836">
      <w:r>
        <w:rPr>
          <w:rFonts w:hint="eastAsia"/>
        </w:rPr>
        <w:t xml:space="preserve">B. </w:t>
      </w:r>
      <w:r>
        <w:rPr>
          <w:rFonts w:hint="eastAsia"/>
        </w:rPr>
        <w:t>消除安全隐患</w:t>
      </w:r>
    </w:p>
    <w:p w14:paraId="61548AF5" w14:textId="77777777" w:rsidR="00A03836" w:rsidRDefault="00A03836" w:rsidP="00A03836">
      <w:r>
        <w:rPr>
          <w:rFonts w:hint="eastAsia"/>
        </w:rPr>
        <w:t xml:space="preserve">C. </w:t>
      </w:r>
      <w:r>
        <w:rPr>
          <w:rFonts w:hint="eastAsia"/>
        </w:rPr>
        <w:t>用手揉磕碰部位</w:t>
      </w:r>
    </w:p>
    <w:p w14:paraId="0363C3C8" w14:textId="77777777" w:rsidR="00A03836" w:rsidRDefault="00A03836" w:rsidP="00A03836">
      <w:r>
        <w:rPr>
          <w:rFonts w:hint="eastAsia"/>
        </w:rPr>
        <w:t xml:space="preserve">D. </w:t>
      </w:r>
      <w:r>
        <w:rPr>
          <w:rFonts w:hint="eastAsia"/>
        </w:rPr>
        <w:t>检查幼儿是否受伤</w:t>
      </w:r>
      <w:r>
        <w:rPr>
          <w:rFonts w:hint="eastAsia"/>
        </w:rPr>
        <w:t xml:space="preserve"> </w:t>
      </w:r>
    </w:p>
    <w:p w14:paraId="255A7CEA" w14:textId="77777777" w:rsidR="00A03836" w:rsidRDefault="00A03836" w:rsidP="00A03836">
      <w:r>
        <w:rPr>
          <w:rFonts w:hint="eastAsia"/>
        </w:rPr>
        <w:t>解析：当幼儿摔倒或磕碰后，应先检查是否受伤及受伤程度，以便及时处置或送医治疗，避免对幼儿造成进一步的伤害。（详阅文字教材</w:t>
      </w:r>
      <w:r>
        <w:rPr>
          <w:rFonts w:hint="eastAsia"/>
        </w:rPr>
        <w:t>P.176</w:t>
      </w:r>
      <w:r>
        <w:rPr>
          <w:rFonts w:hint="eastAsia"/>
        </w:rPr>
        <w:t>）</w:t>
      </w:r>
    </w:p>
    <w:p w14:paraId="1B76EBC3" w14:textId="77777777" w:rsidR="00A03836" w:rsidRDefault="00A03836" w:rsidP="00A03836">
      <w:r w:rsidRPr="00A03836">
        <w:rPr>
          <w:rFonts w:hint="eastAsia"/>
          <w:b/>
          <w:color w:val="FF0000"/>
        </w:rPr>
        <w:t>正确答案是</w:t>
      </w:r>
      <w:r>
        <w:rPr>
          <w:rFonts w:hint="eastAsia"/>
        </w:rPr>
        <w:t>：检查幼儿是否受伤</w:t>
      </w:r>
    </w:p>
    <w:p w14:paraId="3C3F47A5" w14:textId="77777777" w:rsidR="00A03836" w:rsidRDefault="00A03836" w:rsidP="00A03836">
      <w:r>
        <w:rPr>
          <w:rFonts w:hint="eastAsia"/>
        </w:rPr>
        <w:lastRenderedPageBreak/>
        <w:t>题目</w:t>
      </w:r>
      <w:r>
        <w:rPr>
          <w:rFonts w:hint="eastAsia"/>
        </w:rPr>
        <w:t>8</w:t>
      </w:r>
    </w:p>
    <w:p w14:paraId="62AC5A6F" w14:textId="77777777" w:rsidR="00A03836" w:rsidRDefault="00A03836" w:rsidP="00A03836">
      <w:r>
        <w:rPr>
          <w:rFonts w:hint="eastAsia"/>
        </w:rPr>
        <w:t>25~36</w:t>
      </w:r>
      <w:r>
        <w:rPr>
          <w:rFonts w:hint="eastAsia"/>
        </w:rPr>
        <w:t>个月的孩子每次进餐最好应在一定时间内，一般大约为（</w:t>
      </w:r>
      <w:r>
        <w:rPr>
          <w:rFonts w:hint="eastAsia"/>
        </w:rPr>
        <w:t xml:space="preserve">       </w:t>
      </w:r>
      <w:r>
        <w:rPr>
          <w:rFonts w:hint="eastAsia"/>
        </w:rPr>
        <w:t>）。</w:t>
      </w:r>
    </w:p>
    <w:p w14:paraId="091637D5" w14:textId="77777777" w:rsidR="00A03836" w:rsidRDefault="00A03836" w:rsidP="00A03836">
      <w:r>
        <w:rPr>
          <w:rFonts w:hint="eastAsia"/>
        </w:rPr>
        <w:t>A. 5~10</w:t>
      </w:r>
      <w:r>
        <w:rPr>
          <w:rFonts w:hint="eastAsia"/>
        </w:rPr>
        <w:t>分钟</w:t>
      </w:r>
    </w:p>
    <w:p w14:paraId="3468A23F" w14:textId="77777777" w:rsidR="00A03836" w:rsidRDefault="00A03836" w:rsidP="00A03836">
      <w:r>
        <w:rPr>
          <w:rFonts w:hint="eastAsia"/>
        </w:rPr>
        <w:t>B. 20~30</w:t>
      </w:r>
      <w:r>
        <w:rPr>
          <w:rFonts w:hint="eastAsia"/>
        </w:rPr>
        <w:t>分钟</w:t>
      </w:r>
      <w:r>
        <w:rPr>
          <w:rFonts w:hint="eastAsia"/>
        </w:rPr>
        <w:t xml:space="preserve"> </w:t>
      </w:r>
    </w:p>
    <w:p w14:paraId="2D2529BF" w14:textId="77777777" w:rsidR="00A03836" w:rsidRDefault="00A03836" w:rsidP="00A03836">
      <w:r>
        <w:rPr>
          <w:rFonts w:hint="eastAsia"/>
        </w:rPr>
        <w:t>C. 60~70</w:t>
      </w:r>
      <w:r>
        <w:rPr>
          <w:rFonts w:hint="eastAsia"/>
        </w:rPr>
        <w:t>分钟</w:t>
      </w:r>
    </w:p>
    <w:p w14:paraId="05BF5C95" w14:textId="77777777" w:rsidR="00A03836" w:rsidRDefault="00A03836" w:rsidP="00A03836">
      <w:r>
        <w:rPr>
          <w:rFonts w:hint="eastAsia"/>
        </w:rPr>
        <w:t>D. 90~100</w:t>
      </w:r>
      <w:r>
        <w:rPr>
          <w:rFonts w:hint="eastAsia"/>
        </w:rPr>
        <w:t>分钟</w:t>
      </w:r>
    </w:p>
    <w:p w14:paraId="194F6B97" w14:textId="77777777" w:rsidR="00A03836" w:rsidRDefault="00A03836" w:rsidP="00A03836">
      <w:r>
        <w:rPr>
          <w:rFonts w:hint="eastAsia"/>
        </w:rPr>
        <w:t>解析：时间过长或过短都不适宜。时间过长不利于孩子秩序感、自主性和良好饮食习惯的养成；时间过短则不利于孩子咀嚼，影响消化和吸收。另外，幼儿入园准备也要求孩子的进餐时间逐渐控制在</w:t>
      </w:r>
      <w:r>
        <w:rPr>
          <w:rFonts w:hint="eastAsia"/>
        </w:rPr>
        <w:t>20-30</w:t>
      </w:r>
      <w:r>
        <w:rPr>
          <w:rFonts w:hint="eastAsia"/>
        </w:rPr>
        <w:t>分钟。（详阅文字教材</w:t>
      </w:r>
      <w:r>
        <w:rPr>
          <w:rFonts w:hint="eastAsia"/>
        </w:rPr>
        <w:t>P.196</w:t>
      </w:r>
      <w:r>
        <w:rPr>
          <w:rFonts w:hint="eastAsia"/>
        </w:rPr>
        <w:t>）</w:t>
      </w:r>
    </w:p>
    <w:p w14:paraId="16DF40D2" w14:textId="77777777" w:rsidR="00A03836" w:rsidRDefault="00A03836" w:rsidP="00A03836">
      <w:r w:rsidRPr="00A03836">
        <w:rPr>
          <w:rFonts w:hint="eastAsia"/>
          <w:b/>
          <w:color w:val="FF0000"/>
        </w:rPr>
        <w:t>正确答案是</w:t>
      </w:r>
      <w:r>
        <w:rPr>
          <w:rFonts w:hint="eastAsia"/>
        </w:rPr>
        <w:t>：</w:t>
      </w:r>
      <w:r>
        <w:rPr>
          <w:rFonts w:hint="eastAsia"/>
        </w:rPr>
        <w:t>20~30</w:t>
      </w:r>
      <w:r>
        <w:rPr>
          <w:rFonts w:hint="eastAsia"/>
        </w:rPr>
        <w:t>分钟</w:t>
      </w:r>
    </w:p>
    <w:p w14:paraId="0DC67E47" w14:textId="77777777" w:rsidR="00A03836" w:rsidRDefault="00A03836" w:rsidP="00A03836">
      <w:r>
        <w:rPr>
          <w:rFonts w:hint="eastAsia"/>
        </w:rPr>
        <w:t>题目</w:t>
      </w:r>
      <w:r>
        <w:rPr>
          <w:rFonts w:hint="eastAsia"/>
        </w:rPr>
        <w:t>9</w:t>
      </w:r>
    </w:p>
    <w:p w14:paraId="12E70FEF" w14:textId="77777777" w:rsidR="00A03836" w:rsidRDefault="00A03836" w:rsidP="00A03836">
      <w:r>
        <w:rPr>
          <w:rFonts w:hint="eastAsia"/>
        </w:rPr>
        <w:t>为降低“婴儿猝死综合症”和婴儿窒息的风险，一般建议让婴儿采用（</w:t>
      </w:r>
      <w:r>
        <w:rPr>
          <w:rFonts w:hint="eastAsia"/>
        </w:rPr>
        <w:t xml:space="preserve">    </w:t>
      </w:r>
      <w:r>
        <w:rPr>
          <w:rFonts w:hint="eastAsia"/>
        </w:rPr>
        <w:t>）的方式睡觉。</w:t>
      </w:r>
    </w:p>
    <w:p w14:paraId="455B08C2" w14:textId="77777777" w:rsidR="00A03836" w:rsidRDefault="00A03836" w:rsidP="00A03836">
      <w:r>
        <w:rPr>
          <w:rFonts w:hint="eastAsia"/>
        </w:rPr>
        <w:t xml:space="preserve">A. </w:t>
      </w:r>
      <w:r>
        <w:rPr>
          <w:rFonts w:hint="eastAsia"/>
        </w:rPr>
        <w:t>俯卧或仰卧</w:t>
      </w:r>
    </w:p>
    <w:p w14:paraId="506BD883" w14:textId="77777777" w:rsidR="00A03836" w:rsidRDefault="00A03836" w:rsidP="00A03836">
      <w:r>
        <w:rPr>
          <w:rFonts w:hint="eastAsia"/>
        </w:rPr>
        <w:t xml:space="preserve">B. </w:t>
      </w:r>
      <w:r>
        <w:rPr>
          <w:rFonts w:hint="eastAsia"/>
        </w:rPr>
        <w:t>仰卧或侧卧</w:t>
      </w:r>
      <w:r>
        <w:rPr>
          <w:rFonts w:hint="eastAsia"/>
        </w:rPr>
        <w:t xml:space="preserve"> </w:t>
      </w:r>
    </w:p>
    <w:p w14:paraId="545DF1DB" w14:textId="77777777" w:rsidR="00A03836" w:rsidRDefault="00A03836" w:rsidP="00A03836">
      <w:r>
        <w:rPr>
          <w:rFonts w:hint="eastAsia"/>
        </w:rPr>
        <w:t xml:space="preserve">C. </w:t>
      </w:r>
      <w:r>
        <w:rPr>
          <w:rFonts w:hint="eastAsia"/>
        </w:rPr>
        <w:t>俯卧或侧卧</w:t>
      </w:r>
    </w:p>
    <w:p w14:paraId="3314375A" w14:textId="77777777" w:rsidR="00A03836" w:rsidRDefault="00A03836" w:rsidP="00A03836">
      <w:r>
        <w:t>D.</w:t>
      </w:r>
    </w:p>
    <w:p w14:paraId="299C348A" w14:textId="77777777" w:rsidR="00A03836" w:rsidRDefault="00A03836" w:rsidP="00A03836">
      <w:r>
        <w:rPr>
          <w:rFonts w:hint="eastAsia"/>
        </w:rPr>
        <w:t>反复翻身</w:t>
      </w:r>
    </w:p>
    <w:p w14:paraId="6898587D" w14:textId="77777777" w:rsidR="00A03836" w:rsidRDefault="00A03836" w:rsidP="00A03836">
      <w:r>
        <w:rPr>
          <w:rFonts w:hint="eastAsia"/>
        </w:rPr>
        <w:t>解析：婴儿活动能力弱，俯卧易造成婴儿窒息事故。（详阅文字教材</w:t>
      </w:r>
      <w:r>
        <w:rPr>
          <w:rFonts w:hint="eastAsia"/>
        </w:rPr>
        <w:t>P.17</w:t>
      </w:r>
      <w:r>
        <w:rPr>
          <w:rFonts w:hint="eastAsia"/>
        </w:rPr>
        <w:t>）</w:t>
      </w:r>
    </w:p>
    <w:p w14:paraId="3787A2C1" w14:textId="77777777" w:rsidR="00A03836" w:rsidRDefault="00A03836" w:rsidP="00A03836">
      <w:r w:rsidRPr="00A03836">
        <w:rPr>
          <w:rFonts w:hint="eastAsia"/>
          <w:b/>
          <w:color w:val="FF0000"/>
        </w:rPr>
        <w:t>正确答案是</w:t>
      </w:r>
      <w:r>
        <w:rPr>
          <w:rFonts w:hint="eastAsia"/>
        </w:rPr>
        <w:t>：仰卧或侧卧</w:t>
      </w:r>
    </w:p>
    <w:p w14:paraId="697B9CCE" w14:textId="77777777" w:rsidR="00A03836" w:rsidRDefault="00A03836" w:rsidP="00A03836">
      <w:r>
        <w:rPr>
          <w:rFonts w:hint="eastAsia"/>
        </w:rPr>
        <w:t>题目</w:t>
      </w:r>
      <w:r>
        <w:rPr>
          <w:rFonts w:hint="eastAsia"/>
        </w:rPr>
        <w:t>10</w:t>
      </w:r>
    </w:p>
    <w:p w14:paraId="463B6ABE" w14:textId="77777777" w:rsidR="00A03836" w:rsidRDefault="00A03836" w:rsidP="00A03836">
      <w:r>
        <w:rPr>
          <w:rFonts w:hint="eastAsia"/>
        </w:rPr>
        <w:t>喂奶时，要斜拿奶瓶，保持奶嘴里一直有奶。这是为了（</w:t>
      </w:r>
      <w:r>
        <w:rPr>
          <w:rFonts w:hint="eastAsia"/>
        </w:rPr>
        <w:t xml:space="preserve">      </w:t>
      </w:r>
      <w:r>
        <w:rPr>
          <w:rFonts w:hint="eastAsia"/>
        </w:rPr>
        <w:t>）。</w:t>
      </w:r>
    </w:p>
    <w:p w14:paraId="707AE80B" w14:textId="77777777" w:rsidR="00A03836" w:rsidRDefault="00A03836" w:rsidP="00A03836">
      <w:r>
        <w:rPr>
          <w:rFonts w:hint="eastAsia"/>
        </w:rPr>
        <w:t xml:space="preserve">A. </w:t>
      </w:r>
      <w:r>
        <w:rPr>
          <w:rFonts w:hint="eastAsia"/>
        </w:rPr>
        <w:t>防止奶嘴堵住不透气</w:t>
      </w:r>
    </w:p>
    <w:p w14:paraId="3624D2DA" w14:textId="77777777" w:rsidR="00A03836" w:rsidRDefault="00A03836" w:rsidP="00A03836">
      <w:r>
        <w:rPr>
          <w:rFonts w:hint="eastAsia"/>
        </w:rPr>
        <w:t xml:space="preserve">B. </w:t>
      </w:r>
      <w:r>
        <w:rPr>
          <w:rFonts w:hint="eastAsia"/>
        </w:rPr>
        <w:t>防止挡住婴儿的视线</w:t>
      </w:r>
    </w:p>
    <w:p w14:paraId="3DB9BB8E" w14:textId="77777777" w:rsidR="00A03836" w:rsidRDefault="00A03836" w:rsidP="00A03836">
      <w:r>
        <w:rPr>
          <w:rFonts w:hint="eastAsia"/>
        </w:rPr>
        <w:t xml:space="preserve">C. </w:t>
      </w:r>
      <w:r>
        <w:rPr>
          <w:rFonts w:hint="eastAsia"/>
        </w:rPr>
        <w:t>防止婴儿吞进大量的空气</w:t>
      </w:r>
      <w:r>
        <w:rPr>
          <w:rFonts w:hint="eastAsia"/>
        </w:rPr>
        <w:t xml:space="preserve"> </w:t>
      </w:r>
    </w:p>
    <w:p w14:paraId="195CFF92" w14:textId="77777777" w:rsidR="00A03836" w:rsidRDefault="00A03836" w:rsidP="00A03836">
      <w:r>
        <w:rPr>
          <w:rFonts w:hint="eastAsia"/>
        </w:rPr>
        <w:t xml:space="preserve">D. </w:t>
      </w:r>
      <w:r>
        <w:rPr>
          <w:rFonts w:hint="eastAsia"/>
        </w:rPr>
        <w:t>避免婴儿喝不饱</w:t>
      </w:r>
    </w:p>
    <w:p w14:paraId="1FC5345F" w14:textId="77777777" w:rsidR="00A03836" w:rsidRDefault="00A03836" w:rsidP="00A03836">
      <w:r>
        <w:rPr>
          <w:rFonts w:hint="eastAsia"/>
        </w:rPr>
        <w:t>解析：斜拿奶瓶除了可以帮助婴儿更顺利地吸吮奶，还有一个好处是避免婴儿随奶吞进大量空气，否则容易造成婴儿喝奶量不足，还会造成溢奶或打嗝（详阅文字教材</w:t>
      </w:r>
      <w:r>
        <w:rPr>
          <w:rFonts w:hint="eastAsia"/>
        </w:rPr>
        <w:t>P.99</w:t>
      </w:r>
      <w:r>
        <w:rPr>
          <w:rFonts w:hint="eastAsia"/>
        </w:rPr>
        <w:t>）</w:t>
      </w:r>
    </w:p>
    <w:p w14:paraId="6B76DA0E" w14:textId="77777777" w:rsidR="00A03836" w:rsidRDefault="00A03836" w:rsidP="00A03836">
      <w:r w:rsidRPr="00A03836">
        <w:rPr>
          <w:rFonts w:hint="eastAsia"/>
          <w:b/>
          <w:color w:val="FF0000"/>
        </w:rPr>
        <w:t>正确答案是</w:t>
      </w:r>
      <w:r>
        <w:rPr>
          <w:rFonts w:hint="eastAsia"/>
        </w:rPr>
        <w:t>：防止婴儿吞进大量的空气</w:t>
      </w:r>
    </w:p>
    <w:p w14:paraId="4998381B" w14:textId="77777777" w:rsidR="00A03836" w:rsidRDefault="00A03836" w:rsidP="00A03836">
      <w:r>
        <w:rPr>
          <w:rFonts w:hint="eastAsia"/>
        </w:rPr>
        <w:t>题目</w:t>
      </w:r>
      <w:r>
        <w:rPr>
          <w:rFonts w:hint="eastAsia"/>
        </w:rPr>
        <w:t>11</w:t>
      </w:r>
    </w:p>
    <w:p w14:paraId="6FAD48BC" w14:textId="77777777" w:rsidR="00A03836" w:rsidRDefault="00A03836" w:rsidP="00A03836">
      <w:r>
        <w:rPr>
          <w:rFonts w:hint="eastAsia"/>
        </w:rPr>
        <w:t>国际上通用的丹佛智力发育筛查法可用于（</w:t>
      </w:r>
      <w:r>
        <w:rPr>
          <w:rFonts w:hint="eastAsia"/>
        </w:rPr>
        <w:t xml:space="preserve">    </w:t>
      </w:r>
      <w:r>
        <w:rPr>
          <w:rFonts w:hint="eastAsia"/>
        </w:rPr>
        <w:t>）的儿童。</w:t>
      </w:r>
    </w:p>
    <w:p w14:paraId="65CC47D6" w14:textId="77777777" w:rsidR="00A03836" w:rsidRDefault="00A03836" w:rsidP="00A03836">
      <w:r>
        <w:rPr>
          <w:rFonts w:hint="eastAsia"/>
        </w:rPr>
        <w:t>A. 6-9</w:t>
      </w:r>
      <w:r>
        <w:rPr>
          <w:rFonts w:hint="eastAsia"/>
        </w:rPr>
        <w:t>岁</w:t>
      </w:r>
    </w:p>
    <w:p w14:paraId="68ECBA2D" w14:textId="77777777" w:rsidR="00A03836" w:rsidRDefault="00A03836" w:rsidP="00A03836">
      <w:r>
        <w:rPr>
          <w:rFonts w:hint="eastAsia"/>
        </w:rPr>
        <w:t>B. 0~6</w:t>
      </w:r>
      <w:r>
        <w:rPr>
          <w:rFonts w:hint="eastAsia"/>
        </w:rPr>
        <w:t>岁</w:t>
      </w:r>
      <w:r>
        <w:rPr>
          <w:rFonts w:hint="eastAsia"/>
        </w:rPr>
        <w:t xml:space="preserve"> </w:t>
      </w:r>
    </w:p>
    <w:p w14:paraId="5CAF3D97" w14:textId="77777777" w:rsidR="00A03836" w:rsidRDefault="00A03836" w:rsidP="00A03836">
      <w:r>
        <w:rPr>
          <w:rFonts w:hint="eastAsia"/>
        </w:rPr>
        <w:t>C. 0~12</w:t>
      </w:r>
      <w:r>
        <w:rPr>
          <w:rFonts w:hint="eastAsia"/>
        </w:rPr>
        <w:t>岁</w:t>
      </w:r>
    </w:p>
    <w:p w14:paraId="49DAC39D" w14:textId="77777777" w:rsidR="00A03836" w:rsidRDefault="00A03836" w:rsidP="00A03836">
      <w:r>
        <w:rPr>
          <w:rFonts w:hint="eastAsia"/>
        </w:rPr>
        <w:t>D. 3~6</w:t>
      </w:r>
      <w:r>
        <w:rPr>
          <w:rFonts w:hint="eastAsia"/>
        </w:rPr>
        <w:t>岁</w:t>
      </w:r>
    </w:p>
    <w:p w14:paraId="688F3E3E" w14:textId="77777777" w:rsidR="00A03836" w:rsidRDefault="00A03836" w:rsidP="00A03836">
      <w:r>
        <w:rPr>
          <w:rFonts w:hint="eastAsia"/>
        </w:rPr>
        <w:t>解析：丹佛智力量表可用于</w:t>
      </w:r>
      <w:r>
        <w:rPr>
          <w:rFonts w:hint="eastAsia"/>
        </w:rPr>
        <w:t>0-6</w:t>
      </w:r>
      <w:r>
        <w:rPr>
          <w:rFonts w:hint="eastAsia"/>
        </w:rPr>
        <w:t>岁儿童，而我国将该量表标准化处理后，结合我国实际情况，绘制有婴幼儿智力发育筛查（丹佛）参考表，用于筛查幼儿的语言能力、手眼协调性、四肢活动能力。（详阅文字教材</w:t>
      </w:r>
      <w:r>
        <w:rPr>
          <w:rFonts w:hint="eastAsia"/>
        </w:rPr>
        <w:t>P.262</w:t>
      </w:r>
      <w:r>
        <w:rPr>
          <w:rFonts w:hint="eastAsia"/>
        </w:rPr>
        <w:t>）</w:t>
      </w:r>
    </w:p>
    <w:p w14:paraId="5A53B30E" w14:textId="77777777" w:rsidR="00A03836" w:rsidRDefault="00A03836" w:rsidP="00A03836">
      <w:r w:rsidRPr="00A03836">
        <w:rPr>
          <w:rFonts w:hint="eastAsia"/>
          <w:b/>
          <w:color w:val="FF0000"/>
        </w:rPr>
        <w:t>正确答案是</w:t>
      </w:r>
      <w:r>
        <w:rPr>
          <w:rFonts w:hint="eastAsia"/>
        </w:rPr>
        <w:t>：</w:t>
      </w:r>
      <w:r>
        <w:rPr>
          <w:rFonts w:hint="eastAsia"/>
        </w:rPr>
        <w:t>0~6</w:t>
      </w:r>
      <w:r>
        <w:rPr>
          <w:rFonts w:hint="eastAsia"/>
        </w:rPr>
        <w:t>岁</w:t>
      </w:r>
    </w:p>
    <w:p w14:paraId="5808F474" w14:textId="77777777" w:rsidR="00A03836" w:rsidRDefault="00A03836" w:rsidP="00A03836">
      <w:r>
        <w:rPr>
          <w:rFonts w:hint="eastAsia"/>
        </w:rPr>
        <w:t>题目</w:t>
      </w:r>
      <w:r>
        <w:rPr>
          <w:rFonts w:hint="eastAsia"/>
        </w:rPr>
        <w:t>12</w:t>
      </w:r>
    </w:p>
    <w:p w14:paraId="6A96F435" w14:textId="77777777" w:rsidR="00A03836" w:rsidRDefault="00A03836" w:rsidP="00A03836">
      <w:r>
        <w:rPr>
          <w:rFonts w:hint="eastAsia"/>
        </w:rPr>
        <w:t>0~3</w:t>
      </w:r>
      <w:r>
        <w:rPr>
          <w:rFonts w:hint="eastAsia"/>
        </w:rPr>
        <w:t>岁婴幼儿保教机构的基本定位应首先作为（</w:t>
      </w:r>
      <w:r>
        <w:rPr>
          <w:rFonts w:hint="eastAsia"/>
        </w:rPr>
        <w:t xml:space="preserve">    </w:t>
      </w:r>
      <w:r>
        <w:rPr>
          <w:rFonts w:hint="eastAsia"/>
        </w:rPr>
        <w:t>）机构。</w:t>
      </w:r>
    </w:p>
    <w:p w14:paraId="3C238EF0" w14:textId="77777777" w:rsidR="00A03836" w:rsidRDefault="00A03836" w:rsidP="00A03836">
      <w:r>
        <w:rPr>
          <w:rFonts w:hint="eastAsia"/>
        </w:rPr>
        <w:t xml:space="preserve">A. </w:t>
      </w:r>
      <w:r>
        <w:rPr>
          <w:rFonts w:hint="eastAsia"/>
        </w:rPr>
        <w:t>盈利性</w:t>
      </w:r>
    </w:p>
    <w:p w14:paraId="3B2F666D" w14:textId="77777777" w:rsidR="00A03836" w:rsidRDefault="00A03836" w:rsidP="00A03836">
      <w:r>
        <w:rPr>
          <w:rFonts w:hint="eastAsia"/>
        </w:rPr>
        <w:t xml:space="preserve">B. </w:t>
      </w:r>
      <w:r>
        <w:rPr>
          <w:rFonts w:hint="eastAsia"/>
        </w:rPr>
        <w:t>教育性</w:t>
      </w:r>
      <w:r>
        <w:rPr>
          <w:rFonts w:hint="eastAsia"/>
        </w:rPr>
        <w:t xml:space="preserve"> </w:t>
      </w:r>
    </w:p>
    <w:p w14:paraId="24794A40" w14:textId="77777777" w:rsidR="00A03836" w:rsidRDefault="00A03836" w:rsidP="00A03836">
      <w:r>
        <w:rPr>
          <w:rFonts w:hint="eastAsia"/>
        </w:rPr>
        <w:t xml:space="preserve">C. </w:t>
      </w:r>
      <w:r>
        <w:rPr>
          <w:rFonts w:hint="eastAsia"/>
        </w:rPr>
        <w:t>服务性</w:t>
      </w:r>
    </w:p>
    <w:p w14:paraId="5C224D3E" w14:textId="77777777" w:rsidR="00A03836" w:rsidRDefault="00A03836" w:rsidP="00A03836">
      <w:r>
        <w:rPr>
          <w:rFonts w:hint="eastAsia"/>
        </w:rPr>
        <w:t xml:space="preserve">D. </w:t>
      </w:r>
      <w:r>
        <w:rPr>
          <w:rFonts w:hint="eastAsia"/>
        </w:rPr>
        <w:t>非正规性</w:t>
      </w:r>
    </w:p>
    <w:p w14:paraId="2AFA351E" w14:textId="77777777" w:rsidR="00A03836" w:rsidRDefault="00A03836" w:rsidP="00A03836">
      <w:r>
        <w:rPr>
          <w:rFonts w:hint="eastAsia"/>
        </w:rPr>
        <w:lastRenderedPageBreak/>
        <w:t>解析：婴幼儿保教机构既服务于</w:t>
      </w:r>
      <w:r>
        <w:rPr>
          <w:rFonts w:hint="eastAsia"/>
        </w:rPr>
        <w:t>0-3</w:t>
      </w:r>
      <w:r>
        <w:rPr>
          <w:rFonts w:hint="eastAsia"/>
        </w:rPr>
        <w:t>岁婴幼儿，也为婴幼儿教养人提供科学育儿方法，因此婴幼儿保教机构首先应定位为教育性机构。（详阅文字教材</w:t>
      </w:r>
      <w:r>
        <w:rPr>
          <w:rFonts w:hint="eastAsia"/>
        </w:rPr>
        <w:t>P.216</w:t>
      </w:r>
      <w:r>
        <w:rPr>
          <w:rFonts w:hint="eastAsia"/>
        </w:rPr>
        <w:t>）</w:t>
      </w:r>
    </w:p>
    <w:p w14:paraId="5BD48176" w14:textId="77777777" w:rsidR="00A03836" w:rsidRDefault="00A03836" w:rsidP="00A03836">
      <w:r w:rsidRPr="00A03836">
        <w:rPr>
          <w:rFonts w:hint="eastAsia"/>
          <w:b/>
          <w:color w:val="FF0000"/>
        </w:rPr>
        <w:t>正确答案是</w:t>
      </w:r>
      <w:r>
        <w:rPr>
          <w:rFonts w:hint="eastAsia"/>
        </w:rPr>
        <w:t>：教育性</w:t>
      </w:r>
    </w:p>
    <w:p w14:paraId="0277633D" w14:textId="77777777" w:rsidR="00A03836" w:rsidRDefault="00A03836" w:rsidP="00A03836">
      <w:r>
        <w:rPr>
          <w:rFonts w:hint="eastAsia"/>
        </w:rPr>
        <w:t>题目</w:t>
      </w:r>
      <w:r>
        <w:rPr>
          <w:rFonts w:hint="eastAsia"/>
        </w:rPr>
        <w:t>13</w:t>
      </w:r>
    </w:p>
    <w:p w14:paraId="3926C6B2" w14:textId="77777777" w:rsidR="00A03836" w:rsidRDefault="00A03836" w:rsidP="00A03836">
      <w:r>
        <w:rPr>
          <w:rFonts w:hint="eastAsia"/>
        </w:rPr>
        <w:t>下列说法中，不属于半日早教活动原则的是（</w:t>
      </w:r>
      <w:r>
        <w:rPr>
          <w:rFonts w:hint="eastAsia"/>
        </w:rPr>
        <w:t xml:space="preserve">      </w:t>
      </w:r>
      <w:r>
        <w:rPr>
          <w:rFonts w:hint="eastAsia"/>
        </w:rPr>
        <w:t>）。</w:t>
      </w:r>
    </w:p>
    <w:p w14:paraId="1FA1629A" w14:textId="77777777" w:rsidR="00A03836" w:rsidRDefault="00A03836" w:rsidP="00A03836">
      <w:r>
        <w:rPr>
          <w:rFonts w:hint="eastAsia"/>
        </w:rPr>
        <w:t xml:space="preserve">A. </w:t>
      </w:r>
      <w:r>
        <w:rPr>
          <w:rFonts w:hint="eastAsia"/>
        </w:rPr>
        <w:t>活动时间宜短不宜长</w:t>
      </w:r>
    </w:p>
    <w:p w14:paraId="0D506073" w14:textId="77777777" w:rsidR="00A03836" w:rsidRDefault="00A03836" w:rsidP="00A03836">
      <w:r>
        <w:rPr>
          <w:rFonts w:hint="eastAsia"/>
        </w:rPr>
        <w:t xml:space="preserve">B. </w:t>
      </w:r>
      <w:r>
        <w:rPr>
          <w:rFonts w:hint="eastAsia"/>
        </w:rPr>
        <w:t>活动中保育为先</w:t>
      </w:r>
    </w:p>
    <w:p w14:paraId="5F90DF96" w14:textId="77777777" w:rsidR="00A03836" w:rsidRDefault="00A03836" w:rsidP="00A03836">
      <w:r>
        <w:rPr>
          <w:rFonts w:hint="eastAsia"/>
        </w:rPr>
        <w:t xml:space="preserve">C. </w:t>
      </w:r>
      <w:r>
        <w:rPr>
          <w:rFonts w:hint="eastAsia"/>
        </w:rPr>
        <w:t>活动内容动静交替</w:t>
      </w:r>
    </w:p>
    <w:p w14:paraId="53DE6617" w14:textId="77777777" w:rsidR="00A03836" w:rsidRDefault="00A03836" w:rsidP="00A03836">
      <w:r>
        <w:rPr>
          <w:rFonts w:hint="eastAsia"/>
        </w:rPr>
        <w:t xml:space="preserve">D. </w:t>
      </w:r>
      <w:r>
        <w:rPr>
          <w:rFonts w:hint="eastAsia"/>
        </w:rPr>
        <w:t>活动宜用竞赛形式</w:t>
      </w:r>
      <w:r>
        <w:rPr>
          <w:rFonts w:hint="eastAsia"/>
        </w:rPr>
        <w:t xml:space="preserve"> </w:t>
      </w:r>
    </w:p>
    <w:p w14:paraId="15FF7014" w14:textId="77777777" w:rsidR="00A03836" w:rsidRDefault="00A03836" w:rsidP="00A03836">
      <w:r>
        <w:rPr>
          <w:rFonts w:hint="eastAsia"/>
        </w:rPr>
        <w:t>解析：竞赛形式不适于</w:t>
      </w:r>
      <w:r>
        <w:rPr>
          <w:rFonts w:hint="eastAsia"/>
        </w:rPr>
        <w:t>0~3</w:t>
      </w:r>
      <w:r>
        <w:rPr>
          <w:rFonts w:hint="eastAsia"/>
        </w:rPr>
        <w:t>岁婴幼儿的活动，因为</w:t>
      </w:r>
      <w:r>
        <w:rPr>
          <w:rFonts w:hint="eastAsia"/>
        </w:rPr>
        <w:t>0-3</w:t>
      </w:r>
      <w:r>
        <w:rPr>
          <w:rFonts w:hint="eastAsia"/>
        </w:rPr>
        <w:t>岁婴幼儿的心理发展水平还不高，对规则的理解能力和控制能力还很弱，另外他们的活动能力还不足以应对竞赛的形式。（详阅文字教材</w:t>
      </w:r>
      <w:r>
        <w:rPr>
          <w:rFonts w:hint="eastAsia"/>
        </w:rPr>
        <w:t>P.230</w:t>
      </w:r>
      <w:r>
        <w:rPr>
          <w:rFonts w:hint="eastAsia"/>
        </w:rPr>
        <w:t>）</w:t>
      </w:r>
    </w:p>
    <w:p w14:paraId="037B5C14" w14:textId="77777777" w:rsidR="00A03836" w:rsidRDefault="00A03836" w:rsidP="00A03836">
      <w:r w:rsidRPr="00A03836">
        <w:rPr>
          <w:rFonts w:hint="eastAsia"/>
          <w:b/>
          <w:color w:val="FF0000"/>
        </w:rPr>
        <w:t>正确答案是</w:t>
      </w:r>
      <w:r>
        <w:rPr>
          <w:rFonts w:hint="eastAsia"/>
        </w:rPr>
        <w:t>：活动宜用竞赛形式</w:t>
      </w:r>
    </w:p>
    <w:p w14:paraId="2E881035" w14:textId="77777777" w:rsidR="00A03836" w:rsidRDefault="00A03836" w:rsidP="00A03836">
      <w:r>
        <w:rPr>
          <w:rFonts w:hint="eastAsia"/>
        </w:rPr>
        <w:t>题目</w:t>
      </w:r>
      <w:r>
        <w:rPr>
          <w:rFonts w:hint="eastAsia"/>
        </w:rPr>
        <w:t>14</w:t>
      </w:r>
    </w:p>
    <w:p w14:paraId="34E289C9" w14:textId="77777777" w:rsidR="00A03836" w:rsidRDefault="00A03836" w:rsidP="00A03836">
      <w:r>
        <w:rPr>
          <w:rFonts w:hint="eastAsia"/>
        </w:rPr>
        <w:t>以下不属于身体缺陷型的是（</w:t>
      </w:r>
      <w:r>
        <w:rPr>
          <w:rFonts w:hint="eastAsia"/>
        </w:rPr>
        <w:t xml:space="preserve">        </w:t>
      </w:r>
      <w:r>
        <w:rPr>
          <w:rFonts w:hint="eastAsia"/>
        </w:rPr>
        <w:t>）。</w:t>
      </w:r>
    </w:p>
    <w:p w14:paraId="71CCB743" w14:textId="77777777" w:rsidR="00A03836" w:rsidRDefault="00A03836" w:rsidP="00A03836">
      <w:r>
        <w:rPr>
          <w:rFonts w:hint="eastAsia"/>
        </w:rPr>
        <w:t xml:space="preserve">A. </w:t>
      </w:r>
      <w:r>
        <w:rPr>
          <w:rFonts w:hint="eastAsia"/>
        </w:rPr>
        <w:t>哮喘</w:t>
      </w:r>
    </w:p>
    <w:p w14:paraId="559F7DF9" w14:textId="77777777" w:rsidR="00A03836" w:rsidRDefault="00A03836" w:rsidP="00A03836">
      <w:r>
        <w:rPr>
          <w:rFonts w:hint="eastAsia"/>
        </w:rPr>
        <w:t xml:space="preserve">B. </w:t>
      </w:r>
      <w:r>
        <w:rPr>
          <w:rFonts w:hint="eastAsia"/>
        </w:rPr>
        <w:t>癫痫</w:t>
      </w:r>
    </w:p>
    <w:p w14:paraId="62B0A461" w14:textId="77777777" w:rsidR="00A03836" w:rsidRDefault="00A03836" w:rsidP="00A03836">
      <w:r>
        <w:rPr>
          <w:rFonts w:hint="eastAsia"/>
        </w:rPr>
        <w:t xml:space="preserve">C. </w:t>
      </w:r>
      <w:r>
        <w:rPr>
          <w:rFonts w:hint="eastAsia"/>
        </w:rPr>
        <w:t>智力落后</w:t>
      </w:r>
      <w:r>
        <w:rPr>
          <w:rFonts w:hint="eastAsia"/>
        </w:rPr>
        <w:t xml:space="preserve"> </w:t>
      </w:r>
    </w:p>
    <w:p w14:paraId="2D9EFECC" w14:textId="77777777" w:rsidR="00A03836" w:rsidRDefault="00A03836" w:rsidP="00A03836">
      <w:r>
        <w:rPr>
          <w:rFonts w:hint="eastAsia"/>
        </w:rPr>
        <w:t xml:space="preserve">D. </w:t>
      </w:r>
      <w:r>
        <w:rPr>
          <w:rFonts w:hint="eastAsia"/>
        </w:rPr>
        <w:t>脑瘫</w:t>
      </w:r>
    </w:p>
    <w:p w14:paraId="47A19E9E" w14:textId="77777777" w:rsidR="00A03836" w:rsidRDefault="00A03836" w:rsidP="00A03836">
      <w:r>
        <w:rPr>
          <w:rFonts w:hint="eastAsia"/>
        </w:rPr>
        <w:t>解析：特殊儿童中身体缺陷类型包括哮喘、脑瘫、肢体残疾、癫痫、感统失调，而智力落后属于认知障碍类型（详阅文字教材</w:t>
      </w:r>
      <w:r>
        <w:rPr>
          <w:rFonts w:hint="eastAsia"/>
        </w:rPr>
        <w:t>P.250</w:t>
      </w:r>
      <w:r>
        <w:rPr>
          <w:rFonts w:hint="eastAsia"/>
        </w:rPr>
        <w:t>）</w:t>
      </w:r>
    </w:p>
    <w:p w14:paraId="1E4EEA51" w14:textId="77777777" w:rsidR="00A03836" w:rsidRDefault="00A03836" w:rsidP="00A03836">
      <w:r w:rsidRPr="00A03836">
        <w:rPr>
          <w:rFonts w:hint="eastAsia"/>
          <w:b/>
          <w:color w:val="FF0000"/>
        </w:rPr>
        <w:t>正确答案是</w:t>
      </w:r>
      <w:r>
        <w:rPr>
          <w:rFonts w:hint="eastAsia"/>
        </w:rPr>
        <w:t>：智力落后</w:t>
      </w:r>
    </w:p>
    <w:p w14:paraId="547FF3E0" w14:textId="77777777" w:rsidR="00A03836" w:rsidRDefault="00A03836" w:rsidP="00A03836">
      <w:r>
        <w:rPr>
          <w:rFonts w:hint="eastAsia"/>
        </w:rPr>
        <w:t>题目</w:t>
      </w:r>
      <w:r>
        <w:rPr>
          <w:rFonts w:hint="eastAsia"/>
        </w:rPr>
        <w:t>15</w:t>
      </w:r>
    </w:p>
    <w:p w14:paraId="4BBBB908" w14:textId="77777777" w:rsidR="00A03836" w:rsidRDefault="00A03836" w:rsidP="00A03836">
      <w:r>
        <w:rPr>
          <w:rFonts w:hint="eastAsia"/>
        </w:rPr>
        <w:t>当婴儿发生急性腹泻后，（</w:t>
      </w:r>
      <w:r>
        <w:rPr>
          <w:rFonts w:hint="eastAsia"/>
        </w:rPr>
        <w:t xml:space="preserve">    </w:t>
      </w:r>
      <w:r>
        <w:rPr>
          <w:rFonts w:hint="eastAsia"/>
        </w:rPr>
        <w:t>）的变化是最明显的。</w:t>
      </w:r>
    </w:p>
    <w:p w14:paraId="7BB64DE1" w14:textId="77777777" w:rsidR="00A03836" w:rsidRDefault="00A03836" w:rsidP="00A03836">
      <w:r>
        <w:rPr>
          <w:rFonts w:hint="eastAsia"/>
        </w:rPr>
        <w:t xml:space="preserve">A. </w:t>
      </w:r>
      <w:r>
        <w:rPr>
          <w:rFonts w:hint="eastAsia"/>
        </w:rPr>
        <w:t>身高</w:t>
      </w:r>
    </w:p>
    <w:p w14:paraId="1BD6B91C" w14:textId="77777777" w:rsidR="00A03836" w:rsidRDefault="00A03836" w:rsidP="00A03836">
      <w:r>
        <w:rPr>
          <w:rFonts w:hint="eastAsia"/>
        </w:rPr>
        <w:t xml:space="preserve">B. </w:t>
      </w:r>
      <w:r>
        <w:rPr>
          <w:rFonts w:hint="eastAsia"/>
        </w:rPr>
        <w:t>体重</w:t>
      </w:r>
      <w:r>
        <w:rPr>
          <w:rFonts w:hint="eastAsia"/>
        </w:rPr>
        <w:t xml:space="preserve"> </w:t>
      </w:r>
    </w:p>
    <w:p w14:paraId="17883121" w14:textId="77777777" w:rsidR="00A03836" w:rsidRDefault="00A03836" w:rsidP="00A03836">
      <w:r>
        <w:rPr>
          <w:rFonts w:hint="eastAsia"/>
        </w:rPr>
        <w:t xml:space="preserve">C. </w:t>
      </w:r>
      <w:r>
        <w:rPr>
          <w:rFonts w:hint="eastAsia"/>
        </w:rPr>
        <w:t>头围</w:t>
      </w:r>
    </w:p>
    <w:p w14:paraId="5ED17D2D" w14:textId="77777777" w:rsidR="00A03836" w:rsidRDefault="00A03836" w:rsidP="00A03836">
      <w:r>
        <w:rPr>
          <w:rFonts w:hint="eastAsia"/>
        </w:rPr>
        <w:t xml:space="preserve">D. </w:t>
      </w:r>
      <w:r>
        <w:rPr>
          <w:rFonts w:hint="eastAsia"/>
        </w:rPr>
        <w:t>脑重</w:t>
      </w:r>
    </w:p>
    <w:p w14:paraId="25BC1E69" w14:textId="77777777" w:rsidR="00A03836" w:rsidRDefault="00A03836" w:rsidP="00A03836">
      <w:r>
        <w:rPr>
          <w:rFonts w:hint="eastAsia"/>
        </w:rPr>
        <w:t>解析：体重是反映婴幼儿营养状况最容易获得的灵敏指标，能够了解儿童近期的营养状况。当婴儿出现急性疾病或者腹泻时，婴儿的体重将出现明显的下降。（详阅文字教材</w:t>
      </w:r>
      <w:r>
        <w:rPr>
          <w:rFonts w:hint="eastAsia"/>
        </w:rPr>
        <w:t>P.54</w:t>
      </w:r>
      <w:r>
        <w:rPr>
          <w:rFonts w:hint="eastAsia"/>
        </w:rPr>
        <w:t>）</w:t>
      </w:r>
    </w:p>
    <w:p w14:paraId="3CE76DAC" w14:textId="77777777" w:rsidR="00A03836" w:rsidRDefault="00A03836" w:rsidP="00A03836">
      <w:r w:rsidRPr="00A03836">
        <w:rPr>
          <w:rFonts w:hint="eastAsia"/>
          <w:b/>
          <w:color w:val="FF0000"/>
        </w:rPr>
        <w:t>正确答案是</w:t>
      </w:r>
      <w:r>
        <w:rPr>
          <w:rFonts w:hint="eastAsia"/>
        </w:rPr>
        <w:t>：体重</w:t>
      </w:r>
    </w:p>
    <w:p w14:paraId="15673CEC" w14:textId="77777777" w:rsidR="00A03836" w:rsidRDefault="00A03836" w:rsidP="00A03836">
      <w:r>
        <w:rPr>
          <w:rFonts w:hint="eastAsia"/>
        </w:rPr>
        <w:t>二、判断题（随机抽取</w:t>
      </w:r>
      <w:r>
        <w:rPr>
          <w:rFonts w:hint="eastAsia"/>
        </w:rPr>
        <w:t>5</w:t>
      </w:r>
      <w:r>
        <w:rPr>
          <w:rFonts w:hint="eastAsia"/>
        </w:rPr>
        <w:t>道，每小题</w:t>
      </w:r>
      <w:r>
        <w:rPr>
          <w:rFonts w:hint="eastAsia"/>
        </w:rPr>
        <w:t>3</w:t>
      </w:r>
      <w:r>
        <w:rPr>
          <w:rFonts w:hint="eastAsia"/>
        </w:rPr>
        <w:t>分，共</w:t>
      </w:r>
      <w:r>
        <w:rPr>
          <w:rFonts w:hint="eastAsia"/>
        </w:rPr>
        <w:t>15</w:t>
      </w:r>
      <w:r>
        <w:rPr>
          <w:rFonts w:hint="eastAsia"/>
        </w:rPr>
        <w:t>分）</w:t>
      </w:r>
    </w:p>
    <w:p w14:paraId="3498F09E" w14:textId="77777777" w:rsidR="00A03836" w:rsidRDefault="00A03836" w:rsidP="00A03836">
      <w:r>
        <w:rPr>
          <w:rFonts w:hint="eastAsia"/>
        </w:rPr>
        <w:t>题目</w:t>
      </w:r>
      <w:r>
        <w:rPr>
          <w:rFonts w:hint="eastAsia"/>
        </w:rPr>
        <w:t>16</w:t>
      </w:r>
    </w:p>
    <w:p w14:paraId="6A53B0CB" w14:textId="77777777" w:rsidR="00A03836" w:rsidRDefault="00A03836" w:rsidP="00A03836">
      <w:r>
        <w:rPr>
          <w:rFonts w:hint="eastAsia"/>
        </w:rPr>
        <w:t>0-3</w:t>
      </w:r>
      <w:r>
        <w:rPr>
          <w:rFonts w:hint="eastAsia"/>
        </w:rPr>
        <w:t>岁婴幼儿保教工作中，个别教养形式多于集体活动形式。</w:t>
      </w:r>
    </w:p>
    <w:p w14:paraId="27B23BF5" w14:textId="77777777" w:rsidR="00A03836" w:rsidRDefault="00A03836" w:rsidP="00A03836">
      <w:r>
        <w:rPr>
          <w:rFonts w:hint="eastAsia"/>
        </w:rPr>
        <w:t>解析：开展婴幼儿保教工作时，要求个别教养多余集体活动，这也是因为</w:t>
      </w:r>
      <w:r>
        <w:rPr>
          <w:rFonts w:hint="eastAsia"/>
        </w:rPr>
        <w:t>0-3</w:t>
      </w:r>
      <w:r>
        <w:rPr>
          <w:rFonts w:hint="eastAsia"/>
        </w:rPr>
        <w:t>岁婴幼儿以自己的动作和感知为中心，往往忽略外在影响，所以采用集体形式是不现实的。此外，对于教养人的指导也要求针对教养人的特异性采取一对一的形式。（详阅文字教材</w:t>
      </w:r>
      <w:r>
        <w:rPr>
          <w:rFonts w:hint="eastAsia"/>
        </w:rPr>
        <w:t>P.5</w:t>
      </w:r>
      <w:r>
        <w:rPr>
          <w:rFonts w:hint="eastAsia"/>
        </w:rPr>
        <w:t>）</w:t>
      </w:r>
    </w:p>
    <w:p w14:paraId="7BB2E22B" w14:textId="77777777" w:rsidR="00A03836" w:rsidRDefault="00A03836" w:rsidP="00A03836">
      <w:r w:rsidRPr="00A03836">
        <w:rPr>
          <w:rFonts w:hint="eastAsia"/>
          <w:b/>
          <w:color w:val="FF0000"/>
        </w:rPr>
        <w:t>正确答案是</w:t>
      </w:r>
      <w:r>
        <w:rPr>
          <w:rFonts w:hint="eastAsia"/>
        </w:rPr>
        <w:t>“对”。</w:t>
      </w:r>
    </w:p>
    <w:p w14:paraId="189B865B" w14:textId="77777777" w:rsidR="00A03836" w:rsidRDefault="00A03836" w:rsidP="00A03836">
      <w:r>
        <w:rPr>
          <w:rFonts w:hint="eastAsia"/>
        </w:rPr>
        <w:t>题目</w:t>
      </w:r>
      <w:r>
        <w:rPr>
          <w:rFonts w:hint="eastAsia"/>
        </w:rPr>
        <w:t>17</w:t>
      </w:r>
    </w:p>
    <w:p w14:paraId="217E18EB" w14:textId="77777777" w:rsidR="00A03836" w:rsidRDefault="00A03836" w:rsidP="00A03836">
      <w:r>
        <w:rPr>
          <w:rFonts w:hint="eastAsia"/>
        </w:rPr>
        <w:t>半岁以后的婴儿的主要食物来源是辅食。</w:t>
      </w:r>
    </w:p>
    <w:p w14:paraId="7D8EAA43" w14:textId="77777777" w:rsidR="00A03836" w:rsidRDefault="00A03836" w:rsidP="00A03836">
      <w:r>
        <w:rPr>
          <w:rFonts w:hint="eastAsia"/>
        </w:rPr>
        <w:t>解析：对于</w:t>
      </w:r>
      <w:r>
        <w:rPr>
          <w:rFonts w:hint="eastAsia"/>
        </w:rPr>
        <w:t>7-12</w:t>
      </w:r>
      <w:r>
        <w:rPr>
          <w:rFonts w:hint="eastAsia"/>
        </w:rPr>
        <w:t>月龄的婴儿来说，奶类依然是营养需求的主要来源，以奶类为优选、继续母乳喂养为原则。同时，及时、合理地添加辅食，这也是该阶段婴儿的重要食物和营养来源。（详阅文字教材</w:t>
      </w:r>
      <w:r>
        <w:rPr>
          <w:rFonts w:hint="eastAsia"/>
        </w:rPr>
        <w:t>P.127~128</w:t>
      </w:r>
      <w:r>
        <w:rPr>
          <w:rFonts w:hint="eastAsia"/>
        </w:rPr>
        <w:t>）</w:t>
      </w:r>
    </w:p>
    <w:p w14:paraId="6526C3B3" w14:textId="77777777" w:rsidR="00A03836" w:rsidRDefault="00A03836" w:rsidP="00A03836">
      <w:r w:rsidRPr="00A03836">
        <w:rPr>
          <w:rFonts w:hint="eastAsia"/>
          <w:b/>
          <w:color w:val="FF0000"/>
        </w:rPr>
        <w:t>正确答案是</w:t>
      </w:r>
      <w:r>
        <w:rPr>
          <w:rFonts w:hint="eastAsia"/>
        </w:rPr>
        <w:t>“错”。</w:t>
      </w:r>
    </w:p>
    <w:p w14:paraId="1B2E9182" w14:textId="77777777" w:rsidR="00A03836" w:rsidRDefault="00A03836" w:rsidP="00A03836">
      <w:r>
        <w:rPr>
          <w:rFonts w:hint="eastAsia"/>
        </w:rPr>
        <w:lastRenderedPageBreak/>
        <w:t>题目</w:t>
      </w:r>
      <w:r>
        <w:rPr>
          <w:rFonts w:hint="eastAsia"/>
        </w:rPr>
        <w:t>18</w:t>
      </w:r>
    </w:p>
    <w:p w14:paraId="6490D5C8" w14:textId="77777777" w:rsidR="00A03836" w:rsidRDefault="00A03836" w:rsidP="00A03836">
      <w:r>
        <w:rPr>
          <w:rFonts w:hint="eastAsia"/>
        </w:rPr>
        <w:t>婴幼儿保育工作就是指如何喂养婴幼儿。</w:t>
      </w:r>
    </w:p>
    <w:p w14:paraId="23664448" w14:textId="77777777" w:rsidR="00A03836" w:rsidRDefault="00A03836" w:rsidP="00A03836">
      <w:r>
        <w:rPr>
          <w:rFonts w:hint="eastAsia"/>
        </w:rPr>
        <w:t>解析：婴幼儿保育工作包括科学喂养、日常护理（养护）、预防常见疾病与意外伤害，如何喂养婴幼儿仅仅是其中的一个方面。（详阅文字教材</w:t>
      </w:r>
      <w:r>
        <w:rPr>
          <w:rFonts w:hint="eastAsia"/>
        </w:rPr>
        <w:t>P.12</w:t>
      </w:r>
      <w:r>
        <w:rPr>
          <w:rFonts w:hint="eastAsia"/>
        </w:rPr>
        <w:t>）</w:t>
      </w:r>
    </w:p>
    <w:p w14:paraId="255643D7" w14:textId="77777777" w:rsidR="00A03836" w:rsidRDefault="00A03836" w:rsidP="00A03836">
      <w:r w:rsidRPr="00A03836">
        <w:rPr>
          <w:rFonts w:hint="eastAsia"/>
          <w:b/>
          <w:color w:val="FF0000"/>
        </w:rPr>
        <w:t>正确答案是</w:t>
      </w:r>
      <w:r>
        <w:rPr>
          <w:rFonts w:hint="eastAsia"/>
        </w:rPr>
        <w:t>“错”。</w:t>
      </w:r>
    </w:p>
    <w:p w14:paraId="79756618" w14:textId="77777777" w:rsidR="00A03836" w:rsidRDefault="00A03836" w:rsidP="00A03836">
      <w:r>
        <w:rPr>
          <w:rFonts w:hint="eastAsia"/>
        </w:rPr>
        <w:t>题目</w:t>
      </w:r>
      <w:r>
        <w:rPr>
          <w:rFonts w:hint="eastAsia"/>
        </w:rPr>
        <w:t>19</w:t>
      </w:r>
    </w:p>
    <w:p w14:paraId="27DAA281" w14:textId="77777777" w:rsidR="00A03836" w:rsidRDefault="00A03836" w:rsidP="00A03836">
      <w:r>
        <w:rPr>
          <w:rFonts w:hint="eastAsia"/>
        </w:rPr>
        <w:t>早教机构在选择早教活动内容时应首先考虑家长的需求。</w:t>
      </w:r>
    </w:p>
    <w:p w14:paraId="0998E50A" w14:textId="77777777" w:rsidR="00A03836" w:rsidRDefault="00A03836" w:rsidP="00A03836">
      <w:r>
        <w:rPr>
          <w:rFonts w:hint="eastAsia"/>
        </w:rPr>
        <w:t>解析：在选择活动内容时，应重点考虑婴幼儿的年龄特点和该年龄段的关键经验。</w:t>
      </w:r>
      <w:r>
        <w:t>0</w:t>
      </w:r>
      <w:r>
        <w:rPr>
          <w:rFonts w:ascii="Cambria Math" w:hAnsi="Cambria Math" w:cs="Cambria Math"/>
        </w:rPr>
        <w:t>∼</w:t>
      </w:r>
      <w:r>
        <w:t>3</w:t>
      </w:r>
      <w:r>
        <w:rPr>
          <w:rFonts w:hint="eastAsia"/>
        </w:rPr>
        <w:t>岁婴幼儿处于身心迅猛发展阶段，在每一个阶段早教教师都可以选择不同的活动促进婴幼儿的生长发育，使其在接受并处理外界信息的过程中与外部世界产生互动，进而得到发展。（详阅文字教材</w:t>
      </w:r>
      <w:r>
        <w:t>P.237</w:t>
      </w:r>
      <w:r>
        <w:rPr>
          <w:rFonts w:hint="eastAsia"/>
        </w:rPr>
        <w:t>）</w:t>
      </w:r>
    </w:p>
    <w:p w14:paraId="4997709F" w14:textId="77777777" w:rsidR="00A03836" w:rsidRDefault="00A03836" w:rsidP="00A03836">
      <w:r w:rsidRPr="00A03836">
        <w:rPr>
          <w:rFonts w:hint="eastAsia"/>
          <w:b/>
          <w:color w:val="FF0000"/>
        </w:rPr>
        <w:t>正确答案是</w:t>
      </w:r>
      <w:r>
        <w:rPr>
          <w:rFonts w:hint="eastAsia"/>
        </w:rPr>
        <w:t>“错”。</w:t>
      </w:r>
    </w:p>
    <w:p w14:paraId="51C8623F" w14:textId="77777777" w:rsidR="00A03836" w:rsidRDefault="00A03836" w:rsidP="00A03836">
      <w:r>
        <w:rPr>
          <w:rFonts w:hint="eastAsia"/>
        </w:rPr>
        <w:t>题目</w:t>
      </w:r>
      <w:r>
        <w:rPr>
          <w:rFonts w:hint="eastAsia"/>
        </w:rPr>
        <w:t>20</w:t>
      </w:r>
    </w:p>
    <w:p w14:paraId="0F6DE69A" w14:textId="77777777" w:rsidR="00A03836" w:rsidRDefault="00A03836" w:rsidP="00A03836">
      <w:r>
        <w:rPr>
          <w:rFonts w:hint="eastAsia"/>
        </w:rPr>
        <w:t>为了促进幼儿认知能力的发展，作为父母应该保护孩子对事物积极关注的好奇心和探究欲。</w:t>
      </w:r>
    </w:p>
    <w:p w14:paraId="06346203" w14:textId="77777777" w:rsidR="00A03836" w:rsidRDefault="00A03836" w:rsidP="00A03836">
      <w:r>
        <w:rPr>
          <w:rFonts w:hint="eastAsia"/>
        </w:rPr>
        <w:t>解析：该年龄阶段的孩子对周围一切充满了好奇，会不断地提问，总想动手操作一些东西。作为父母一定要保护孩子对事物积极关注的好奇心和探究欲，耐心地解答幼儿的问题，允许他们拆一拆、摔一摔、敲一敲等，甚至要和他们一起去探究，参与他们的活动，鼓励、支持他们动手操作亲自寻找答案，亲身实践新的认知技能。（详阅文字教材</w:t>
      </w:r>
      <w:r>
        <w:rPr>
          <w:rFonts w:hint="eastAsia"/>
        </w:rPr>
        <w:t>P.207~208</w:t>
      </w:r>
      <w:r>
        <w:rPr>
          <w:rFonts w:hint="eastAsia"/>
        </w:rPr>
        <w:t>）</w:t>
      </w:r>
    </w:p>
    <w:p w14:paraId="22A0CC2E" w14:textId="77777777" w:rsidR="00A03836" w:rsidRDefault="00A03836" w:rsidP="00A03836">
      <w:r w:rsidRPr="00A03836">
        <w:rPr>
          <w:rFonts w:hint="eastAsia"/>
          <w:b/>
          <w:color w:val="FF0000"/>
        </w:rPr>
        <w:t>正确答案是</w:t>
      </w:r>
      <w:r>
        <w:rPr>
          <w:rFonts w:hint="eastAsia"/>
        </w:rPr>
        <w:t>“对”。</w:t>
      </w:r>
    </w:p>
    <w:p w14:paraId="0DC5D84E" w14:textId="77777777" w:rsidR="00A03836" w:rsidRDefault="00A03836" w:rsidP="00A03836">
      <w:r>
        <w:rPr>
          <w:rFonts w:hint="eastAsia"/>
        </w:rPr>
        <w:t>三、论述题（随机抽取</w:t>
      </w:r>
      <w:r>
        <w:rPr>
          <w:rFonts w:hint="eastAsia"/>
        </w:rPr>
        <w:t>1</w:t>
      </w:r>
      <w:r>
        <w:rPr>
          <w:rFonts w:hint="eastAsia"/>
        </w:rPr>
        <w:t>道，每小题</w:t>
      </w:r>
      <w:r>
        <w:rPr>
          <w:rFonts w:hint="eastAsia"/>
        </w:rPr>
        <w:t>25</w:t>
      </w:r>
      <w:r>
        <w:rPr>
          <w:rFonts w:hint="eastAsia"/>
        </w:rPr>
        <w:t>分，共</w:t>
      </w:r>
      <w:r>
        <w:rPr>
          <w:rFonts w:hint="eastAsia"/>
        </w:rPr>
        <w:t>25</w:t>
      </w:r>
      <w:r>
        <w:rPr>
          <w:rFonts w:hint="eastAsia"/>
        </w:rPr>
        <w:t>分）</w:t>
      </w:r>
    </w:p>
    <w:p w14:paraId="7A07E8C5" w14:textId="77777777" w:rsidR="00A03836" w:rsidRDefault="00A03836" w:rsidP="00A03836">
      <w:r>
        <w:rPr>
          <w:rFonts w:hint="eastAsia"/>
        </w:rPr>
        <w:t>题目</w:t>
      </w:r>
      <w:r>
        <w:rPr>
          <w:rFonts w:hint="eastAsia"/>
        </w:rPr>
        <w:t>21</w:t>
      </w:r>
    </w:p>
    <w:p w14:paraId="1C79D5DD" w14:textId="77777777" w:rsidR="00A03836" w:rsidRDefault="00A03836" w:rsidP="00A03836">
      <w:r>
        <w:rPr>
          <w:rFonts w:hint="eastAsia"/>
        </w:rPr>
        <w:t>获得</w:t>
      </w:r>
      <w:r>
        <w:rPr>
          <w:rFonts w:hint="eastAsia"/>
        </w:rPr>
        <w:t>25.00</w:t>
      </w:r>
      <w:r>
        <w:rPr>
          <w:rFonts w:hint="eastAsia"/>
        </w:rPr>
        <w:t>分中的</w:t>
      </w:r>
      <w:r>
        <w:rPr>
          <w:rFonts w:hint="eastAsia"/>
        </w:rPr>
        <w:t>23.00</w:t>
      </w:r>
      <w:r>
        <w:rPr>
          <w:rFonts w:hint="eastAsia"/>
        </w:rPr>
        <w:t>分</w:t>
      </w:r>
    </w:p>
    <w:p w14:paraId="090E425A" w14:textId="77777777" w:rsidR="00A03836" w:rsidRDefault="00A03836" w:rsidP="00A03836">
      <w:r>
        <w:rPr>
          <w:rFonts w:hint="eastAsia"/>
        </w:rPr>
        <w:t>试论述如何引导</w:t>
      </w:r>
      <w:r>
        <w:rPr>
          <w:rFonts w:hint="eastAsia"/>
        </w:rPr>
        <w:t>13~24</w:t>
      </w:r>
      <w:r>
        <w:rPr>
          <w:rFonts w:hint="eastAsia"/>
        </w:rPr>
        <w:t>个月幼儿养成良好的健康饮食行为。</w:t>
      </w:r>
    </w:p>
    <w:p w14:paraId="0314199E" w14:textId="77777777" w:rsidR="00A03836" w:rsidRDefault="00A03836" w:rsidP="00A03836">
      <w:r>
        <w:rPr>
          <w:rFonts w:hint="eastAsia"/>
        </w:rPr>
        <w:t xml:space="preserve">   </w:t>
      </w:r>
      <w:r>
        <w:rPr>
          <w:rFonts w:hint="eastAsia"/>
        </w:rPr>
        <w:t>拥有一个好习惯会让人受益一生，幼儿期是培养幼儿良好行为习惯的关健时期，幼儿良好的行为习惯养成比知识的获得更重要。因此我们应该从小培养幼儿养成良好的生活习惯和行为习惯。一个人的良好行为习惯并不是一下子就形成的，需要有一个从陌生到熟练，再由熟练到自由化的过程，要这一过程必须反复训练，逐步强化。如有的幼儿在玩完玩具后，没有把玩具放回玩具柜的习惯，教师就要有意识地组织幼儿进行收拾玩具的练习，并多次重复训练，让幼儿养成玩完玩具后不用提醒也能自觉、及时地将玩具放回去的好习惯。</w:t>
      </w:r>
      <w:r>
        <w:rPr>
          <w:rFonts w:hint="eastAsia"/>
        </w:rPr>
        <w:t xml:space="preserve"> </w:t>
      </w:r>
      <w:r>
        <w:rPr>
          <w:rFonts w:hint="eastAsia"/>
        </w:rPr>
        <w:t>在行为巩固教育时，教师在教导幼儿时须注意使用适当的激励手段来促进幼儿坚持良好行为。在检查中对行为习惯好的幼儿进行表扬，对较差的孩子个别帮助。采取评比的方法，每周一次，对行为表现突出的孩子在评比栏贴上小红花，使其产生自豪感和荣誉感，以激励其他幼儿学习。本学期我班开展的这项活动，孩子和家长很喜欢，评比效果较好。为了养成幼儿的良好生活习惯，根据班级幼儿的常规要求，开展了值日生活动，每天安排四名幼儿担任班级的值日生，让他们检查和评价全班小朋友的生活常规表现，帮助老师做一些力所能及的事情，对幼儿的良好行为的养成作用很大，能够有力地促进幼儿良好行为习惯的养成。</w:t>
      </w:r>
      <w:r>
        <w:rPr>
          <w:rFonts w:hint="eastAsia"/>
        </w:rPr>
        <w:t xml:space="preserve"> </w:t>
      </w:r>
      <w:r>
        <w:rPr>
          <w:rFonts w:hint="eastAsia"/>
        </w:rPr>
        <w:t>为了培养幼儿良好的习惯，我们围绕以下几个方面开展了工作。</w:t>
      </w:r>
      <w:r>
        <w:rPr>
          <w:rFonts w:hint="eastAsia"/>
        </w:rPr>
        <w:t xml:space="preserve"> </w:t>
      </w:r>
      <w:r>
        <w:rPr>
          <w:rFonts w:hint="eastAsia"/>
        </w:rPr>
        <w:t>一、创设宽松的心理环境</w:t>
      </w:r>
      <w:r>
        <w:rPr>
          <w:rFonts w:hint="eastAsia"/>
        </w:rPr>
        <w:t xml:space="preserve"> </w:t>
      </w:r>
      <w:r>
        <w:rPr>
          <w:rFonts w:hint="eastAsia"/>
        </w:rPr>
        <w:t>想要让孩子听你的，首先要让孩子信任你。所以教师在与孩子接触时要懂得与他们交流感情。孩子最喜欢得到老师的爱抚，所以我们经常会用拥抱和亲切的话语来表示对他们的赞扬和爱。如，每天早上，师生相互问好，我们会抱抱孩子，表扬他叫老师的声音真好听，给他们贴上一朵小红花，夸夸他对老师有礼貌这样，师生之间既交流了情感，又培养了孩子有礼貌的习惯。班里的教师和保育员对孩子的态度和教育要一致。如果要求不一，态度各异，孩子会感到无所适从，或者干脆谁都不听，不利于孩子养成良好的习惯。所以，我们老师经常统一思想，从不放松。</w:t>
      </w:r>
      <w:r>
        <w:rPr>
          <w:rFonts w:hint="eastAsia"/>
        </w:rPr>
        <w:t xml:space="preserve"> </w:t>
      </w:r>
      <w:r>
        <w:rPr>
          <w:rFonts w:hint="eastAsia"/>
        </w:rPr>
        <w:t>二、建立必要的行为规则</w:t>
      </w:r>
      <w:r>
        <w:rPr>
          <w:rFonts w:hint="eastAsia"/>
        </w:rPr>
        <w:t xml:space="preserve"> </w:t>
      </w:r>
      <w:r>
        <w:rPr>
          <w:rFonts w:hint="eastAsia"/>
        </w:rPr>
        <w:t>良好的常规是实施教育的保证，而必要的规则是形成良</w:t>
      </w:r>
      <w:r>
        <w:rPr>
          <w:rFonts w:hint="eastAsia"/>
        </w:rPr>
        <w:lastRenderedPageBreak/>
        <w:t>好常规的前提。如</w:t>
      </w:r>
      <w:r>
        <w:rPr>
          <w:rFonts w:hint="eastAsia"/>
        </w:rPr>
        <w:t>:</w:t>
      </w:r>
      <w:r>
        <w:rPr>
          <w:rFonts w:hint="eastAsia"/>
        </w:rPr>
        <w:t>上厕所和洗手时不推不挤，拿椅子必须双手端起椅子，不可以拖着或顶着走，搭积木时不能争抢，听到《摇篮曲》就休息，餐前要保持安静等，我们把规则和幼儿必须养成的习惯联系起来，贯穿于一日生活的每个环节。为培养幼儿爱惜粮食，我们进行了餐前礼仪教育，进餐前老师和幼儿一起朗诵唐诗《悯农》，理解其中的含义，启发幼儿爱惜粮食，在老师说完小朋友请用餐后，幼儿回答谢谢老师，大家请慢用，全班幼儿一起进餐，在餐前礼仪教育之后的进餐中，扔饭菜的行为明显减少了</w:t>
      </w:r>
      <w:r>
        <w:rPr>
          <w:rFonts w:hint="eastAsia"/>
        </w:rPr>
        <w:t xml:space="preserve"> </w:t>
      </w:r>
      <w:r>
        <w:rPr>
          <w:rFonts w:hint="eastAsia"/>
        </w:rPr>
        <w:t>培育孩子良好的习惯，需要时间，需要原则，更需要耐心，需要持之以恒。时松时紧的迁就结果只能是推波助澜，对孩子好习惯的养成百害而无一利。在幼儿园日常的行为习惯教育中，老师要持之一恒，对幼儿及时进行提醒引导，使之形成良好的性格和习惯。</w:t>
      </w:r>
      <w:r>
        <w:rPr>
          <w:rFonts w:hint="eastAsia"/>
        </w:rPr>
        <w:t xml:space="preserve"> </w:t>
      </w:r>
      <w:r>
        <w:rPr>
          <w:rFonts w:hint="eastAsia"/>
        </w:rPr>
        <w:t>我们都希望把孩子培养成优秀的人，使孩子拥有良好的思想道德，拥有健康的人格，才拥有健康的人生，快乐的生活，所以，我们应该从培养孩子良好的习惯开始，强化对孩子思想道德教育，这是留给孩子最可宝贵、受用终生的财富。</w:t>
      </w:r>
    </w:p>
    <w:p w14:paraId="3527683D" w14:textId="77777777" w:rsidR="00A03836" w:rsidRDefault="00A03836" w:rsidP="00A03836">
      <w:r>
        <w:rPr>
          <w:rFonts w:hint="eastAsia"/>
        </w:rPr>
        <w:t>一、单项选择题（随机抽取</w:t>
      </w:r>
      <w:r>
        <w:rPr>
          <w:rFonts w:hint="eastAsia"/>
        </w:rPr>
        <w:t>15</w:t>
      </w:r>
      <w:r>
        <w:rPr>
          <w:rFonts w:hint="eastAsia"/>
        </w:rPr>
        <w:t>道，每小题</w:t>
      </w:r>
      <w:r>
        <w:rPr>
          <w:rFonts w:hint="eastAsia"/>
        </w:rPr>
        <w:t>4</w:t>
      </w:r>
      <w:r>
        <w:rPr>
          <w:rFonts w:hint="eastAsia"/>
        </w:rPr>
        <w:t>分，共</w:t>
      </w:r>
      <w:r>
        <w:rPr>
          <w:rFonts w:hint="eastAsia"/>
        </w:rPr>
        <w:t>60</w:t>
      </w:r>
      <w:r>
        <w:rPr>
          <w:rFonts w:hint="eastAsia"/>
        </w:rPr>
        <w:t>分）</w:t>
      </w:r>
    </w:p>
    <w:p w14:paraId="43D6BB96" w14:textId="77777777" w:rsidR="00A03836" w:rsidRDefault="00A03836" w:rsidP="00A03836">
      <w:r>
        <w:rPr>
          <w:rFonts w:hint="eastAsia"/>
        </w:rPr>
        <w:t>题目</w:t>
      </w:r>
      <w:r>
        <w:rPr>
          <w:rFonts w:hint="eastAsia"/>
        </w:rPr>
        <w:t>1</w:t>
      </w:r>
    </w:p>
    <w:p w14:paraId="1FE748A7" w14:textId="77777777" w:rsidR="00A03836" w:rsidRDefault="00A03836" w:rsidP="00A03836">
      <w:r>
        <w:rPr>
          <w:rFonts w:hint="eastAsia"/>
        </w:rPr>
        <w:t>在埃里克森的理论中，（</w:t>
      </w:r>
      <w:r>
        <w:rPr>
          <w:rFonts w:hint="eastAsia"/>
        </w:rPr>
        <w:t xml:space="preserve">    </w:t>
      </w:r>
      <w:r>
        <w:rPr>
          <w:rFonts w:hint="eastAsia"/>
        </w:rPr>
        <w:t>）需要解决的心理社会危机是自主对羞耻和怀疑。</w:t>
      </w:r>
    </w:p>
    <w:p w14:paraId="06DAFC5F" w14:textId="77777777" w:rsidR="00A03836" w:rsidRDefault="00A03836" w:rsidP="00A03836">
      <w:r>
        <w:rPr>
          <w:rFonts w:hint="eastAsia"/>
        </w:rPr>
        <w:t xml:space="preserve">A. </w:t>
      </w:r>
      <w:r>
        <w:rPr>
          <w:rFonts w:hint="eastAsia"/>
        </w:rPr>
        <w:t>婴儿期</w:t>
      </w:r>
    </w:p>
    <w:p w14:paraId="1A1089DA" w14:textId="77777777" w:rsidR="00A03836" w:rsidRDefault="00A03836" w:rsidP="00A03836">
      <w:r>
        <w:rPr>
          <w:rFonts w:hint="eastAsia"/>
        </w:rPr>
        <w:t xml:space="preserve">B. </w:t>
      </w:r>
      <w:r>
        <w:rPr>
          <w:rFonts w:hint="eastAsia"/>
        </w:rPr>
        <w:t>学龄期</w:t>
      </w:r>
    </w:p>
    <w:p w14:paraId="078532A9" w14:textId="77777777" w:rsidR="00A03836" w:rsidRDefault="00A03836" w:rsidP="00A03836">
      <w:r>
        <w:rPr>
          <w:rFonts w:hint="eastAsia"/>
        </w:rPr>
        <w:t xml:space="preserve">C. </w:t>
      </w:r>
      <w:r>
        <w:rPr>
          <w:rFonts w:hint="eastAsia"/>
        </w:rPr>
        <w:t>儿童早期</w:t>
      </w:r>
      <w:r>
        <w:rPr>
          <w:rFonts w:hint="eastAsia"/>
        </w:rPr>
        <w:t xml:space="preserve"> </w:t>
      </w:r>
    </w:p>
    <w:p w14:paraId="1BF5354B" w14:textId="77777777" w:rsidR="00A03836" w:rsidRDefault="00A03836" w:rsidP="00A03836">
      <w:r>
        <w:rPr>
          <w:rFonts w:hint="eastAsia"/>
        </w:rPr>
        <w:t xml:space="preserve">D. </w:t>
      </w:r>
      <w:r>
        <w:rPr>
          <w:rFonts w:hint="eastAsia"/>
        </w:rPr>
        <w:t>学前期</w:t>
      </w:r>
    </w:p>
    <w:p w14:paraId="290A450E" w14:textId="77777777" w:rsidR="00A03836" w:rsidRDefault="00A03836" w:rsidP="00A03836">
      <w:r>
        <w:rPr>
          <w:rFonts w:hint="eastAsia"/>
        </w:rPr>
        <w:t>解析：埃里克森将人格发展氛围八个阶段，其中婴儿期（</w:t>
      </w:r>
      <w:r>
        <w:rPr>
          <w:rFonts w:hint="eastAsia"/>
        </w:rPr>
        <w:t>0-18</w:t>
      </w:r>
      <w:r>
        <w:rPr>
          <w:rFonts w:hint="eastAsia"/>
        </w:rPr>
        <w:t>个月）、儿童早期（</w:t>
      </w:r>
      <w:r>
        <w:rPr>
          <w:rFonts w:hint="eastAsia"/>
        </w:rPr>
        <w:t>18-48</w:t>
      </w:r>
      <w:r>
        <w:rPr>
          <w:rFonts w:hint="eastAsia"/>
        </w:rPr>
        <w:t>个月）、学前期（</w:t>
      </w:r>
      <w:r>
        <w:rPr>
          <w:rFonts w:hint="eastAsia"/>
        </w:rPr>
        <w:t>3-5</w:t>
      </w:r>
      <w:r>
        <w:rPr>
          <w:rFonts w:hint="eastAsia"/>
        </w:rPr>
        <w:t>岁）所面临的心理社会危机分别是“基本信任对基本不信任”、“自主性对羞耻和怀疑”、“主动对内疚”。（详阅文字教材</w:t>
      </w:r>
      <w:r>
        <w:rPr>
          <w:rFonts w:hint="eastAsia"/>
        </w:rPr>
        <w:t>P.32</w:t>
      </w:r>
      <w:r>
        <w:rPr>
          <w:rFonts w:hint="eastAsia"/>
        </w:rPr>
        <w:t>）</w:t>
      </w:r>
    </w:p>
    <w:p w14:paraId="0A07F684" w14:textId="77777777" w:rsidR="00A03836" w:rsidRDefault="00A03836" w:rsidP="00A03836">
      <w:r w:rsidRPr="00A03836">
        <w:rPr>
          <w:rFonts w:hint="eastAsia"/>
          <w:b/>
          <w:color w:val="FF0000"/>
        </w:rPr>
        <w:t>正确答案是</w:t>
      </w:r>
      <w:r>
        <w:rPr>
          <w:rFonts w:hint="eastAsia"/>
        </w:rPr>
        <w:t>：儿童早期</w:t>
      </w:r>
    </w:p>
    <w:p w14:paraId="6E88E3EB" w14:textId="77777777" w:rsidR="00A03836" w:rsidRDefault="00A03836" w:rsidP="00A03836">
      <w:r>
        <w:rPr>
          <w:rFonts w:hint="eastAsia"/>
        </w:rPr>
        <w:t>题目</w:t>
      </w:r>
      <w:r>
        <w:rPr>
          <w:rFonts w:hint="eastAsia"/>
        </w:rPr>
        <w:t>2</w:t>
      </w:r>
    </w:p>
    <w:p w14:paraId="149C9088" w14:textId="77777777" w:rsidR="00A03836" w:rsidRDefault="00A03836" w:rsidP="00A03836">
      <w:r>
        <w:rPr>
          <w:rFonts w:hint="eastAsia"/>
        </w:rPr>
        <w:t>在格赛尔的双生子爬梯试验中，第</w:t>
      </w:r>
      <w:r>
        <w:rPr>
          <w:rFonts w:hint="eastAsia"/>
        </w:rPr>
        <w:t>48</w:t>
      </w:r>
      <w:r>
        <w:rPr>
          <w:rFonts w:hint="eastAsia"/>
        </w:rPr>
        <w:t>周先开始爬梯练习的</w:t>
      </w:r>
      <w:r>
        <w:rPr>
          <w:rFonts w:hint="eastAsia"/>
        </w:rPr>
        <w:t>T</w:t>
      </w:r>
      <w:r>
        <w:rPr>
          <w:rFonts w:hint="eastAsia"/>
        </w:rPr>
        <w:t>和第</w:t>
      </w:r>
      <w:r>
        <w:rPr>
          <w:rFonts w:hint="eastAsia"/>
        </w:rPr>
        <w:t>53</w:t>
      </w:r>
      <w:r>
        <w:rPr>
          <w:rFonts w:hint="eastAsia"/>
        </w:rPr>
        <w:t>周才开始练习的</w:t>
      </w:r>
      <w:r>
        <w:rPr>
          <w:rFonts w:hint="eastAsia"/>
        </w:rPr>
        <w:t>C</w:t>
      </w:r>
      <w:r>
        <w:rPr>
          <w:rFonts w:hint="eastAsia"/>
        </w:rPr>
        <w:t>，两婴幼儿在第</w:t>
      </w:r>
      <w:r>
        <w:rPr>
          <w:rFonts w:hint="eastAsia"/>
        </w:rPr>
        <w:t>55</w:t>
      </w:r>
      <w:r>
        <w:rPr>
          <w:rFonts w:hint="eastAsia"/>
        </w:rPr>
        <w:t>周时的爬梯能力（</w:t>
      </w:r>
      <w:r>
        <w:rPr>
          <w:rFonts w:hint="eastAsia"/>
        </w:rPr>
        <w:t xml:space="preserve">    </w:t>
      </w:r>
      <w:r>
        <w:rPr>
          <w:rFonts w:hint="eastAsia"/>
        </w:rPr>
        <w:t>）。</w:t>
      </w:r>
    </w:p>
    <w:p w14:paraId="55616315" w14:textId="77777777" w:rsidR="00A03836" w:rsidRDefault="00A03836" w:rsidP="00A03836">
      <w:r>
        <w:rPr>
          <w:rFonts w:hint="eastAsia"/>
        </w:rPr>
        <w:t>A. T</w:t>
      </w:r>
      <w:r>
        <w:rPr>
          <w:rFonts w:hint="eastAsia"/>
        </w:rPr>
        <w:t>比</w:t>
      </w:r>
      <w:r>
        <w:rPr>
          <w:rFonts w:hint="eastAsia"/>
        </w:rPr>
        <w:t>C</w:t>
      </w:r>
      <w:r>
        <w:rPr>
          <w:rFonts w:hint="eastAsia"/>
        </w:rPr>
        <w:t>强</w:t>
      </w:r>
    </w:p>
    <w:p w14:paraId="142306E1" w14:textId="77777777" w:rsidR="00A03836" w:rsidRDefault="00A03836" w:rsidP="00A03836">
      <w:r>
        <w:rPr>
          <w:rFonts w:hint="eastAsia"/>
        </w:rPr>
        <w:t>B. C</w:t>
      </w:r>
      <w:r>
        <w:rPr>
          <w:rFonts w:hint="eastAsia"/>
        </w:rPr>
        <w:t>比</w:t>
      </w:r>
      <w:r>
        <w:rPr>
          <w:rFonts w:hint="eastAsia"/>
        </w:rPr>
        <w:t>T</w:t>
      </w:r>
      <w:r>
        <w:rPr>
          <w:rFonts w:hint="eastAsia"/>
        </w:rPr>
        <w:t>强</w:t>
      </w:r>
    </w:p>
    <w:p w14:paraId="1ECBAEF2" w14:textId="77777777" w:rsidR="00A03836" w:rsidRDefault="00A03836" w:rsidP="00A03836">
      <w:r>
        <w:rPr>
          <w:rFonts w:hint="eastAsia"/>
        </w:rPr>
        <w:t xml:space="preserve">C. </w:t>
      </w:r>
      <w:r>
        <w:rPr>
          <w:rFonts w:hint="eastAsia"/>
        </w:rPr>
        <w:t>没有差别</w:t>
      </w:r>
      <w:r>
        <w:rPr>
          <w:rFonts w:hint="eastAsia"/>
        </w:rPr>
        <w:t xml:space="preserve"> </w:t>
      </w:r>
    </w:p>
    <w:p w14:paraId="07033F27" w14:textId="77777777" w:rsidR="00A03836" w:rsidRDefault="00A03836" w:rsidP="00A03836">
      <w:r>
        <w:rPr>
          <w:rFonts w:hint="eastAsia"/>
        </w:rPr>
        <w:t xml:space="preserve">D. </w:t>
      </w:r>
      <w:r>
        <w:rPr>
          <w:rFonts w:hint="eastAsia"/>
        </w:rPr>
        <w:t>无法比较</w:t>
      </w:r>
    </w:p>
    <w:p w14:paraId="229A685A" w14:textId="77777777" w:rsidR="00A03836" w:rsidRDefault="00A03836" w:rsidP="00A03836">
      <w:r>
        <w:rPr>
          <w:rFonts w:hint="eastAsia"/>
        </w:rPr>
        <w:t>解析：在格赛尔的双生子试验中，两个双胞胎孩子在不同的时间开始练习爬楼梯，但是在第</w:t>
      </w:r>
      <w:r>
        <w:rPr>
          <w:rFonts w:hint="eastAsia"/>
        </w:rPr>
        <w:t>55</w:t>
      </w:r>
      <w:r>
        <w:rPr>
          <w:rFonts w:hint="eastAsia"/>
        </w:rPr>
        <w:t>周时发现两人的爬梯能力基本没有差别，据此格赛尔提出了著名的成熟势力理论。（详阅文字教材</w:t>
      </w:r>
      <w:r>
        <w:rPr>
          <w:rFonts w:hint="eastAsia"/>
        </w:rPr>
        <w:t>P.36</w:t>
      </w:r>
      <w:r>
        <w:rPr>
          <w:rFonts w:hint="eastAsia"/>
        </w:rPr>
        <w:t>）</w:t>
      </w:r>
    </w:p>
    <w:p w14:paraId="18A20C7B" w14:textId="77777777" w:rsidR="00A03836" w:rsidRDefault="00A03836" w:rsidP="00A03836">
      <w:r w:rsidRPr="00A03836">
        <w:rPr>
          <w:rFonts w:hint="eastAsia"/>
          <w:b/>
          <w:color w:val="FF0000"/>
        </w:rPr>
        <w:t>正确答案是</w:t>
      </w:r>
      <w:r>
        <w:rPr>
          <w:rFonts w:hint="eastAsia"/>
        </w:rPr>
        <w:t>：没有差别</w:t>
      </w:r>
    </w:p>
    <w:p w14:paraId="1BC57E9D" w14:textId="77777777" w:rsidR="00A03836" w:rsidRDefault="00A03836" w:rsidP="00A03836">
      <w:r>
        <w:rPr>
          <w:rFonts w:hint="eastAsia"/>
        </w:rPr>
        <w:t>题目</w:t>
      </w:r>
      <w:r>
        <w:rPr>
          <w:rFonts w:hint="eastAsia"/>
        </w:rPr>
        <w:t>3</w:t>
      </w:r>
    </w:p>
    <w:p w14:paraId="0296FBCB" w14:textId="77777777" w:rsidR="00A03836" w:rsidRDefault="00A03836" w:rsidP="00A03836">
      <w:r>
        <w:rPr>
          <w:rFonts w:hint="eastAsia"/>
        </w:rPr>
        <w:t>在</w:t>
      </w:r>
      <w:r>
        <w:rPr>
          <w:rFonts w:hint="eastAsia"/>
        </w:rPr>
        <w:t>0~3</w:t>
      </w:r>
      <w:r>
        <w:rPr>
          <w:rFonts w:hint="eastAsia"/>
        </w:rPr>
        <w:t>岁婴幼儿保育与教育的内容中，（</w:t>
      </w:r>
      <w:r>
        <w:rPr>
          <w:rFonts w:hint="eastAsia"/>
        </w:rPr>
        <w:t xml:space="preserve">    </w:t>
      </w:r>
      <w:r>
        <w:rPr>
          <w:rFonts w:hint="eastAsia"/>
        </w:rPr>
        <w:t>）不属于保育的内容。</w:t>
      </w:r>
    </w:p>
    <w:p w14:paraId="75465B68" w14:textId="77777777" w:rsidR="00A03836" w:rsidRDefault="00A03836" w:rsidP="00A03836">
      <w:r>
        <w:rPr>
          <w:rFonts w:hint="eastAsia"/>
        </w:rPr>
        <w:t xml:space="preserve">A. </w:t>
      </w:r>
      <w:r>
        <w:rPr>
          <w:rFonts w:hint="eastAsia"/>
        </w:rPr>
        <w:t>科学喂养</w:t>
      </w:r>
    </w:p>
    <w:p w14:paraId="272D9B9F" w14:textId="77777777" w:rsidR="00A03836" w:rsidRDefault="00A03836" w:rsidP="00A03836">
      <w:r>
        <w:rPr>
          <w:rFonts w:hint="eastAsia"/>
        </w:rPr>
        <w:t xml:space="preserve">B. </w:t>
      </w:r>
      <w:r>
        <w:rPr>
          <w:rFonts w:hint="eastAsia"/>
        </w:rPr>
        <w:t>口语交际</w:t>
      </w:r>
      <w:r>
        <w:rPr>
          <w:rFonts w:hint="eastAsia"/>
        </w:rPr>
        <w:t xml:space="preserve"> </w:t>
      </w:r>
    </w:p>
    <w:p w14:paraId="1BB7F077" w14:textId="77777777" w:rsidR="00A03836" w:rsidRDefault="00A03836" w:rsidP="00A03836">
      <w:r>
        <w:rPr>
          <w:rFonts w:hint="eastAsia"/>
        </w:rPr>
        <w:t xml:space="preserve">C. </w:t>
      </w:r>
      <w:r>
        <w:rPr>
          <w:rFonts w:hint="eastAsia"/>
        </w:rPr>
        <w:t>生活习惯</w:t>
      </w:r>
    </w:p>
    <w:p w14:paraId="7A90C691" w14:textId="77777777" w:rsidR="00A03836" w:rsidRDefault="00A03836" w:rsidP="00A03836">
      <w:r>
        <w:rPr>
          <w:rFonts w:hint="eastAsia"/>
        </w:rPr>
        <w:t xml:space="preserve">D. </w:t>
      </w:r>
      <w:r>
        <w:rPr>
          <w:rFonts w:hint="eastAsia"/>
        </w:rPr>
        <w:t>疾病与意外伤害</w:t>
      </w:r>
    </w:p>
    <w:p w14:paraId="1F1E9181" w14:textId="77777777" w:rsidR="00A03836" w:rsidRDefault="00A03836" w:rsidP="00A03836">
      <w:r>
        <w:rPr>
          <w:rFonts w:hint="eastAsia"/>
        </w:rPr>
        <w:t>解析：婴幼儿保育包括科学喂养、日常护理、疾病预防与意外伤害等，其涵盖了生活习惯；而口语交际属于语言发展的教育，不是保育的内容。（详阅文字教材</w:t>
      </w:r>
      <w:r>
        <w:rPr>
          <w:rFonts w:hint="eastAsia"/>
        </w:rPr>
        <w:t>P.13</w:t>
      </w:r>
      <w:r>
        <w:rPr>
          <w:rFonts w:hint="eastAsia"/>
        </w:rPr>
        <w:t>）</w:t>
      </w:r>
    </w:p>
    <w:p w14:paraId="72C0B9D5" w14:textId="77777777" w:rsidR="00A03836" w:rsidRDefault="00A03836" w:rsidP="00A03836">
      <w:r w:rsidRPr="00A03836">
        <w:rPr>
          <w:rFonts w:hint="eastAsia"/>
          <w:b/>
          <w:color w:val="FF0000"/>
        </w:rPr>
        <w:t>正确答案是</w:t>
      </w:r>
      <w:r>
        <w:rPr>
          <w:rFonts w:hint="eastAsia"/>
        </w:rPr>
        <w:t>：口语交际</w:t>
      </w:r>
    </w:p>
    <w:p w14:paraId="66A61484" w14:textId="77777777" w:rsidR="00A03836" w:rsidRDefault="00A03836" w:rsidP="00A03836">
      <w:r>
        <w:rPr>
          <w:rFonts w:hint="eastAsia"/>
        </w:rPr>
        <w:t>题目</w:t>
      </w:r>
      <w:r>
        <w:rPr>
          <w:rFonts w:hint="eastAsia"/>
        </w:rPr>
        <w:t>4</w:t>
      </w:r>
    </w:p>
    <w:p w14:paraId="0C6DFAC7" w14:textId="77777777" w:rsidR="00A03836" w:rsidRDefault="00A03836" w:rsidP="00A03836">
      <w:r>
        <w:rPr>
          <w:rFonts w:hint="eastAsia"/>
        </w:rPr>
        <w:lastRenderedPageBreak/>
        <w:t>著名的“视崖实验”说明了婴幼儿的（</w:t>
      </w:r>
      <w:r>
        <w:rPr>
          <w:rFonts w:hint="eastAsia"/>
        </w:rPr>
        <w:t xml:space="preserve">     </w:t>
      </w:r>
      <w:r>
        <w:rPr>
          <w:rFonts w:hint="eastAsia"/>
        </w:rPr>
        <w:t>）</w:t>
      </w:r>
    </w:p>
    <w:p w14:paraId="723A4A34" w14:textId="77777777" w:rsidR="00A03836" w:rsidRDefault="00A03836" w:rsidP="00A03836">
      <w:r>
        <w:rPr>
          <w:rFonts w:hint="eastAsia"/>
        </w:rPr>
        <w:t xml:space="preserve">A. </w:t>
      </w:r>
      <w:r>
        <w:rPr>
          <w:rFonts w:hint="eastAsia"/>
        </w:rPr>
        <w:t>深度知觉</w:t>
      </w:r>
      <w:r>
        <w:rPr>
          <w:rFonts w:hint="eastAsia"/>
        </w:rPr>
        <w:t xml:space="preserve"> </w:t>
      </w:r>
    </w:p>
    <w:p w14:paraId="413DA9A6" w14:textId="77777777" w:rsidR="00A03836" w:rsidRDefault="00A03836" w:rsidP="00A03836">
      <w:r>
        <w:rPr>
          <w:rFonts w:hint="eastAsia"/>
        </w:rPr>
        <w:t xml:space="preserve">B. </w:t>
      </w:r>
      <w:r>
        <w:rPr>
          <w:rFonts w:hint="eastAsia"/>
        </w:rPr>
        <w:t>知觉恒常性</w:t>
      </w:r>
    </w:p>
    <w:p w14:paraId="75A20969" w14:textId="77777777" w:rsidR="00A03836" w:rsidRDefault="00A03836" w:rsidP="00A03836">
      <w:r>
        <w:rPr>
          <w:rFonts w:hint="eastAsia"/>
        </w:rPr>
        <w:t xml:space="preserve">C. </w:t>
      </w:r>
      <w:r>
        <w:rPr>
          <w:rFonts w:hint="eastAsia"/>
        </w:rPr>
        <w:t>视觉偏好</w:t>
      </w:r>
    </w:p>
    <w:p w14:paraId="6450059E" w14:textId="77777777" w:rsidR="00A03836" w:rsidRDefault="00A03836" w:rsidP="00A03836">
      <w:r>
        <w:rPr>
          <w:rFonts w:hint="eastAsia"/>
        </w:rPr>
        <w:t xml:space="preserve">D. </w:t>
      </w:r>
      <w:r>
        <w:rPr>
          <w:rFonts w:hint="eastAsia"/>
        </w:rPr>
        <w:t>大小知觉</w:t>
      </w:r>
    </w:p>
    <w:p w14:paraId="6CF45DA1" w14:textId="77777777" w:rsidR="00A03836" w:rsidRDefault="00A03836" w:rsidP="00A03836">
      <w:r>
        <w:rPr>
          <w:rFonts w:hint="eastAsia"/>
        </w:rPr>
        <w:t>解析：美国心理学家沃克和吉布森（</w:t>
      </w:r>
      <w:proofErr w:type="spellStart"/>
      <w:r>
        <w:rPr>
          <w:rFonts w:hint="eastAsia"/>
        </w:rPr>
        <w:t>R.D.Walk</w:t>
      </w:r>
      <w:proofErr w:type="spellEnd"/>
      <w:r>
        <w:rPr>
          <w:rFonts w:hint="eastAsia"/>
        </w:rPr>
        <w:t xml:space="preserve"> &amp; </w:t>
      </w:r>
      <w:proofErr w:type="spellStart"/>
      <w:r>
        <w:rPr>
          <w:rFonts w:hint="eastAsia"/>
        </w:rPr>
        <w:t>E.J.Gibson</w:t>
      </w:r>
      <w:proofErr w:type="spellEnd"/>
      <w:r>
        <w:rPr>
          <w:rFonts w:hint="eastAsia"/>
        </w:rPr>
        <w:t>）设计了经典的“视崖实验”来考察婴幼儿的深度知觉。研究发现，婴儿会从浅滩爬向母亲，而拒绝爬向“深滩”一侧，说明此时期的婴儿已具备深度知觉。深度知觉的能力可能出现在最早的几个月中，但是对深度的害怕则要到半岁之后才开始形成，爬行经验是影响婴幼儿产生深度恐惧的重要因素。（详阅文字教材</w:t>
      </w:r>
      <w:r>
        <w:rPr>
          <w:rFonts w:hint="eastAsia"/>
        </w:rPr>
        <w:t>P.70</w:t>
      </w:r>
      <w:r>
        <w:rPr>
          <w:rFonts w:hint="eastAsia"/>
        </w:rPr>
        <w:t>）</w:t>
      </w:r>
    </w:p>
    <w:p w14:paraId="75B8E485" w14:textId="77777777" w:rsidR="00A03836" w:rsidRDefault="00A03836" w:rsidP="00A03836">
      <w:r w:rsidRPr="00A03836">
        <w:rPr>
          <w:rFonts w:hint="eastAsia"/>
          <w:b/>
          <w:color w:val="FF0000"/>
        </w:rPr>
        <w:t>正确答案是</w:t>
      </w:r>
      <w:r>
        <w:rPr>
          <w:rFonts w:hint="eastAsia"/>
        </w:rPr>
        <w:t>：深度知觉</w:t>
      </w:r>
    </w:p>
    <w:p w14:paraId="5123A60C" w14:textId="77777777" w:rsidR="00A03836" w:rsidRDefault="00A03836" w:rsidP="00A03836">
      <w:r>
        <w:rPr>
          <w:rFonts w:hint="eastAsia"/>
        </w:rPr>
        <w:t>题目</w:t>
      </w:r>
      <w:r>
        <w:rPr>
          <w:rFonts w:hint="eastAsia"/>
        </w:rPr>
        <w:t>5</w:t>
      </w:r>
    </w:p>
    <w:p w14:paraId="5FA5EB35" w14:textId="77777777" w:rsidR="00A03836" w:rsidRDefault="00A03836" w:rsidP="00A03836">
      <w:r>
        <w:rPr>
          <w:rFonts w:hint="eastAsia"/>
        </w:rPr>
        <w:t>下面选项中，（</w:t>
      </w:r>
      <w:r>
        <w:rPr>
          <w:rFonts w:hint="eastAsia"/>
        </w:rPr>
        <w:t xml:space="preserve">    </w:t>
      </w:r>
      <w:r>
        <w:rPr>
          <w:rFonts w:hint="eastAsia"/>
        </w:rPr>
        <w:t>）不是早期教育中讲述法常用的媒介。</w:t>
      </w:r>
    </w:p>
    <w:p w14:paraId="7B3D29B7" w14:textId="77777777" w:rsidR="00A03836" w:rsidRDefault="00A03836" w:rsidP="00A03836">
      <w:r>
        <w:rPr>
          <w:rFonts w:hint="eastAsia"/>
        </w:rPr>
        <w:t xml:space="preserve">A. </w:t>
      </w:r>
      <w:r>
        <w:rPr>
          <w:rFonts w:hint="eastAsia"/>
        </w:rPr>
        <w:t>儿歌</w:t>
      </w:r>
    </w:p>
    <w:p w14:paraId="74764D09" w14:textId="77777777" w:rsidR="00A03836" w:rsidRDefault="00A03836" w:rsidP="00A03836">
      <w:r>
        <w:rPr>
          <w:rFonts w:hint="eastAsia"/>
        </w:rPr>
        <w:t xml:space="preserve">B. </w:t>
      </w:r>
      <w:r>
        <w:rPr>
          <w:rFonts w:hint="eastAsia"/>
        </w:rPr>
        <w:t>谜语</w:t>
      </w:r>
    </w:p>
    <w:p w14:paraId="79764056" w14:textId="77777777" w:rsidR="00A03836" w:rsidRDefault="00A03836" w:rsidP="00A03836">
      <w:r>
        <w:rPr>
          <w:rFonts w:hint="eastAsia"/>
        </w:rPr>
        <w:t xml:space="preserve">C. </w:t>
      </w:r>
      <w:r>
        <w:rPr>
          <w:rFonts w:hint="eastAsia"/>
        </w:rPr>
        <w:t>小故事</w:t>
      </w:r>
    </w:p>
    <w:p w14:paraId="488F1D00" w14:textId="77777777" w:rsidR="00A03836" w:rsidRDefault="00A03836" w:rsidP="00A03836">
      <w:r>
        <w:rPr>
          <w:rFonts w:hint="eastAsia"/>
        </w:rPr>
        <w:t xml:space="preserve">D. </w:t>
      </w:r>
      <w:r>
        <w:rPr>
          <w:rFonts w:hint="eastAsia"/>
        </w:rPr>
        <w:t>小说</w:t>
      </w:r>
      <w:r>
        <w:rPr>
          <w:rFonts w:hint="eastAsia"/>
        </w:rPr>
        <w:t xml:space="preserve"> </w:t>
      </w:r>
    </w:p>
    <w:p w14:paraId="35586949" w14:textId="77777777" w:rsidR="00A03836" w:rsidRDefault="00A03836" w:rsidP="00A03836">
      <w:r>
        <w:rPr>
          <w:rFonts w:hint="eastAsia"/>
        </w:rPr>
        <w:t>解析：早教中的讲述法常用媒介包括儿歌、谜语和小故事。（详阅文字教材</w:t>
      </w:r>
      <w:r>
        <w:rPr>
          <w:rFonts w:hint="eastAsia"/>
        </w:rPr>
        <w:t>P.17</w:t>
      </w:r>
      <w:r>
        <w:rPr>
          <w:rFonts w:hint="eastAsia"/>
        </w:rPr>
        <w:t>）</w:t>
      </w:r>
    </w:p>
    <w:p w14:paraId="1BCBD8A8" w14:textId="77777777" w:rsidR="00A03836" w:rsidRDefault="00A03836" w:rsidP="00A03836">
      <w:r w:rsidRPr="00A03836">
        <w:rPr>
          <w:rFonts w:hint="eastAsia"/>
          <w:b/>
          <w:color w:val="FF0000"/>
        </w:rPr>
        <w:t>正确答案是</w:t>
      </w:r>
      <w:r>
        <w:rPr>
          <w:rFonts w:hint="eastAsia"/>
        </w:rPr>
        <w:t>：小说</w:t>
      </w:r>
    </w:p>
    <w:p w14:paraId="76437547" w14:textId="77777777" w:rsidR="00A03836" w:rsidRDefault="00A03836" w:rsidP="00A03836">
      <w:r>
        <w:rPr>
          <w:rFonts w:hint="eastAsia"/>
        </w:rPr>
        <w:t>题目</w:t>
      </w:r>
      <w:r>
        <w:rPr>
          <w:rFonts w:hint="eastAsia"/>
        </w:rPr>
        <w:t>6</w:t>
      </w:r>
    </w:p>
    <w:p w14:paraId="14F7133E" w14:textId="77777777" w:rsidR="00A03836" w:rsidRDefault="00A03836" w:rsidP="00A03836">
      <w:r>
        <w:rPr>
          <w:rFonts w:hint="eastAsia"/>
        </w:rPr>
        <w:t>喂奶时，要斜拿奶瓶，保持奶嘴里一直有奶。这是为了（</w:t>
      </w:r>
      <w:r>
        <w:rPr>
          <w:rFonts w:hint="eastAsia"/>
        </w:rPr>
        <w:t xml:space="preserve">      </w:t>
      </w:r>
      <w:r>
        <w:rPr>
          <w:rFonts w:hint="eastAsia"/>
        </w:rPr>
        <w:t>）。</w:t>
      </w:r>
    </w:p>
    <w:p w14:paraId="65A9DB1B" w14:textId="77777777" w:rsidR="00A03836" w:rsidRDefault="00A03836" w:rsidP="00A03836">
      <w:r>
        <w:rPr>
          <w:rFonts w:hint="eastAsia"/>
        </w:rPr>
        <w:t xml:space="preserve">A. </w:t>
      </w:r>
      <w:r>
        <w:rPr>
          <w:rFonts w:hint="eastAsia"/>
        </w:rPr>
        <w:t>防止奶嘴堵住不透气</w:t>
      </w:r>
    </w:p>
    <w:p w14:paraId="404793BE" w14:textId="77777777" w:rsidR="00A03836" w:rsidRDefault="00A03836" w:rsidP="00A03836">
      <w:r>
        <w:rPr>
          <w:rFonts w:hint="eastAsia"/>
        </w:rPr>
        <w:t xml:space="preserve">B. </w:t>
      </w:r>
      <w:r>
        <w:rPr>
          <w:rFonts w:hint="eastAsia"/>
        </w:rPr>
        <w:t>防止挡住婴儿的视线</w:t>
      </w:r>
    </w:p>
    <w:p w14:paraId="14FBC04F" w14:textId="77777777" w:rsidR="00A03836" w:rsidRDefault="00A03836" w:rsidP="00A03836">
      <w:r>
        <w:rPr>
          <w:rFonts w:hint="eastAsia"/>
        </w:rPr>
        <w:t xml:space="preserve">C. </w:t>
      </w:r>
      <w:r>
        <w:rPr>
          <w:rFonts w:hint="eastAsia"/>
        </w:rPr>
        <w:t>防止婴儿吞进大量的空气</w:t>
      </w:r>
      <w:r>
        <w:rPr>
          <w:rFonts w:hint="eastAsia"/>
        </w:rPr>
        <w:t xml:space="preserve"> </w:t>
      </w:r>
    </w:p>
    <w:p w14:paraId="190D59D6" w14:textId="77777777" w:rsidR="00A03836" w:rsidRDefault="00A03836" w:rsidP="00A03836">
      <w:r>
        <w:rPr>
          <w:rFonts w:hint="eastAsia"/>
        </w:rPr>
        <w:t xml:space="preserve">D. </w:t>
      </w:r>
      <w:r>
        <w:rPr>
          <w:rFonts w:hint="eastAsia"/>
        </w:rPr>
        <w:t>避免婴儿喝不饱</w:t>
      </w:r>
    </w:p>
    <w:p w14:paraId="303C36FE" w14:textId="77777777" w:rsidR="00A03836" w:rsidRDefault="00A03836" w:rsidP="00A03836">
      <w:r>
        <w:rPr>
          <w:rFonts w:hint="eastAsia"/>
        </w:rPr>
        <w:t>解析：斜拿奶瓶除了可以帮助婴儿更顺利地吸吮奶，还有一个好处是避免婴儿随奶吞进大量空气，否则容易造成婴儿喝奶量不足，还会造成溢奶或打嗝（详阅文字教材</w:t>
      </w:r>
      <w:r>
        <w:rPr>
          <w:rFonts w:hint="eastAsia"/>
        </w:rPr>
        <w:t>P.99</w:t>
      </w:r>
      <w:r>
        <w:rPr>
          <w:rFonts w:hint="eastAsia"/>
        </w:rPr>
        <w:t>）</w:t>
      </w:r>
    </w:p>
    <w:p w14:paraId="1116765C" w14:textId="77777777" w:rsidR="00A03836" w:rsidRDefault="00A03836" w:rsidP="00A03836">
      <w:r w:rsidRPr="00A03836">
        <w:rPr>
          <w:rFonts w:hint="eastAsia"/>
          <w:b/>
          <w:color w:val="FF0000"/>
        </w:rPr>
        <w:t>正确答案是</w:t>
      </w:r>
      <w:r>
        <w:rPr>
          <w:rFonts w:hint="eastAsia"/>
        </w:rPr>
        <w:t>：防止婴儿吞进大量的空气</w:t>
      </w:r>
    </w:p>
    <w:p w14:paraId="25C750DC" w14:textId="77777777" w:rsidR="00A03836" w:rsidRDefault="00A03836" w:rsidP="00A03836">
      <w:r>
        <w:rPr>
          <w:rFonts w:hint="eastAsia"/>
        </w:rPr>
        <w:t>题目</w:t>
      </w:r>
      <w:r>
        <w:rPr>
          <w:rFonts w:hint="eastAsia"/>
        </w:rPr>
        <w:t>7</w:t>
      </w:r>
    </w:p>
    <w:p w14:paraId="6A75CC8E" w14:textId="77777777" w:rsidR="00A03836" w:rsidRDefault="00A03836" w:rsidP="00A03836">
      <w:r>
        <w:rPr>
          <w:rFonts w:hint="eastAsia"/>
        </w:rPr>
        <w:t>为促进</w:t>
      </w:r>
      <w:r>
        <w:rPr>
          <w:rFonts w:hint="eastAsia"/>
        </w:rPr>
        <w:t>0~6</w:t>
      </w:r>
      <w:r>
        <w:rPr>
          <w:rFonts w:hint="eastAsia"/>
        </w:rPr>
        <w:t>个月婴儿的语言发展，教养人应为其提供大量（</w:t>
      </w:r>
      <w:r>
        <w:rPr>
          <w:rFonts w:hint="eastAsia"/>
        </w:rPr>
        <w:t xml:space="preserve">     </w:t>
      </w:r>
      <w:r>
        <w:rPr>
          <w:rFonts w:hint="eastAsia"/>
        </w:rPr>
        <w:t>）和发声练习的机会。</w:t>
      </w:r>
    </w:p>
    <w:p w14:paraId="44354C1C" w14:textId="77777777" w:rsidR="00A03836" w:rsidRDefault="00A03836" w:rsidP="00A03836">
      <w:r>
        <w:rPr>
          <w:rFonts w:hint="eastAsia"/>
        </w:rPr>
        <w:t xml:space="preserve">A. </w:t>
      </w:r>
      <w:r>
        <w:rPr>
          <w:rFonts w:hint="eastAsia"/>
        </w:rPr>
        <w:t>倾听</w:t>
      </w:r>
      <w:r>
        <w:rPr>
          <w:rFonts w:hint="eastAsia"/>
        </w:rPr>
        <w:t xml:space="preserve"> </w:t>
      </w:r>
    </w:p>
    <w:p w14:paraId="4BB5B6EC" w14:textId="77777777" w:rsidR="00A03836" w:rsidRDefault="00A03836" w:rsidP="00A03836">
      <w:r>
        <w:rPr>
          <w:rFonts w:hint="eastAsia"/>
        </w:rPr>
        <w:t xml:space="preserve">B. </w:t>
      </w:r>
      <w:r>
        <w:rPr>
          <w:rFonts w:hint="eastAsia"/>
        </w:rPr>
        <w:t>学习儿歌</w:t>
      </w:r>
    </w:p>
    <w:p w14:paraId="15375307" w14:textId="77777777" w:rsidR="00A03836" w:rsidRDefault="00A03836" w:rsidP="00A03836">
      <w:r>
        <w:rPr>
          <w:rFonts w:hint="eastAsia"/>
        </w:rPr>
        <w:t xml:space="preserve">C. </w:t>
      </w:r>
      <w:r>
        <w:rPr>
          <w:rFonts w:hint="eastAsia"/>
        </w:rPr>
        <w:t>看图片</w:t>
      </w:r>
    </w:p>
    <w:p w14:paraId="0678FE7A" w14:textId="77777777" w:rsidR="00A03836" w:rsidRDefault="00A03836" w:rsidP="00A03836">
      <w:r>
        <w:rPr>
          <w:rFonts w:hint="eastAsia"/>
        </w:rPr>
        <w:t xml:space="preserve">D. </w:t>
      </w:r>
      <w:r>
        <w:rPr>
          <w:rFonts w:hint="eastAsia"/>
        </w:rPr>
        <w:t>学习拼音</w:t>
      </w:r>
    </w:p>
    <w:p w14:paraId="6AC73402" w14:textId="77777777" w:rsidR="00A03836" w:rsidRDefault="00A03836" w:rsidP="00A03836">
      <w:r>
        <w:rPr>
          <w:rFonts w:hint="eastAsia"/>
        </w:rPr>
        <w:t>解析：倾听与发声练习能够有效促进</w:t>
      </w:r>
      <w:r>
        <w:rPr>
          <w:rFonts w:hint="eastAsia"/>
        </w:rPr>
        <w:t>0~6</w:t>
      </w:r>
      <w:r>
        <w:rPr>
          <w:rFonts w:hint="eastAsia"/>
        </w:rPr>
        <w:t>个月婴儿的语言发展。（详阅文字教材</w:t>
      </w:r>
      <w:r>
        <w:rPr>
          <w:rFonts w:hint="eastAsia"/>
        </w:rPr>
        <w:t>P.115</w:t>
      </w:r>
      <w:r>
        <w:rPr>
          <w:rFonts w:hint="eastAsia"/>
        </w:rPr>
        <w:t>）</w:t>
      </w:r>
    </w:p>
    <w:p w14:paraId="77231893" w14:textId="77777777" w:rsidR="00A03836" w:rsidRDefault="00A03836" w:rsidP="00A03836">
      <w:r w:rsidRPr="00A03836">
        <w:rPr>
          <w:rFonts w:hint="eastAsia"/>
          <w:b/>
          <w:color w:val="FF0000"/>
        </w:rPr>
        <w:t>正确答案是</w:t>
      </w:r>
      <w:r>
        <w:rPr>
          <w:rFonts w:hint="eastAsia"/>
        </w:rPr>
        <w:t>：倾听</w:t>
      </w:r>
    </w:p>
    <w:p w14:paraId="1872B651" w14:textId="77777777" w:rsidR="00A03836" w:rsidRDefault="00A03836" w:rsidP="00A03836">
      <w:r>
        <w:rPr>
          <w:rFonts w:hint="eastAsia"/>
        </w:rPr>
        <w:t>题目</w:t>
      </w:r>
      <w:r>
        <w:rPr>
          <w:rFonts w:hint="eastAsia"/>
        </w:rPr>
        <w:t>8</w:t>
      </w:r>
    </w:p>
    <w:p w14:paraId="03C8FF19" w14:textId="77777777" w:rsidR="00A03836" w:rsidRDefault="00A03836" w:rsidP="00A03836">
      <w:r>
        <w:rPr>
          <w:rFonts w:hint="eastAsia"/>
        </w:rPr>
        <w:t>除了遗传、缺乏运动外，引起婴幼儿肥胖的主要原因还包括（</w:t>
      </w:r>
      <w:r>
        <w:rPr>
          <w:rFonts w:hint="eastAsia"/>
        </w:rPr>
        <w:t xml:space="preserve">     </w:t>
      </w:r>
      <w:r>
        <w:rPr>
          <w:rFonts w:hint="eastAsia"/>
        </w:rPr>
        <w:t>）。</w:t>
      </w:r>
    </w:p>
    <w:p w14:paraId="50EF0200" w14:textId="77777777" w:rsidR="00A03836" w:rsidRDefault="00A03836" w:rsidP="00A03836">
      <w:r>
        <w:rPr>
          <w:rFonts w:hint="eastAsia"/>
        </w:rPr>
        <w:t xml:space="preserve">A. </w:t>
      </w:r>
      <w:r>
        <w:rPr>
          <w:rFonts w:hint="eastAsia"/>
        </w:rPr>
        <w:t>母乳喂养</w:t>
      </w:r>
    </w:p>
    <w:p w14:paraId="7C2CA25F" w14:textId="77777777" w:rsidR="00A03836" w:rsidRDefault="00A03836" w:rsidP="00A03836">
      <w:r>
        <w:rPr>
          <w:rFonts w:hint="eastAsia"/>
        </w:rPr>
        <w:t xml:space="preserve">B. </w:t>
      </w:r>
      <w:r>
        <w:rPr>
          <w:rFonts w:hint="eastAsia"/>
        </w:rPr>
        <w:t>消化不良</w:t>
      </w:r>
    </w:p>
    <w:p w14:paraId="575E17B0" w14:textId="77777777" w:rsidR="00A03836" w:rsidRDefault="00A03836" w:rsidP="00A03836">
      <w:r>
        <w:rPr>
          <w:rFonts w:hint="eastAsia"/>
        </w:rPr>
        <w:t xml:space="preserve">C. </w:t>
      </w:r>
      <w:r>
        <w:rPr>
          <w:rFonts w:hint="eastAsia"/>
        </w:rPr>
        <w:t>疾病</w:t>
      </w:r>
    </w:p>
    <w:p w14:paraId="4FBF9A78" w14:textId="77777777" w:rsidR="00A03836" w:rsidRDefault="00A03836" w:rsidP="00A03836">
      <w:r>
        <w:t>D.</w:t>
      </w:r>
    </w:p>
    <w:p w14:paraId="0495DE24" w14:textId="77777777" w:rsidR="00A03836" w:rsidRDefault="00A03836" w:rsidP="00A03836">
      <w:r>
        <w:rPr>
          <w:rFonts w:hint="eastAsia"/>
        </w:rPr>
        <w:t>营养失衡</w:t>
      </w:r>
      <w:r>
        <w:rPr>
          <w:rFonts w:hint="eastAsia"/>
        </w:rPr>
        <w:t xml:space="preserve"> </w:t>
      </w:r>
    </w:p>
    <w:p w14:paraId="0477B7D0" w14:textId="77777777" w:rsidR="00A03836" w:rsidRDefault="00A03836" w:rsidP="00A03836">
      <w:r>
        <w:rPr>
          <w:rFonts w:hint="eastAsia"/>
        </w:rPr>
        <w:t>解析：引起婴幼儿肥胖的主要原因常见有遗传因素、缺乏运动、营养失衡，而母乳喂养则有</w:t>
      </w:r>
      <w:r>
        <w:rPr>
          <w:rFonts w:hint="eastAsia"/>
        </w:rPr>
        <w:lastRenderedPageBreak/>
        <w:t>利于孩子体重正常增长，消化不良和疾病则容易造成孩子体重不足。（详阅文字教材</w:t>
      </w:r>
      <w:r>
        <w:rPr>
          <w:rFonts w:hint="eastAsia"/>
        </w:rPr>
        <w:t>P.202</w:t>
      </w:r>
      <w:r>
        <w:rPr>
          <w:rFonts w:hint="eastAsia"/>
        </w:rPr>
        <w:t>）</w:t>
      </w:r>
    </w:p>
    <w:p w14:paraId="7FD36AE5" w14:textId="77777777" w:rsidR="00A03836" w:rsidRDefault="00A03836" w:rsidP="00A03836">
      <w:r w:rsidRPr="00A03836">
        <w:rPr>
          <w:rFonts w:hint="eastAsia"/>
          <w:b/>
          <w:color w:val="FF0000"/>
        </w:rPr>
        <w:t>正确答案是</w:t>
      </w:r>
      <w:r>
        <w:rPr>
          <w:rFonts w:hint="eastAsia"/>
        </w:rPr>
        <w:t>：</w:t>
      </w:r>
    </w:p>
    <w:p w14:paraId="6CB8C634" w14:textId="77777777" w:rsidR="00A03836" w:rsidRDefault="00A03836" w:rsidP="00A03836">
      <w:r>
        <w:rPr>
          <w:rFonts w:hint="eastAsia"/>
        </w:rPr>
        <w:t>营养失衡</w:t>
      </w:r>
    </w:p>
    <w:p w14:paraId="0798B234" w14:textId="77777777" w:rsidR="00A03836" w:rsidRDefault="00A03836" w:rsidP="00A03836">
      <w:r>
        <w:rPr>
          <w:rFonts w:hint="eastAsia"/>
        </w:rPr>
        <w:t>题目</w:t>
      </w:r>
      <w:r>
        <w:rPr>
          <w:rFonts w:hint="eastAsia"/>
        </w:rPr>
        <w:t>9</w:t>
      </w:r>
    </w:p>
    <w:p w14:paraId="07F92B5E" w14:textId="77777777" w:rsidR="00A03836" w:rsidRDefault="00A03836" w:rsidP="00A03836">
      <w:r>
        <w:rPr>
          <w:rFonts w:hint="eastAsia"/>
        </w:rPr>
        <w:t>（</w:t>
      </w:r>
      <w:r>
        <w:rPr>
          <w:rFonts w:hint="eastAsia"/>
        </w:rPr>
        <w:t xml:space="preserve">      </w:t>
      </w:r>
      <w:r>
        <w:rPr>
          <w:rFonts w:hint="eastAsia"/>
        </w:rPr>
        <w:t>）是婴儿</w:t>
      </w:r>
      <w:r>
        <w:rPr>
          <w:rFonts w:hint="eastAsia"/>
        </w:rPr>
        <w:t>7~9</w:t>
      </w:r>
      <w:r>
        <w:rPr>
          <w:rFonts w:hint="eastAsia"/>
        </w:rPr>
        <w:t>个月时开始逐步发展起来的，具体表现为当客体（人或物）被部分或全部掩盖起来时，婴儿能将其找出来。</w:t>
      </w:r>
    </w:p>
    <w:p w14:paraId="7D016AA5" w14:textId="77777777" w:rsidR="00A03836" w:rsidRDefault="00A03836" w:rsidP="00A03836">
      <w:r>
        <w:rPr>
          <w:rFonts w:hint="eastAsia"/>
        </w:rPr>
        <w:t xml:space="preserve">A. </w:t>
      </w:r>
      <w:r>
        <w:rPr>
          <w:rFonts w:hint="eastAsia"/>
        </w:rPr>
        <w:t>客体永久性</w:t>
      </w:r>
      <w:r>
        <w:rPr>
          <w:rFonts w:hint="eastAsia"/>
        </w:rPr>
        <w:t xml:space="preserve"> </w:t>
      </w:r>
    </w:p>
    <w:p w14:paraId="3A65304E" w14:textId="77777777" w:rsidR="00A03836" w:rsidRDefault="00A03836" w:rsidP="00A03836">
      <w:r>
        <w:rPr>
          <w:rFonts w:hint="eastAsia"/>
        </w:rPr>
        <w:t xml:space="preserve">B. </w:t>
      </w:r>
      <w:r>
        <w:rPr>
          <w:rFonts w:hint="eastAsia"/>
        </w:rPr>
        <w:t>认识客体</w:t>
      </w:r>
    </w:p>
    <w:p w14:paraId="56FAFD9F" w14:textId="77777777" w:rsidR="00A03836" w:rsidRDefault="00A03836" w:rsidP="00A03836">
      <w:r>
        <w:rPr>
          <w:rFonts w:hint="eastAsia"/>
        </w:rPr>
        <w:t xml:space="preserve">C. </w:t>
      </w:r>
      <w:r>
        <w:rPr>
          <w:rFonts w:hint="eastAsia"/>
        </w:rPr>
        <w:t>同化和顺应</w:t>
      </w:r>
    </w:p>
    <w:p w14:paraId="75E09C11" w14:textId="77777777" w:rsidR="00A03836" w:rsidRDefault="00A03836" w:rsidP="00A03836">
      <w:r>
        <w:rPr>
          <w:rFonts w:hint="eastAsia"/>
        </w:rPr>
        <w:t xml:space="preserve">D. </w:t>
      </w:r>
      <w:r>
        <w:rPr>
          <w:rFonts w:hint="eastAsia"/>
        </w:rPr>
        <w:t>具体形象思维</w:t>
      </w:r>
    </w:p>
    <w:p w14:paraId="44D03A2D" w14:textId="77777777" w:rsidR="00A03836" w:rsidRDefault="00A03836" w:rsidP="00A03836">
      <w:r>
        <w:rPr>
          <w:rFonts w:hint="eastAsia"/>
        </w:rPr>
        <w:t>解析：客体永久性是婴儿认知发展的重要里程碑，能够发现被遮挡的物品并没有消失，能够越过障碍或遮挡继续寻找这个东西。（详阅文字教材</w:t>
      </w:r>
      <w:r>
        <w:rPr>
          <w:rFonts w:hint="eastAsia"/>
        </w:rPr>
        <w:t>P.148</w:t>
      </w:r>
      <w:r>
        <w:rPr>
          <w:rFonts w:hint="eastAsia"/>
        </w:rPr>
        <w:t>）</w:t>
      </w:r>
    </w:p>
    <w:p w14:paraId="0354AFE3" w14:textId="77777777" w:rsidR="00A03836" w:rsidRDefault="00A03836" w:rsidP="00A03836">
      <w:r w:rsidRPr="00A03836">
        <w:rPr>
          <w:rFonts w:hint="eastAsia"/>
          <w:b/>
          <w:color w:val="FF0000"/>
        </w:rPr>
        <w:t>正确答案是</w:t>
      </w:r>
      <w:r>
        <w:rPr>
          <w:rFonts w:hint="eastAsia"/>
        </w:rPr>
        <w:t>：客体永久性</w:t>
      </w:r>
    </w:p>
    <w:p w14:paraId="62EC3B47" w14:textId="77777777" w:rsidR="00A03836" w:rsidRDefault="00A03836" w:rsidP="00A03836">
      <w:r>
        <w:rPr>
          <w:rFonts w:hint="eastAsia"/>
        </w:rPr>
        <w:t>题目</w:t>
      </w:r>
      <w:r>
        <w:rPr>
          <w:rFonts w:hint="eastAsia"/>
        </w:rPr>
        <w:t>10</w:t>
      </w:r>
    </w:p>
    <w:p w14:paraId="1BAB0C42" w14:textId="77777777" w:rsidR="00A03836" w:rsidRDefault="00A03836" w:rsidP="00A03836">
      <w:r>
        <w:rPr>
          <w:rFonts w:hint="eastAsia"/>
        </w:rPr>
        <w:t>幼儿的入园准备不包括（</w:t>
      </w:r>
      <w:r>
        <w:rPr>
          <w:rFonts w:hint="eastAsia"/>
        </w:rPr>
        <w:t xml:space="preserve">     </w:t>
      </w:r>
      <w:r>
        <w:rPr>
          <w:rFonts w:hint="eastAsia"/>
        </w:rPr>
        <w:t>）。</w:t>
      </w:r>
    </w:p>
    <w:p w14:paraId="0C01F4F4" w14:textId="77777777" w:rsidR="00A03836" w:rsidRDefault="00A03836" w:rsidP="00A03836">
      <w:r>
        <w:rPr>
          <w:rFonts w:hint="eastAsia"/>
        </w:rPr>
        <w:t xml:space="preserve">A. </w:t>
      </w:r>
      <w:r>
        <w:rPr>
          <w:rFonts w:hint="eastAsia"/>
        </w:rPr>
        <w:t>心理准备</w:t>
      </w:r>
    </w:p>
    <w:p w14:paraId="421EF83A" w14:textId="77777777" w:rsidR="00A03836" w:rsidRDefault="00A03836" w:rsidP="00A03836">
      <w:r>
        <w:rPr>
          <w:rFonts w:hint="eastAsia"/>
        </w:rPr>
        <w:t xml:space="preserve">B. </w:t>
      </w:r>
      <w:r>
        <w:rPr>
          <w:rFonts w:hint="eastAsia"/>
        </w:rPr>
        <w:t>生活准备</w:t>
      </w:r>
    </w:p>
    <w:p w14:paraId="39259CC4" w14:textId="77777777" w:rsidR="00A03836" w:rsidRDefault="00A03836" w:rsidP="00A03836">
      <w:r>
        <w:rPr>
          <w:rFonts w:hint="eastAsia"/>
        </w:rPr>
        <w:t xml:space="preserve">C. </w:t>
      </w:r>
      <w:r>
        <w:rPr>
          <w:rFonts w:hint="eastAsia"/>
        </w:rPr>
        <w:t>交往准备</w:t>
      </w:r>
    </w:p>
    <w:p w14:paraId="72FBE0EB" w14:textId="77777777" w:rsidR="00A03836" w:rsidRDefault="00A03836" w:rsidP="00A03836">
      <w:r>
        <w:rPr>
          <w:rFonts w:hint="eastAsia"/>
        </w:rPr>
        <w:t xml:space="preserve">D. </w:t>
      </w:r>
      <w:r>
        <w:rPr>
          <w:rFonts w:hint="eastAsia"/>
        </w:rPr>
        <w:t>识字及书写准备</w:t>
      </w:r>
      <w:r>
        <w:rPr>
          <w:rFonts w:hint="eastAsia"/>
        </w:rPr>
        <w:t xml:space="preserve"> </w:t>
      </w:r>
    </w:p>
    <w:p w14:paraId="43F08FC8" w14:textId="77777777" w:rsidR="00A03836" w:rsidRDefault="00A03836" w:rsidP="00A03836">
      <w:r>
        <w:rPr>
          <w:rFonts w:hint="eastAsia"/>
        </w:rPr>
        <w:t>解析：幼儿入园准备包括心理准备、生活能力准备、交往能力的准备，而识字及书写准备则是不必要的，乃是为入小学的入学准备，一方面是由于</w:t>
      </w:r>
      <w:r>
        <w:rPr>
          <w:rFonts w:hint="eastAsia"/>
        </w:rPr>
        <w:t>3</w:t>
      </w:r>
      <w:r>
        <w:rPr>
          <w:rFonts w:hint="eastAsia"/>
        </w:rPr>
        <w:t>岁以内孩子骨骼发展未完全，写字容易损伤骨骼，另一方面书写关键期未到来。（详阅文字教材</w:t>
      </w:r>
      <w:r>
        <w:rPr>
          <w:rFonts w:hint="eastAsia"/>
        </w:rPr>
        <w:t>P.212</w:t>
      </w:r>
      <w:r>
        <w:rPr>
          <w:rFonts w:hint="eastAsia"/>
        </w:rPr>
        <w:t>）</w:t>
      </w:r>
    </w:p>
    <w:p w14:paraId="7EC8C198" w14:textId="77777777" w:rsidR="00A03836" w:rsidRDefault="00A03836" w:rsidP="00A03836">
      <w:r w:rsidRPr="00A03836">
        <w:rPr>
          <w:rFonts w:hint="eastAsia"/>
          <w:b/>
          <w:color w:val="FF0000"/>
        </w:rPr>
        <w:t>正确答案是</w:t>
      </w:r>
      <w:r>
        <w:rPr>
          <w:rFonts w:hint="eastAsia"/>
        </w:rPr>
        <w:t>：识字及书写准备</w:t>
      </w:r>
    </w:p>
    <w:p w14:paraId="76B7F188" w14:textId="77777777" w:rsidR="00A03836" w:rsidRDefault="00A03836" w:rsidP="00A03836">
      <w:r>
        <w:rPr>
          <w:rFonts w:hint="eastAsia"/>
        </w:rPr>
        <w:t>题目</w:t>
      </w:r>
      <w:r>
        <w:rPr>
          <w:rFonts w:hint="eastAsia"/>
        </w:rPr>
        <w:t>11</w:t>
      </w:r>
    </w:p>
    <w:p w14:paraId="09B9DE6D" w14:textId="77777777" w:rsidR="00A03836" w:rsidRDefault="00A03836" w:rsidP="00A03836">
      <w:r>
        <w:rPr>
          <w:rFonts w:hint="eastAsia"/>
        </w:rPr>
        <w:t>在幼儿智力发展水平正常，排除自闭症等病症影响的情况下，（</w:t>
      </w:r>
      <w:r>
        <w:rPr>
          <w:rFonts w:hint="eastAsia"/>
        </w:rPr>
        <w:t xml:space="preserve">      </w:t>
      </w:r>
      <w:r>
        <w:rPr>
          <w:rFonts w:hint="eastAsia"/>
        </w:rPr>
        <w:t>）是导致交际障碍的最主要原因。</w:t>
      </w:r>
    </w:p>
    <w:p w14:paraId="3A96C45B" w14:textId="77777777" w:rsidR="00A03836" w:rsidRDefault="00A03836" w:rsidP="00A03836">
      <w:r>
        <w:rPr>
          <w:rFonts w:hint="eastAsia"/>
        </w:rPr>
        <w:t xml:space="preserve">A. </w:t>
      </w:r>
      <w:r>
        <w:rPr>
          <w:rFonts w:hint="eastAsia"/>
        </w:rPr>
        <w:t>聋哑和视觉障碍</w:t>
      </w:r>
      <w:r>
        <w:rPr>
          <w:rFonts w:hint="eastAsia"/>
        </w:rPr>
        <w:t xml:space="preserve"> </w:t>
      </w:r>
    </w:p>
    <w:p w14:paraId="44F798D8" w14:textId="77777777" w:rsidR="00A03836" w:rsidRDefault="00A03836" w:rsidP="00A03836">
      <w:r>
        <w:rPr>
          <w:rFonts w:hint="eastAsia"/>
        </w:rPr>
        <w:t xml:space="preserve">B. </w:t>
      </w:r>
      <w:r>
        <w:rPr>
          <w:rFonts w:hint="eastAsia"/>
        </w:rPr>
        <w:t>学习障碍</w:t>
      </w:r>
    </w:p>
    <w:p w14:paraId="69AF82BD" w14:textId="77777777" w:rsidR="00A03836" w:rsidRDefault="00A03836" w:rsidP="00A03836">
      <w:r>
        <w:rPr>
          <w:rFonts w:hint="eastAsia"/>
        </w:rPr>
        <w:t xml:space="preserve">C. </w:t>
      </w:r>
      <w:r>
        <w:rPr>
          <w:rFonts w:hint="eastAsia"/>
        </w:rPr>
        <w:t>智力落后</w:t>
      </w:r>
    </w:p>
    <w:p w14:paraId="0D37788F" w14:textId="77777777" w:rsidR="00A03836" w:rsidRDefault="00A03836" w:rsidP="00A03836">
      <w:r>
        <w:rPr>
          <w:rFonts w:hint="eastAsia"/>
        </w:rPr>
        <w:t xml:space="preserve">D. </w:t>
      </w:r>
      <w:r>
        <w:rPr>
          <w:rFonts w:hint="eastAsia"/>
        </w:rPr>
        <w:t>唐氏综合症</w:t>
      </w:r>
    </w:p>
    <w:p w14:paraId="2418CF02" w14:textId="77777777" w:rsidR="00A03836" w:rsidRDefault="00A03836" w:rsidP="00A03836">
      <w:r>
        <w:rPr>
          <w:rFonts w:hint="eastAsia"/>
        </w:rPr>
        <w:t>解析：交际障碍包括言语障碍和语言障碍，前者是指无法正常通过视听途径进行基本的言语交际，后者是指无法理解语言含义等较高级的语言过程。所以聋哑和视觉障碍很容易导致交际障碍。（详阅文字教材</w:t>
      </w:r>
      <w:r>
        <w:rPr>
          <w:rFonts w:hint="eastAsia"/>
        </w:rPr>
        <w:t>P.252</w:t>
      </w:r>
      <w:r>
        <w:rPr>
          <w:rFonts w:hint="eastAsia"/>
        </w:rPr>
        <w:t>）</w:t>
      </w:r>
    </w:p>
    <w:p w14:paraId="66CA3706" w14:textId="77777777" w:rsidR="00A03836" w:rsidRDefault="00A03836" w:rsidP="00A03836">
      <w:r w:rsidRPr="00A03836">
        <w:rPr>
          <w:rFonts w:hint="eastAsia"/>
          <w:b/>
          <w:color w:val="FF0000"/>
        </w:rPr>
        <w:t>正确答案是</w:t>
      </w:r>
      <w:r>
        <w:rPr>
          <w:rFonts w:hint="eastAsia"/>
        </w:rPr>
        <w:t>：聋哑和视觉障碍</w:t>
      </w:r>
    </w:p>
    <w:p w14:paraId="76ADBCF7" w14:textId="77777777" w:rsidR="00A03836" w:rsidRDefault="00A03836" w:rsidP="00A03836">
      <w:r>
        <w:rPr>
          <w:rFonts w:hint="eastAsia"/>
        </w:rPr>
        <w:t>题目</w:t>
      </w:r>
      <w:r>
        <w:rPr>
          <w:rFonts w:hint="eastAsia"/>
        </w:rPr>
        <w:t>12</w:t>
      </w:r>
    </w:p>
    <w:p w14:paraId="02373D21" w14:textId="77777777" w:rsidR="00A03836" w:rsidRDefault="00A03836" w:rsidP="00A03836">
      <w:r>
        <w:rPr>
          <w:rFonts w:hint="eastAsia"/>
        </w:rPr>
        <w:t>下列说法中，不属于半日早教活动原则的是（</w:t>
      </w:r>
      <w:r>
        <w:rPr>
          <w:rFonts w:hint="eastAsia"/>
        </w:rPr>
        <w:t xml:space="preserve">      </w:t>
      </w:r>
      <w:r>
        <w:rPr>
          <w:rFonts w:hint="eastAsia"/>
        </w:rPr>
        <w:t>）。</w:t>
      </w:r>
    </w:p>
    <w:p w14:paraId="1C30D5F6" w14:textId="77777777" w:rsidR="00A03836" w:rsidRDefault="00A03836" w:rsidP="00A03836">
      <w:r>
        <w:rPr>
          <w:rFonts w:hint="eastAsia"/>
        </w:rPr>
        <w:t xml:space="preserve">A. </w:t>
      </w:r>
      <w:r>
        <w:rPr>
          <w:rFonts w:hint="eastAsia"/>
        </w:rPr>
        <w:t>活动时间宜短不宜长</w:t>
      </w:r>
    </w:p>
    <w:p w14:paraId="188CEFFA" w14:textId="77777777" w:rsidR="00A03836" w:rsidRDefault="00A03836" w:rsidP="00A03836">
      <w:r>
        <w:rPr>
          <w:rFonts w:hint="eastAsia"/>
        </w:rPr>
        <w:t xml:space="preserve">B. </w:t>
      </w:r>
      <w:r>
        <w:rPr>
          <w:rFonts w:hint="eastAsia"/>
        </w:rPr>
        <w:t>活动中保育为先</w:t>
      </w:r>
    </w:p>
    <w:p w14:paraId="71DEF760" w14:textId="77777777" w:rsidR="00A03836" w:rsidRDefault="00A03836" w:rsidP="00A03836">
      <w:r>
        <w:rPr>
          <w:rFonts w:hint="eastAsia"/>
        </w:rPr>
        <w:t xml:space="preserve">C. </w:t>
      </w:r>
      <w:r>
        <w:rPr>
          <w:rFonts w:hint="eastAsia"/>
        </w:rPr>
        <w:t>活动内容动静交替</w:t>
      </w:r>
    </w:p>
    <w:p w14:paraId="11C50880" w14:textId="77777777" w:rsidR="00A03836" w:rsidRDefault="00A03836" w:rsidP="00A03836">
      <w:r>
        <w:rPr>
          <w:rFonts w:hint="eastAsia"/>
        </w:rPr>
        <w:t xml:space="preserve">D. </w:t>
      </w:r>
      <w:r>
        <w:rPr>
          <w:rFonts w:hint="eastAsia"/>
        </w:rPr>
        <w:t>活动宜用竞赛形式</w:t>
      </w:r>
      <w:r>
        <w:rPr>
          <w:rFonts w:hint="eastAsia"/>
        </w:rPr>
        <w:t xml:space="preserve"> </w:t>
      </w:r>
    </w:p>
    <w:p w14:paraId="4EE3DC42" w14:textId="77777777" w:rsidR="00A03836" w:rsidRDefault="00A03836" w:rsidP="00A03836">
      <w:r>
        <w:rPr>
          <w:rFonts w:hint="eastAsia"/>
        </w:rPr>
        <w:t>解析：竞赛形式不适于</w:t>
      </w:r>
      <w:r>
        <w:rPr>
          <w:rFonts w:hint="eastAsia"/>
        </w:rPr>
        <w:t>0~3</w:t>
      </w:r>
      <w:r>
        <w:rPr>
          <w:rFonts w:hint="eastAsia"/>
        </w:rPr>
        <w:t>岁婴幼儿的活动，因为</w:t>
      </w:r>
      <w:r>
        <w:rPr>
          <w:rFonts w:hint="eastAsia"/>
        </w:rPr>
        <w:t>0-3</w:t>
      </w:r>
      <w:r>
        <w:rPr>
          <w:rFonts w:hint="eastAsia"/>
        </w:rPr>
        <w:t>岁婴幼儿的心理发展水平还不高，对规则的理解能力和控制能力还很弱，另外他们的活动能力还不足以应对竞赛的形式。（详阅文字教材</w:t>
      </w:r>
      <w:r>
        <w:rPr>
          <w:rFonts w:hint="eastAsia"/>
        </w:rPr>
        <w:t>P.230</w:t>
      </w:r>
      <w:r>
        <w:rPr>
          <w:rFonts w:hint="eastAsia"/>
        </w:rPr>
        <w:t>）</w:t>
      </w:r>
    </w:p>
    <w:p w14:paraId="1685ADF1" w14:textId="77777777" w:rsidR="00A03836" w:rsidRDefault="00A03836" w:rsidP="00A03836">
      <w:r w:rsidRPr="00A03836">
        <w:rPr>
          <w:rFonts w:hint="eastAsia"/>
          <w:b/>
          <w:color w:val="FF0000"/>
        </w:rPr>
        <w:t>正确答案是</w:t>
      </w:r>
      <w:r>
        <w:rPr>
          <w:rFonts w:hint="eastAsia"/>
        </w:rPr>
        <w:t>：活动宜用竞赛形式</w:t>
      </w:r>
    </w:p>
    <w:p w14:paraId="216EA17D" w14:textId="77777777" w:rsidR="00A03836" w:rsidRDefault="00A03836" w:rsidP="00A03836">
      <w:r>
        <w:rPr>
          <w:rFonts w:hint="eastAsia"/>
        </w:rPr>
        <w:lastRenderedPageBreak/>
        <w:t>题目</w:t>
      </w:r>
      <w:r>
        <w:rPr>
          <w:rFonts w:hint="eastAsia"/>
        </w:rPr>
        <w:t>13</w:t>
      </w:r>
    </w:p>
    <w:p w14:paraId="2C35EEF6" w14:textId="77777777" w:rsidR="00A03836" w:rsidRDefault="00A03836" w:rsidP="00A03836">
      <w:r>
        <w:rPr>
          <w:rFonts w:hint="eastAsia"/>
        </w:rPr>
        <w:t>0~3</w:t>
      </w:r>
      <w:r>
        <w:rPr>
          <w:rFonts w:hint="eastAsia"/>
        </w:rPr>
        <w:t>岁婴幼儿保教机构的基本定位应首先作为（</w:t>
      </w:r>
      <w:r>
        <w:rPr>
          <w:rFonts w:hint="eastAsia"/>
        </w:rPr>
        <w:t xml:space="preserve">    </w:t>
      </w:r>
      <w:r>
        <w:rPr>
          <w:rFonts w:hint="eastAsia"/>
        </w:rPr>
        <w:t>）机构。</w:t>
      </w:r>
    </w:p>
    <w:p w14:paraId="2C1D0FD6" w14:textId="77777777" w:rsidR="00A03836" w:rsidRDefault="00A03836" w:rsidP="00A03836">
      <w:r>
        <w:rPr>
          <w:rFonts w:hint="eastAsia"/>
        </w:rPr>
        <w:t xml:space="preserve">A. </w:t>
      </w:r>
      <w:r>
        <w:rPr>
          <w:rFonts w:hint="eastAsia"/>
        </w:rPr>
        <w:t>盈利性</w:t>
      </w:r>
    </w:p>
    <w:p w14:paraId="71F54E9E" w14:textId="77777777" w:rsidR="00A03836" w:rsidRDefault="00A03836" w:rsidP="00A03836">
      <w:r>
        <w:rPr>
          <w:rFonts w:hint="eastAsia"/>
        </w:rPr>
        <w:t xml:space="preserve">B. </w:t>
      </w:r>
      <w:r>
        <w:rPr>
          <w:rFonts w:hint="eastAsia"/>
        </w:rPr>
        <w:t>教育性</w:t>
      </w:r>
      <w:r>
        <w:rPr>
          <w:rFonts w:hint="eastAsia"/>
        </w:rPr>
        <w:t xml:space="preserve"> </w:t>
      </w:r>
    </w:p>
    <w:p w14:paraId="6AD60758" w14:textId="77777777" w:rsidR="00A03836" w:rsidRDefault="00A03836" w:rsidP="00A03836">
      <w:r>
        <w:rPr>
          <w:rFonts w:hint="eastAsia"/>
        </w:rPr>
        <w:t xml:space="preserve">C. </w:t>
      </w:r>
      <w:r>
        <w:rPr>
          <w:rFonts w:hint="eastAsia"/>
        </w:rPr>
        <w:t>服务性</w:t>
      </w:r>
    </w:p>
    <w:p w14:paraId="2FE4B63A" w14:textId="77777777" w:rsidR="00A03836" w:rsidRDefault="00A03836" w:rsidP="00A03836">
      <w:r>
        <w:rPr>
          <w:rFonts w:hint="eastAsia"/>
        </w:rPr>
        <w:t xml:space="preserve">D. </w:t>
      </w:r>
      <w:r>
        <w:rPr>
          <w:rFonts w:hint="eastAsia"/>
        </w:rPr>
        <w:t>非正规性</w:t>
      </w:r>
    </w:p>
    <w:p w14:paraId="742FA144" w14:textId="77777777" w:rsidR="00A03836" w:rsidRDefault="00A03836" w:rsidP="00A03836">
      <w:r>
        <w:rPr>
          <w:rFonts w:hint="eastAsia"/>
        </w:rPr>
        <w:t>解析：婴幼儿保教机构既服务于</w:t>
      </w:r>
      <w:r>
        <w:rPr>
          <w:rFonts w:hint="eastAsia"/>
        </w:rPr>
        <w:t>0-3</w:t>
      </w:r>
      <w:r>
        <w:rPr>
          <w:rFonts w:hint="eastAsia"/>
        </w:rPr>
        <w:t>岁婴幼儿，也为婴幼儿教养人提供科学育儿方法，因此婴幼儿保教机构首先应定位为教育性机构。（详阅文字教材</w:t>
      </w:r>
      <w:r>
        <w:rPr>
          <w:rFonts w:hint="eastAsia"/>
        </w:rPr>
        <w:t>P.216</w:t>
      </w:r>
      <w:r>
        <w:rPr>
          <w:rFonts w:hint="eastAsia"/>
        </w:rPr>
        <w:t>）</w:t>
      </w:r>
    </w:p>
    <w:p w14:paraId="624A9181" w14:textId="77777777" w:rsidR="00A03836" w:rsidRDefault="00A03836" w:rsidP="00A03836">
      <w:r w:rsidRPr="00A03836">
        <w:rPr>
          <w:rFonts w:hint="eastAsia"/>
          <w:b/>
          <w:color w:val="FF0000"/>
        </w:rPr>
        <w:t>正确答案是</w:t>
      </w:r>
      <w:r>
        <w:rPr>
          <w:rFonts w:hint="eastAsia"/>
        </w:rPr>
        <w:t>：教育性</w:t>
      </w:r>
    </w:p>
    <w:p w14:paraId="61BCFFF7" w14:textId="77777777" w:rsidR="00A03836" w:rsidRDefault="00A03836" w:rsidP="00A03836">
      <w:r>
        <w:rPr>
          <w:rFonts w:hint="eastAsia"/>
        </w:rPr>
        <w:t>题目</w:t>
      </w:r>
      <w:r>
        <w:rPr>
          <w:rFonts w:hint="eastAsia"/>
        </w:rPr>
        <w:t>14</w:t>
      </w:r>
    </w:p>
    <w:p w14:paraId="2AB49B78" w14:textId="77777777" w:rsidR="00A03836" w:rsidRDefault="00A03836" w:rsidP="00A03836">
      <w:r>
        <w:rPr>
          <w:rFonts w:hint="eastAsia"/>
        </w:rPr>
        <w:t>国际上通用的丹佛智力发育筛查法可用于（</w:t>
      </w:r>
      <w:r>
        <w:rPr>
          <w:rFonts w:hint="eastAsia"/>
        </w:rPr>
        <w:t xml:space="preserve">    </w:t>
      </w:r>
      <w:r>
        <w:rPr>
          <w:rFonts w:hint="eastAsia"/>
        </w:rPr>
        <w:t>）的儿童。</w:t>
      </w:r>
    </w:p>
    <w:p w14:paraId="6DBD2448" w14:textId="77777777" w:rsidR="00A03836" w:rsidRDefault="00A03836" w:rsidP="00A03836">
      <w:r>
        <w:rPr>
          <w:rFonts w:hint="eastAsia"/>
        </w:rPr>
        <w:t>A. 6-9</w:t>
      </w:r>
      <w:r>
        <w:rPr>
          <w:rFonts w:hint="eastAsia"/>
        </w:rPr>
        <w:t>岁</w:t>
      </w:r>
    </w:p>
    <w:p w14:paraId="0C25C842" w14:textId="77777777" w:rsidR="00A03836" w:rsidRDefault="00A03836" w:rsidP="00A03836">
      <w:r>
        <w:rPr>
          <w:rFonts w:hint="eastAsia"/>
        </w:rPr>
        <w:t>B. 0~6</w:t>
      </w:r>
      <w:r>
        <w:rPr>
          <w:rFonts w:hint="eastAsia"/>
        </w:rPr>
        <w:t>岁</w:t>
      </w:r>
      <w:r>
        <w:rPr>
          <w:rFonts w:hint="eastAsia"/>
        </w:rPr>
        <w:t xml:space="preserve"> </w:t>
      </w:r>
    </w:p>
    <w:p w14:paraId="2080473F" w14:textId="77777777" w:rsidR="00A03836" w:rsidRDefault="00A03836" w:rsidP="00A03836">
      <w:r>
        <w:rPr>
          <w:rFonts w:hint="eastAsia"/>
        </w:rPr>
        <w:t>C. 0~12</w:t>
      </w:r>
      <w:r>
        <w:rPr>
          <w:rFonts w:hint="eastAsia"/>
        </w:rPr>
        <w:t>岁</w:t>
      </w:r>
    </w:p>
    <w:p w14:paraId="743A095C" w14:textId="77777777" w:rsidR="00A03836" w:rsidRDefault="00A03836" w:rsidP="00A03836">
      <w:r>
        <w:rPr>
          <w:rFonts w:hint="eastAsia"/>
        </w:rPr>
        <w:t>D. 3~6</w:t>
      </w:r>
      <w:r>
        <w:rPr>
          <w:rFonts w:hint="eastAsia"/>
        </w:rPr>
        <w:t>岁</w:t>
      </w:r>
    </w:p>
    <w:p w14:paraId="71860794" w14:textId="77777777" w:rsidR="00A03836" w:rsidRDefault="00A03836" w:rsidP="00A03836">
      <w:r>
        <w:rPr>
          <w:rFonts w:hint="eastAsia"/>
        </w:rPr>
        <w:t>解析：丹佛智力量表可用于</w:t>
      </w:r>
      <w:r>
        <w:rPr>
          <w:rFonts w:hint="eastAsia"/>
        </w:rPr>
        <w:t>0-6</w:t>
      </w:r>
      <w:r>
        <w:rPr>
          <w:rFonts w:hint="eastAsia"/>
        </w:rPr>
        <w:t>岁儿童，而我国将该量表标准化处理后，结合我国实际情况，绘制有婴幼儿智力发育筛查（丹佛）参考表，用于筛查幼儿的语言能力、手眼协调性、四肢活动能力。（详阅文字教材</w:t>
      </w:r>
      <w:r>
        <w:rPr>
          <w:rFonts w:hint="eastAsia"/>
        </w:rPr>
        <w:t>P.262</w:t>
      </w:r>
      <w:r>
        <w:rPr>
          <w:rFonts w:hint="eastAsia"/>
        </w:rPr>
        <w:t>）</w:t>
      </w:r>
    </w:p>
    <w:p w14:paraId="3DDDAE07" w14:textId="77777777" w:rsidR="00A03836" w:rsidRDefault="00A03836" w:rsidP="00A03836">
      <w:r w:rsidRPr="00A03836">
        <w:rPr>
          <w:rFonts w:hint="eastAsia"/>
          <w:b/>
          <w:color w:val="FF0000"/>
        </w:rPr>
        <w:t>正确答案是</w:t>
      </w:r>
      <w:r>
        <w:rPr>
          <w:rFonts w:hint="eastAsia"/>
        </w:rPr>
        <w:t>：</w:t>
      </w:r>
      <w:r>
        <w:rPr>
          <w:rFonts w:hint="eastAsia"/>
        </w:rPr>
        <w:t>0~6</w:t>
      </w:r>
      <w:r>
        <w:rPr>
          <w:rFonts w:hint="eastAsia"/>
        </w:rPr>
        <w:t>岁</w:t>
      </w:r>
    </w:p>
    <w:p w14:paraId="7C6A26B8" w14:textId="77777777" w:rsidR="00A03836" w:rsidRDefault="00A03836" w:rsidP="00A03836">
      <w:r>
        <w:rPr>
          <w:rFonts w:hint="eastAsia"/>
        </w:rPr>
        <w:t>题目</w:t>
      </w:r>
      <w:r>
        <w:rPr>
          <w:rFonts w:hint="eastAsia"/>
        </w:rPr>
        <w:t>15</w:t>
      </w:r>
    </w:p>
    <w:p w14:paraId="0F5C5B6E" w14:textId="77777777" w:rsidR="00A03836" w:rsidRDefault="00A03836" w:rsidP="00A03836">
      <w:r>
        <w:rPr>
          <w:rFonts w:hint="eastAsia"/>
        </w:rPr>
        <w:t>婴幼儿保教机构游戏活动设计的第一个步骤是（</w:t>
      </w:r>
      <w:r>
        <w:rPr>
          <w:rFonts w:hint="eastAsia"/>
        </w:rPr>
        <w:t xml:space="preserve">     </w:t>
      </w:r>
      <w:r>
        <w:rPr>
          <w:rFonts w:hint="eastAsia"/>
        </w:rPr>
        <w:t>）</w:t>
      </w:r>
    </w:p>
    <w:p w14:paraId="652C44BB" w14:textId="77777777" w:rsidR="00A03836" w:rsidRDefault="00A03836" w:rsidP="00A03836">
      <w:r>
        <w:rPr>
          <w:rFonts w:hint="eastAsia"/>
        </w:rPr>
        <w:t xml:space="preserve">A. </w:t>
      </w:r>
      <w:r>
        <w:rPr>
          <w:rFonts w:hint="eastAsia"/>
        </w:rPr>
        <w:t>确定活动内容</w:t>
      </w:r>
    </w:p>
    <w:p w14:paraId="6E55957E" w14:textId="77777777" w:rsidR="00A03836" w:rsidRDefault="00A03836" w:rsidP="00A03836">
      <w:r>
        <w:rPr>
          <w:rFonts w:hint="eastAsia"/>
        </w:rPr>
        <w:t xml:space="preserve">B. </w:t>
      </w:r>
      <w:r>
        <w:rPr>
          <w:rFonts w:hint="eastAsia"/>
        </w:rPr>
        <w:t>确定活动目标</w:t>
      </w:r>
      <w:r>
        <w:rPr>
          <w:rFonts w:hint="eastAsia"/>
        </w:rPr>
        <w:t xml:space="preserve"> </w:t>
      </w:r>
    </w:p>
    <w:p w14:paraId="645501A0" w14:textId="77777777" w:rsidR="00A03836" w:rsidRDefault="00A03836" w:rsidP="00A03836">
      <w:r>
        <w:rPr>
          <w:rFonts w:hint="eastAsia"/>
        </w:rPr>
        <w:t xml:space="preserve">C. </w:t>
      </w:r>
      <w:r>
        <w:rPr>
          <w:rFonts w:hint="eastAsia"/>
        </w:rPr>
        <w:t>准备材料</w:t>
      </w:r>
    </w:p>
    <w:p w14:paraId="2C2C44E5" w14:textId="77777777" w:rsidR="00A03836" w:rsidRDefault="00A03836" w:rsidP="00A03836">
      <w:r>
        <w:rPr>
          <w:rFonts w:hint="eastAsia"/>
        </w:rPr>
        <w:t xml:space="preserve">D. </w:t>
      </w:r>
      <w:r>
        <w:rPr>
          <w:rFonts w:hint="eastAsia"/>
        </w:rPr>
        <w:t>过程实施和评价</w:t>
      </w:r>
    </w:p>
    <w:p w14:paraId="395BE301" w14:textId="77777777" w:rsidR="00A03836" w:rsidRDefault="00A03836" w:rsidP="00A03836">
      <w:r>
        <w:rPr>
          <w:rFonts w:hint="eastAsia"/>
        </w:rPr>
        <w:t>解析：目标是活动的出发点和归宿，因而它是第一个步骤。（详阅文字教材</w:t>
      </w:r>
      <w:r>
        <w:rPr>
          <w:rFonts w:hint="eastAsia"/>
        </w:rPr>
        <w:t>P.237</w:t>
      </w:r>
      <w:r>
        <w:rPr>
          <w:rFonts w:hint="eastAsia"/>
        </w:rPr>
        <w:t>）</w:t>
      </w:r>
    </w:p>
    <w:p w14:paraId="152060BA" w14:textId="77777777" w:rsidR="00A03836" w:rsidRDefault="00A03836" w:rsidP="00A03836">
      <w:r w:rsidRPr="00A03836">
        <w:rPr>
          <w:rFonts w:hint="eastAsia"/>
          <w:b/>
          <w:color w:val="FF0000"/>
        </w:rPr>
        <w:t>正确答案是</w:t>
      </w:r>
      <w:r>
        <w:rPr>
          <w:rFonts w:hint="eastAsia"/>
        </w:rPr>
        <w:t>：确定活动目标</w:t>
      </w:r>
    </w:p>
    <w:p w14:paraId="162B7E5D" w14:textId="77777777" w:rsidR="00A03836" w:rsidRDefault="00A03836" w:rsidP="00A03836">
      <w:r>
        <w:rPr>
          <w:rFonts w:hint="eastAsia"/>
        </w:rPr>
        <w:t>二、判断题（随机抽取</w:t>
      </w:r>
      <w:r>
        <w:rPr>
          <w:rFonts w:hint="eastAsia"/>
        </w:rPr>
        <w:t>5</w:t>
      </w:r>
      <w:r>
        <w:rPr>
          <w:rFonts w:hint="eastAsia"/>
        </w:rPr>
        <w:t>道，每小题</w:t>
      </w:r>
      <w:r>
        <w:rPr>
          <w:rFonts w:hint="eastAsia"/>
        </w:rPr>
        <w:t>3</w:t>
      </w:r>
      <w:r>
        <w:rPr>
          <w:rFonts w:hint="eastAsia"/>
        </w:rPr>
        <w:t>分，共</w:t>
      </w:r>
      <w:r>
        <w:rPr>
          <w:rFonts w:hint="eastAsia"/>
        </w:rPr>
        <w:t>15</w:t>
      </w:r>
      <w:r>
        <w:rPr>
          <w:rFonts w:hint="eastAsia"/>
        </w:rPr>
        <w:t>分）</w:t>
      </w:r>
    </w:p>
    <w:p w14:paraId="1D9B7181" w14:textId="77777777" w:rsidR="00A03836" w:rsidRDefault="00A03836" w:rsidP="00A03836">
      <w:r>
        <w:rPr>
          <w:rFonts w:hint="eastAsia"/>
        </w:rPr>
        <w:t>题目</w:t>
      </w:r>
      <w:r>
        <w:rPr>
          <w:rFonts w:hint="eastAsia"/>
        </w:rPr>
        <w:t>16</w:t>
      </w:r>
    </w:p>
    <w:p w14:paraId="6F5E32C9" w14:textId="77777777" w:rsidR="00A03836" w:rsidRDefault="00A03836" w:rsidP="00A03836">
      <w:r>
        <w:rPr>
          <w:rFonts w:hint="eastAsia"/>
        </w:rPr>
        <w:t>保证饮食的合理、健康，这有利于预防幼儿龋齿。</w:t>
      </w:r>
    </w:p>
    <w:p w14:paraId="0BCF2975" w14:textId="77777777" w:rsidR="00A03836" w:rsidRDefault="00A03836" w:rsidP="00A03836">
      <w:r>
        <w:rPr>
          <w:rFonts w:hint="eastAsia"/>
        </w:rPr>
        <w:t>解析：要预防幼儿龋齿，首先要养成饭后漱口、定时刷牙的习惯；其次，保证饮食的合理、健康，食物应多样化；最后，定期检查口腔以早发现早治疗。因此，合理饮食能够预防幼儿龋齿（详阅文字教材</w:t>
      </w:r>
      <w:r>
        <w:rPr>
          <w:rFonts w:hint="eastAsia"/>
        </w:rPr>
        <w:t>P.205</w:t>
      </w:r>
      <w:r>
        <w:rPr>
          <w:rFonts w:hint="eastAsia"/>
        </w:rPr>
        <w:t>）</w:t>
      </w:r>
    </w:p>
    <w:p w14:paraId="2576184A" w14:textId="77777777" w:rsidR="00A03836" w:rsidRDefault="00A03836" w:rsidP="00A03836">
      <w:r w:rsidRPr="00A03836">
        <w:rPr>
          <w:rFonts w:hint="eastAsia"/>
          <w:b/>
          <w:color w:val="FF0000"/>
        </w:rPr>
        <w:t>正确答案是</w:t>
      </w:r>
      <w:r>
        <w:rPr>
          <w:rFonts w:hint="eastAsia"/>
        </w:rPr>
        <w:t>“对”。</w:t>
      </w:r>
    </w:p>
    <w:p w14:paraId="3E8E9DDC" w14:textId="77777777" w:rsidR="00A03836" w:rsidRDefault="00A03836" w:rsidP="00A03836">
      <w:r>
        <w:rPr>
          <w:rFonts w:hint="eastAsia"/>
        </w:rPr>
        <w:t>题目</w:t>
      </w:r>
      <w:r>
        <w:rPr>
          <w:rFonts w:hint="eastAsia"/>
        </w:rPr>
        <w:t>17</w:t>
      </w:r>
    </w:p>
    <w:p w14:paraId="004AC5A3" w14:textId="77777777" w:rsidR="00A03836" w:rsidRDefault="00A03836" w:rsidP="00A03836">
      <w:r>
        <w:rPr>
          <w:rFonts w:hint="eastAsia"/>
        </w:rPr>
        <w:t>通过观测婴幼儿身高增长的趋势，可了解儿童长期营养状况。</w:t>
      </w:r>
    </w:p>
    <w:p w14:paraId="4F8CA0FB" w14:textId="77777777" w:rsidR="00A03836" w:rsidRDefault="00A03836" w:rsidP="00A03836">
      <w:r>
        <w:rPr>
          <w:rFonts w:hint="eastAsia"/>
        </w:rPr>
        <w:t>解析：身高受种族、遗传和环境的影响较为明显，它反映的是儿童长期营养状况。（详阅文字教材</w:t>
      </w:r>
      <w:r>
        <w:rPr>
          <w:rFonts w:hint="eastAsia"/>
        </w:rPr>
        <w:t>P.53</w:t>
      </w:r>
      <w:r>
        <w:rPr>
          <w:rFonts w:hint="eastAsia"/>
        </w:rPr>
        <w:t>）</w:t>
      </w:r>
    </w:p>
    <w:p w14:paraId="6108A1D0" w14:textId="77777777" w:rsidR="00A03836" w:rsidRDefault="00A03836" w:rsidP="00A03836">
      <w:r w:rsidRPr="00A03836">
        <w:rPr>
          <w:rFonts w:hint="eastAsia"/>
          <w:b/>
          <w:color w:val="FF0000"/>
        </w:rPr>
        <w:t>正确答案是</w:t>
      </w:r>
      <w:r>
        <w:rPr>
          <w:rFonts w:hint="eastAsia"/>
        </w:rPr>
        <w:t>“对”。</w:t>
      </w:r>
    </w:p>
    <w:p w14:paraId="23348E9E" w14:textId="77777777" w:rsidR="00A03836" w:rsidRDefault="00A03836" w:rsidP="00A03836">
      <w:r>
        <w:rPr>
          <w:rFonts w:hint="eastAsia"/>
        </w:rPr>
        <w:t>题目</w:t>
      </w:r>
      <w:r>
        <w:rPr>
          <w:rFonts w:hint="eastAsia"/>
        </w:rPr>
        <w:t>18</w:t>
      </w:r>
    </w:p>
    <w:p w14:paraId="32500603" w14:textId="77777777" w:rsidR="00A03836" w:rsidRDefault="00A03836" w:rsidP="00A03836">
      <w:r>
        <w:rPr>
          <w:rFonts w:hint="eastAsia"/>
        </w:rPr>
        <w:t>0-3</w:t>
      </w:r>
      <w:r>
        <w:rPr>
          <w:rFonts w:hint="eastAsia"/>
        </w:rPr>
        <w:t>岁婴幼儿保教工作中，个别教养形式多于集体活动形式。</w:t>
      </w:r>
    </w:p>
    <w:p w14:paraId="430366EC" w14:textId="77777777" w:rsidR="00A03836" w:rsidRDefault="00A03836" w:rsidP="00A03836">
      <w:r>
        <w:rPr>
          <w:rFonts w:hint="eastAsia"/>
        </w:rPr>
        <w:t>解析：开展婴幼儿保教工作时，要求个别教养多余集体活动，这也是因为</w:t>
      </w:r>
      <w:r>
        <w:rPr>
          <w:rFonts w:hint="eastAsia"/>
        </w:rPr>
        <w:t>0-3</w:t>
      </w:r>
      <w:r>
        <w:rPr>
          <w:rFonts w:hint="eastAsia"/>
        </w:rPr>
        <w:t>岁婴幼儿以自己的动作和感知为中心，往往忽略外在影响，所以采用集体形式是不现实的。此外，对于教养人的指导也要求针对教养人的特异性采取一对一的形式。（详阅文字教材</w:t>
      </w:r>
      <w:r>
        <w:rPr>
          <w:rFonts w:hint="eastAsia"/>
        </w:rPr>
        <w:t>P.5</w:t>
      </w:r>
      <w:r>
        <w:rPr>
          <w:rFonts w:hint="eastAsia"/>
        </w:rPr>
        <w:t>）</w:t>
      </w:r>
    </w:p>
    <w:p w14:paraId="749050A9" w14:textId="77777777" w:rsidR="00A03836" w:rsidRDefault="00A03836" w:rsidP="00A03836">
      <w:r w:rsidRPr="00A03836">
        <w:rPr>
          <w:rFonts w:hint="eastAsia"/>
          <w:b/>
          <w:color w:val="FF0000"/>
        </w:rPr>
        <w:lastRenderedPageBreak/>
        <w:t>正确答案是</w:t>
      </w:r>
      <w:r>
        <w:rPr>
          <w:rFonts w:hint="eastAsia"/>
        </w:rPr>
        <w:t>“对”。</w:t>
      </w:r>
    </w:p>
    <w:p w14:paraId="5F7356EF" w14:textId="77777777" w:rsidR="00A03836" w:rsidRDefault="00A03836" w:rsidP="00A03836">
      <w:r>
        <w:rPr>
          <w:rFonts w:hint="eastAsia"/>
        </w:rPr>
        <w:t>题目</w:t>
      </w:r>
      <w:r>
        <w:rPr>
          <w:rFonts w:hint="eastAsia"/>
        </w:rPr>
        <w:t>19</w:t>
      </w:r>
    </w:p>
    <w:p w14:paraId="66DAEC42" w14:textId="77777777" w:rsidR="00A03836" w:rsidRDefault="00A03836" w:rsidP="00A03836">
      <w:r>
        <w:rPr>
          <w:rFonts w:hint="eastAsia"/>
        </w:rPr>
        <w:t>半岁以后的婴儿的主要食物来源是辅食。</w:t>
      </w:r>
    </w:p>
    <w:p w14:paraId="77A68D38" w14:textId="77777777" w:rsidR="00A03836" w:rsidRDefault="00A03836" w:rsidP="00A03836">
      <w:r>
        <w:rPr>
          <w:rFonts w:hint="eastAsia"/>
        </w:rPr>
        <w:t>解析：对于</w:t>
      </w:r>
      <w:r>
        <w:rPr>
          <w:rFonts w:hint="eastAsia"/>
        </w:rPr>
        <w:t>7-12</w:t>
      </w:r>
      <w:r>
        <w:rPr>
          <w:rFonts w:hint="eastAsia"/>
        </w:rPr>
        <w:t>月龄的婴儿来说，奶类依然是营养需求的主要来源，以奶类为优选、继续母乳喂养为原则。同时，及时、合理地添加辅食，这也是该阶段婴儿的重要食物和营养来源。（详阅文字教材</w:t>
      </w:r>
      <w:r>
        <w:rPr>
          <w:rFonts w:hint="eastAsia"/>
        </w:rPr>
        <w:t>P.127~128</w:t>
      </w:r>
      <w:r>
        <w:rPr>
          <w:rFonts w:hint="eastAsia"/>
        </w:rPr>
        <w:t>）</w:t>
      </w:r>
    </w:p>
    <w:p w14:paraId="4B84971A" w14:textId="77777777" w:rsidR="00A03836" w:rsidRDefault="00A03836" w:rsidP="00A03836">
      <w:r w:rsidRPr="00A03836">
        <w:rPr>
          <w:rFonts w:hint="eastAsia"/>
          <w:b/>
          <w:color w:val="FF0000"/>
        </w:rPr>
        <w:t>正确答案是</w:t>
      </w:r>
      <w:r>
        <w:rPr>
          <w:rFonts w:hint="eastAsia"/>
        </w:rPr>
        <w:t>“错”。</w:t>
      </w:r>
    </w:p>
    <w:p w14:paraId="38A5A0BB" w14:textId="77777777" w:rsidR="00A03836" w:rsidRDefault="00A03836" w:rsidP="00A03836">
      <w:r>
        <w:rPr>
          <w:rFonts w:hint="eastAsia"/>
        </w:rPr>
        <w:t>题目</w:t>
      </w:r>
      <w:r>
        <w:rPr>
          <w:rFonts w:hint="eastAsia"/>
        </w:rPr>
        <w:t>20</w:t>
      </w:r>
    </w:p>
    <w:p w14:paraId="4513E912" w14:textId="77777777" w:rsidR="00A03836" w:rsidRDefault="00A03836" w:rsidP="00A03836">
      <w:r>
        <w:rPr>
          <w:rFonts w:hint="eastAsia"/>
        </w:rPr>
        <w:t>对于</w:t>
      </w:r>
      <w:r>
        <w:rPr>
          <w:rFonts w:hint="eastAsia"/>
        </w:rPr>
        <w:t>1.5</w:t>
      </w:r>
      <w:r>
        <w:rPr>
          <w:rFonts w:hint="eastAsia"/>
        </w:rPr>
        <w:t>岁的孩子来说，坚果、花生是很不错的小零食。</w:t>
      </w:r>
    </w:p>
    <w:p w14:paraId="27E127CA" w14:textId="77777777" w:rsidR="00A03836" w:rsidRDefault="00A03836" w:rsidP="00A03836">
      <w:r>
        <w:rPr>
          <w:rFonts w:hint="eastAsia"/>
        </w:rPr>
        <w:t>解析：</w:t>
      </w:r>
      <w:r>
        <w:rPr>
          <w:rFonts w:hint="eastAsia"/>
        </w:rPr>
        <w:t>1-2</w:t>
      </w:r>
      <w:r>
        <w:rPr>
          <w:rFonts w:hint="eastAsia"/>
        </w:rPr>
        <w:t>岁的孩子爱玩、爱闹，容易发生吞食异物、异物滑落气管等意外情况，如果处理不及时则有生命危险。因此，该阶段幼儿不适宜吃花生、坚果等大块的坚硬食物。（详阅文字教材</w:t>
      </w:r>
      <w:r>
        <w:rPr>
          <w:rFonts w:hint="eastAsia"/>
        </w:rPr>
        <w:t>P.177</w:t>
      </w:r>
      <w:r>
        <w:rPr>
          <w:rFonts w:hint="eastAsia"/>
        </w:rPr>
        <w:t>）</w:t>
      </w:r>
    </w:p>
    <w:p w14:paraId="03C03878" w14:textId="77777777" w:rsidR="00A03836" w:rsidRDefault="00A03836" w:rsidP="00A03836">
      <w:r w:rsidRPr="00A03836">
        <w:rPr>
          <w:rFonts w:hint="eastAsia"/>
          <w:b/>
          <w:color w:val="FF0000"/>
        </w:rPr>
        <w:t>正确答案是</w:t>
      </w:r>
      <w:r>
        <w:rPr>
          <w:rFonts w:hint="eastAsia"/>
        </w:rPr>
        <w:t>“错”。</w:t>
      </w:r>
    </w:p>
    <w:p w14:paraId="0042FD09" w14:textId="77777777" w:rsidR="00A03836" w:rsidRDefault="00A03836" w:rsidP="00A03836">
      <w:r>
        <w:rPr>
          <w:rFonts w:hint="eastAsia"/>
        </w:rPr>
        <w:t>一、单项选择题（随机抽取</w:t>
      </w:r>
      <w:r>
        <w:rPr>
          <w:rFonts w:hint="eastAsia"/>
        </w:rPr>
        <w:t>15</w:t>
      </w:r>
      <w:r>
        <w:rPr>
          <w:rFonts w:hint="eastAsia"/>
        </w:rPr>
        <w:t>道，每小题</w:t>
      </w:r>
      <w:r>
        <w:rPr>
          <w:rFonts w:hint="eastAsia"/>
        </w:rPr>
        <w:t>4</w:t>
      </w:r>
      <w:r>
        <w:rPr>
          <w:rFonts w:hint="eastAsia"/>
        </w:rPr>
        <w:t>分，共</w:t>
      </w:r>
      <w:r>
        <w:rPr>
          <w:rFonts w:hint="eastAsia"/>
        </w:rPr>
        <w:t>60</w:t>
      </w:r>
      <w:r>
        <w:rPr>
          <w:rFonts w:hint="eastAsia"/>
        </w:rPr>
        <w:t>分）</w:t>
      </w:r>
    </w:p>
    <w:p w14:paraId="24F1E08B" w14:textId="77777777" w:rsidR="00A03836" w:rsidRDefault="00A03836" w:rsidP="00A03836">
      <w:r>
        <w:rPr>
          <w:rFonts w:hint="eastAsia"/>
        </w:rPr>
        <w:t>题目</w:t>
      </w:r>
      <w:r>
        <w:rPr>
          <w:rFonts w:hint="eastAsia"/>
        </w:rPr>
        <w:t>1</w:t>
      </w:r>
    </w:p>
    <w:p w14:paraId="6E3FF6A8" w14:textId="77777777" w:rsidR="00A03836" w:rsidRDefault="00A03836" w:rsidP="00A03836">
      <w:r>
        <w:rPr>
          <w:rFonts w:hint="eastAsia"/>
        </w:rPr>
        <w:t>下面选项中，（</w:t>
      </w:r>
      <w:r>
        <w:rPr>
          <w:rFonts w:hint="eastAsia"/>
        </w:rPr>
        <w:t xml:space="preserve">    </w:t>
      </w:r>
      <w:r>
        <w:rPr>
          <w:rFonts w:hint="eastAsia"/>
        </w:rPr>
        <w:t>）不是早期教育中讲述法常用的媒介。</w:t>
      </w:r>
    </w:p>
    <w:p w14:paraId="26E6822B" w14:textId="77777777" w:rsidR="00A03836" w:rsidRDefault="00A03836" w:rsidP="00A03836">
      <w:r>
        <w:rPr>
          <w:rFonts w:hint="eastAsia"/>
        </w:rPr>
        <w:t xml:space="preserve">A. </w:t>
      </w:r>
      <w:r>
        <w:rPr>
          <w:rFonts w:hint="eastAsia"/>
        </w:rPr>
        <w:t>儿歌</w:t>
      </w:r>
    </w:p>
    <w:p w14:paraId="741C7E44" w14:textId="77777777" w:rsidR="00A03836" w:rsidRDefault="00A03836" w:rsidP="00A03836">
      <w:r>
        <w:rPr>
          <w:rFonts w:hint="eastAsia"/>
        </w:rPr>
        <w:t xml:space="preserve">B. </w:t>
      </w:r>
      <w:r>
        <w:rPr>
          <w:rFonts w:hint="eastAsia"/>
        </w:rPr>
        <w:t>谜语</w:t>
      </w:r>
    </w:p>
    <w:p w14:paraId="0424DDF5" w14:textId="77777777" w:rsidR="00A03836" w:rsidRDefault="00A03836" w:rsidP="00A03836">
      <w:r>
        <w:rPr>
          <w:rFonts w:hint="eastAsia"/>
        </w:rPr>
        <w:t xml:space="preserve">C. </w:t>
      </w:r>
      <w:r>
        <w:rPr>
          <w:rFonts w:hint="eastAsia"/>
        </w:rPr>
        <w:t>小故事</w:t>
      </w:r>
    </w:p>
    <w:p w14:paraId="1563BF2C" w14:textId="77777777" w:rsidR="00A03836" w:rsidRDefault="00A03836" w:rsidP="00A03836">
      <w:r>
        <w:rPr>
          <w:rFonts w:hint="eastAsia"/>
        </w:rPr>
        <w:t xml:space="preserve">D. </w:t>
      </w:r>
      <w:r>
        <w:rPr>
          <w:rFonts w:hint="eastAsia"/>
        </w:rPr>
        <w:t>小说</w:t>
      </w:r>
      <w:r>
        <w:rPr>
          <w:rFonts w:hint="eastAsia"/>
        </w:rPr>
        <w:t xml:space="preserve"> </w:t>
      </w:r>
    </w:p>
    <w:p w14:paraId="2EA9B32F" w14:textId="77777777" w:rsidR="00A03836" w:rsidRDefault="00A03836" w:rsidP="00A03836">
      <w:r>
        <w:rPr>
          <w:rFonts w:hint="eastAsia"/>
        </w:rPr>
        <w:t>解析：早教中的讲述法常用媒介包括儿歌、谜语和小故事。（详阅文字教材</w:t>
      </w:r>
      <w:r>
        <w:rPr>
          <w:rFonts w:hint="eastAsia"/>
        </w:rPr>
        <w:t>P.17</w:t>
      </w:r>
      <w:r>
        <w:rPr>
          <w:rFonts w:hint="eastAsia"/>
        </w:rPr>
        <w:t>）</w:t>
      </w:r>
    </w:p>
    <w:p w14:paraId="3F4BCE64" w14:textId="77777777" w:rsidR="00A03836" w:rsidRDefault="00A03836" w:rsidP="00A03836">
      <w:r w:rsidRPr="00A03836">
        <w:rPr>
          <w:rFonts w:hint="eastAsia"/>
          <w:b/>
          <w:color w:val="FF0000"/>
        </w:rPr>
        <w:t>正确答案是</w:t>
      </w:r>
      <w:r>
        <w:rPr>
          <w:rFonts w:hint="eastAsia"/>
        </w:rPr>
        <w:t>：小说</w:t>
      </w:r>
    </w:p>
    <w:p w14:paraId="5A39B4A2" w14:textId="77777777" w:rsidR="00A03836" w:rsidRDefault="00A03836" w:rsidP="00A03836">
      <w:r>
        <w:rPr>
          <w:rFonts w:hint="eastAsia"/>
        </w:rPr>
        <w:t>题目</w:t>
      </w:r>
      <w:r>
        <w:rPr>
          <w:rFonts w:hint="eastAsia"/>
        </w:rPr>
        <w:t>2</w:t>
      </w:r>
    </w:p>
    <w:p w14:paraId="72D390AD" w14:textId="77777777" w:rsidR="00A03836" w:rsidRDefault="00A03836" w:rsidP="00A03836">
      <w:r>
        <w:rPr>
          <w:rFonts w:hint="eastAsia"/>
        </w:rPr>
        <w:t>著名的“视崖实验”说明了婴幼儿的（</w:t>
      </w:r>
      <w:r>
        <w:rPr>
          <w:rFonts w:hint="eastAsia"/>
        </w:rPr>
        <w:t xml:space="preserve">     </w:t>
      </w:r>
      <w:r>
        <w:rPr>
          <w:rFonts w:hint="eastAsia"/>
        </w:rPr>
        <w:t>）</w:t>
      </w:r>
    </w:p>
    <w:p w14:paraId="39623748" w14:textId="77777777" w:rsidR="00A03836" w:rsidRDefault="00A03836" w:rsidP="00A03836">
      <w:r>
        <w:rPr>
          <w:rFonts w:hint="eastAsia"/>
        </w:rPr>
        <w:t xml:space="preserve">A. </w:t>
      </w:r>
      <w:r>
        <w:rPr>
          <w:rFonts w:hint="eastAsia"/>
        </w:rPr>
        <w:t>深度知觉</w:t>
      </w:r>
      <w:r>
        <w:rPr>
          <w:rFonts w:hint="eastAsia"/>
        </w:rPr>
        <w:t xml:space="preserve"> </w:t>
      </w:r>
    </w:p>
    <w:p w14:paraId="07EF9782" w14:textId="77777777" w:rsidR="00A03836" w:rsidRDefault="00A03836" w:rsidP="00A03836">
      <w:r>
        <w:rPr>
          <w:rFonts w:hint="eastAsia"/>
        </w:rPr>
        <w:t xml:space="preserve">B. </w:t>
      </w:r>
      <w:r>
        <w:rPr>
          <w:rFonts w:hint="eastAsia"/>
        </w:rPr>
        <w:t>知觉恒常性</w:t>
      </w:r>
    </w:p>
    <w:p w14:paraId="0D93FB3F" w14:textId="77777777" w:rsidR="00A03836" w:rsidRDefault="00A03836" w:rsidP="00A03836">
      <w:r>
        <w:rPr>
          <w:rFonts w:hint="eastAsia"/>
        </w:rPr>
        <w:t xml:space="preserve">C. </w:t>
      </w:r>
      <w:r>
        <w:rPr>
          <w:rFonts w:hint="eastAsia"/>
        </w:rPr>
        <w:t>视觉偏好</w:t>
      </w:r>
    </w:p>
    <w:p w14:paraId="011A4907" w14:textId="77777777" w:rsidR="00A03836" w:rsidRDefault="00A03836" w:rsidP="00A03836">
      <w:r>
        <w:rPr>
          <w:rFonts w:hint="eastAsia"/>
        </w:rPr>
        <w:t xml:space="preserve">D. </w:t>
      </w:r>
      <w:r>
        <w:rPr>
          <w:rFonts w:hint="eastAsia"/>
        </w:rPr>
        <w:t>大小知觉</w:t>
      </w:r>
    </w:p>
    <w:p w14:paraId="68703A4D" w14:textId="77777777" w:rsidR="00A03836" w:rsidRDefault="00A03836" w:rsidP="00A03836">
      <w:r>
        <w:rPr>
          <w:rFonts w:hint="eastAsia"/>
        </w:rPr>
        <w:t>解析：美国心理学家沃克和吉布森（</w:t>
      </w:r>
      <w:proofErr w:type="spellStart"/>
      <w:r>
        <w:rPr>
          <w:rFonts w:hint="eastAsia"/>
        </w:rPr>
        <w:t>R.D.Walk</w:t>
      </w:r>
      <w:proofErr w:type="spellEnd"/>
      <w:r>
        <w:rPr>
          <w:rFonts w:hint="eastAsia"/>
        </w:rPr>
        <w:t xml:space="preserve"> &amp; </w:t>
      </w:r>
      <w:proofErr w:type="spellStart"/>
      <w:r>
        <w:rPr>
          <w:rFonts w:hint="eastAsia"/>
        </w:rPr>
        <w:t>E.J.Gibson</w:t>
      </w:r>
      <w:proofErr w:type="spellEnd"/>
      <w:r>
        <w:rPr>
          <w:rFonts w:hint="eastAsia"/>
        </w:rPr>
        <w:t>）设计了经典的“视崖实验”来考察婴幼儿的深度知觉。研究发现，婴儿会从浅滩爬向母亲，而拒绝爬向“深滩”一侧，说明此时期的婴儿已具备深度知觉。深度知觉的能力可能出现在最早的几个月中，但是对深度的害怕则要到半岁之后才开始形成，爬行经验是影响婴幼儿产生深度恐惧的重要因素。（详阅文字教材</w:t>
      </w:r>
      <w:r>
        <w:rPr>
          <w:rFonts w:hint="eastAsia"/>
        </w:rPr>
        <w:t>P.70</w:t>
      </w:r>
      <w:r>
        <w:rPr>
          <w:rFonts w:hint="eastAsia"/>
        </w:rPr>
        <w:t>）</w:t>
      </w:r>
    </w:p>
    <w:p w14:paraId="347994FC" w14:textId="77777777" w:rsidR="00A03836" w:rsidRDefault="00A03836" w:rsidP="00A03836">
      <w:r w:rsidRPr="00A03836">
        <w:rPr>
          <w:rFonts w:hint="eastAsia"/>
          <w:b/>
          <w:color w:val="FF0000"/>
        </w:rPr>
        <w:t>正确答案是</w:t>
      </w:r>
      <w:r>
        <w:rPr>
          <w:rFonts w:hint="eastAsia"/>
        </w:rPr>
        <w:t>：深度知觉</w:t>
      </w:r>
    </w:p>
    <w:p w14:paraId="375553E6" w14:textId="77777777" w:rsidR="00A03836" w:rsidRDefault="00A03836" w:rsidP="00A03836">
      <w:r>
        <w:rPr>
          <w:rFonts w:hint="eastAsia"/>
        </w:rPr>
        <w:t>题目</w:t>
      </w:r>
      <w:r>
        <w:rPr>
          <w:rFonts w:hint="eastAsia"/>
        </w:rPr>
        <w:t>3</w:t>
      </w:r>
    </w:p>
    <w:p w14:paraId="5F807BEA" w14:textId="77777777" w:rsidR="00A03836" w:rsidRDefault="00A03836" w:rsidP="00A03836">
      <w:r>
        <w:rPr>
          <w:rFonts w:hint="eastAsia"/>
        </w:rPr>
        <w:t>在</w:t>
      </w:r>
      <w:r>
        <w:rPr>
          <w:rFonts w:hint="eastAsia"/>
        </w:rPr>
        <w:t>0~3</w:t>
      </w:r>
      <w:r>
        <w:rPr>
          <w:rFonts w:hint="eastAsia"/>
        </w:rPr>
        <w:t>岁婴幼儿保育与教育的内容中，（</w:t>
      </w:r>
      <w:r>
        <w:rPr>
          <w:rFonts w:hint="eastAsia"/>
        </w:rPr>
        <w:t xml:space="preserve">    </w:t>
      </w:r>
      <w:r>
        <w:rPr>
          <w:rFonts w:hint="eastAsia"/>
        </w:rPr>
        <w:t>）不属于保育的内容。</w:t>
      </w:r>
    </w:p>
    <w:p w14:paraId="5F1EA649" w14:textId="77777777" w:rsidR="00A03836" w:rsidRDefault="00A03836" w:rsidP="00A03836">
      <w:r>
        <w:rPr>
          <w:rFonts w:hint="eastAsia"/>
        </w:rPr>
        <w:t xml:space="preserve">A. </w:t>
      </w:r>
      <w:r>
        <w:rPr>
          <w:rFonts w:hint="eastAsia"/>
        </w:rPr>
        <w:t>科学喂养</w:t>
      </w:r>
    </w:p>
    <w:p w14:paraId="35DE1609" w14:textId="77777777" w:rsidR="00A03836" w:rsidRDefault="00A03836" w:rsidP="00A03836">
      <w:r>
        <w:rPr>
          <w:rFonts w:hint="eastAsia"/>
        </w:rPr>
        <w:t xml:space="preserve">B. </w:t>
      </w:r>
      <w:r>
        <w:rPr>
          <w:rFonts w:hint="eastAsia"/>
        </w:rPr>
        <w:t>口语交际</w:t>
      </w:r>
      <w:r>
        <w:rPr>
          <w:rFonts w:hint="eastAsia"/>
        </w:rPr>
        <w:t xml:space="preserve"> </w:t>
      </w:r>
    </w:p>
    <w:p w14:paraId="2400371B" w14:textId="77777777" w:rsidR="00A03836" w:rsidRDefault="00A03836" w:rsidP="00A03836">
      <w:r>
        <w:rPr>
          <w:rFonts w:hint="eastAsia"/>
        </w:rPr>
        <w:t xml:space="preserve">C. </w:t>
      </w:r>
      <w:r>
        <w:rPr>
          <w:rFonts w:hint="eastAsia"/>
        </w:rPr>
        <w:t>生活习惯</w:t>
      </w:r>
    </w:p>
    <w:p w14:paraId="374EC680" w14:textId="77777777" w:rsidR="00A03836" w:rsidRDefault="00A03836" w:rsidP="00A03836">
      <w:r>
        <w:rPr>
          <w:rFonts w:hint="eastAsia"/>
        </w:rPr>
        <w:t xml:space="preserve">D. </w:t>
      </w:r>
      <w:r>
        <w:rPr>
          <w:rFonts w:hint="eastAsia"/>
        </w:rPr>
        <w:t>疾病与意外伤害</w:t>
      </w:r>
    </w:p>
    <w:p w14:paraId="6421DF1C" w14:textId="77777777" w:rsidR="00A03836" w:rsidRDefault="00A03836" w:rsidP="00A03836">
      <w:r>
        <w:rPr>
          <w:rFonts w:hint="eastAsia"/>
        </w:rPr>
        <w:t>解析：婴幼儿保育包括科学喂养、日常护理、疾病预防与意外伤害等，其涵盖了生活习惯；而口语交际属于语言发展的教育，不是保育的内容。（详阅文字教材</w:t>
      </w:r>
      <w:r>
        <w:rPr>
          <w:rFonts w:hint="eastAsia"/>
        </w:rPr>
        <w:t>P.13</w:t>
      </w:r>
      <w:r>
        <w:rPr>
          <w:rFonts w:hint="eastAsia"/>
        </w:rPr>
        <w:t>）</w:t>
      </w:r>
    </w:p>
    <w:p w14:paraId="0279215F" w14:textId="77777777" w:rsidR="00A03836" w:rsidRDefault="00A03836" w:rsidP="00A03836">
      <w:r w:rsidRPr="00A03836">
        <w:rPr>
          <w:rFonts w:hint="eastAsia"/>
          <w:b/>
          <w:color w:val="FF0000"/>
        </w:rPr>
        <w:t>正确答案是</w:t>
      </w:r>
      <w:r>
        <w:rPr>
          <w:rFonts w:hint="eastAsia"/>
        </w:rPr>
        <w:t>：口语交际</w:t>
      </w:r>
    </w:p>
    <w:p w14:paraId="7C01F813" w14:textId="77777777" w:rsidR="00A03836" w:rsidRDefault="00A03836" w:rsidP="00A03836">
      <w:r>
        <w:rPr>
          <w:rFonts w:hint="eastAsia"/>
        </w:rPr>
        <w:t>题目</w:t>
      </w:r>
      <w:r>
        <w:rPr>
          <w:rFonts w:hint="eastAsia"/>
        </w:rPr>
        <w:t>4</w:t>
      </w:r>
    </w:p>
    <w:p w14:paraId="7296E471" w14:textId="77777777" w:rsidR="00A03836" w:rsidRDefault="00A03836" w:rsidP="00A03836">
      <w:r>
        <w:rPr>
          <w:rFonts w:hint="eastAsia"/>
        </w:rPr>
        <w:lastRenderedPageBreak/>
        <w:t>和早教教师一样，教养人同样在婴幼儿保教工作中扮演了极其重要的角色。这体现了在婴幼儿早期教育中（</w:t>
      </w:r>
      <w:r>
        <w:rPr>
          <w:rFonts w:hint="eastAsia"/>
        </w:rPr>
        <w:t xml:space="preserve">    </w:t>
      </w:r>
      <w:r>
        <w:rPr>
          <w:rFonts w:hint="eastAsia"/>
        </w:rPr>
        <w:t>）。</w:t>
      </w:r>
    </w:p>
    <w:p w14:paraId="21C6B76B" w14:textId="77777777" w:rsidR="00A03836" w:rsidRDefault="00A03836" w:rsidP="00A03836">
      <w:r>
        <w:rPr>
          <w:rFonts w:hint="eastAsia"/>
        </w:rPr>
        <w:t xml:space="preserve">A. </w:t>
      </w:r>
      <w:r>
        <w:rPr>
          <w:rFonts w:hint="eastAsia"/>
        </w:rPr>
        <w:t>事业主体的多元性</w:t>
      </w:r>
    </w:p>
    <w:p w14:paraId="5F773ACB" w14:textId="77777777" w:rsidR="00A03836" w:rsidRDefault="00A03836" w:rsidP="00A03836">
      <w:r>
        <w:rPr>
          <w:rFonts w:hint="eastAsia"/>
        </w:rPr>
        <w:t xml:space="preserve">B. </w:t>
      </w:r>
      <w:r>
        <w:rPr>
          <w:rFonts w:hint="eastAsia"/>
        </w:rPr>
        <w:t>教育主体的双重性</w:t>
      </w:r>
      <w:r>
        <w:rPr>
          <w:rFonts w:hint="eastAsia"/>
        </w:rPr>
        <w:t xml:space="preserve"> </w:t>
      </w:r>
    </w:p>
    <w:p w14:paraId="7C175D0D" w14:textId="77777777" w:rsidR="00A03836" w:rsidRDefault="00A03836" w:rsidP="00A03836">
      <w:r>
        <w:rPr>
          <w:rFonts w:hint="eastAsia"/>
        </w:rPr>
        <w:t xml:space="preserve">C. </w:t>
      </w:r>
      <w:r>
        <w:rPr>
          <w:rFonts w:hint="eastAsia"/>
        </w:rPr>
        <w:t>内容和方法的针对性</w:t>
      </w:r>
    </w:p>
    <w:p w14:paraId="2759BDBA" w14:textId="77777777" w:rsidR="00A03836" w:rsidRDefault="00A03836" w:rsidP="00A03836">
      <w:r>
        <w:t>D.</w:t>
      </w:r>
    </w:p>
    <w:p w14:paraId="38D041BE" w14:textId="77777777" w:rsidR="00A03836" w:rsidRDefault="00A03836" w:rsidP="00A03836">
      <w:r>
        <w:rPr>
          <w:rFonts w:hint="eastAsia"/>
        </w:rPr>
        <w:t>教育对象的特殊性</w:t>
      </w:r>
    </w:p>
    <w:p w14:paraId="2876E034" w14:textId="77777777" w:rsidR="00A03836" w:rsidRDefault="00A03836" w:rsidP="00A03836">
      <w:r>
        <w:rPr>
          <w:rFonts w:hint="eastAsia"/>
        </w:rPr>
        <w:t>解析：婴幼儿早教的主体同时包含早教教师和教养人。（详阅文字教材</w:t>
      </w:r>
      <w:r>
        <w:rPr>
          <w:rFonts w:hint="eastAsia"/>
        </w:rPr>
        <w:t>P.3</w:t>
      </w:r>
      <w:r>
        <w:rPr>
          <w:rFonts w:hint="eastAsia"/>
        </w:rPr>
        <w:t>）</w:t>
      </w:r>
    </w:p>
    <w:p w14:paraId="7383FDFC" w14:textId="77777777" w:rsidR="00A03836" w:rsidRDefault="00A03836" w:rsidP="00A03836">
      <w:r w:rsidRPr="00A03836">
        <w:rPr>
          <w:rFonts w:hint="eastAsia"/>
          <w:b/>
          <w:color w:val="FF0000"/>
        </w:rPr>
        <w:t>正确答案是</w:t>
      </w:r>
      <w:r>
        <w:rPr>
          <w:rFonts w:hint="eastAsia"/>
        </w:rPr>
        <w:t>：教育主体的双重性</w:t>
      </w:r>
    </w:p>
    <w:p w14:paraId="29B3973F" w14:textId="77777777" w:rsidR="00A03836" w:rsidRDefault="00A03836" w:rsidP="00A03836">
      <w:r>
        <w:rPr>
          <w:rFonts w:hint="eastAsia"/>
        </w:rPr>
        <w:t>题目</w:t>
      </w:r>
      <w:r>
        <w:rPr>
          <w:rFonts w:hint="eastAsia"/>
        </w:rPr>
        <w:t>5</w:t>
      </w:r>
    </w:p>
    <w:p w14:paraId="69BE1889" w14:textId="77777777" w:rsidR="00A03836" w:rsidRDefault="00A03836" w:rsidP="00A03836">
      <w:r>
        <w:rPr>
          <w:rFonts w:hint="eastAsia"/>
        </w:rPr>
        <w:t>在格赛尔的双生子爬梯试验中，第</w:t>
      </w:r>
      <w:r>
        <w:rPr>
          <w:rFonts w:hint="eastAsia"/>
        </w:rPr>
        <w:t>48</w:t>
      </w:r>
      <w:r>
        <w:rPr>
          <w:rFonts w:hint="eastAsia"/>
        </w:rPr>
        <w:t>周先开始爬梯练习的</w:t>
      </w:r>
      <w:r>
        <w:rPr>
          <w:rFonts w:hint="eastAsia"/>
        </w:rPr>
        <w:t>T</w:t>
      </w:r>
      <w:r>
        <w:rPr>
          <w:rFonts w:hint="eastAsia"/>
        </w:rPr>
        <w:t>和第</w:t>
      </w:r>
      <w:r>
        <w:rPr>
          <w:rFonts w:hint="eastAsia"/>
        </w:rPr>
        <w:t>53</w:t>
      </w:r>
      <w:r>
        <w:rPr>
          <w:rFonts w:hint="eastAsia"/>
        </w:rPr>
        <w:t>周才开始练习的</w:t>
      </w:r>
      <w:r>
        <w:rPr>
          <w:rFonts w:hint="eastAsia"/>
        </w:rPr>
        <w:t>C</w:t>
      </w:r>
      <w:r>
        <w:rPr>
          <w:rFonts w:hint="eastAsia"/>
        </w:rPr>
        <w:t>，两婴幼儿在第</w:t>
      </w:r>
      <w:r>
        <w:rPr>
          <w:rFonts w:hint="eastAsia"/>
        </w:rPr>
        <w:t>55</w:t>
      </w:r>
      <w:r>
        <w:rPr>
          <w:rFonts w:hint="eastAsia"/>
        </w:rPr>
        <w:t>周时的爬梯能力（</w:t>
      </w:r>
      <w:r>
        <w:rPr>
          <w:rFonts w:hint="eastAsia"/>
        </w:rPr>
        <w:t xml:space="preserve">    </w:t>
      </w:r>
      <w:r>
        <w:rPr>
          <w:rFonts w:hint="eastAsia"/>
        </w:rPr>
        <w:t>）。</w:t>
      </w:r>
    </w:p>
    <w:p w14:paraId="3CC03901" w14:textId="77777777" w:rsidR="00A03836" w:rsidRDefault="00A03836" w:rsidP="00A03836">
      <w:r>
        <w:rPr>
          <w:rFonts w:hint="eastAsia"/>
        </w:rPr>
        <w:t>A. T</w:t>
      </w:r>
      <w:r>
        <w:rPr>
          <w:rFonts w:hint="eastAsia"/>
        </w:rPr>
        <w:t>比</w:t>
      </w:r>
      <w:r>
        <w:rPr>
          <w:rFonts w:hint="eastAsia"/>
        </w:rPr>
        <w:t>C</w:t>
      </w:r>
      <w:r>
        <w:rPr>
          <w:rFonts w:hint="eastAsia"/>
        </w:rPr>
        <w:t>强</w:t>
      </w:r>
    </w:p>
    <w:p w14:paraId="3557B128" w14:textId="77777777" w:rsidR="00A03836" w:rsidRDefault="00A03836" w:rsidP="00A03836">
      <w:r>
        <w:rPr>
          <w:rFonts w:hint="eastAsia"/>
        </w:rPr>
        <w:t>B. C</w:t>
      </w:r>
      <w:r>
        <w:rPr>
          <w:rFonts w:hint="eastAsia"/>
        </w:rPr>
        <w:t>比</w:t>
      </w:r>
      <w:r>
        <w:rPr>
          <w:rFonts w:hint="eastAsia"/>
        </w:rPr>
        <w:t>T</w:t>
      </w:r>
      <w:r>
        <w:rPr>
          <w:rFonts w:hint="eastAsia"/>
        </w:rPr>
        <w:t>强</w:t>
      </w:r>
    </w:p>
    <w:p w14:paraId="0034248D" w14:textId="77777777" w:rsidR="00A03836" w:rsidRDefault="00A03836" w:rsidP="00A03836">
      <w:r>
        <w:rPr>
          <w:rFonts w:hint="eastAsia"/>
        </w:rPr>
        <w:t xml:space="preserve">C. </w:t>
      </w:r>
      <w:r>
        <w:rPr>
          <w:rFonts w:hint="eastAsia"/>
        </w:rPr>
        <w:t>没有差别</w:t>
      </w:r>
      <w:r>
        <w:rPr>
          <w:rFonts w:hint="eastAsia"/>
        </w:rPr>
        <w:t xml:space="preserve"> </w:t>
      </w:r>
    </w:p>
    <w:p w14:paraId="6B6AE09B" w14:textId="77777777" w:rsidR="00A03836" w:rsidRDefault="00A03836" w:rsidP="00A03836">
      <w:r>
        <w:rPr>
          <w:rFonts w:hint="eastAsia"/>
        </w:rPr>
        <w:t xml:space="preserve">D. </w:t>
      </w:r>
      <w:r>
        <w:rPr>
          <w:rFonts w:hint="eastAsia"/>
        </w:rPr>
        <w:t>无法比较</w:t>
      </w:r>
    </w:p>
    <w:p w14:paraId="7E377AAA" w14:textId="77777777" w:rsidR="00A03836" w:rsidRDefault="00A03836" w:rsidP="00A03836">
      <w:r>
        <w:rPr>
          <w:rFonts w:hint="eastAsia"/>
        </w:rPr>
        <w:t>解析：在格赛尔的双生子试验中，两个双胞胎孩子在不同的时间开始练习爬楼梯，但是在第</w:t>
      </w:r>
      <w:r>
        <w:rPr>
          <w:rFonts w:hint="eastAsia"/>
        </w:rPr>
        <w:t>55</w:t>
      </w:r>
      <w:r>
        <w:rPr>
          <w:rFonts w:hint="eastAsia"/>
        </w:rPr>
        <w:t>周时发现两人的爬梯能力基本没有差别，据此格赛尔提出了著名的成熟势力理论。（详阅文字教材</w:t>
      </w:r>
      <w:r>
        <w:rPr>
          <w:rFonts w:hint="eastAsia"/>
        </w:rPr>
        <w:t>P.36</w:t>
      </w:r>
      <w:r>
        <w:rPr>
          <w:rFonts w:hint="eastAsia"/>
        </w:rPr>
        <w:t>）</w:t>
      </w:r>
    </w:p>
    <w:p w14:paraId="3169CA9D" w14:textId="77777777" w:rsidR="00A03836" w:rsidRDefault="00A03836" w:rsidP="00A03836">
      <w:r w:rsidRPr="00A03836">
        <w:rPr>
          <w:rFonts w:hint="eastAsia"/>
          <w:b/>
          <w:color w:val="FF0000"/>
        </w:rPr>
        <w:t>正确答案是</w:t>
      </w:r>
      <w:r>
        <w:rPr>
          <w:rFonts w:hint="eastAsia"/>
        </w:rPr>
        <w:t>：没有差别</w:t>
      </w:r>
    </w:p>
    <w:p w14:paraId="428EB071" w14:textId="77777777" w:rsidR="00A03836" w:rsidRDefault="00A03836" w:rsidP="00A03836">
      <w:r>
        <w:rPr>
          <w:rFonts w:hint="eastAsia"/>
        </w:rPr>
        <w:t>题目</w:t>
      </w:r>
      <w:r>
        <w:rPr>
          <w:rFonts w:hint="eastAsia"/>
        </w:rPr>
        <w:t>6</w:t>
      </w:r>
    </w:p>
    <w:p w14:paraId="7713BCDC" w14:textId="77777777" w:rsidR="00A03836" w:rsidRDefault="00A03836" w:rsidP="00A03836">
      <w:r>
        <w:rPr>
          <w:rFonts w:hint="eastAsia"/>
        </w:rPr>
        <w:t>喂奶时，要斜拿奶瓶，保持奶嘴里一直有奶。这是为了（</w:t>
      </w:r>
      <w:r>
        <w:rPr>
          <w:rFonts w:hint="eastAsia"/>
        </w:rPr>
        <w:t xml:space="preserve">      </w:t>
      </w:r>
      <w:r>
        <w:rPr>
          <w:rFonts w:hint="eastAsia"/>
        </w:rPr>
        <w:t>）。</w:t>
      </w:r>
    </w:p>
    <w:p w14:paraId="4B412DA5" w14:textId="77777777" w:rsidR="00A03836" w:rsidRDefault="00A03836" w:rsidP="00A03836">
      <w:r>
        <w:rPr>
          <w:rFonts w:hint="eastAsia"/>
        </w:rPr>
        <w:t xml:space="preserve">A. </w:t>
      </w:r>
      <w:r>
        <w:rPr>
          <w:rFonts w:hint="eastAsia"/>
        </w:rPr>
        <w:t>防止奶嘴堵住不透气</w:t>
      </w:r>
    </w:p>
    <w:p w14:paraId="1E80F82C" w14:textId="77777777" w:rsidR="00A03836" w:rsidRDefault="00A03836" w:rsidP="00A03836">
      <w:r>
        <w:rPr>
          <w:rFonts w:hint="eastAsia"/>
        </w:rPr>
        <w:t xml:space="preserve">B. </w:t>
      </w:r>
      <w:r>
        <w:rPr>
          <w:rFonts w:hint="eastAsia"/>
        </w:rPr>
        <w:t>防止挡住婴儿的视线</w:t>
      </w:r>
    </w:p>
    <w:p w14:paraId="54BD72AB" w14:textId="77777777" w:rsidR="00A03836" w:rsidRDefault="00A03836" w:rsidP="00A03836">
      <w:r>
        <w:rPr>
          <w:rFonts w:hint="eastAsia"/>
        </w:rPr>
        <w:t xml:space="preserve">C. </w:t>
      </w:r>
      <w:r>
        <w:rPr>
          <w:rFonts w:hint="eastAsia"/>
        </w:rPr>
        <w:t>防止婴儿吞进大量的空气</w:t>
      </w:r>
      <w:r>
        <w:rPr>
          <w:rFonts w:hint="eastAsia"/>
        </w:rPr>
        <w:t xml:space="preserve"> </w:t>
      </w:r>
    </w:p>
    <w:p w14:paraId="02E4FD4A" w14:textId="77777777" w:rsidR="00A03836" w:rsidRDefault="00A03836" w:rsidP="00A03836">
      <w:r>
        <w:rPr>
          <w:rFonts w:hint="eastAsia"/>
        </w:rPr>
        <w:t xml:space="preserve">D. </w:t>
      </w:r>
      <w:r>
        <w:rPr>
          <w:rFonts w:hint="eastAsia"/>
        </w:rPr>
        <w:t>避免婴儿喝不饱</w:t>
      </w:r>
    </w:p>
    <w:p w14:paraId="25D5BA54" w14:textId="77777777" w:rsidR="00A03836" w:rsidRDefault="00A03836" w:rsidP="00A03836">
      <w:r>
        <w:rPr>
          <w:rFonts w:hint="eastAsia"/>
        </w:rPr>
        <w:t>解析：斜拿奶瓶除了可以帮助婴儿更顺利地吸吮奶，还有一个好处是避免婴儿随奶吞进大量空气，否则容易造成婴儿喝奶量不足，还会造成溢奶或打嗝（详阅文字教材</w:t>
      </w:r>
      <w:r>
        <w:rPr>
          <w:rFonts w:hint="eastAsia"/>
        </w:rPr>
        <w:t>P.99</w:t>
      </w:r>
      <w:r>
        <w:rPr>
          <w:rFonts w:hint="eastAsia"/>
        </w:rPr>
        <w:t>）</w:t>
      </w:r>
    </w:p>
    <w:p w14:paraId="1359F612" w14:textId="77777777" w:rsidR="00A03836" w:rsidRDefault="00A03836" w:rsidP="00A03836">
      <w:r w:rsidRPr="00A03836">
        <w:rPr>
          <w:rFonts w:hint="eastAsia"/>
          <w:b/>
          <w:color w:val="FF0000"/>
        </w:rPr>
        <w:t>正确答案是</w:t>
      </w:r>
      <w:r>
        <w:rPr>
          <w:rFonts w:hint="eastAsia"/>
        </w:rPr>
        <w:t>：防止婴儿吞进大量的空气</w:t>
      </w:r>
    </w:p>
    <w:p w14:paraId="7D41DAF0" w14:textId="77777777" w:rsidR="00A03836" w:rsidRDefault="00A03836" w:rsidP="00A03836">
      <w:r>
        <w:rPr>
          <w:rFonts w:hint="eastAsia"/>
        </w:rPr>
        <w:t>题目</w:t>
      </w:r>
      <w:r>
        <w:rPr>
          <w:rFonts w:hint="eastAsia"/>
        </w:rPr>
        <w:t>7</w:t>
      </w:r>
    </w:p>
    <w:p w14:paraId="6279378D" w14:textId="77777777" w:rsidR="00A03836" w:rsidRDefault="00A03836" w:rsidP="00A03836">
      <w:r>
        <w:rPr>
          <w:rFonts w:hint="eastAsia"/>
        </w:rPr>
        <w:t>为降低“婴儿猝死综合症”和婴儿窒息的风险，一般建议让婴儿采用（</w:t>
      </w:r>
      <w:r>
        <w:rPr>
          <w:rFonts w:hint="eastAsia"/>
        </w:rPr>
        <w:t xml:space="preserve">    </w:t>
      </w:r>
      <w:r>
        <w:rPr>
          <w:rFonts w:hint="eastAsia"/>
        </w:rPr>
        <w:t>）的方式睡觉。</w:t>
      </w:r>
    </w:p>
    <w:p w14:paraId="5F54FA8E" w14:textId="77777777" w:rsidR="00A03836" w:rsidRDefault="00A03836" w:rsidP="00A03836">
      <w:r>
        <w:rPr>
          <w:rFonts w:hint="eastAsia"/>
        </w:rPr>
        <w:t xml:space="preserve">A. </w:t>
      </w:r>
      <w:r>
        <w:rPr>
          <w:rFonts w:hint="eastAsia"/>
        </w:rPr>
        <w:t>俯卧或仰卧</w:t>
      </w:r>
    </w:p>
    <w:p w14:paraId="5A1D0DB9" w14:textId="77777777" w:rsidR="00A03836" w:rsidRDefault="00A03836" w:rsidP="00A03836">
      <w:r>
        <w:rPr>
          <w:rFonts w:hint="eastAsia"/>
        </w:rPr>
        <w:t xml:space="preserve">B. </w:t>
      </w:r>
      <w:r>
        <w:rPr>
          <w:rFonts w:hint="eastAsia"/>
        </w:rPr>
        <w:t>仰卧或侧卧</w:t>
      </w:r>
      <w:r>
        <w:rPr>
          <w:rFonts w:hint="eastAsia"/>
        </w:rPr>
        <w:t xml:space="preserve"> </w:t>
      </w:r>
    </w:p>
    <w:p w14:paraId="27A460E1" w14:textId="77777777" w:rsidR="00A03836" w:rsidRDefault="00A03836" w:rsidP="00A03836">
      <w:r>
        <w:rPr>
          <w:rFonts w:hint="eastAsia"/>
        </w:rPr>
        <w:t xml:space="preserve">C. </w:t>
      </w:r>
      <w:r>
        <w:rPr>
          <w:rFonts w:hint="eastAsia"/>
        </w:rPr>
        <w:t>俯卧或侧卧</w:t>
      </w:r>
    </w:p>
    <w:p w14:paraId="68255614" w14:textId="77777777" w:rsidR="00A03836" w:rsidRDefault="00A03836" w:rsidP="00A03836">
      <w:r>
        <w:t>D.</w:t>
      </w:r>
    </w:p>
    <w:p w14:paraId="7B641BE6" w14:textId="77777777" w:rsidR="00A03836" w:rsidRDefault="00A03836" w:rsidP="00A03836">
      <w:r>
        <w:rPr>
          <w:rFonts w:hint="eastAsia"/>
        </w:rPr>
        <w:t>反复翻身</w:t>
      </w:r>
    </w:p>
    <w:p w14:paraId="4A8F3034" w14:textId="77777777" w:rsidR="00A03836" w:rsidRDefault="00A03836" w:rsidP="00A03836">
      <w:r>
        <w:rPr>
          <w:rFonts w:hint="eastAsia"/>
        </w:rPr>
        <w:t>解析：婴儿活动能力弱，俯卧易造成婴儿窒息事故。（详阅文字教材</w:t>
      </w:r>
      <w:r>
        <w:rPr>
          <w:rFonts w:hint="eastAsia"/>
        </w:rPr>
        <w:t>P.17</w:t>
      </w:r>
      <w:r>
        <w:rPr>
          <w:rFonts w:hint="eastAsia"/>
        </w:rPr>
        <w:t>）</w:t>
      </w:r>
    </w:p>
    <w:p w14:paraId="72391939" w14:textId="77777777" w:rsidR="00A03836" w:rsidRDefault="00A03836" w:rsidP="00A03836">
      <w:r w:rsidRPr="00A03836">
        <w:rPr>
          <w:rFonts w:hint="eastAsia"/>
          <w:b/>
          <w:color w:val="FF0000"/>
        </w:rPr>
        <w:t>正确答案是</w:t>
      </w:r>
      <w:r>
        <w:rPr>
          <w:rFonts w:hint="eastAsia"/>
        </w:rPr>
        <w:t>：仰卧或侧卧</w:t>
      </w:r>
    </w:p>
    <w:p w14:paraId="138993D9" w14:textId="77777777" w:rsidR="00A03836" w:rsidRDefault="00A03836" w:rsidP="00A03836">
      <w:r>
        <w:rPr>
          <w:rFonts w:hint="eastAsia"/>
        </w:rPr>
        <w:t>题目</w:t>
      </w:r>
      <w:r>
        <w:rPr>
          <w:rFonts w:hint="eastAsia"/>
        </w:rPr>
        <w:t>8</w:t>
      </w:r>
    </w:p>
    <w:p w14:paraId="1FF9B44A" w14:textId="77777777" w:rsidR="00A03836" w:rsidRDefault="00A03836" w:rsidP="00A03836">
      <w:r>
        <w:rPr>
          <w:rFonts w:hint="eastAsia"/>
        </w:rPr>
        <w:t>幼儿的入园准备不包括（</w:t>
      </w:r>
      <w:r>
        <w:rPr>
          <w:rFonts w:hint="eastAsia"/>
        </w:rPr>
        <w:t xml:space="preserve">     </w:t>
      </w:r>
      <w:r>
        <w:rPr>
          <w:rFonts w:hint="eastAsia"/>
        </w:rPr>
        <w:t>）。</w:t>
      </w:r>
    </w:p>
    <w:p w14:paraId="49864729" w14:textId="77777777" w:rsidR="00A03836" w:rsidRDefault="00A03836" w:rsidP="00A03836">
      <w:r>
        <w:rPr>
          <w:rFonts w:hint="eastAsia"/>
        </w:rPr>
        <w:t xml:space="preserve">A. </w:t>
      </w:r>
      <w:r>
        <w:rPr>
          <w:rFonts w:hint="eastAsia"/>
        </w:rPr>
        <w:t>心理准备</w:t>
      </w:r>
    </w:p>
    <w:p w14:paraId="3F64C64A" w14:textId="77777777" w:rsidR="00A03836" w:rsidRDefault="00A03836" w:rsidP="00A03836">
      <w:r>
        <w:rPr>
          <w:rFonts w:hint="eastAsia"/>
        </w:rPr>
        <w:t xml:space="preserve">B. </w:t>
      </w:r>
      <w:r>
        <w:rPr>
          <w:rFonts w:hint="eastAsia"/>
        </w:rPr>
        <w:t>生活准备</w:t>
      </w:r>
    </w:p>
    <w:p w14:paraId="1817C8EC" w14:textId="77777777" w:rsidR="00A03836" w:rsidRDefault="00A03836" w:rsidP="00A03836">
      <w:r>
        <w:rPr>
          <w:rFonts w:hint="eastAsia"/>
        </w:rPr>
        <w:t xml:space="preserve">C. </w:t>
      </w:r>
      <w:r>
        <w:rPr>
          <w:rFonts w:hint="eastAsia"/>
        </w:rPr>
        <w:t>交往准备</w:t>
      </w:r>
    </w:p>
    <w:p w14:paraId="6383B683" w14:textId="77777777" w:rsidR="00A03836" w:rsidRDefault="00A03836" w:rsidP="00A03836">
      <w:r>
        <w:rPr>
          <w:rFonts w:hint="eastAsia"/>
        </w:rPr>
        <w:t xml:space="preserve">D. </w:t>
      </w:r>
      <w:r>
        <w:rPr>
          <w:rFonts w:hint="eastAsia"/>
        </w:rPr>
        <w:t>识字及书写准备</w:t>
      </w:r>
      <w:r>
        <w:rPr>
          <w:rFonts w:hint="eastAsia"/>
        </w:rPr>
        <w:t xml:space="preserve"> </w:t>
      </w:r>
    </w:p>
    <w:p w14:paraId="4EFDA2F2" w14:textId="77777777" w:rsidR="00A03836" w:rsidRDefault="00A03836" w:rsidP="00A03836">
      <w:r>
        <w:rPr>
          <w:rFonts w:hint="eastAsia"/>
        </w:rPr>
        <w:lastRenderedPageBreak/>
        <w:t>解析：幼儿入园准备包括心理准备、生活能力准备、交往能力的准备，而识字及书写准备则是不必要的，乃是为入小学的入学准备，一方面是由于</w:t>
      </w:r>
      <w:r>
        <w:rPr>
          <w:rFonts w:hint="eastAsia"/>
        </w:rPr>
        <w:t>3</w:t>
      </w:r>
      <w:r>
        <w:rPr>
          <w:rFonts w:hint="eastAsia"/>
        </w:rPr>
        <w:t>岁以内孩子骨骼发展未完全，写字容易损伤骨骼，另一方面书写关键期未到来。（详阅文字教材</w:t>
      </w:r>
      <w:r>
        <w:rPr>
          <w:rFonts w:hint="eastAsia"/>
        </w:rPr>
        <w:t>P.212</w:t>
      </w:r>
      <w:r>
        <w:rPr>
          <w:rFonts w:hint="eastAsia"/>
        </w:rPr>
        <w:t>）</w:t>
      </w:r>
    </w:p>
    <w:p w14:paraId="7360F235" w14:textId="77777777" w:rsidR="00A03836" w:rsidRDefault="00A03836" w:rsidP="00A03836">
      <w:r w:rsidRPr="00A03836">
        <w:rPr>
          <w:rFonts w:hint="eastAsia"/>
          <w:b/>
          <w:color w:val="FF0000"/>
        </w:rPr>
        <w:t>正确答案是</w:t>
      </w:r>
      <w:r>
        <w:rPr>
          <w:rFonts w:hint="eastAsia"/>
        </w:rPr>
        <w:t>：识字及书写准备</w:t>
      </w:r>
    </w:p>
    <w:p w14:paraId="6938C25A" w14:textId="77777777" w:rsidR="00A03836" w:rsidRDefault="00A03836" w:rsidP="00A03836">
      <w:r>
        <w:rPr>
          <w:rFonts w:hint="eastAsia"/>
        </w:rPr>
        <w:t>题目</w:t>
      </w:r>
      <w:r>
        <w:rPr>
          <w:rFonts w:hint="eastAsia"/>
        </w:rPr>
        <w:t>9</w:t>
      </w:r>
    </w:p>
    <w:p w14:paraId="4184F480" w14:textId="77777777" w:rsidR="00A03836" w:rsidRDefault="00A03836" w:rsidP="00A03836">
      <w:r>
        <w:rPr>
          <w:rFonts w:hint="eastAsia"/>
        </w:rPr>
        <w:t>获得</w:t>
      </w:r>
      <w:r>
        <w:rPr>
          <w:rFonts w:hint="eastAsia"/>
        </w:rPr>
        <w:t>4.00</w:t>
      </w:r>
      <w:r>
        <w:rPr>
          <w:rFonts w:hint="eastAsia"/>
        </w:rPr>
        <w:t>分中的</w:t>
      </w:r>
      <w:r>
        <w:rPr>
          <w:rFonts w:hint="eastAsia"/>
        </w:rPr>
        <w:t>0.00</w:t>
      </w:r>
      <w:r>
        <w:rPr>
          <w:rFonts w:hint="eastAsia"/>
        </w:rPr>
        <w:t>分</w:t>
      </w:r>
    </w:p>
    <w:p w14:paraId="24A4AB5E" w14:textId="77777777" w:rsidR="00A03836" w:rsidRDefault="00A03836" w:rsidP="00A03836">
      <w:r>
        <w:rPr>
          <w:rFonts w:hint="eastAsia"/>
        </w:rPr>
        <w:t>为促进</w:t>
      </w:r>
      <w:r>
        <w:rPr>
          <w:rFonts w:hint="eastAsia"/>
        </w:rPr>
        <w:t>0~6</w:t>
      </w:r>
      <w:r>
        <w:rPr>
          <w:rFonts w:hint="eastAsia"/>
        </w:rPr>
        <w:t>个月婴儿的语言发展，教养人应为其提供大量（</w:t>
      </w:r>
      <w:r>
        <w:rPr>
          <w:rFonts w:hint="eastAsia"/>
        </w:rPr>
        <w:t xml:space="preserve">     </w:t>
      </w:r>
      <w:r>
        <w:rPr>
          <w:rFonts w:hint="eastAsia"/>
        </w:rPr>
        <w:t>）和发声练习的机会。</w:t>
      </w:r>
    </w:p>
    <w:p w14:paraId="5C4EF8F5" w14:textId="77777777" w:rsidR="00A03836" w:rsidRDefault="00A03836" w:rsidP="00A03836">
      <w:r>
        <w:rPr>
          <w:rFonts w:hint="eastAsia"/>
        </w:rPr>
        <w:t xml:space="preserve">A. </w:t>
      </w:r>
      <w:r>
        <w:rPr>
          <w:rFonts w:hint="eastAsia"/>
        </w:rPr>
        <w:t>倾听</w:t>
      </w:r>
    </w:p>
    <w:p w14:paraId="5CB1B79A" w14:textId="77777777" w:rsidR="00A03836" w:rsidRDefault="00A03836" w:rsidP="00A03836">
      <w:r>
        <w:rPr>
          <w:rFonts w:hint="eastAsia"/>
        </w:rPr>
        <w:t xml:space="preserve">B. </w:t>
      </w:r>
      <w:r>
        <w:rPr>
          <w:rFonts w:hint="eastAsia"/>
        </w:rPr>
        <w:t>学习儿歌</w:t>
      </w:r>
    </w:p>
    <w:p w14:paraId="28DD7EAA" w14:textId="77777777" w:rsidR="00A03836" w:rsidRDefault="00A03836" w:rsidP="00A03836">
      <w:r>
        <w:rPr>
          <w:rFonts w:hint="eastAsia"/>
        </w:rPr>
        <w:t xml:space="preserve">C. </w:t>
      </w:r>
      <w:r>
        <w:rPr>
          <w:rFonts w:hint="eastAsia"/>
        </w:rPr>
        <w:t>看图片</w:t>
      </w:r>
    </w:p>
    <w:p w14:paraId="545112ED" w14:textId="77777777" w:rsidR="00A03836" w:rsidRDefault="00A03836" w:rsidP="00A03836">
      <w:r>
        <w:rPr>
          <w:rFonts w:hint="eastAsia"/>
        </w:rPr>
        <w:t xml:space="preserve">D. </w:t>
      </w:r>
      <w:r>
        <w:rPr>
          <w:rFonts w:hint="eastAsia"/>
        </w:rPr>
        <w:t>学习拼音</w:t>
      </w:r>
      <w:r>
        <w:rPr>
          <w:rFonts w:hint="eastAsia"/>
        </w:rPr>
        <w:t xml:space="preserve"> </w:t>
      </w:r>
    </w:p>
    <w:p w14:paraId="454FFFC4" w14:textId="77777777" w:rsidR="00A03836" w:rsidRDefault="00A03836" w:rsidP="00A03836">
      <w:r>
        <w:rPr>
          <w:rFonts w:hint="eastAsia"/>
        </w:rPr>
        <w:t>解析：倾听与发声练习能够有效促进</w:t>
      </w:r>
      <w:r>
        <w:rPr>
          <w:rFonts w:hint="eastAsia"/>
        </w:rPr>
        <w:t>0~6</w:t>
      </w:r>
      <w:r>
        <w:rPr>
          <w:rFonts w:hint="eastAsia"/>
        </w:rPr>
        <w:t>个月婴儿的语言发展。（详阅文字教材</w:t>
      </w:r>
      <w:r>
        <w:rPr>
          <w:rFonts w:hint="eastAsia"/>
        </w:rPr>
        <w:t>P.115</w:t>
      </w:r>
      <w:r>
        <w:rPr>
          <w:rFonts w:hint="eastAsia"/>
        </w:rPr>
        <w:t>）</w:t>
      </w:r>
    </w:p>
    <w:p w14:paraId="2913CABC" w14:textId="77777777" w:rsidR="00A03836" w:rsidRDefault="00A03836" w:rsidP="00A03836">
      <w:r w:rsidRPr="00A03836">
        <w:rPr>
          <w:rFonts w:hint="eastAsia"/>
          <w:b/>
          <w:color w:val="FF0000"/>
        </w:rPr>
        <w:t>正确答案是</w:t>
      </w:r>
      <w:r>
        <w:rPr>
          <w:rFonts w:hint="eastAsia"/>
        </w:rPr>
        <w:t>：倾听</w:t>
      </w:r>
    </w:p>
    <w:p w14:paraId="7755618A" w14:textId="77777777" w:rsidR="00A03836" w:rsidRDefault="00A03836" w:rsidP="00A03836">
      <w:r>
        <w:rPr>
          <w:rFonts w:hint="eastAsia"/>
        </w:rPr>
        <w:t>题目</w:t>
      </w:r>
      <w:r>
        <w:rPr>
          <w:rFonts w:hint="eastAsia"/>
        </w:rPr>
        <w:t>10</w:t>
      </w:r>
    </w:p>
    <w:p w14:paraId="218BE3C5" w14:textId="77777777" w:rsidR="00A03836" w:rsidRDefault="00A03836" w:rsidP="00A03836">
      <w:r>
        <w:rPr>
          <w:rFonts w:hint="eastAsia"/>
        </w:rPr>
        <w:t>（</w:t>
      </w:r>
      <w:r>
        <w:rPr>
          <w:rFonts w:hint="eastAsia"/>
        </w:rPr>
        <w:t xml:space="preserve">      </w:t>
      </w:r>
      <w:r>
        <w:rPr>
          <w:rFonts w:hint="eastAsia"/>
        </w:rPr>
        <w:t>）是婴儿</w:t>
      </w:r>
      <w:r>
        <w:rPr>
          <w:rFonts w:hint="eastAsia"/>
        </w:rPr>
        <w:t>7~9</w:t>
      </w:r>
      <w:r>
        <w:rPr>
          <w:rFonts w:hint="eastAsia"/>
        </w:rPr>
        <w:t>个月时开始逐步发展起来的，具体表现为当客体（人或物）被部分或全部掩盖起来时，婴儿能将其找出来。</w:t>
      </w:r>
    </w:p>
    <w:p w14:paraId="0EADC121" w14:textId="77777777" w:rsidR="00A03836" w:rsidRDefault="00A03836" w:rsidP="00A03836">
      <w:r>
        <w:rPr>
          <w:rFonts w:hint="eastAsia"/>
        </w:rPr>
        <w:t xml:space="preserve">A. </w:t>
      </w:r>
      <w:r>
        <w:rPr>
          <w:rFonts w:hint="eastAsia"/>
        </w:rPr>
        <w:t>客体永久性</w:t>
      </w:r>
      <w:r>
        <w:rPr>
          <w:rFonts w:hint="eastAsia"/>
        </w:rPr>
        <w:t xml:space="preserve"> </w:t>
      </w:r>
    </w:p>
    <w:p w14:paraId="3AD6CA2F" w14:textId="77777777" w:rsidR="00A03836" w:rsidRDefault="00A03836" w:rsidP="00A03836">
      <w:r>
        <w:rPr>
          <w:rFonts w:hint="eastAsia"/>
        </w:rPr>
        <w:t xml:space="preserve">B. </w:t>
      </w:r>
      <w:r>
        <w:rPr>
          <w:rFonts w:hint="eastAsia"/>
        </w:rPr>
        <w:t>认识客体</w:t>
      </w:r>
    </w:p>
    <w:p w14:paraId="5D173395" w14:textId="77777777" w:rsidR="00A03836" w:rsidRDefault="00A03836" w:rsidP="00A03836">
      <w:r>
        <w:rPr>
          <w:rFonts w:hint="eastAsia"/>
        </w:rPr>
        <w:t xml:space="preserve">C. </w:t>
      </w:r>
      <w:r>
        <w:rPr>
          <w:rFonts w:hint="eastAsia"/>
        </w:rPr>
        <w:t>同化和顺应</w:t>
      </w:r>
    </w:p>
    <w:p w14:paraId="5E22B20B" w14:textId="77777777" w:rsidR="00A03836" w:rsidRDefault="00A03836" w:rsidP="00A03836">
      <w:r>
        <w:rPr>
          <w:rFonts w:hint="eastAsia"/>
        </w:rPr>
        <w:t xml:space="preserve">D. </w:t>
      </w:r>
      <w:r>
        <w:rPr>
          <w:rFonts w:hint="eastAsia"/>
        </w:rPr>
        <w:t>具体形象思维</w:t>
      </w:r>
    </w:p>
    <w:p w14:paraId="741544CE" w14:textId="77777777" w:rsidR="00A03836" w:rsidRDefault="00A03836" w:rsidP="00A03836">
      <w:r>
        <w:rPr>
          <w:rFonts w:hint="eastAsia"/>
        </w:rPr>
        <w:t>解析：客体永久性是婴儿认知发展的重要里程碑，能够发现被遮挡的物品并没有消失，能够越过障碍或遮挡继续寻找这个东西。（详阅文字教材</w:t>
      </w:r>
      <w:r>
        <w:rPr>
          <w:rFonts w:hint="eastAsia"/>
        </w:rPr>
        <w:t>P.148</w:t>
      </w:r>
      <w:r>
        <w:rPr>
          <w:rFonts w:hint="eastAsia"/>
        </w:rPr>
        <w:t>）</w:t>
      </w:r>
    </w:p>
    <w:p w14:paraId="6EFD99DB" w14:textId="77777777" w:rsidR="00A03836" w:rsidRDefault="00A03836" w:rsidP="00A03836">
      <w:r w:rsidRPr="00A03836">
        <w:rPr>
          <w:rFonts w:hint="eastAsia"/>
          <w:b/>
          <w:color w:val="FF0000"/>
        </w:rPr>
        <w:t>正确答案是</w:t>
      </w:r>
      <w:r>
        <w:rPr>
          <w:rFonts w:hint="eastAsia"/>
        </w:rPr>
        <w:t>：客体永久性</w:t>
      </w:r>
    </w:p>
    <w:p w14:paraId="12044CB0" w14:textId="77777777" w:rsidR="00A03836" w:rsidRDefault="00A03836" w:rsidP="00A03836">
      <w:r>
        <w:rPr>
          <w:rFonts w:hint="eastAsia"/>
        </w:rPr>
        <w:t>题目</w:t>
      </w:r>
      <w:r>
        <w:rPr>
          <w:rFonts w:hint="eastAsia"/>
        </w:rPr>
        <w:t>11</w:t>
      </w:r>
    </w:p>
    <w:p w14:paraId="49FEC597" w14:textId="77777777" w:rsidR="00A03836" w:rsidRDefault="00A03836" w:rsidP="00A03836">
      <w:r>
        <w:rPr>
          <w:rFonts w:hint="eastAsia"/>
        </w:rPr>
        <w:t>当婴儿发生急性腹泻后，（</w:t>
      </w:r>
      <w:r>
        <w:rPr>
          <w:rFonts w:hint="eastAsia"/>
        </w:rPr>
        <w:t xml:space="preserve">    </w:t>
      </w:r>
      <w:r>
        <w:rPr>
          <w:rFonts w:hint="eastAsia"/>
        </w:rPr>
        <w:t>）的变化是最明显的。</w:t>
      </w:r>
    </w:p>
    <w:p w14:paraId="4DEF20E6" w14:textId="77777777" w:rsidR="00A03836" w:rsidRDefault="00A03836" w:rsidP="00A03836">
      <w:r>
        <w:rPr>
          <w:rFonts w:hint="eastAsia"/>
        </w:rPr>
        <w:t xml:space="preserve">A. </w:t>
      </w:r>
      <w:r>
        <w:rPr>
          <w:rFonts w:hint="eastAsia"/>
        </w:rPr>
        <w:t>身高</w:t>
      </w:r>
    </w:p>
    <w:p w14:paraId="69CDF8BC" w14:textId="77777777" w:rsidR="00A03836" w:rsidRDefault="00A03836" w:rsidP="00A03836">
      <w:r>
        <w:rPr>
          <w:rFonts w:hint="eastAsia"/>
        </w:rPr>
        <w:t xml:space="preserve">B. </w:t>
      </w:r>
      <w:r>
        <w:rPr>
          <w:rFonts w:hint="eastAsia"/>
        </w:rPr>
        <w:t>体重</w:t>
      </w:r>
      <w:r>
        <w:rPr>
          <w:rFonts w:hint="eastAsia"/>
        </w:rPr>
        <w:t xml:space="preserve"> </w:t>
      </w:r>
    </w:p>
    <w:p w14:paraId="1DCC34B1" w14:textId="77777777" w:rsidR="00A03836" w:rsidRDefault="00A03836" w:rsidP="00A03836">
      <w:r>
        <w:rPr>
          <w:rFonts w:hint="eastAsia"/>
        </w:rPr>
        <w:t xml:space="preserve">C. </w:t>
      </w:r>
      <w:r>
        <w:rPr>
          <w:rFonts w:hint="eastAsia"/>
        </w:rPr>
        <w:t>头围</w:t>
      </w:r>
    </w:p>
    <w:p w14:paraId="3E0E2F76" w14:textId="77777777" w:rsidR="00A03836" w:rsidRDefault="00A03836" w:rsidP="00A03836">
      <w:r>
        <w:rPr>
          <w:rFonts w:hint="eastAsia"/>
        </w:rPr>
        <w:t xml:space="preserve">D. </w:t>
      </w:r>
      <w:r>
        <w:rPr>
          <w:rFonts w:hint="eastAsia"/>
        </w:rPr>
        <w:t>脑重</w:t>
      </w:r>
    </w:p>
    <w:p w14:paraId="413F8E72" w14:textId="77777777" w:rsidR="00A03836" w:rsidRDefault="00A03836" w:rsidP="00A03836">
      <w:r>
        <w:rPr>
          <w:rFonts w:hint="eastAsia"/>
        </w:rPr>
        <w:t>解析：体重是反映婴幼儿营养状况最容易获得的灵敏指标，能够了解儿童近期的营养状况。当婴儿出现急性疾病或者腹泻时，婴儿的体重将出现明显的下降。（详阅文字教材</w:t>
      </w:r>
      <w:r>
        <w:rPr>
          <w:rFonts w:hint="eastAsia"/>
        </w:rPr>
        <w:t>P.54</w:t>
      </w:r>
      <w:r>
        <w:rPr>
          <w:rFonts w:hint="eastAsia"/>
        </w:rPr>
        <w:t>）</w:t>
      </w:r>
    </w:p>
    <w:p w14:paraId="3E487751" w14:textId="77777777" w:rsidR="00A03836" w:rsidRDefault="00A03836" w:rsidP="00A03836">
      <w:r w:rsidRPr="00A03836">
        <w:rPr>
          <w:rFonts w:hint="eastAsia"/>
          <w:b/>
          <w:color w:val="FF0000"/>
        </w:rPr>
        <w:t>正确答案是</w:t>
      </w:r>
      <w:r>
        <w:rPr>
          <w:rFonts w:hint="eastAsia"/>
        </w:rPr>
        <w:t>：体重</w:t>
      </w:r>
    </w:p>
    <w:p w14:paraId="7D163856" w14:textId="77777777" w:rsidR="00A03836" w:rsidRDefault="00A03836" w:rsidP="00A03836">
      <w:r>
        <w:rPr>
          <w:rFonts w:hint="eastAsia"/>
        </w:rPr>
        <w:t>题目</w:t>
      </w:r>
      <w:r>
        <w:rPr>
          <w:rFonts w:hint="eastAsia"/>
        </w:rPr>
        <w:t>12</w:t>
      </w:r>
    </w:p>
    <w:p w14:paraId="587C3A3F" w14:textId="77777777" w:rsidR="00A03836" w:rsidRDefault="00A03836" w:rsidP="00A03836">
      <w:r>
        <w:rPr>
          <w:rFonts w:hint="eastAsia"/>
        </w:rPr>
        <w:t>获得</w:t>
      </w:r>
      <w:r>
        <w:rPr>
          <w:rFonts w:hint="eastAsia"/>
        </w:rPr>
        <w:t>4.00</w:t>
      </w:r>
      <w:r>
        <w:rPr>
          <w:rFonts w:hint="eastAsia"/>
        </w:rPr>
        <w:t>分中的</w:t>
      </w:r>
      <w:r>
        <w:rPr>
          <w:rFonts w:hint="eastAsia"/>
        </w:rPr>
        <w:t>0.00</w:t>
      </w:r>
      <w:r>
        <w:rPr>
          <w:rFonts w:hint="eastAsia"/>
        </w:rPr>
        <w:t>分</w:t>
      </w:r>
    </w:p>
    <w:p w14:paraId="30D3583B" w14:textId="77777777" w:rsidR="00A03836" w:rsidRDefault="00A03836" w:rsidP="00A03836">
      <w:r>
        <w:rPr>
          <w:rFonts w:hint="eastAsia"/>
        </w:rPr>
        <w:t>在幼儿智力发展水平正常，排除自闭症等病症影响的情况下，（</w:t>
      </w:r>
      <w:r>
        <w:rPr>
          <w:rFonts w:hint="eastAsia"/>
        </w:rPr>
        <w:t xml:space="preserve">      </w:t>
      </w:r>
      <w:r>
        <w:rPr>
          <w:rFonts w:hint="eastAsia"/>
        </w:rPr>
        <w:t>）是导致交际障碍的最主要原因。</w:t>
      </w:r>
    </w:p>
    <w:p w14:paraId="36ECA501" w14:textId="77777777" w:rsidR="00A03836" w:rsidRDefault="00A03836" w:rsidP="00A03836">
      <w:r>
        <w:rPr>
          <w:rFonts w:hint="eastAsia"/>
        </w:rPr>
        <w:t xml:space="preserve">A. </w:t>
      </w:r>
      <w:r>
        <w:rPr>
          <w:rFonts w:hint="eastAsia"/>
        </w:rPr>
        <w:t>聋哑和视觉障碍</w:t>
      </w:r>
    </w:p>
    <w:p w14:paraId="2F82DB79" w14:textId="77777777" w:rsidR="00A03836" w:rsidRDefault="00A03836" w:rsidP="00A03836">
      <w:r>
        <w:rPr>
          <w:rFonts w:hint="eastAsia"/>
        </w:rPr>
        <w:t xml:space="preserve">B. </w:t>
      </w:r>
      <w:r>
        <w:rPr>
          <w:rFonts w:hint="eastAsia"/>
        </w:rPr>
        <w:t>学习障碍</w:t>
      </w:r>
      <w:r>
        <w:rPr>
          <w:rFonts w:hint="eastAsia"/>
        </w:rPr>
        <w:t xml:space="preserve"> </w:t>
      </w:r>
    </w:p>
    <w:p w14:paraId="4A2A8F11" w14:textId="77777777" w:rsidR="00A03836" w:rsidRDefault="00A03836" w:rsidP="00A03836">
      <w:r>
        <w:rPr>
          <w:rFonts w:hint="eastAsia"/>
        </w:rPr>
        <w:t xml:space="preserve">C. </w:t>
      </w:r>
      <w:r>
        <w:rPr>
          <w:rFonts w:hint="eastAsia"/>
        </w:rPr>
        <w:t>智力落后</w:t>
      </w:r>
    </w:p>
    <w:p w14:paraId="5DBF5E68" w14:textId="77777777" w:rsidR="00A03836" w:rsidRDefault="00A03836" w:rsidP="00A03836">
      <w:r>
        <w:rPr>
          <w:rFonts w:hint="eastAsia"/>
        </w:rPr>
        <w:t xml:space="preserve">D. </w:t>
      </w:r>
      <w:r>
        <w:rPr>
          <w:rFonts w:hint="eastAsia"/>
        </w:rPr>
        <w:t>唐氏综合症</w:t>
      </w:r>
    </w:p>
    <w:p w14:paraId="1195B6D1" w14:textId="77777777" w:rsidR="00A03836" w:rsidRDefault="00A03836" w:rsidP="00A03836">
      <w:r>
        <w:rPr>
          <w:rFonts w:hint="eastAsia"/>
        </w:rPr>
        <w:t>解析：交际障碍包括言语障碍和语言障碍，前者是指无法正常通过视听途径进行基本的言语交际，后者是指无法理解语言含义等较高级的语言过程。所以聋哑和视觉障碍很容易导致交际障碍。（详阅文字教材</w:t>
      </w:r>
      <w:r>
        <w:rPr>
          <w:rFonts w:hint="eastAsia"/>
        </w:rPr>
        <w:t>P.252</w:t>
      </w:r>
      <w:r>
        <w:rPr>
          <w:rFonts w:hint="eastAsia"/>
        </w:rPr>
        <w:t>）</w:t>
      </w:r>
    </w:p>
    <w:p w14:paraId="37932D25" w14:textId="77777777" w:rsidR="00A03836" w:rsidRDefault="00A03836" w:rsidP="00A03836">
      <w:r w:rsidRPr="00A03836">
        <w:rPr>
          <w:rFonts w:hint="eastAsia"/>
          <w:b/>
          <w:color w:val="FF0000"/>
        </w:rPr>
        <w:t>正确答案是</w:t>
      </w:r>
      <w:r>
        <w:rPr>
          <w:rFonts w:hint="eastAsia"/>
        </w:rPr>
        <w:t>：聋哑和视觉障碍</w:t>
      </w:r>
    </w:p>
    <w:p w14:paraId="2437A748" w14:textId="77777777" w:rsidR="00A03836" w:rsidRDefault="00A03836" w:rsidP="00A03836">
      <w:r>
        <w:rPr>
          <w:rFonts w:hint="eastAsia"/>
        </w:rPr>
        <w:lastRenderedPageBreak/>
        <w:t>题目</w:t>
      </w:r>
      <w:r>
        <w:rPr>
          <w:rFonts w:hint="eastAsia"/>
        </w:rPr>
        <w:t>13</w:t>
      </w:r>
    </w:p>
    <w:p w14:paraId="06192989" w14:textId="77777777" w:rsidR="00A03836" w:rsidRDefault="00A03836" w:rsidP="00A03836">
      <w:r>
        <w:rPr>
          <w:rFonts w:hint="eastAsia"/>
        </w:rPr>
        <w:t>皮亚杰的认知发展理论认为，人的认知发展是通过同化和（</w:t>
      </w:r>
      <w:r>
        <w:rPr>
          <w:rFonts w:hint="eastAsia"/>
        </w:rPr>
        <w:t xml:space="preserve">    </w:t>
      </w:r>
      <w:r>
        <w:rPr>
          <w:rFonts w:hint="eastAsia"/>
        </w:rPr>
        <w:t>）这两个过程来实现的。</w:t>
      </w:r>
    </w:p>
    <w:p w14:paraId="0E5B1EFA" w14:textId="77777777" w:rsidR="00A03836" w:rsidRDefault="00A03836" w:rsidP="00A03836">
      <w:r>
        <w:rPr>
          <w:rFonts w:hint="eastAsia"/>
        </w:rPr>
        <w:t xml:space="preserve">A. </w:t>
      </w:r>
      <w:r>
        <w:rPr>
          <w:rFonts w:hint="eastAsia"/>
        </w:rPr>
        <w:t>图式</w:t>
      </w:r>
    </w:p>
    <w:p w14:paraId="58C004C2" w14:textId="77777777" w:rsidR="00A03836" w:rsidRDefault="00A03836" w:rsidP="00A03836">
      <w:r>
        <w:rPr>
          <w:rFonts w:hint="eastAsia"/>
        </w:rPr>
        <w:t xml:space="preserve">B. </w:t>
      </w:r>
      <w:r>
        <w:rPr>
          <w:rFonts w:hint="eastAsia"/>
        </w:rPr>
        <w:t>自我调节</w:t>
      </w:r>
    </w:p>
    <w:p w14:paraId="59835932" w14:textId="77777777" w:rsidR="00A03836" w:rsidRDefault="00A03836" w:rsidP="00A03836">
      <w:r>
        <w:rPr>
          <w:rFonts w:hint="eastAsia"/>
        </w:rPr>
        <w:t xml:space="preserve">C. </w:t>
      </w:r>
      <w:r>
        <w:rPr>
          <w:rFonts w:hint="eastAsia"/>
        </w:rPr>
        <w:t>顺应</w:t>
      </w:r>
      <w:r>
        <w:rPr>
          <w:rFonts w:hint="eastAsia"/>
        </w:rPr>
        <w:t xml:space="preserve"> </w:t>
      </w:r>
    </w:p>
    <w:p w14:paraId="1F01C163" w14:textId="77777777" w:rsidR="00A03836" w:rsidRDefault="00A03836" w:rsidP="00A03836">
      <w:r>
        <w:rPr>
          <w:rFonts w:hint="eastAsia"/>
        </w:rPr>
        <w:t xml:space="preserve">D. </w:t>
      </w:r>
      <w:r>
        <w:rPr>
          <w:rFonts w:hint="eastAsia"/>
        </w:rPr>
        <w:t>组织</w:t>
      </w:r>
    </w:p>
    <w:p w14:paraId="2164ADDC" w14:textId="77777777" w:rsidR="00A03836" w:rsidRDefault="00A03836" w:rsidP="00A03836">
      <w:r>
        <w:rPr>
          <w:rFonts w:hint="eastAsia"/>
        </w:rPr>
        <w:t>解析：同化和顺应是适应于组织的基本过程，同化是在新情况中使用已有经验来操作，将不熟悉的情况纳入已有认知中，顺应则是改变已有认知结构来适应新的情况。（详阅文字教材</w:t>
      </w:r>
      <w:r>
        <w:rPr>
          <w:rFonts w:hint="eastAsia"/>
        </w:rPr>
        <w:t>P.38</w:t>
      </w:r>
      <w:r>
        <w:rPr>
          <w:rFonts w:hint="eastAsia"/>
        </w:rPr>
        <w:t>）</w:t>
      </w:r>
    </w:p>
    <w:p w14:paraId="2E6EA1EC" w14:textId="77777777" w:rsidR="00A03836" w:rsidRDefault="00A03836" w:rsidP="00A03836">
      <w:r w:rsidRPr="00A03836">
        <w:rPr>
          <w:rFonts w:hint="eastAsia"/>
          <w:b/>
          <w:color w:val="FF0000"/>
        </w:rPr>
        <w:t>正确答案是</w:t>
      </w:r>
      <w:r>
        <w:rPr>
          <w:rFonts w:hint="eastAsia"/>
        </w:rPr>
        <w:t>：顺应</w:t>
      </w:r>
    </w:p>
    <w:p w14:paraId="65469BC5" w14:textId="77777777" w:rsidR="00A03836" w:rsidRDefault="00A03836" w:rsidP="00A03836">
      <w:r>
        <w:rPr>
          <w:rFonts w:hint="eastAsia"/>
        </w:rPr>
        <w:t>题目</w:t>
      </w:r>
      <w:r>
        <w:rPr>
          <w:rFonts w:hint="eastAsia"/>
        </w:rPr>
        <w:t>14</w:t>
      </w:r>
    </w:p>
    <w:p w14:paraId="60D2C7E1" w14:textId="77777777" w:rsidR="00A03836" w:rsidRDefault="00A03836" w:rsidP="00A03836">
      <w:r>
        <w:rPr>
          <w:rFonts w:hint="eastAsia"/>
        </w:rPr>
        <w:t>下列说法中，不属于半日早教活动原则的是（</w:t>
      </w:r>
      <w:r>
        <w:rPr>
          <w:rFonts w:hint="eastAsia"/>
        </w:rPr>
        <w:t xml:space="preserve">      </w:t>
      </w:r>
      <w:r>
        <w:rPr>
          <w:rFonts w:hint="eastAsia"/>
        </w:rPr>
        <w:t>）。</w:t>
      </w:r>
    </w:p>
    <w:p w14:paraId="114AF17C" w14:textId="77777777" w:rsidR="00A03836" w:rsidRDefault="00A03836" w:rsidP="00A03836">
      <w:r>
        <w:rPr>
          <w:rFonts w:hint="eastAsia"/>
        </w:rPr>
        <w:t xml:space="preserve">A. </w:t>
      </w:r>
      <w:r>
        <w:rPr>
          <w:rFonts w:hint="eastAsia"/>
        </w:rPr>
        <w:t>活动时间宜短不宜长</w:t>
      </w:r>
    </w:p>
    <w:p w14:paraId="031EE75C" w14:textId="77777777" w:rsidR="00A03836" w:rsidRDefault="00A03836" w:rsidP="00A03836">
      <w:r>
        <w:rPr>
          <w:rFonts w:hint="eastAsia"/>
        </w:rPr>
        <w:t xml:space="preserve">B. </w:t>
      </w:r>
      <w:r>
        <w:rPr>
          <w:rFonts w:hint="eastAsia"/>
        </w:rPr>
        <w:t>活动中保育为先</w:t>
      </w:r>
    </w:p>
    <w:p w14:paraId="539E6892" w14:textId="77777777" w:rsidR="00A03836" w:rsidRDefault="00A03836" w:rsidP="00A03836">
      <w:r>
        <w:rPr>
          <w:rFonts w:hint="eastAsia"/>
        </w:rPr>
        <w:t xml:space="preserve">C. </w:t>
      </w:r>
      <w:r>
        <w:rPr>
          <w:rFonts w:hint="eastAsia"/>
        </w:rPr>
        <w:t>活动内容动静交替</w:t>
      </w:r>
    </w:p>
    <w:p w14:paraId="7F1E9310" w14:textId="77777777" w:rsidR="00A03836" w:rsidRDefault="00A03836" w:rsidP="00A03836">
      <w:r>
        <w:rPr>
          <w:rFonts w:hint="eastAsia"/>
        </w:rPr>
        <w:t xml:space="preserve">D. </w:t>
      </w:r>
      <w:r>
        <w:rPr>
          <w:rFonts w:hint="eastAsia"/>
        </w:rPr>
        <w:t>活动宜用竞赛形式</w:t>
      </w:r>
      <w:r>
        <w:rPr>
          <w:rFonts w:hint="eastAsia"/>
        </w:rPr>
        <w:t xml:space="preserve"> </w:t>
      </w:r>
    </w:p>
    <w:p w14:paraId="52FCBE7A" w14:textId="77777777" w:rsidR="00A03836" w:rsidRDefault="00A03836" w:rsidP="00A03836">
      <w:r>
        <w:rPr>
          <w:rFonts w:hint="eastAsia"/>
        </w:rPr>
        <w:t>解析：竞赛形式不适于</w:t>
      </w:r>
      <w:r>
        <w:rPr>
          <w:rFonts w:hint="eastAsia"/>
        </w:rPr>
        <w:t>0~3</w:t>
      </w:r>
      <w:r>
        <w:rPr>
          <w:rFonts w:hint="eastAsia"/>
        </w:rPr>
        <w:t>岁婴幼儿的活动，因为</w:t>
      </w:r>
      <w:r>
        <w:rPr>
          <w:rFonts w:hint="eastAsia"/>
        </w:rPr>
        <w:t>0-3</w:t>
      </w:r>
      <w:r>
        <w:rPr>
          <w:rFonts w:hint="eastAsia"/>
        </w:rPr>
        <w:t>岁婴幼儿的心理发展水平还不高，对规则的理解能力和控制能力还很弱，另外他们的活动能力还不足以应对竞赛的形式。（详阅文字教材</w:t>
      </w:r>
      <w:r>
        <w:rPr>
          <w:rFonts w:hint="eastAsia"/>
        </w:rPr>
        <w:t>P.230</w:t>
      </w:r>
      <w:r>
        <w:rPr>
          <w:rFonts w:hint="eastAsia"/>
        </w:rPr>
        <w:t>）</w:t>
      </w:r>
    </w:p>
    <w:p w14:paraId="45243D4A" w14:textId="77777777" w:rsidR="00A03836" w:rsidRDefault="00A03836" w:rsidP="00A03836">
      <w:r w:rsidRPr="00A03836">
        <w:rPr>
          <w:rFonts w:hint="eastAsia"/>
          <w:b/>
          <w:color w:val="FF0000"/>
        </w:rPr>
        <w:t>正确答案是</w:t>
      </w:r>
      <w:r>
        <w:rPr>
          <w:rFonts w:hint="eastAsia"/>
        </w:rPr>
        <w:t>：活动宜用竞赛形式</w:t>
      </w:r>
    </w:p>
    <w:p w14:paraId="1A501A19" w14:textId="77777777" w:rsidR="00A03836" w:rsidRDefault="00A03836" w:rsidP="00A03836">
      <w:r>
        <w:rPr>
          <w:rFonts w:hint="eastAsia"/>
        </w:rPr>
        <w:t>题目</w:t>
      </w:r>
      <w:r>
        <w:rPr>
          <w:rFonts w:hint="eastAsia"/>
        </w:rPr>
        <w:t>15</w:t>
      </w:r>
    </w:p>
    <w:p w14:paraId="0E05FF3C" w14:textId="77777777" w:rsidR="00A03836" w:rsidRDefault="00A03836" w:rsidP="00A03836">
      <w:r>
        <w:rPr>
          <w:rFonts w:hint="eastAsia"/>
        </w:rPr>
        <w:t>获得</w:t>
      </w:r>
      <w:r>
        <w:rPr>
          <w:rFonts w:hint="eastAsia"/>
        </w:rPr>
        <w:t>4.00</w:t>
      </w:r>
      <w:r>
        <w:rPr>
          <w:rFonts w:hint="eastAsia"/>
        </w:rPr>
        <w:t>分中的</w:t>
      </w:r>
      <w:r>
        <w:rPr>
          <w:rFonts w:hint="eastAsia"/>
        </w:rPr>
        <w:t>0.00</w:t>
      </w:r>
      <w:r>
        <w:rPr>
          <w:rFonts w:hint="eastAsia"/>
        </w:rPr>
        <w:t>分</w:t>
      </w:r>
    </w:p>
    <w:p w14:paraId="171D6595" w14:textId="77777777" w:rsidR="00A03836" w:rsidRDefault="00A03836" w:rsidP="00A03836">
      <w:r>
        <w:rPr>
          <w:rFonts w:hint="eastAsia"/>
        </w:rPr>
        <w:t>以下不属于身体缺陷型的是（</w:t>
      </w:r>
      <w:r>
        <w:rPr>
          <w:rFonts w:hint="eastAsia"/>
        </w:rPr>
        <w:t xml:space="preserve">        </w:t>
      </w:r>
      <w:r>
        <w:rPr>
          <w:rFonts w:hint="eastAsia"/>
        </w:rPr>
        <w:t>）。</w:t>
      </w:r>
    </w:p>
    <w:p w14:paraId="5DCED53A" w14:textId="77777777" w:rsidR="00A03836" w:rsidRDefault="00A03836" w:rsidP="00A03836">
      <w:r>
        <w:rPr>
          <w:rFonts w:hint="eastAsia"/>
        </w:rPr>
        <w:t xml:space="preserve">A. </w:t>
      </w:r>
      <w:r>
        <w:rPr>
          <w:rFonts w:hint="eastAsia"/>
        </w:rPr>
        <w:t>哮喘</w:t>
      </w:r>
      <w:r>
        <w:rPr>
          <w:rFonts w:hint="eastAsia"/>
        </w:rPr>
        <w:t xml:space="preserve"> </w:t>
      </w:r>
    </w:p>
    <w:p w14:paraId="62D6F293" w14:textId="77777777" w:rsidR="00A03836" w:rsidRDefault="00A03836" w:rsidP="00A03836">
      <w:r>
        <w:rPr>
          <w:rFonts w:hint="eastAsia"/>
        </w:rPr>
        <w:t xml:space="preserve">B. </w:t>
      </w:r>
      <w:r>
        <w:rPr>
          <w:rFonts w:hint="eastAsia"/>
        </w:rPr>
        <w:t>癫痫</w:t>
      </w:r>
    </w:p>
    <w:p w14:paraId="6B24EFCE" w14:textId="77777777" w:rsidR="00A03836" w:rsidRDefault="00A03836" w:rsidP="00A03836">
      <w:r>
        <w:rPr>
          <w:rFonts w:hint="eastAsia"/>
        </w:rPr>
        <w:t xml:space="preserve">C. </w:t>
      </w:r>
      <w:r>
        <w:rPr>
          <w:rFonts w:hint="eastAsia"/>
        </w:rPr>
        <w:t>智力落后</w:t>
      </w:r>
    </w:p>
    <w:p w14:paraId="03109C17" w14:textId="77777777" w:rsidR="00A03836" w:rsidRDefault="00A03836" w:rsidP="00A03836">
      <w:r>
        <w:rPr>
          <w:rFonts w:hint="eastAsia"/>
        </w:rPr>
        <w:t xml:space="preserve">D. </w:t>
      </w:r>
      <w:r>
        <w:rPr>
          <w:rFonts w:hint="eastAsia"/>
        </w:rPr>
        <w:t>脑瘫</w:t>
      </w:r>
    </w:p>
    <w:p w14:paraId="2F40C159" w14:textId="77777777" w:rsidR="00A03836" w:rsidRDefault="00A03836" w:rsidP="00A03836">
      <w:r>
        <w:rPr>
          <w:rFonts w:hint="eastAsia"/>
        </w:rPr>
        <w:t>解析：特殊儿童中身体缺陷类型包括哮喘、脑瘫、肢体残疾、癫痫、感统失调，而智力落后属于认知障碍类型（详阅文字教材</w:t>
      </w:r>
      <w:r>
        <w:rPr>
          <w:rFonts w:hint="eastAsia"/>
        </w:rPr>
        <w:t>P.250</w:t>
      </w:r>
      <w:r>
        <w:rPr>
          <w:rFonts w:hint="eastAsia"/>
        </w:rPr>
        <w:t>）</w:t>
      </w:r>
    </w:p>
    <w:p w14:paraId="62464681" w14:textId="77777777" w:rsidR="00A03836" w:rsidRDefault="00A03836" w:rsidP="00A03836">
      <w:r w:rsidRPr="00A03836">
        <w:rPr>
          <w:rFonts w:hint="eastAsia"/>
          <w:b/>
          <w:color w:val="FF0000"/>
        </w:rPr>
        <w:t>正确答案是</w:t>
      </w:r>
      <w:r>
        <w:rPr>
          <w:rFonts w:hint="eastAsia"/>
        </w:rPr>
        <w:t>：智力落后</w:t>
      </w:r>
    </w:p>
    <w:p w14:paraId="3D0BA52B" w14:textId="77777777" w:rsidR="00A03836" w:rsidRDefault="00A03836" w:rsidP="00A03836">
      <w:r>
        <w:rPr>
          <w:rFonts w:hint="eastAsia"/>
        </w:rPr>
        <w:t>二、判断题（随机抽取</w:t>
      </w:r>
      <w:r>
        <w:rPr>
          <w:rFonts w:hint="eastAsia"/>
        </w:rPr>
        <w:t>5</w:t>
      </w:r>
      <w:r>
        <w:rPr>
          <w:rFonts w:hint="eastAsia"/>
        </w:rPr>
        <w:t>道，每小题</w:t>
      </w:r>
      <w:r>
        <w:rPr>
          <w:rFonts w:hint="eastAsia"/>
        </w:rPr>
        <w:t>3</w:t>
      </w:r>
      <w:r>
        <w:rPr>
          <w:rFonts w:hint="eastAsia"/>
        </w:rPr>
        <w:t>分，共</w:t>
      </w:r>
      <w:r>
        <w:rPr>
          <w:rFonts w:hint="eastAsia"/>
        </w:rPr>
        <w:t>15</w:t>
      </w:r>
      <w:r>
        <w:rPr>
          <w:rFonts w:hint="eastAsia"/>
        </w:rPr>
        <w:t>分）</w:t>
      </w:r>
    </w:p>
    <w:p w14:paraId="02CC4874" w14:textId="77777777" w:rsidR="00A03836" w:rsidRDefault="00A03836" w:rsidP="00A03836">
      <w:r>
        <w:rPr>
          <w:rFonts w:hint="eastAsia"/>
        </w:rPr>
        <w:t>题目</w:t>
      </w:r>
      <w:r>
        <w:rPr>
          <w:rFonts w:hint="eastAsia"/>
        </w:rPr>
        <w:t>16</w:t>
      </w:r>
    </w:p>
    <w:p w14:paraId="720437D8" w14:textId="77777777" w:rsidR="00A03836" w:rsidRDefault="00A03836" w:rsidP="00A03836">
      <w:r>
        <w:rPr>
          <w:rFonts w:hint="eastAsia"/>
        </w:rPr>
        <w:t>对于</w:t>
      </w:r>
      <w:r>
        <w:rPr>
          <w:rFonts w:hint="eastAsia"/>
        </w:rPr>
        <w:t>1.5</w:t>
      </w:r>
      <w:r>
        <w:rPr>
          <w:rFonts w:hint="eastAsia"/>
        </w:rPr>
        <w:t>岁的孩子来说，坚果、花生是很不错的小零食。</w:t>
      </w:r>
    </w:p>
    <w:p w14:paraId="26DF5208" w14:textId="77777777" w:rsidR="00A03836" w:rsidRDefault="00A03836" w:rsidP="00A03836">
      <w:r>
        <w:rPr>
          <w:rFonts w:hint="eastAsia"/>
        </w:rPr>
        <w:t>解析：</w:t>
      </w:r>
      <w:r>
        <w:rPr>
          <w:rFonts w:hint="eastAsia"/>
        </w:rPr>
        <w:t>1-2</w:t>
      </w:r>
      <w:r>
        <w:rPr>
          <w:rFonts w:hint="eastAsia"/>
        </w:rPr>
        <w:t>岁的孩子爱玩、爱闹，容易发生吞食异物、异物滑落气管等意外情况，如果处理不及时则有生命危险。因此，该阶段幼儿不适宜吃花生、坚果等大块的坚硬食物。（详阅文字教材</w:t>
      </w:r>
      <w:r>
        <w:rPr>
          <w:rFonts w:hint="eastAsia"/>
        </w:rPr>
        <w:t>P.177</w:t>
      </w:r>
      <w:r>
        <w:rPr>
          <w:rFonts w:hint="eastAsia"/>
        </w:rPr>
        <w:t>）</w:t>
      </w:r>
    </w:p>
    <w:p w14:paraId="605AD159" w14:textId="77777777" w:rsidR="00A03836" w:rsidRDefault="00A03836" w:rsidP="00A03836">
      <w:r w:rsidRPr="00A03836">
        <w:rPr>
          <w:rFonts w:hint="eastAsia"/>
          <w:b/>
          <w:color w:val="FF0000"/>
        </w:rPr>
        <w:t>正确答案是</w:t>
      </w:r>
      <w:r>
        <w:rPr>
          <w:rFonts w:hint="eastAsia"/>
        </w:rPr>
        <w:t>“错”。</w:t>
      </w:r>
    </w:p>
    <w:p w14:paraId="171E385F" w14:textId="77777777" w:rsidR="00A03836" w:rsidRDefault="00A03836" w:rsidP="00A03836">
      <w:r>
        <w:rPr>
          <w:rFonts w:hint="eastAsia"/>
        </w:rPr>
        <w:t>题目</w:t>
      </w:r>
      <w:r>
        <w:rPr>
          <w:rFonts w:hint="eastAsia"/>
        </w:rPr>
        <w:t>17</w:t>
      </w:r>
    </w:p>
    <w:p w14:paraId="7D6563B5" w14:textId="77777777" w:rsidR="00A03836" w:rsidRDefault="00A03836" w:rsidP="00A03836">
      <w:r>
        <w:rPr>
          <w:rFonts w:hint="eastAsia"/>
        </w:rPr>
        <w:t>保证饮食的合理、健康，这有利于预防幼儿龋齿。</w:t>
      </w:r>
    </w:p>
    <w:p w14:paraId="35AF16BB" w14:textId="77777777" w:rsidR="00A03836" w:rsidRDefault="00A03836" w:rsidP="00A03836">
      <w:r>
        <w:rPr>
          <w:rFonts w:hint="eastAsia"/>
        </w:rPr>
        <w:t>解析：要预防幼儿龋齿，首先要养成饭后漱口、定时刷牙的习惯；其次，保证饮食的合理、健康，食物应多样化；最后，定期检查口腔以早发现早治疗。因此，合理饮食能够预防幼儿龋齿（详阅文字教材</w:t>
      </w:r>
      <w:r>
        <w:rPr>
          <w:rFonts w:hint="eastAsia"/>
        </w:rPr>
        <w:t>P.205</w:t>
      </w:r>
      <w:r>
        <w:rPr>
          <w:rFonts w:hint="eastAsia"/>
        </w:rPr>
        <w:t>）</w:t>
      </w:r>
    </w:p>
    <w:p w14:paraId="1907E711" w14:textId="77777777" w:rsidR="00A03836" w:rsidRDefault="00A03836" w:rsidP="00A03836">
      <w:r w:rsidRPr="00A03836">
        <w:rPr>
          <w:rFonts w:hint="eastAsia"/>
          <w:b/>
          <w:color w:val="FF0000"/>
        </w:rPr>
        <w:t>正确答案是</w:t>
      </w:r>
      <w:r>
        <w:rPr>
          <w:rFonts w:hint="eastAsia"/>
        </w:rPr>
        <w:t>“对”。</w:t>
      </w:r>
    </w:p>
    <w:p w14:paraId="5F383690" w14:textId="77777777" w:rsidR="00A03836" w:rsidRDefault="00A03836" w:rsidP="00A03836">
      <w:r>
        <w:rPr>
          <w:rFonts w:hint="eastAsia"/>
        </w:rPr>
        <w:t>题目</w:t>
      </w:r>
      <w:r>
        <w:rPr>
          <w:rFonts w:hint="eastAsia"/>
        </w:rPr>
        <w:t>18</w:t>
      </w:r>
    </w:p>
    <w:p w14:paraId="0A9225C8" w14:textId="77777777" w:rsidR="00A03836" w:rsidRDefault="00A03836" w:rsidP="00A03836">
      <w:r>
        <w:rPr>
          <w:rFonts w:hint="eastAsia"/>
        </w:rPr>
        <w:lastRenderedPageBreak/>
        <w:t>母乳是婴儿最天然的食品，因此母乳喂养不需要再添加维生素。</w:t>
      </w:r>
    </w:p>
    <w:p w14:paraId="23C0199D" w14:textId="77777777" w:rsidR="00A03836" w:rsidRDefault="00A03836" w:rsidP="00A03836">
      <w:r>
        <w:rPr>
          <w:rFonts w:hint="eastAsia"/>
        </w:rPr>
        <w:t>解析：母乳是婴儿最理想的营养来源，具有很多无可比拟的有点，如易消化、卫生、营养全面等，但纯母乳喂养的婴儿必须添加维生素</w:t>
      </w:r>
      <w:r>
        <w:rPr>
          <w:rFonts w:hint="eastAsia"/>
        </w:rPr>
        <w:t>K</w:t>
      </w:r>
      <w:r>
        <w:rPr>
          <w:rFonts w:hint="eastAsia"/>
        </w:rPr>
        <w:t>、</w:t>
      </w:r>
      <w:r>
        <w:rPr>
          <w:rFonts w:hint="eastAsia"/>
        </w:rPr>
        <w:t>A</w:t>
      </w:r>
      <w:r>
        <w:rPr>
          <w:rFonts w:hint="eastAsia"/>
        </w:rPr>
        <w:t>、</w:t>
      </w:r>
      <w:r>
        <w:rPr>
          <w:rFonts w:hint="eastAsia"/>
        </w:rPr>
        <w:t>D</w:t>
      </w:r>
      <w:r>
        <w:rPr>
          <w:rFonts w:hint="eastAsia"/>
        </w:rPr>
        <w:t>等以保证营养充足，否则容易出现出血症状。（文字教材</w:t>
      </w:r>
      <w:r>
        <w:rPr>
          <w:rFonts w:hint="eastAsia"/>
        </w:rPr>
        <w:t>P.93</w:t>
      </w:r>
      <w:r>
        <w:rPr>
          <w:rFonts w:hint="eastAsia"/>
        </w:rPr>
        <w:t>）</w:t>
      </w:r>
    </w:p>
    <w:p w14:paraId="1BA3591B" w14:textId="77777777" w:rsidR="00A03836" w:rsidRDefault="00A03836" w:rsidP="00A03836">
      <w:r w:rsidRPr="00A03836">
        <w:rPr>
          <w:rFonts w:hint="eastAsia"/>
          <w:b/>
          <w:color w:val="FF0000"/>
        </w:rPr>
        <w:t>正确答案是</w:t>
      </w:r>
      <w:r>
        <w:rPr>
          <w:rFonts w:hint="eastAsia"/>
        </w:rPr>
        <w:t>“错”。</w:t>
      </w:r>
    </w:p>
    <w:p w14:paraId="649E15B5" w14:textId="77777777" w:rsidR="00A03836" w:rsidRDefault="00A03836" w:rsidP="00A03836">
      <w:r>
        <w:rPr>
          <w:rFonts w:hint="eastAsia"/>
        </w:rPr>
        <w:t>题目</w:t>
      </w:r>
      <w:r>
        <w:rPr>
          <w:rFonts w:hint="eastAsia"/>
        </w:rPr>
        <w:t>19</w:t>
      </w:r>
    </w:p>
    <w:p w14:paraId="1FB3A3BD" w14:textId="77777777" w:rsidR="00A03836" w:rsidRDefault="00A03836" w:rsidP="00A03836">
      <w:r>
        <w:rPr>
          <w:rFonts w:hint="eastAsia"/>
        </w:rPr>
        <w:t>获得</w:t>
      </w:r>
      <w:r>
        <w:rPr>
          <w:rFonts w:hint="eastAsia"/>
        </w:rPr>
        <w:t>3.00</w:t>
      </w:r>
      <w:r>
        <w:rPr>
          <w:rFonts w:hint="eastAsia"/>
        </w:rPr>
        <w:t>分中的</w:t>
      </w:r>
      <w:r>
        <w:rPr>
          <w:rFonts w:hint="eastAsia"/>
        </w:rPr>
        <w:t>0.00</w:t>
      </w:r>
      <w:r>
        <w:rPr>
          <w:rFonts w:hint="eastAsia"/>
        </w:rPr>
        <w:t>分</w:t>
      </w:r>
    </w:p>
    <w:p w14:paraId="499D3B1D" w14:textId="77777777" w:rsidR="00A03836" w:rsidRDefault="00A03836" w:rsidP="00A03836">
      <w:r>
        <w:rPr>
          <w:rFonts w:hint="eastAsia"/>
        </w:rPr>
        <w:t>婴幼儿保育工作就是指如何喂养婴幼儿。</w:t>
      </w:r>
    </w:p>
    <w:p w14:paraId="2FF19CE1" w14:textId="77777777" w:rsidR="00A03836" w:rsidRDefault="00A03836" w:rsidP="00A03836">
      <w:r>
        <w:rPr>
          <w:rFonts w:hint="eastAsia"/>
        </w:rPr>
        <w:t>解析：婴幼儿保育工作包括科学喂养、日常护理（养护）、预防常见疾病与意外伤害，如何喂养婴幼儿仅仅是其中的一个方面。（详阅文字教材</w:t>
      </w:r>
      <w:r>
        <w:rPr>
          <w:rFonts w:hint="eastAsia"/>
        </w:rPr>
        <w:t>P.12</w:t>
      </w:r>
      <w:r>
        <w:rPr>
          <w:rFonts w:hint="eastAsia"/>
        </w:rPr>
        <w:t>）</w:t>
      </w:r>
    </w:p>
    <w:p w14:paraId="631C394E" w14:textId="77777777" w:rsidR="00A03836" w:rsidRDefault="00A03836" w:rsidP="00A03836">
      <w:r w:rsidRPr="00A03836">
        <w:rPr>
          <w:rFonts w:hint="eastAsia"/>
          <w:b/>
          <w:color w:val="FF0000"/>
        </w:rPr>
        <w:t>正确答案是</w:t>
      </w:r>
      <w:r>
        <w:rPr>
          <w:rFonts w:hint="eastAsia"/>
        </w:rPr>
        <w:t>“错”。</w:t>
      </w:r>
    </w:p>
    <w:p w14:paraId="4CCF4FCF" w14:textId="77777777" w:rsidR="00A03836" w:rsidRDefault="00A03836" w:rsidP="00A03836">
      <w:r>
        <w:rPr>
          <w:rFonts w:hint="eastAsia"/>
        </w:rPr>
        <w:t>题目</w:t>
      </w:r>
      <w:r>
        <w:rPr>
          <w:rFonts w:hint="eastAsia"/>
        </w:rPr>
        <w:t>20</w:t>
      </w:r>
    </w:p>
    <w:p w14:paraId="4835964F" w14:textId="77777777" w:rsidR="00A03836" w:rsidRDefault="00A03836" w:rsidP="00A03836">
      <w:r>
        <w:rPr>
          <w:rFonts w:hint="eastAsia"/>
        </w:rPr>
        <w:t>获得</w:t>
      </w:r>
      <w:r>
        <w:rPr>
          <w:rFonts w:hint="eastAsia"/>
        </w:rPr>
        <w:t>3.00</w:t>
      </w:r>
      <w:r>
        <w:rPr>
          <w:rFonts w:hint="eastAsia"/>
        </w:rPr>
        <w:t>分中的</w:t>
      </w:r>
      <w:r>
        <w:rPr>
          <w:rFonts w:hint="eastAsia"/>
        </w:rPr>
        <w:t>0.00</w:t>
      </w:r>
      <w:r>
        <w:rPr>
          <w:rFonts w:hint="eastAsia"/>
        </w:rPr>
        <w:t>分</w:t>
      </w:r>
    </w:p>
    <w:p w14:paraId="4AD433EF" w14:textId="77777777" w:rsidR="00A03836" w:rsidRDefault="00A03836" w:rsidP="00A03836">
      <w:r>
        <w:rPr>
          <w:rFonts w:hint="eastAsia"/>
        </w:rPr>
        <w:t>埃里克森提出了著名的“最近发展区”理论。</w:t>
      </w:r>
    </w:p>
    <w:p w14:paraId="49D92C7E" w14:textId="77777777" w:rsidR="00A03836" w:rsidRDefault="00A03836" w:rsidP="00A03836">
      <w:r>
        <w:rPr>
          <w:rFonts w:hint="eastAsia"/>
        </w:rPr>
        <w:t>解析：埃里克森是美国著名心理学家，他提出了人格发展的心理社会发展阶段理论，而最“最近发展区”是前苏联心理学家维果茨基提出的重要观点，属于社会文化历史理论的重要组成部分。（详阅文字教材</w:t>
      </w:r>
      <w:r>
        <w:rPr>
          <w:rFonts w:hint="eastAsia"/>
        </w:rPr>
        <w:t>P.12</w:t>
      </w:r>
      <w:r>
        <w:rPr>
          <w:rFonts w:hint="eastAsia"/>
        </w:rPr>
        <w:t>）</w:t>
      </w:r>
    </w:p>
    <w:p w14:paraId="2B8CC15B" w14:textId="77777777" w:rsidR="00A03836" w:rsidRDefault="00A03836" w:rsidP="00A03836">
      <w:r w:rsidRPr="00A03836">
        <w:rPr>
          <w:rFonts w:hint="eastAsia"/>
          <w:b/>
          <w:color w:val="FF0000"/>
        </w:rPr>
        <w:t>正确答案是</w:t>
      </w:r>
      <w:r>
        <w:rPr>
          <w:rFonts w:hint="eastAsia"/>
        </w:rPr>
        <w:t>“错”。</w:t>
      </w:r>
    </w:p>
    <w:p w14:paraId="51E282E5" w14:textId="77777777" w:rsidR="00A03836" w:rsidRDefault="00A03836" w:rsidP="00A03836">
      <w:r>
        <w:rPr>
          <w:rFonts w:hint="eastAsia"/>
        </w:rPr>
        <w:t>三、论述题（随机抽取</w:t>
      </w:r>
      <w:r>
        <w:rPr>
          <w:rFonts w:hint="eastAsia"/>
        </w:rPr>
        <w:t>1</w:t>
      </w:r>
      <w:r>
        <w:rPr>
          <w:rFonts w:hint="eastAsia"/>
        </w:rPr>
        <w:t>道，每小题</w:t>
      </w:r>
      <w:r>
        <w:rPr>
          <w:rFonts w:hint="eastAsia"/>
        </w:rPr>
        <w:t>25</w:t>
      </w:r>
      <w:r>
        <w:rPr>
          <w:rFonts w:hint="eastAsia"/>
        </w:rPr>
        <w:t>分，共</w:t>
      </w:r>
      <w:r>
        <w:rPr>
          <w:rFonts w:hint="eastAsia"/>
        </w:rPr>
        <w:t>25</w:t>
      </w:r>
      <w:r>
        <w:rPr>
          <w:rFonts w:hint="eastAsia"/>
        </w:rPr>
        <w:t>分）</w:t>
      </w:r>
    </w:p>
    <w:p w14:paraId="79C465ED" w14:textId="77777777" w:rsidR="00A03836" w:rsidRDefault="00A03836" w:rsidP="00A03836">
      <w:r>
        <w:rPr>
          <w:rFonts w:hint="eastAsia"/>
        </w:rPr>
        <w:t>题目</w:t>
      </w:r>
      <w:r>
        <w:rPr>
          <w:rFonts w:hint="eastAsia"/>
        </w:rPr>
        <w:t>21</w:t>
      </w:r>
    </w:p>
    <w:p w14:paraId="7E873406" w14:textId="77777777" w:rsidR="00A03836" w:rsidRDefault="00A03836" w:rsidP="00A03836">
      <w:r>
        <w:rPr>
          <w:rFonts w:hint="eastAsia"/>
        </w:rPr>
        <w:t>获得</w:t>
      </w:r>
      <w:r>
        <w:rPr>
          <w:rFonts w:hint="eastAsia"/>
        </w:rPr>
        <w:t>25.00</w:t>
      </w:r>
      <w:r>
        <w:rPr>
          <w:rFonts w:hint="eastAsia"/>
        </w:rPr>
        <w:t>分中的</w:t>
      </w:r>
      <w:r>
        <w:rPr>
          <w:rFonts w:hint="eastAsia"/>
        </w:rPr>
        <w:t>21.00</w:t>
      </w:r>
      <w:r>
        <w:rPr>
          <w:rFonts w:hint="eastAsia"/>
        </w:rPr>
        <w:t>分</w:t>
      </w:r>
    </w:p>
    <w:p w14:paraId="23E3BEFF" w14:textId="77777777" w:rsidR="00A03836" w:rsidRDefault="00A03836" w:rsidP="00A03836">
      <w:r>
        <w:rPr>
          <w:rFonts w:hint="eastAsia"/>
        </w:rPr>
        <w:t>请结合实际论述应如何给</w:t>
      </w:r>
      <w:r>
        <w:rPr>
          <w:rFonts w:hint="eastAsia"/>
        </w:rPr>
        <w:t>7~12</w:t>
      </w:r>
      <w:r>
        <w:rPr>
          <w:rFonts w:hint="eastAsia"/>
        </w:rPr>
        <w:t>月龄的婴儿添加辅食。</w:t>
      </w:r>
    </w:p>
    <w:p w14:paraId="7322F701" w14:textId="77777777" w:rsidR="00A03836" w:rsidRDefault="00A03836" w:rsidP="00A03836">
      <w:r>
        <w:rPr>
          <w:rFonts w:hint="eastAsia"/>
        </w:rPr>
        <w:t>答</w:t>
      </w:r>
      <w:r>
        <w:rPr>
          <w:rFonts w:hint="eastAsia"/>
        </w:rPr>
        <w:t>:</w:t>
      </w:r>
      <w:r>
        <w:rPr>
          <w:rFonts w:hint="eastAsia"/>
        </w:rPr>
        <w:t>从</w:t>
      </w:r>
      <w:r>
        <w:rPr>
          <w:rFonts w:hint="eastAsia"/>
        </w:rPr>
        <w:t>7</w:t>
      </w:r>
      <w:r>
        <w:rPr>
          <w:rFonts w:hint="eastAsia"/>
        </w:rPr>
        <w:t>月龄开始</w:t>
      </w:r>
      <w:r>
        <w:rPr>
          <w:rFonts w:hint="eastAsia"/>
        </w:rPr>
        <w:t>,</w:t>
      </w:r>
      <w:r>
        <w:rPr>
          <w:rFonts w:hint="eastAsia"/>
        </w:rPr>
        <w:t>需要逐渐给婴儿补充一些非乳类食物</w:t>
      </w:r>
      <w:r>
        <w:rPr>
          <w:rFonts w:hint="eastAsia"/>
        </w:rPr>
        <w:t>,</w:t>
      </w:r>
      <w:r>
        <w:rPr>
          <w:rFonts w:hint="eastAsia"/>
        </w:rPr>
        <w:t>包括菜汁果汁、蛋黄和肝</w:t>
      </w:r>
    </w:p>
    <w:p w14:paraId="1F6ACE50" w14:textId="77777777" w:rsidR="00A03836" w:rsidRDefault="00A03836" w:rsidP="00A03836">
      <w:r>
        <w:rPr>
          <w:rFonts w:hint="eastAsia"/>
        </w:rPr>
        <w:t>泥、淀粉食物、富含蛋白质的食物</w:t>
      </w:r>
      <w:r>
        <w:rPr>
          <w:rFonts w:hint="eastAsia"/>
        </w:rPr>
        <w:t>.</w:t>
      </w:r>
    </w:p>
    <w:p w14:paraId="5F798ABC" w14:textId="77777777" w:rsidR="00A03836" w:rsidRDefault="00A03836" w:rsidP="00A03836">
      <w:r>
        <w:rPr>
          <w:rFonts w:hint="eastAsia"/>
        </w:rPr>
        <w:t>(1)</w:t>
      </w:r>
      <w:r>
        <w:rPr>
          <w:rFonts w:hint="eastAsia"/>
        </w:rPr>
        <w:t>辅食添加的具体方法</w:t>
      </w:r>
      <w:r>
        <w:rPr>
          <w:rFonts w:hint="eastAsia"/>
        </w:rPr>
        <w:t>:</w:t>
      </w:r>
    </w:p>
    <w:p w14:paraId="54CC2690" w14:textId="77777777" w:rsidR="00A03836" w:rsidRDefault="00A03836" w:rsidP="00A03836">
      <w:r>
        <w:rPr>
          <w:rFonts w:hint="eastAsia"/>
        </w:rPr>
        <w:t>从一种到多种</w:t>
      </w:r>
      <w:r>
        <w:rPr>
          <w:rFonts w:hint="eastAsia"/>
        </w:rPr>
        <w:t>.</w:t>
      </w:r>
    </w:p>
    <w:p w14:paraId="36F03B1A" w14:textId="77777777" w:rsidR="00A03836" w:rsidRDefault="00A03836" w:rsidP="00A03836">
      <w:r>
        <w:rPr>
          <w:rFonts w:hint="eastAsia"/>
        </w:rPr>
        <w:t>2</w:t>
      </w:r>
      <w:r>
        <w:rPr>
          <w:rFonts w:hint="eastAsia"/>
        </w:rPr>
        <w:t>辅食添加量由少到多</w:t>
      </w:r>
      <w:r>
        <w:rPr>
          <w:rFonts w:hint="eastAsia"/>
        </w:rPr>
        <w:t>.</w:t>
      </w:r>
    </w:p>
    <w:p w14:paraId="391837A7" w14:textId="77777777" w:rsidR="00A03836" w:rsidRDefault="00A03836" w:rsidP="00A03836">
      <w:r>
        <w:rPr>
          <w:rFonts w:hint="eastAsia"/>
        </w:rPr>
        <w:t>3</w:t>
      </w:r>
      <w:r>
        <w:rPr>
          <w:rFonts w:hint="eastAsia"/>
        </w:rPr>
        <w:t>逐渐从稀到稠</w:t>
      </w:r>
      <w:r>
        <w:rPr>
          <w:rFonts w:hint="eastAsia"/>
        </w:rPr>
        <w:t>,</w:t>
      </w:r>
      <w:r>
        <w:rPr>
          <w:rFonts w:hint="eastAsia"/>
        </w:rPr>
        <w:t>从细到粗。</w:t>
      </w:r>
    </w:p>
    <w:p w14:paraId="711BC806" w14:textId="77777777" w:rsidR="00A03836" w:rsidRDefault="00A03836" w:rsidP="00A03836">
      <w:r>
        <w:rPr>
          <w:rFonts w:hint="eastAsia"/>
        </w:rPr>
        <w:t>@</w:t>
      </w:r>
      <w:r>
        <w:rPr>
          <w:rFonts w:hint="eastAsia"/>
        </w:rPr>
        <w:t>尝试多种多样的食物</w:t>
      </w:r>
      <w:r>
        <w:rPr>
          <w:rFonts w:hint="eastAsia"/>
        </w:rPr>
        <w:t>.</w:t>
      </w:r>
    </w:p>
    <w:p w14:paraId="51D57D86" w14:textId="77777777" w:rsidR="00A03836" w:rsidRDefault="00A03836" w:rsidP="00A03836">
      <w:r>
        <w:rPr>
          <w:rFonts w:hint="eastAsia"/>
        </w:rPr>
        <w:t>5)</w:t>
      </w:r>
      <w:r>
        <w:rPr>
          <w:rFonts w:hint="eastAsia"/>
        </w:rPr>
        <w:t>新的辅食要在婴儿健康、消化功能正常时添加</w:t>
      </w:r>
      <w:r>
        <w:rPr>
          <w:rFonts w:hint="eastAsia"/>
        </w:rPr>
        <w:t>,</w:t>
      </w:r>
      <w:r>
        <w:rPr>
          <w:rFonts w:hint="eastAsia"/>
        </w:rPr>
        <w:t>患病时不要添加新品种。</w:t>
      </w:r>
    </w:p>
    <w:p w14:paraId="063D5487" w14:textId="77777777" w:rsidR="00A03836" w:rsidRDefault="00A03836" w:rsidP="00A03836">
      <w:r>
        <w:rPr>
          <w:rFonts w:hint="eastAsia"/>
        </w:rPr>
        <w:t>勿强迫进食</w:t>
      </w:r>
      <w:r>
        <w:rPr>
          <w:rFonts w:hint="eastAsia"/>
        </w:rPr>
        <w:t>.</w:t>
      </w:r>
      <w:r>
        <w:rPr>
          <w:rFonts w:hint="eastAsia"/>
        </w:rPr>
        <w:t>若婴儿不接受新食物</w:t>
      </w:r>
      <w:r>
        <w:rPr>
          <w:rFonts w:hint="eastAsia"/>
        </w:rPr>
        <w:t>,</w:t>
      </w:r>
      <w:r>
        <w:rPr>
          <w:rFonts w:hint="eastAsia"/>
        </w:rPr>
        <w:t>可变化方式添加</w:t>
      </w:r>
      <w:r>
        <w:rPr>
          <w:rFonts w:hint="eastAsia"/>
        </w:rPr>
        <w:t>.</w:t>
      </w:r>
    </w:p>
    <w:p w14:paraId="79E06028" w14:textId="77777777" w:rsidR="00A03836" w:rsidRDefault="00A03836" w:rsidP="00A03836">
      <w:r>
        <w:rPr>
          <w:rFonts w:hint="eastAsia"/>
        </w:rPr>
        <w:t>(2)</w:t>
      </w:r>
      <w:r>
        <w:rPr>
          <w:rFonts w:hint="eastAsia"/>
        </w:rPr>
        <w:t>辅食烹调制作的需求</w:t>
      </w:r>
      <w:r>
        <w:rPr>
          <w:rFonts w:hint="eastAsia"/>
        </w:rPr>
        <w:t>:</w:t>
      </w:r>
    </w:p>
    <w:p w14:paraId="2FD5E9AD" w14:textId="77777777" w:rsidR="00A03836" w:rsidRDefault="00A03836" w:rsidP="00A03836">
      <w:r>
        <w:rPr>
          <w:rFonts w:hint="eastAsia"/>
        </w:rPr>
        <w:t>D</w:t>
      </w:r>
      <w:r>
        <w:rPr>
          <w:rFonts w:hint="eastAsia"/>
        </w:rPr>
        <w:t>为婴儿选择新鲜卫生的食物</w:t>
      </w:r>
      <w:r>
        <w:rPr>
          <w:rFonts w:hint="eastAsia"/>
        </w:rPr>
        <w:t>,</w:t>
      </w:r>
      <w:r>
        <w:rPr>
          <w:rFonts w:hint="eastAsia"/>
        </w:rPr>
        <w:t>现做现食</w:t>
      </w:r>
      <w:r>
        <w:rPr>
          <w:rFonts w:hint="eastAsia"/>
        </w:rPr>
        <w:t>.</w:t>
      </w:r>
    </w:p>
    <w:p w14:paraId="3C72512A" w14:textId="77777777" w:rsidR="00A03836" w:rsidRDefault="00A03836" w:rsidP="00A03836">
      <w:r>
        <w:rPr>
          <w:rFonts w:hint="eastAsia"/>
        </w:rPr>
        <w:t>2</w:t>
      </w:r>
      <w:r>
        <w:rPr>
          <w:rFonts w:hint="eastAsia"/>
        </w:rPr>
        <w:t>注意制作炊具餐具卫生</w:t>
      </w:r>
      <w:r>
        <w:rPr>
          <w:rFonts w:hint="eastAsia"/>
        </w:rPr>
        <w:t>.</w:t>
      </w:r>
    </w:p>
    <w:p w14:paraId="08A07E65" w14:textId="77777777" w:rsidR="00A03836" w:rsidRDefault="00A03836" w:rsidP="00A03836">
      <w:r>
        <w:rPr>
          <w:rFonts w:hint="eastAsia"/>
        </w:rPr>
        <w:t>3</w:t>
      </w:r>
      <w:r>
        <w:rPr>
          <w:rFonts w:hint="eastAsia"/>
        </w:rPr>
        <w:t>可添加少量食用油</w:t>
      </w:r>
      <w:r>
        <w:rPr>
          <w:rFonts w:hint="eastAsia"/>
        </w:rPr>
        <w:t>,</w:t>
      </w:r>
      <w:r>
        <w:rPr>
          <w:rFonts w:hint="eastAsia"/>
        </w:rPr>
        <w:t>应少糖</w:t>
      </w:r>
      <w:r>
        <w:rPr>
          <w:rFonts w:hint="eastAsia"/>
        </w:rPr>
        <w:t>,</w:t>
      </w:r>
      <w:r>
        <w:rPr>
          <w:rFonts w:hint="eastAsia"/>
        </w:rPr>
        <w:t>无盐</w:t>
      </w:r>
      <w:r>
        <w:rPr>
          <w:rFonts w:hint="eastAsia"/>
        </w:rPr>
        <w:t>,</w:t>
      </w:r>
      <w:r>
        <w:rPr>
          <w:rFonts w:hint="eastAsia"/>
        </w:rPr>
        <w:t>不加其他调味品</w:t>
      </w:r>
      <w:r>
        <w:rPr>
          <w:rFonts w:hint="eastAsia"/>
        </w:rPr>
        <w:t>.</w:t>
      </w:r>
    </w:p>
    <w:p w14:paraId="101D9CC5" w14:textId="77777777" w:rsidR="00A03836" w:rsidRDefault="00A03836" w:rsidP="00A03836">
      <w:r>
        <w:rPr>
          <w:rFonts w:hint="eastAsia"/>
        </w:rPr>
        <w:t>烹制方式多采用蒸煮的方式</w:t>
      </w:r>
      <w:r>
        <w:rPr>
          <w:rFonts w:hint="eastAsia"/>
        </w:rPr>
        <w:t>.</w:t>
      </w:r>
    </w:p>
    <w:p w14:paraId="5B13EE42" w14:textId="77777777" w:rsidR="00A03836" w:rsidRDefault="00A03836" w:rsidP="00A03836">
      <w:r>
        <w:rPr>
          <w:rFonts w:hint="eastAsia"/>
        </w:rPr>
        <w:t>提示：应结合实际及自我认识来论述。</w:t>
      </w:r>
    </w:p>
    <w:p w14:paraId="26A838C3" w14:textId="77777777" w:rsidR="00A03836" w:rsidRDefault="00A03836" w:rsidP="00A03836">
      <w:r>
        <w:rPr>
          <w:rFonts w:hint="eastAsia"/>
        </w:rPr>
        <w:t>从</w:t>
      </w:r>
      <w:r>
        <w:rPr>
          <w:rFonts w:hint="eastAsia"/>
        </w:rPr>
        <w:t>7</w:t>
      </w:r>
      <w:r>
        <w:rPr>
          <w:rFonts w:hint="eastAsia"/>
        </w:rPr>
        <w:t>月龄开始，需要逐渐给婴儿补充一些非乳类食物，包括菜汁果汁、蛋黄和肝泥、淀粉食物、富含蛋白质的食物。</w:t>
      </w:r>
    </w:p>
    <w:p w14:paraId="1E966211" w14:textId="77777777" w:rsidR="00A03836" w:rsidRDefault="00A03836" w:rsidP="00A03836">
      <w:r>
        <w:rPr>
          <w:rFonts w:hint="eastAsia"/>
        </w:rPr>
        <w:t>（</w:t>
      </w:r>
      <w:r>
        <w:rPr>
          <w:rFonts w:hint="eastAsia"/>
        </w:rPr>
        <w:t>1</w:t>
      </w:r>
      <w:r>
        <w:rPr>
          <w:rFonts w:hint="eastAsia"/>
        </w:rPr>
        <w:t>）辅食添加的具体方法：</w:t>
      </w:r>
    </w:p>
    <w:p w14:paraId="0A3CD5C2" w14:textId="77777777" w:rsidR="00A03836" w:rsidRDefault="00A03836" w:rsidP="00A03836">
      <w:r>
        <w:rPr>
          <w:rFonts w:hint="eastAsia"/>
        </w:rPr>
        <w:t>①从一种到多种。</w:t>
      </w:r>
    </w:p>
    <w:p w14:paraId="5AE13410" w14:textId="77777777" w:rsidR="00A03836" w:rsidRDefault="00A03836" w:rsidP="00A03836">
      <w:r>
        <w:rPr>
          <w:rFonts w:hint="eastAsia"/>
        </w:rPr>
        <w:t>②加辅食的量由少到多。</w:t>
      </w:r>
    </w:p>
    <w:p w14:paraId="0C9739AF" w14:textId="77777777" w:rsidR="00A03836" w:rsidRDefault="00A03836" w:rsidP="00A03836">
      <w:r>
        <w:rPr>
          <w:rFonts w:hint="eastAsia"/>
        </w:rPr>
        <w:t>③逐渐从稀到稠，从细到粗。</w:t>
      </w:r>
    </w:p>
    <w:p w14:paraId="208CA952" w14:textId="77777777" w:rsidR="00A03836" w:rsidRDefault="00A03836" w:rsidP="00A03836">
      <w:r>
        <w:rPr>
          <w:rFonts w:hint="eastAsia"/>
        </w:rPr>
        <w:t>④尝试多种多样的食物。</w:t>
      </w:r>
    </w:p>
    <w:p w14:paraId="4F4871D9" w14:textId="77777777" w:rsidR="00A03836" w:rsidRDefault="00A03836" w:rsidP="00A03836">
      <w:r>
        <w:rPr>
          <w:rFonts w:hint="eastAsia"/>
        </w:rPr>
        <w:lastRenderedPageBreak/>
        <w:t>⑤新的辅食要在婴儿健康、消化功能正常时添加，患病时不要添加新品种。</w:t>
      </w:r>
    </w:p>
    <w:p w14:paraId="2944817A" w14:textId="77777777" w:rsidR="00A03836" w:rsidRDefault="00A03836" w:rsidP="00A03836">
      <w:r>
        <w:rPr>
          <w:rFonts w:hint="eastAsia"/>
        </w:rPr>
        <w:t>⑥勿强迫进食。如婴儿不接受新食物，可变化方式添加。</w:t>
      </w:r>
    </w:p>
    <w:p w14:paraId="4427F186" w14:textId="77777777" w:rsidR="00A03836" w:rsidRDefault="00A03836" w:rsidP="00A03836">
      <w:r>
        <w:rPr>
          <w:rFonts w:hint="eastAsia"/>
        </w:rPr>
        <w:t>（</w:t>
      </w:r>
      <w:r>
        <w:rPr>
          <w:rFonts w:hint="eastAsia"/>
        </w:rPr>
        <w:t>2</w:t>
      </w:r>
      <w:r>
        <w:rPr>
          <w:rFonts w:hint="eastAsia"/>
        </w:rPr>
        <w:t>）辅食烹调制作的需求：</w:t>
      </w:r>
    </w:p>
    <w:p w14:paraId="4B69711A" w14:textId="77777777" w:rsidR="00A03836" w:rsidRDefault="00A03836" w:rsidP="00A03836">
      <w:r>
        <w:rPr>
          <w:rFonts w:hint="eastAsia"/>
        </w:rPr>
        <w:t>①为婴儿选择新鲜卫生的食物，现做现食。</w:t>
      </w:r>
    </w:p>
    <w:p w14:paraId="2724E0F7" w14:textId="77777777" w:rsidR="00A03836" w:rsidRDefault="00A03836" w:rsidP="00A03836">
      <w:r>
        <w:rPr>
          <w:rFonts w:hint="eastAsia"/>
        </w:rPr>
        <w:t>②注意制作炊具餐具卫生。</w:t>
      </w:r>
    </w:p>
    <w:p w14:paraId="4CD73A7F" w14:textId="77777777" w:rsidR="00A03836" w:rsidRDefault="00A03836" w:rsidP="00A03836">
      <w:r>
        <w:rPr>
          <w:rFonts w:hint="eastAsia"/>
        </w:rPr>
        <w:t>③可添加少量食用油，应少糖，无盐，不加调味品。</w:t>
      </w:r>
    </w:p>
    <w:p w14:paraId="77EC0103" w14:textId="77777777" w:rsidR="00A03836" w:rsidRDefault="00A03836" w:rsidP="00A03836">
      <w:r>
        <w:rPr>
          <w:rFonts w:hint="eastAsia"/>
        </w:rPr>
        <w:t>④烹制方式多采用蒸煮的方式。</w:t>
      </w:r>
    </w:p>
    <w:p w14:paraId="33EFB8FE" w14:textId="77777777" w:rsidR="00A03836" w:rsidRDefault="00A03836" w:rsidP="00A03836">
      <w:r>
        <w:rPr>
          <w:rFonts w:hint="eastAsia"/>
        </w:rPr>
        <w:t>一、单项选择题（随机抽取</w:t>
      </w:r>
      <w:r>
        <w:rPr>
          <w:rFonts w:hint="eastAsia"/>
        </w:rPr>
        <w:t>15</w:t>
      </w:r>
      <w:r>
        <w:rPr>
          <w:rFonts w:hint="eastAsia"/>
        </w:rPr>
        <w:t>道，每小题</w:t>
      </w:r>
      <w:r>
        <w:rPr>
          <w:rFonts w:hint="eastAsia"/>
        </w:rPr>
        <w:t>4</w:t>
      </w:r>
      <w:r>
        <w:rPr>
          <w:rFonts w:hint="eastAsia"/>
        </w:rPr>
        <w:t>分，共</w:t>
      </w:r>
      <w:r>
        <w:rPr>
          <w:rFonts w:hint="eastAsia"/>
        </w:rPr>
        <w:t>60</w:t>
      </w:r>
      <w:r>
        <w:rPr>
          <w:rFonts w:hint="eastAsia"/>
        </w:rPr>
        <w:t>分）</w:t>
      </w:r>
    </w:p>
    <w:p w14:paraId="0E98A724" w14:textId="77777777" w:rsidR="00A03836" w:rsidRDefault="00A03836" w:rsidP="00A03836">
      <w:r>
        <w:rPr>
          <w:rFonts w:hint="eastAsia"/>
        </w:rPr>
        <w:t>题目</w:t>
      </w:r>
      <w:r>
        <w:rPr>
          <w:rFonts w:hint="eastAsia"/>
        </w:rPr>
        <w:t>1</w:t>
      </w:r>
    </w:p>
    <w:p w14:paraId="1150D2C4" w14:textId="77777777" w:rsidR="00A03836" w:rsidRDefault="00A03836" w:rsidP="00A03836">
      <w:r>
        <w:rPr>
          <w:rFonts w:hint="eastAsia"/>
        </w:rPr>
        <w:t>在埃里克森的理论中，（</w:t>
      </w:r>
      <w:r>
        <w:rPr>
          <w:rFonts w:hint="eastAsia"/>
        </w:rPr>
        <w:t xml:space="preserve">    </w:t>
      </w:r>
      <w:r>
        <w:rPr>
          <w:rFonts w:hint="eastAsia"/>
        </w:rPr>
        <w:t>）需要解决的心理社会危机是自主对羞耻和怀疑。</w:t>
      </w:r>
    </w:p>
    <w:p w14:paraId="64B27601" w14:textId="77777777" w:rsidR="00A03836" w:rsidRDefault="00A03836" w:rsidP="00A03836">
      <w:r>
        <w:rPr>
          <w:rFonts w:hint="eastAsia"/>
        </w:rPr>
        <w:t xml:space="preserve">A. </w:t>
      </w:r>
      <w:r>
        <w:rPr>
          <w:rFonts w:hint="eastAsia"/>
        </w:rPr>
        <w:t>婴儿期</w:t>
      </w:r>
    </w:p>
    <w:p w14:paraId="2D65E52C" w14:textId="77777777" w:rsidR="00A03836" w:rsidRDefault="00A03836" w:rsidP="00A03836">
      <w:r>
        <w:rPr>
          <w:rFonts w:hint="eastAsia"/>
        </w:rPr>
        <w:t xml:space="preserve">B. </w:t>
      </w:r>
      <w:r>
        <w:rPr>
          <w:rFonts w:hint="eastAsia"/>
        </w:rPr>
        <w:t>学龄期</w:t>
      </w:r>
    </w:p>
    <w:p w14:paraId="39159689" w14:textId="77777777" w:rsidR="00A03836" w:rsidRDefault="00A03836" w:rsidP="00A03836">
      <w:r>
        <w:rPr>
          <w:rFonts w:hint="eastAsia"/>
        </w:rPr>
        <w:t xml:space="preserve">C. </w:t>
      </w:r>
      <w:r>
        <w:rPr>
          <w:rFonts w:hint="eastAsia"/>
        </w:rPr>
        <w:t>儿童早期</w:t>
      </w:r>
      <w:r>
        <w:rPr>
          <w:rFonts w:hint="eastAsia"/>
        </w:rPr>
        <w:t xml:space="preserve"> </w:t>
      </w:r>
    </w:p>
    <w:p w14:paraId="0C3CDF8A" w14:textId="77777777" w:rsidR="00A03836" w:rsidRDefault="00A03836" w:rsidP="00A03836">
      <w:r>
        <w:rPr>
          <w:rFonts w:hint="eastAsia"/>
        </w:rPr>
        <w:t xml:space="preserve">D. </w:t>
      </w:r>
      <w:r>
        <w:rPr>
          <w:rFonts w:hint="eastAsia"/>
        </w:rPr>
        <w:t>学前期</w:t>
      </w:r>
    </w:p>
    <w:p w14:paraId="1658557A" w14:textId="77777777" w:rsidR="00A03836" w:rsidRDefault="00A03836" w:rsidP="00A03836">
      <w:r>
        <w:rPr>
          <w:rFonts w:hint="eastAsia"/>
        </w:rPr>
        <w:t>解析：埃里克森将人格发展氛围八个阶段，其中婴儿期（</w:t>
      </w:r>
      <w:r>
        <w:rPr>
          <w:rFonts w:hint="eastAsia"/>
        </w:rPr>
        <w:t>0-18</w:t>
      </w:r>
      <w:r>
        <w:rPr>
          <w:rFonts w:hint="eastAsia"/>
        </w:rPr>
        <w:t>个月）、儿童早期（</w:t>
      </w:r>
      <w:r>
        <w:rPr>
          <w:rFonts w:hint="eastAsia"/>
        </w:rPr>
        <w:t>18-48</w:t>
      </w:r>
      <w:r>
        <w:rPr>
          <w:rFonts w:hint="eastAsia"/>
        </w:rPr>
        <w:t>个月）、学前期（</w:t>
      </w:r>
      <w:r>
        <w:rPr>
          <w:rFonts w:hint="eastAsia"/>
        </w:rPr>
        <w:t>3-5</w:t>
      </w:r>
      <w:r>
        <w:rPr>
          <w:rFonts w:hint="eastAsia"/>
        </w:rPr>
        <w:t>岁）所面临的心理社会危机分别是“基本信任对基本不信任”、“自主性对羞耻和怀疑”、“主动对内疚”。（详阅文字教材</w:t>
      </w:r>
      <w:r>
        <w:rPr>
          <w:rFonts w:hint="eastAsia"/>
        </w:rPr>
        <w:t>P.32</w:t>
      </w:r>
      <w:r>
        <w:rPr>
          <w:rFonts w:hint="eastAsia"/>
        </w:rPr>
        <w:t>）</w:t>
      </w:r>
    </w:p>
    <w:p w14:paraId="55D3E077" w14:textId="77777777" w:rsidR="00A03836" w:rsidRDefault="00A03836" w:rsidP="00A03836">
      <w:r w:rsidRPr="00A03836">
        <w:rPr>
          <w:rFonts w:hint="eastAsia"/>
          <w:b/>
          <w:color w:val="FF0000"/>
        </w:rPr>
        <w:t>正确答案是</w:t>
      </w:r>
      <w:r>
        <w:rPr>
          <w:rFonts w:hint="eastAsia"/>
        </w:rPr>
        <w:t>：儿童早期</w:t>
      </w:r>
    </w:p>
    <w:p w14:paraId="3C572972" w14:textId="77777777" w:rsidR="00A03836" w:rsidRDefault="00A03836" w:rsidP="00A03836">
      <w:r>
        <w:rPr>
          <w:rFonts w:hint="eastAsia"/>
        </w:rPr>
        <w:t>题目</w:t>
      </w:r>
      <w:r>
        <w:rPr>
          <w:rFonts w:hint="eastAsia"/>
        </w:rPr>
        <w:t>2</w:t>
      </w:r>
    </w:p>
    <w:p w14:paraId="76DDC9AF" w14:textId="77777777" w:rsidR="00A03836" w:rsidRDefault="00A03836" w:rsidP="00A03836">
      <w:r>
        <w:rPr>
          <w:rFonts w:hint="eastAsia"/>
        </w:rPr>
        <w:t>下面选项中，（</w:t>
      </w:r>
      <w:r>
        <w:rPr>
          <w:rFonts w:hint="eastAsia"/>
        </w:rPr>
        <w:t xml:space="preserve">    </w:t>
      </w:r>
      <w:r>
        <w:rPr>
          <w:rFonts w:hint="eastAsia"/>
        </w:rPr>
        <w:t>）不是早期教育中讲述法常用的媒介。</w:t>
      </w:r>
    </w:p>
    <w:p w14:paraId="358F4585" w14:textId="77777777" w:rsidR="00A03836" w:rsidRDefault="00A03836" w:rsidP="00A03836">
      <w:r>
        <w:rPr>
          <w:rFonts w:hint="eastAsia"/>
        </w:rPr>
        <w:t xml:space="preserve">A. </w:t>
      </w:r>
      <w:r>
        <w:rPr>
          <w:rFonts w:hint="eastAsia"/>
        </w:rPr>
        <w:t>儿歌</w:t>
      </w:r>
    </w:p>
    <w:p w14:paraId="546ADE66" w14:textId="77777777" w:rsidR="00A03836" w:rsidRDefault="00A03836" w:rsidP="00A03836">
      <w:r>
        <w:rPr>
          <w:rFonts w:hint="eastAsia"/>
        </w:rPr>
        <w:t xml:space="preserve">B. </w:t>
      </w:r>
      <w:r>
        <w:rPr>
          <w:rFonts w:hint="eastAsia"/>
        </w:rPr>
        <w:t>谜语</w:t>
      </w:r>
    </w:p>
    <w:p w14:paraId="22E2DC27" w14:textId="77777777" w:rsidR="00A03836" w:rsidRDefault="00A03836" w:rsidP="00A03836">
      <w:r>
        <w:rPr>
          <w:rFonts w:hint="eastAsia"/>
        </w:rPr>
        <w:t xml:space="preserve">C. </w:t>
      </w:r>
      <w:r>
        <w:rPr>
          <w:rFonts w:hint="eastAsia"/>
        </w:rPr>
        <w:t>小故事</w:t>
      </w:r>
    </w:p>
    <w:p w14:paraId="742489A0" w14:textId="77777777" w:rsidR="00A03836" w:rsidRDefault="00A03836" w:rsidP="00A03836">
      <w:r>
        <w:rPr>
          <w:rFonts w:hint="eastAsia"/>
        </w:rPr>
        <w:t xml:space="preserve">D. </w:t>
      </w:r>
      <w:r>
        <w:rPr>
          <w:rFonts w:hint="eastAsia"/>
        </w:rPr>
        <w:t>小说</w:t>
      </w:r>
      <w:r>
        <w:rPr>
          <w:rFonts w:hint="eastAsia"/>
        </w:rPr>
        <w:t xml:space="preserve"> </w:t>
      </w:r>
    </w:p>
    <w:p w14:paraId="38C0A793" w14:textId="77777777" w:rsidR="00A03836" w:rsidRDefault="00A03836" w:rsidP="00A03836">
      <w:r>
        <w:rPr>
          <w:rFonts w:hint="eastAsia"/>
        </w:rPr>
        <w:t>解析：早教中的讲述法常用媒介包括儿歌、谜语和小故事。（详阅文字教材</w:t>
      </w:r>
      <w:r>
        <w:rPr>
          <w:rFonts w:hint="eastAsia"/>
        </w:rPr>
        <w:t>P.17</w:t>
      </w:r>
      <w:r>
        <w:rPr>
          <w:rFonts w:hint="eastAsia"/>
        </w:rPr>
        <w:t>）</w:t>
      </w:r>
    </w:p>
    <w:p w14:paraId="51E99455" w14:textId="77777777" w:rsidR="00A03836" w:rsidRDefault="00A03836" w:rsidP="00A03836">
      <w:r w:rsidRPr="00A03836">
        <w:rPr>
          <w:rFonts w:hint="eastAsia"/>
          <w:b/>
          <w:color w:val="FF0000"/>
        </w:rPr>
        <w:t>正确答案是</w:t>
      </w:r>
      <w:r>
        <w:rPr>
          <w:rFonts w:hint="eastAsia"/>
        </w:rPr>
        <w:t>：小说</w:t>
      </w:r>
    </w:p>
    <w:p w14:paraId="08EC6A3B" w14:textId="77777777" w:rsidR="00A03836" w:rsidRDefault="00A03836" w:rsidP="00A03836">
      <w:r>
        <w:rPr>
          <w:rFonts w:hint="eastAsia"/>
        </w:rPr>
        <w:t>题目</w:t>
      </w:r>
      <w:r>
        <w:rPr>
          <w:rFonts w:hint="eastAsia"/>
        </w:rPr>
        <w:t>3</w:t>
      </w:r>
    </w:p>
    <w:p w14:paraId="70B41BBE" w14:textId="77777777" w:rsidR="00A03836" w:rsidRDefault="00A03836" w:rsidP="00A03836">
      <w:r>
        <w:rPr>
          <w:rFonts w:hint="eastAsia"/>
        </w:rPr>
        <w:t>和早教教师一样，教养人同样在婴幼儿保教工作中扮演了极其重要的角色。这体现了在婴幼儿早期教育中（</w:t>
      </w:r>
      <w:r>
        <w:rPr>
          <w:rFonts w:hint="eastAsia"/>
        </w:rPr>
        <w:t xml:space="preserve">    </w:t>
      </w:r>
      <w:r>
        <w:rPr>
          <w:rFonts w:hint="eastAsia"/>
        </w:rPr>
        <w:t>）。</w:t>
      </w:r>
    </w:p>
    <w:p w14:paraId="48993EB6" w14:textId="77777777" w:rsidR="00A03836" w:rsidRDefault="00A03836" w:rsidP="00A03836">
      <w:r>
        <w:rPr>
          <w:rFonts w:hint="eastAsia"/>
        </w:rPr>
        <w:t xml:space="preserve">A. </w:t>
      </w:r>
      <w:r>
        <w:rPr>
          <w:rFonts w:hint="eastAsia"/>
        </w:rPr>
        <w:t>事业主体的多元性</w:t>
      </w:r>
    </w:p>
    <w:p w14:paraId="3A079B2B" w14:textId="77777777" w:rsidR="00A03836" w:rsidRDefault="00A03836" w:rsidP="00A03836">
      <w:r>
        <w:rPr>
          <w:rFonts w:hint="eastAsia"/>
        </w:rPr>
        <w:t xml:space="preserve">B. </w:t>
      </w:r>
      <w:r>
        <w:rPr>
          <w:rFonts w:hint="eastAsia"/>
        </w:rPr>
        <w:t>教育主体的双重性</w:t>
      </w:r>
      <w:r>
        <w:rPr>
          <w:rFonts w:hint="eastAsia"/>
        </w:rPr>
        <w:t xml:space="preserve"> </w:t>
      </w:r>
    </w:p>
    <w:p w14:paraId="50D88C4C" w14:textId="77777777" w:rsidR="00A03836" w:rsidRDefault="00A03836" w:rsidP="00A03836">
      <w:r>
        <w:rPr>
          <w:rFonts w:hint="eastAsia"/>
        </w:rPr>
        <w:t xml:space="preserve">C. </w:t>
      </w:r>
      <w:r>
        <w:rPr>
          <w:rFonts w:hint="eastAsia"/>
        </w:rPr>
        <w:t>内容和方法的针对性</w:t>
      </w:r>
    </w:p>
    <w:p w14:paraId="1E8B2AFC" w14:textId="77777777" w:rsidR="00A03836" w:rsidRDefault="00A03836" w:rsidP="00A03836">
      <w:r>
        <w:t>D.</w:t>
      </w:r>
    </w:p>
    <w:p w14:paraId="5BFCC430" w14:textId="77777777" w:rsidR="00A03836" w:rsidRDefault="00A03836" w:rsidP="00A03836">
      <w:r>
        <w:rPr>
          <w:rFonts w:hint="eastAsia"/>
        </w:rPr>
        <w:t>教育对象的特殊性</w:t>
      </w:r>
    </w:p>
    <w:p w14:paraId="0AFF3996" w14:textId="77777777" w:rsidR="00A03836" w:rsidRDefault="00A03836" w:rsidP="00A03836">
      <w:r>
        <w:rPr>
          <w:rFonts w:hint="eastAsia"/>
        </w:rPr>
        <w:t>解析：婴幼儿早教的主体同时包含早教教师和教养人。（详阅文字教材</w:t>
      </w:r>
      <w:r>
        <w:rPr>
          <w:rFonts w:hint="eastAsia"/>
        </w:rPr>
        <w:t>P.3</w:t>
      </w:r>
      <w:r>
        <w:rPr>
          <w:rFonts w:hint="eastAsia"/>
        </w:rPr>
        <w:t>）</w:t>
      </w:r>
    </w:p>
    <w:p w14:paraId="7C50E24A" w14:textId="77777777" w:rsidR="00A03836" w:rsidRDefault="00A03836" w:rsidP="00A03836">
      <w:r w:rsidRPr="00A03836">
        <w:rPr>
          <w:rFonts w:hint="eastAsia"/>
          <w:b/>
          <w:color w:val="FF0000"/>
        </w:rPr>
        <w:t>正确答案是</w:t>
      </w:r>
      <w:r>
        <w:rPr>
          <w:rFonts w:hint="eastAsia"/>
        </w:rPr>
        <w:t>：教育主体的双重性</w:t>
      </w:r>
    </w:p>
    <w:p w14:paraId="460636EE" w14:textId="77777777" w:rsidR="00A03836" w:rsidRDefault="00A03836" w:rsidP="00A03836">
      <w:r>
        <w:rPr>
          <w:rFonts w:hint="eastAsia"/>
        </w:rPr>
        <w:t>题目</w:t>
      </w:r>
      <w:r>
        <w:rPr>
          <w:rFonts w:hint="eastAsia"/>
        </w:rPr>
        <w:t>4</w:t>
      </w:r>
    </w:p>
    <w:p w14:paraId="777620A6" w14:textId="77777777" w:rsidR="00A03836" w:rsidRDefault="00A03836" w:rsidP="00A03836">
      <w:r>
        <w:rPr>
          <w:rFonts w:hint="eastAsia"/>
        </w:rPr>
        <w:t>下列动作中，属于精细动作的是（</w:t>
      </w:r>
      <w:r>
        <w:rPr>
          <w:rFonts w:hint="eastAsia"/>
        </w:rPr>
        <w:t xml:space="preserve">     </w:t>
      </w:r>
      <w:r>
        <w:rPr>
          <w:rFonts w:hint="eastAsia"/>
        </w:rPr>
        <w:t>）</w:t>
      </w:r>
    </w:p>
    <w:p w14:paraId="09CF787E" w14:textId="77777777" w:rsidR="00A03836" w:rsidRDefault="00A03836" w:rsidP="00A03836">
      <w:r>
        <w:rPr>
          <w:rFonts w:hint="eastAsia"/>
        </w:rPr>
        <w:t xml:space="preserve">A. </w:t>
      </w:r>
      <w:r>
        <w:rPr>
          <w:rFonts w:hint="eastAsia"/>
        </w:rPr>
        <w:t>翻身</w:t>
      </w:r>
    </w:p>
    <w:p w14:paraId="774E3ABC" w14:textId="77777777" w:rsidR="00A03836" w:rsidRDefault="00A03836" w:rsidP="00A03836">
      <w:r>
        <w:rPr>
          <w:rFonts w:hint="eastAsia"/>
        </w:rPr>
        <w:t xml:space="preserve">B. </w:t>
      </w:r>
      <w:r>
        <w:rPr>
          <w:rFonts w:hint="eastAsia"/>
        </w:rPr>
        <w:t>仰起头部</w:t>
      </w:r>
    </w:p>
    <w:p w14:paraId="0F302AA6" w14:textId="77777777" w:rsidR="00A03836" w:rsidRDefault="00A03836" w:rsidP="00A03836">
      <w:r>
        <w:rPr>
          <w:rFonts w:hint="eastAsia"/>
        </w:rPr>
        <w:t xml:space="preserve">C. </w:t>
      </w:r>
      <w:r>
        <w:rPr>
          <w:rFonts w:hint="eastAsia"/>
        </w:rPr>
        <w:t>站立</w:t>
      </w:r>
    </w:p>
    <w:p w14:paraId="45E0C898" w14:textId="77777777" w:rsidR="00A03836" w:rsidRDefault="00A03836" w:rsidP="00A03836">
      <w:r>
        <w:rPr>
          <w:rFonts w:hint="eastAsia"/>
        </w:rPr>
        <w:t xml:space="preserve">D. </w:t>
      </w:r>
      <w:r>
        <w:rPr>
          <w:rFonts w:hint="eastAsia"/>
        </w:rPr>
        <w:t>剥纸吃糖</w:t>
      </w:r>
      <w:r>
        <w:rPr>
          <w:rFonts w:hint="eastAsia"/>
        </w:rPr>
        <w:t xml:space="preserve"> </w:t>
      </w:r>
    </w:p>
    <w:p w14:paraId="5B7C4217" w14:textId="77777777" w:rsidR="00A03836" w:rsidRDefault="00A03836" w:rsidP="00A03836">
      <w:r>
        <w:rPr>
          <w:rFonts w:hint="eastAsia"/>
        </w:rPr>
        <w:t>解析：翻身、仰头、站立都是粗大动作，剥纸吃糖属于手与手指的精细动作。（详阅文字教材</w:t>
      </w:r>
      <w:r>
        <w:rPr>
          <w:rFonts w:hint="eastAsia"/>
        </w:rPr>
        <w:t>P.62</w:t>
      </w:r>
      <w:r>
        <w:rPr>
          <w:rFonts w:hint="eastAsia"/>
        </w:rPr>
        <w:t>）</w:t>
      </w:r>
    </w:p>
    <w:p w14:paraId="49004226" w14:textId="77777777" w:rsidR="00A03836" w:rsidRDefault="00A03836" w:rsidP="00A03836">
      <w:r w:rsidRPr="00A03836">
        <w:rPr>
          <w:rFonts w:hint="eastAsia"/>
          <w:b/>
          <w:color w:val="FF0000"/>
        </w:rPr>
        <w:lastRenderedPageBreak/>
        <w:t>正确答案是</w:t>
      </w:r>
      <w:r>
        <w:rPr>
          <w:rFonts w:hint="eastAsia"/>
        </w:rPr>
        <w:t>：剥纸吃糖</w:t>
      </w:r>
    </w:p>
    <w:p w14:paraId="29F684D2" w14:textId="77777777" w:rsidR="00A03836" w:rsidRDefault="00A03836" w:rsidP="00A03836">
      <w:r>
        <w:rPr>
          <w:rFonts w:hint="eastAsia"/>
        </w:rPr>
        <w:t>题目</w:t>
      </w:r>
      <w:r>
        <w:rPr>
          <w:rFonts w:hint="eastAsia"/>
        </w:rPr>
        <w:t>5</w:t>
      </w:r>
    </w:p>
    <w:p w14:paraId="71523E08" w14:textId="77777777" w:rsidR="00A03836" w:rsidRDefault="00A03836" w:rsidP="00A03836">
      <w:r>
        <w:rPr>
          <w:rFonts w:hint="eastAsia"/>
        </w:rPr>
        <w:t>在格赛尔的双生子爬梯试验中，第</w:t>
      </w:r>
      <w:r>
        <w:rPr>
          <w:rFonts w:hint="eastAsia"/>
        </w:rPr>
        <w:t>48</w:t>
      </w:r>
      <w:r>
        <w:rPr>
          <w:rFonts w:hint="eastAsia"/>
        </w:rPr>
        <w:t>周先开始爬梯练习的</w:t>
      </w:r>
      <w:r>
        <w:rPr>
          <w:rFonts w:hint="eastAsia"/>
        </w:rPr>
        <w:t>T</w:t>
      </w:r>
      <w:r>
        <w:rPr>
          <w:rFonts w:hint="eastAsia"/>
        </w:rPr>
        <w:t>和第</w:t>
      </w:r>
      <w:r>
        <w:rPr>
          <w:rFonts w:hint="eastAsia"/>
        </w:rPr>
        <w:t>53</w:t>
      </w:r>
      <w:r>
        <w:rPr>
          <w:rFonts w:hint="eastAsia"/>
        </w:rPr>
        <w:t>周才开始练习的</w:t>
      </w:r>
      <w:r>
        <w:rPr>
          <w:rFonts w:hint="eastAsia"/>
        </w:rPr>
        <w:t>C</w:t>
      </w:r>
      <w:r>
        <w:rPr>
          <w:rFonts w:hint="eastAsia"/>
        </w:rPr>
        <w:t>，两婴幼儿在第</w:t>
      </w:r>
      <w:r>
        <w:rPr>
          <w:rFonts w:hint="eastAsia"/>
        </w:rPr>
        <w:t>55</w:t>
      </w:r>
      <w:r>
        <w:rPr>
          <w:rFonts w:hint="eastAsia"/>
        </w:rPr>
        <w:t>周时的爬梯能力（</w:t>
      </w:r>
      <w:r>
        <w:rPr>
          <w:rFonts w:hint="eastAsia"/>
        </w:rPr>
        <w:t xml:space="preserve">    </w:t>
      </w:r>
      <w:r>
        <w:rPr>
          <w:rFonts w:hint="eastAsia"/>
        </w:rPr>
        <w:t>）。</w:t>
      </w:r>
    </w:p>
    <w:p w14:paraId="7B22BFA0" w14:textId="77777777" w:rsidR="00A03836" w:rsidRDefault="00A03836" w:rsidP="00A03836">
      <w:r>
        <w:rPr>
          <w:rFonts w:hint="eastAsia"/>
        </w:rPr>
        <w:t>A. T</w:t>
      </w:r>
      <w:r>
        <w:rPr>
          <w:rFonts w:hint="eastAsia"/>
        </w:rPr>
        <w:t>比</w:t>
      </w:r>
      <w:r>
        <w:rPr>
          <w:rFonts w:hint="eastAsia"/>
        </w:rPr>
        <w:t>C</w:t>
      </w:r>
      <w:r>
        <w:rPr>
          <w:rFonts w:hint="eastAsia"/>
        </w:rPr>
        <w:t>强</w:t>
      </w:r>
    </w:p>
    <w:p w14:paraId="7F1E4DBD" w14:textId="77777777" w:rsidR="00A03836" w:rsidRDefault="00A03836" w:rsidP="00A03836">
      <w:r>
        <w:rPr>
          <w:rFonts w:hint="eastAsia"/>
        </w:rPr>
        <w:t>B. C</w:t>
      </w:r>
      <w:r>
        <w:rPr>
          <w:rFonts w:hint="eastAsia"/>
        </w:rPr>
        <w:t>比</w:t>
      </w:r>
      <w:r>
        <w:rPr>
          <w:rFonts w:hint="eastAsia"/>
        </w:rPr>
        <w:t>T</w:t>
      </w:r>
      <w:r>
        <w:rPr>
          <w:rFonts w:hint="eastAsia"/>
        </w:rPr>
        <w:t>强</w:t>
      </w:r>
    </w:p>
    <w:p w14:paraId="48994C29" w14:textId="77777777" w:rsidR="00A03836" w:rsidRDefault="00A03836" w:rsidP="00A03836">
      <w:r>
        <w:rPr>
          <w:rFonts w:hint="eastAsia"/>
        </w:rPr>
        <w:t xml:space="preserve">C. </w:t>
      </w:r>
      <w:r>
        <w:rPr>
          <w:rFonts w:hint="eastAsia"/>
        </w:rPr>
        <w:t>没有差别</w:t>
      </w:r>
      <w:r>
        <w:rPr>
          <w:rFonts w:hint="eastAsia"/>
        </w:rPr>
        <w:t xml:space="preserve"> </w:t>
      </w:r>
    </w:p>
    <w:p w14:paraId="3C0BAE84" w14:textId="77777777" w:rsidR="00A03836" w:rsidRDefault="00A03836" w:rsidP="00A03836">
      <w:r>
        <w:rPr>
          <w:rFonts w:hint="eastAsia"/>
        </w:rPr>
        <w:t xml:space="preserve">D. </w:t>
      </w:r>
      <w:r>
        <w:rPr>
          <w:rFonts w:hint="eastAsia"/>
        </w:rPr>
        <w:t>无法比较</w:t>
      </w:r>
    </w:p>
    <w:p w14:paraId="2732CDD4" w14:textId="77777777" w:rsidR="00A03836" w:rsidRDefault="00A03836" w:rsidP="00A03836">
      <w:r>
        <w:rPr>
          <w:rFonts w:hint="eastAsia"/>
        </w:rPr>
        <w:t>解析：在格赛尔的双生子试验中，两个双胞胎孩子在不同的时间开始练习爬楼梯，但是在第</w:t>
      </w:r>
      <w:r>
        <w:rPr>
          <w:rFonts w:hint="eastAsia"/>
        </w:rPr>
        <w:t>55</w:t>
      </w:r>
      <w:r>
        <w:rPr>
          <w:rFonts w:hint="eastAsia"/>
        </w:rPr>
        <w:t>周时发现两人的爬梯能力基本没有差别，据此格赛尔提出了著名的成熟势力理论。（详阅文字教材</w:t>
      </w:r>
      <w:r>
        <w:rPr>
          <w:rFonts w:hint="eastAsia"/>
        </w:rPr>
        <w:t>P.36</w:t>
      </w:r>
      <w:r>
        <w:rPr>
          <w:rFonts w:hint="eastAsia"/>
        </w:rPr>
        <w:t>）</w:t>
      </w:r>
    </w:p>
    <w:p w14:paraId="630F099E" w14:textId="77777777" w:rsidR="00A03836" w:rsidRDefault="00A03836" w:rsidP="00A03836">
      <w:r w:rsidRPr="00A03836">
        <w:rPr>
          <w:rFonts w:hint="eastAsia"/>
          <w:b/>
          <w:color w:val="FF0000"/>
        </w:rPr>
        <w:t>正确答案是</w:t>
      </w:r>
      <w:r>
        <w:rPr>
          <w:rFonts w:hint="eastAsia"/>
        </w:rPr>
        <w:t>：没有差别</w:t>
      </w:r>
    </w:p>
    <w:p w14:paraId="52F0D6CD" w14:textId="77777777" w:rsidR="00A03836" w:rsidRDefault="00A03836" w:rsidP="00A03836">
      <w:r>
        <w:rPr>
          <w:rFonts w:hint="eastAsia"/>
        </w:rPr>
        <w:t>题目</w:t>
      </w:r>
      <w:r>
        <w:rPr>
          <w:rFonts w:hint="eastAsia"/>
        </w:rPr>
        <w:t>6</w:t>
      </w:r>
    </w:p>
    <w:p w14:paraId="7C6D5F98" w14:textId="77777777" w:rsidR="00A03836" w:rsidRDefault="00A03836" w:rsidP="00A03836">
      <w:r>
        <w:rPr>
          <w:rFonts w:hint="eastAsia"/>
        </w:rPr>
        <w:t>喂奶时，要斜拿奶瓶，保持奶嘴里一直有奶。这是为了（</w:t>
      </w:r>
      <w:r>
        <w:rPr>
          <w:rFonts w:hint="eastAsia"/>
        </w:rPr>
        <w:t xml:space="preserve">      </w:t>
      </w:r>
      <w:r>
        <w:rPr>
          <w:rFonts w:hint="eastAsia"/>
        </w:rPr>
        <w:t>）。</w:t>
      </w:r>
    </w:p>
    <w:p w14:paraId="0AF9445B" w14:textId="77777777" w:rsidR="00A03836" w:rsidRDefault="00A03836" w:rsidP="00A03836">
      <w:r>
        <w:rPr>
          <w:rFonts w:hint="eastAsia"/>
        </w:rPr>
        <w:t xml:space="preserve">A. </w:t>
      </w:r>
      <w:r>
        <w:rPr>
          <w:rFonts w:hint="eastAsia"/>
        </w:rPr>
        <w:t>防止奶嘴堵住不透气</w:t>
      </w:r>
    </w:p>
    <w:p w14:paraId="17C00D89" w14:textId="77777777" w:rsidR="00A03836" w:rsidRDefault="00A03836" w:rsidP="00A03836">
      <w:r>
        <w:rPr>
          <w:rFonts w:hint="eastAsia"/>
        </w:rPr>
        <w:t xml:space="preserve">B. </w:t>
      </w:r>
      <w:r>
        <w:rPr>
          <w:rFonts w:hint="eastAsia"/>
        </w:rPr>
        <w:t>防止挡住婴儿的视线</w:t>
      </w:r>
    </w:p>
    <w:p w14:paraId="3DD3F645" w14:textId="77777777" w:rsidR="00A03836" w:rsidRDefault="00A03836" w:rsidP="00A03836">
      <w:r>
        <w:rPr>
          <w:rFonts w:hint="eastAsia"/>
        </w:rPr>
        <w:t xml:space="preserve">C. </w:t>
      </w:r>
      <w:r>
        <w:rPr>
          <w:rFonts w:hint="eastAsia"/>
        </w:rPr>
        <w:t>防止婴儿吞进大量的空气</w:t>
      </w:r>
      <w:r>
        <w:rPr>
          <w:rFonts w:hint="eastAsia"/>
        </w:rPr>
        <w:t xml:space="preserve"> </w:t>
      </w:r>
    </w:p>
    <w:p w14:paraId="079B8312" w14:textId="77777777" w:rsidR="00A03836" w:rsidRDefault="00A03836" w:rsidP="00A03836">
      <w:r>
        <w:rPr>
          <w:rFonts w:hint="eastAsia"/>
        </w:rPr>
        <w:t xml:space="preserve">D. </w:t>
      </w:r>
      <w:r>
        <w:rPr>
          <w:rFonts w:hint="eastAsia"/>
        </w:rPr>
        <w:t>避免婴儿喝不饱</w:t>
      </w:r>
    </w:p>
    <w:p w14:paraId="74000062" w14:textId="77777777" w:rsidR="00A03836" w:rsidRDefault="00A03836" w:rsidP="00A03836">
      <w:r>
        <w:rPr>
          <w:rFonts w:hint="eastAsia"/>
        </w:rPr>
        <w:t>解析：斜拿奶瓶除了可以帮助婴儿更顺利地吸吮奶，还有一个好处是避免婴儿随奶吞进大量空气，否则容易造成婴儿喝奶量不足，还会造成溢奶或打嗝（详阅文字教材</w:t>
      </w:r>
      <w:r>
        <w:rPr>
          <w:rFonts w:hint="eastAsia"/>
        </w:rPr>
        <w:t>P.99</w:t>
      </w:r>
      <w:r>
        <w:rPr>
          <w:rFonts w:hint="eastAsia"/>
        </w:rPr>
        <w:t>）</w:t>
      </w:r>
    </w:p>
    <w:p w14:paraId="3F1BAE4E" w14:textId="77777777" w:rsidR="00A03836" w:rsidRDefault="00A03836" w:rsidP="00A03836">
      <w:r w:rsidRPr="00A03836">
        <w:rPr>
          <w:rFonts w:hint="eastAsia"/>
          <w:b/>
          <w:color w:val="FF0000"/>
        </w:rPr>
        <w:t>正确答案是</w:t>
      </w:r>
      <w:r>
        <w:rPr>
          <w:rFonts w:hint="eastAsia"/>
        </w:rPr>
        <w:t>：防止婴儿吞进大量的空气</w:t>
      </w:r>
    </w:p>
    <w:p w14:paraId="23FAC62C" w14:textId="77777777" w:rsidR="00A03836" w:rsidRDefault="00A03836" w:rsidP="00A03836">
      <w:r>
        <w:rPr>
          <w:rFonts w:hint="eastAsia"/>
        </w:rPr>
        <w:t>题目</w:t>
      </w:r>
      <w:r>
        <w:rPr>
          <w:rFonts w:hint="eastAsia"/>
        </w:rPr>
        <w:t>7</w:t>
      </w:r>
    </w:p>
    <w:p w14:paraId="669145AC" w14:textId="77777777" w:rsidR="00A03836" w:rsidRDefault="00A03836" w:rsidP="00A03836">
      <w:r>
        <w:rPr>
          <w:rFonts w:hint="eastAsia"/>
        </w:rPr>
        <w:t>（</w:t>
      </w:r>
      <w:r>
        <w:rPr>
          <w:rFonts w:hint="eastAsia"/>
        </w:rPr>
        <w:t xml:space="preserve">      </w:t>
      </w:r>
      <w:r>
        <w:rPr>
          <w:rFonts w:hint="eastAsia"/>
        </w:rPr>
        <w:t>）是婴儿</w:t>
      </w:r>
      <w:r>
        <w:rPr>
          <w:rFonts w:hint="eastAsia"/>
        </w:rPr>
        <w:t>7~9</w:t>
      </w:r>
      <w:r>
        <w:rPr>
          <w:rFonts w:hint="eastAsia"/>
        </w:rPr>
        <w:t>个月时开始逐步发展起来的，具体表现为当客体（人或物）被部分或全部掩盖起来时，婴儿能将其找出来。</w:t>
      </w:r>
    </w:p>
    <w:p w14:paraId="6E2AC075" w14:textId="77777777" w:rsidR="00A03836" w:rsidRDefault="00A03836" w:rsidP="00A03836">
      <w:r>
        <w:rPr>
          <w:rFonts w:hint="eastAsia"/>
        </w:rPr>
        <w:t xml:space="preserve">A. </w:t>
      </w:r>
      <w:r>
        <w:rPr>
          <w:rFonts w:hint="eastAsia"/>
        </w:rPr>
        <w:t>客体永久性</w:t>
      </w:r>
      <w:r>
        <w:rPr>
          <w:rFonts w:hint="eastAsia"/>
        </w:rPr>
        <w:t xml:space="preserve"> </w:t>
      </w:r>
    </w:p>
    <w:p w14:paraId="792634B2" w14:textId="77777777" w:rsidR="00A03836" w:rsidRDefault="00A03836" w:rsidP="00A03836">
      <w:r>
        <w:rPr>
          <w:rFonts w:hint="eastAsia"/>
        </w:rPr>
        <w:t xml:space="preserve">B. </w:t>
      </w:r>
      <w:r>
        <w:rPr>
          <w:rFonts w:hint="eastAsia"/>
        </w:rPr>
        <w:t>认识客体</w:t>
      </w:r>
    </w:p>
    <w:p w14:paraId="49C09BF5" w14:textId="77777777" w:rsidR="00A03836" w:rsidRDefault="00A03836" w:rsidP="00A03836">
      <w:r>
        <w:rPr>
          <w:rFonts w:hint="eastAsia"/>
        </w:rPr>
        <w:t xml:space="preserve">C. </w:t>
      </w:r>
      <w:r>
        <w:rPr>
          <w:rFonts w:hint="eastAsia"/>
        </w:rPr>
        <w:t>同化和顺应</w:t>
      </w:r>
    </w:p>
    <w:p w14:paraId="7D2BD340" w14:textId="77777777" w:rsidR="00A03836" w:rsidRDefault="00A03836" w:rsidP="00A03836">
      <w:r>
        <w:rPr>
          <w:rFonts w:hint="eastAsia"/>
        </w:rPr>
        <w:t xml:space="preserve">D. </w:t>
      </w:r>
      <w:r>
        <w:rPr>
          <w:rFonts w:hint="eastAsia"/>
        </w:rPr>
        <w:t>具体形象思维</w:t>
      </w:r>
    </w:p>
    <w:p w14:paraId="155448DF" w14:textId="77777777" w:rsidR="00A03836" w:rsidRDefault="00A03836" w:rsidP="00A03836">
      <w:r>
        <w:rPr>
          <w:rFonts w:hint="eastAsia"/>
        </w:rPr>
        <w:t>解析：客体永久性是婴儿认知发展的重要里程碑，能够发现被遮挡的物品并没有消失，能够越过障碍或遮挡继续寻找这个东西。（详阅文字教材</w:t>
      </w:r>
      <w:r>
        <w:rPr>
          <w:rFonts w:hint="eastAsia"/>
        </w:rPr>
        <w:t>P.148</w:t>
      </w:r>
      <w:r>
        <w:rPr>
          <w:rFonts w:hint="eastAsia"/>
        </w:rPr>
        <w:t>）</w:t>
      </w:r>
    </w:p>
    <w:p w14:paraId="5D7C47FC" w14:textId="77777777" w:rsidR="00A03836" w:rsidRDefault="00A03836" w:rsidP="00A03836">
      <w:r w:rsidRPr="00A03836">
        <w:rPr>
          <w:rFonts w:hint="eastAsia"/>
          <w:b/>
          <w:color w:val="FF0000"/>
        </w:rPr>
        <w:t>正确答案是</w:t>
      </w:r>
      <w:r>
        <w:rPr>
          <w:rFonts w:hint="eastAsia"/>
        </w:rPr>
        <w:t>：客体永久性</w:t>
      </w:r>
    </w:p>
    <w:p w14:paraId="03E27880" w14:textId="77777777" w:rsidR="00A03836" w:rsidRDefault="00A03836" w:rsidP="00A03836">
      <w:r>
        <w:rPr>
          <w:rFonts w:hint="eastAsia"/>
        </w:rPr>
        <w:t>题目</w:t>
      </w:r>
      <w:r>
        <w:rPr>
          <w:rFonts w:hint="eastAsia"/>
        </w:rPr>
        <w:t>8</w:t>
      </w:r>
    </w:p>
    <w:p w14:paraId="223573D5" w14:textId="77777777" w:rsidR="00A03836" w:rsidRDefault="00A03836" w:rsidP="00A03836">
      <w:r>
        <w:rPr>
          <w:rFonts w:hint="eastAsia"/>
        </w:rPr>
        <w:t>当幼儿摔倒或撞着时，除了安慰幼儿外，应首先（</w:t>
      </w:r>
      <w:r>
        <w:rPr>
          <w:rFonts w:hint="eastAsia"/>
        </w:rPr>
        <w:t xml:space="preserve">      </w:t>
      </w:r>
      <w:r>
        <w:rPr>
          <w:rFonts w:hint="eastAsia"/>
        </w:rPr>
        <w:t>）。</w:t>
      </w:r>
    </w:p>
    <w:p w14:paraId="77A98818" w14:textId="77777777" w:rsidR="00A03836" w:rsidRDefault="00A03836" w:rsidP="00A03836">
      <w:r>
        <w:rPr>
          <w:rFonts w:hint="eastAsia"/>
        </w:rPr>
        <w:t xml:space="preserve">A. </w:t>
      </w:r>
      <w:r>
        <w:rPr>
          <w:rFonts w:hint="eastAsia"/>
        </w:rPr>
        <w:t>送医院治疗</w:t>
      </w:r>
    </w:p>
    <w:p w14:paraId="3DD6F921" w14:textId="77777777" w:rsidR="00A03836" w:rsidRDefault="00A03836" w:rsidP="00A03836">
      <w:r>
        <w:rPr>
          <w:rFonts w:hint="eastAsia"/>
        </w:rPr>
        <w:t xml:space="preserve">B. </w:t>
      </w:r>
      <w:r>
        <w:rPr>
          <w:rFonts w:hint="eastAsia"/>
        </w:rPr>
        <w:t>消除安全隐患</w:t>
      </w:r>
    </w:p>
    <w:p w14:paraId="7B203CEE" w14:textId="77777777" w:rsidR="00A03836" w:rsidRDefault="00A03836" w:rsidP="00A03836">
      <w:r>
        <w:rPr>
          <w:rFonts w:hint="eastAsia"/>
        </w:rPr>
        <w:t xml:space="preserve">C. </w:t>
      </w:r>
      <w:r>
        <w:rPr>
          <w:rFonts w:hint="eastAsia"/>
        </w:rPr>
        <w:t>用手揉磕碰部位</w:t>
      </w:r>
    </w:p>
    <w:p w14:paraId="1ECE5D6A" w14:textId="77777777" w:rsidR="00A03836" w:rsidRDefault="00A03836" w:rsidP="00A03836">
      <w:r>
        <w:rPr>
          <w:rFonts w:hint="eastAsia"/>
        </w:rPr>
        <w:t xml:space="preserve">D. </w:t>
      </w:r>
      <w:r>
        <w:rPr>
          <w:rFonts w:hint="eastAsia"/>
        </w:rPr>
        <w:t>检查幼儿是否受伤</w:t>
      </w:r>
      <w:r>
        <w:rPr>
          <w:rFonts w:hint="eastAsia"/>
        </w:rPr>
        <w:t xml:space="preserve"> </w:t>
      </w:r>
    </w:p>
    <w:p w14:paraId="6DE27529" w14:textId="77777777" w:rsidR="00A03836" w:rsidRDefault="00A03836" w:rsidP="00A03836">
      <w:r>
        <w:rPr>
          <w:rFonts w:hint="eastAsia"/>
        </w:rPr>
        <w:t>解析：当幼儿摔倒或磕碰后，应先检查是否受伤及受伤程度，以便及时处置或送医治疗，避免对幼儿造成进一步的伤害。（详阅文字教材</w:t>
      </w:r>
      <w:r>
        <w:rPr>
          <w:rFonts w:hint="eastAsia"/>
        </w:rPr>
        <w:t>P.176</w:t>
      </w:r>
      <w:r>
        <w:rPr>
          <w:rFonts w:hint="eastAsia"/>
        </w:rPr>
        <w:t>）</w:t>
      </w:r>
    </w:p>
    <w:p w14:paraId="23B594F1" w14:textId="77777777" w:rsidR="00A03836" w:rsidRDefault="00A03836" w:rsidP="00A03836">
      <w:r w:rsidRPr="00A03836">
        <w:rPr>
          <w:rFonts w:hint="eastAsia"/>
          <w:b/>
          <w:color w:val="FF0000"/>
        </w:rPr>
        <w:t>正确答案是</w:t>
      </w:r>
      <w:r>
        <w:rPr>
          <w:rFonts w:hint="eastAsia"/>
        </w:rPr>
        <w:t>：检查幼儿是否受伤</w:t>
      </w:r>
    </w:p>
    <w:p w14:paraId="081F9C86" w14:textId="77777777" w:rsidR="00A03836" w:rsidRDefault="00A03836" w:rsidP="00A03836">
      <w:r>
        <w:rPr>
          <w:rFonts w:hint="eastAsia"/>
        </w:rPr>
        <w:t>题目</w:t>
      </w:r>
      <w:r>
        <w:rPr>
          <w:rFonts w:hint="eastAsia"/>
        </w:rPr>
        <w:t>9</w:t>
      </w:r>
    </w:p>
    <w:p w14:paraId="3FC47248" w14:textId="77777777" w:rsidR="00A03836" w:rsidRDefault="00A03836" w:rsidP="00A03836">
      <w:r>
        <w:rPr>
          <w:rFonts w:hint="eastAsia"/>
        </w:rPr>
        <w:t>除了遗传、缺乏运动外，引起婴幼儿肥胖的主要原因还包括（</w:t>
      </w:r>
      <w:r>
        <w:rPr>
          <w:rFonts w:hint="eastAsia"/>
        </w:rPr>
        <w:t xml:space="preserve">     </w:t>
      </w:r>
      <w:r>
        <w:rPr>
          <w:rFonts w:hint="eastAsia"/>
        </w:rPr>
        <w:t>）。</w:t>
      </w:r>
    </w:p>
    <w:p w14:paraId="6E61176F" w14:textId="77777777" w:rsidR="00A03836" w:rsidRDefault="00A03836" w:rsidP="00A03836">
      <w:r>
        <w:rPr>
          <w:rFonts w:hint="eastAsia"/>
        </w:rPr>
        <w:t xml:space="preserve">A. </w:t>
      </w:r>
      <w:r>
        <w:rPr>
          <w:rFonts w:hint="eastAsia"/>
        </w:rPr>
        <w:t>母乳喂养</w:t>
      </w:r>
    </w:p>
    <w:p w14:paraId="1DCCF104" w14:textId="77777777" w:rsidR="00A03836" w:rsidRDefault="00A03836" w:rsidP="00A03836">
      <w:r>
        <w:rPr>
          <w:rFonts w:hint="eastAsia"/>
        </w:rPr>
        <w:t xml:space="preserve">B. </w:t>
      </w:r>
      <w:r>
        <w:rPr>
          <w:rFonts w:hint="eastAsia"/>
        </w:rPr>
        <w:t>消化不良</w:t>
      </w:r>
    </w:p>
    <w:p w14:paraId="5A46EB50" w14:textId="77777777" w:rsidR="00A03836" w:rsidRDefault="00A03836" w:rsidP="00A03836">
      <w:r>
        <w:rPr>
          <w:rFonts w:hint="eastAsia"/>
        </w:rPr>
        <w:lastRenderedPageBreak/>
        <w:t xml:space="preserve">C. </w:t>
      </w:r>
      <w:r>
        <w:rPr>
          <w:rFonts w:hint="eastAsia"/>
        </w:rPr>
        <w:t>疾病</w:t>
      </w:r>
    </w:p>
    <w:p w14:paraId="6DBE3320" w14:textId="77777777" w:rsidR="00A03836" w:rsidRDefault="00A03836" w:rsidP="00A03836">
      <w:r>
        <w:t>D.</w:t>
      </w:r>
    </w:p>
    <w:p w14:paraId="34BC5560" w14:textId="77777777" w:rsidR="00A03836" w:rsidRDefault="00A03836" w:rsidP="00A03836">
      <w:r>
        <w:rPr>
          <w:rFonts w:hint="eastAsia"/>
        </w:rPr>
        <w:t>营养失衡</w:t>
      </w:r>
      <w:r>
        <w:rPr>
          <w:rFonts w:hint="eastAsia"/>
        </w:rPr>
        <w:t xml:space="preserve"> </w:t>
      </w:r>
    </w:p>
    <w:p w14:paraId="38241C5E" w14:textId="77777777" w:rsidR="00A03836" w:rsidRDefault="00A03836" w:rsidP="00A03836">
      <w:r>
        <w:rPr>
          <w:rFonts w:hint="eastAsia"/>
        </w:rPr>
        <w:t>解析：引起婴幼儿肥胖的主要原因常见有遗传因素、缺乏运动、营养失衡，而母乳喂养则有利于孩子体重正常增长，消化不良和疾病则容易造成孩子体重不足。（详阅文字教材</w:t>
      </w:r>
      <w:r>
        <w:rPr>
          <w:rFonts w:hint="eastAsia"/>
        </w:rPr>
        <w:t>P.202</w:t>
      </w:r>
      <w:r>
        <w:rPr>
          <w:rFonts w:hint="eastAsia"/>
        </w:rPr>
        <w:t>）</w:t>
      </w:r>
    </w:p>
    <w:p w14:paraId="5C61097B" w14:textId="77777777" w:rsidR="00A03836" w:rsidRDefault="00A03836" w:rsidP="00A03836">
      <w:r w:rsidRPr="00A03836">
        <w:rPr>
          <w:rFonts w:hint="eastAsia"/>
          <w:b/>
          <w:color w:val="FF0000"/>
        </w:rPr>
        <w:t>正确答案是</w:t>
      </w:r>
      <w:r>
        <w:rPr>
          <w:rFonts w:hint="eastAsia"/>
        </w:rPr>
        <w:t>：</w:t>
      </w:r>
    </w:p>
    <w:p w14:paraId="11B58A87" w14:textId="77777777" w:rsidR="00A03836" w:rsidRDefault="00A03836" w:rsidP="00A03836">
      <w:r>
        <w:rPr>
          <w:rFonts w:hint="eastAsia"/>
        </w:rPr>
        <w:t>营养失衡</w:t>
      </w:r>
    </w:p>
    <w:p w14:paraId="7C902485" w14:textId="77777777" w:rsidR="00A03836" w:rsidRDefault="00A03836" w:rsidP="00A03836">
      <w:r>
        <w:rPr>
          <w:rFonts w:hint="eastAsia"/>
        </w:rPr>
        <w:t>题目</w:t>
      </w:r>
      <w:r>
        <w:rPr>
          <w:rFonts w:hint="eastAsia"/>
        </w:rPr>
        <w:t>10</w:t>
      </w:r>
    </w:p>
    <w:p w14:paraId="40D60D75" w14:textId="77777777" w:rsidR="00A03836" w:rsidRDefault="00A03836" w:rsidP="00A03836">
      <w:r>
        <w:rPr>
          <w:rFonts w:hint="eastAsia"/>
        </w:rPr>
        <w:t>25~36</w:t>
      </w:r>
      <w:r>
        <w:rPr>
          <w:rFonts w:hint="eastAsia"/>
        </w:rPr>
        <w:t>个月的孩子每次进餐最好应在一定时间内，一般大约为（</w:t>
      </w:r>
      <w:r>
        <w:rPr>
          <w:rFonts w:hint="eastAsia"/>
        </w:rPr>
        <w:t xml:space="preserve">       </w:t>
      </w:r>
      <w:r>
        <w:rPr>
          <w:rFonts w:hint="eastAsia"/>
        </w:rPr>
        <w:t>）。</w:t>
      </w:r>
    </w:p>
    <w:p w14:paraId="6ECF272E" w14:textId="77777777" w:rsidR="00A03836" w:rsidRDefault="00A03836" w:rsidP="00A03836">
      <w:r>
        <w:rPr>
          <w:rFonts w:hint="eastAsia"/>
        </w:rPr>
        <w:t>A. 5~10</w:t>
      </w:r>
      <w:r>
        <w:rPr>
          <w:rFonts w:hint="eastAsia"/>
        </w:rPr>
        <w:t>分钟</w:t>
      </w:r>
    </w:p>
    <w:p w14:paraId="1C1EFC36" w14:textId="77777777" w:rsidR="00A03836" w:rsidRDefault="00A03836" w:rsidP="00A03836">
      <w:r>
        <w:rPr>
          <w:rFonts w:hint="eastAsia"/>
        </w:rPr>
        <w:t>B. 20~30</w:t>
      </w:r>
      <w:r>
        <w:rPr>
          <w:rFonts w:hint="eastAsia"/>
        </w:rPr>
        <w:t>分钟</w:t>
      </w:r>
      <w:r>
        <w:rPr>
          <w:rFonts w:hint="eastAsia"/>
        </w:rPr>
        <w:t xml:space="preserve"> </w:t>
      </w:r>
    </w:p>
    <w:p w14:paraId="6BBE57B1" w14:textId="77777777" w:rsidR="00A03836" w:rsidRDefault="00A03836" w:rsidP="00A03836">
      <w:r>
        <w:rPr>
          <w:rFonts w:hint="eastAsia"/>
        </w:rPr>
        <w:t>C. 60~70</w:t>
      </w:r>
      <w:r>
        <w:rPr>
          <w:rFonts w:hint="eastAsia"/>
        </w:rPr>
        <w:t>分钟</w:t>
      </w:r>
    </w:p>
    <w:p w14:paraId="0037045C" w14:textId="77777777" w:rsidR="00A03836" w:rsidRDefault="00A03836" w:rsidP="00A03836">
      <w:r>
        <w:rPr>
          <w:rFonts w:hint="eastAsia"/>
        </w:rPr>
        <w:t>D. 90~100</w:t>
      </w:r>
      <w:r>
        <w:rPr>
          <w:rFonts w:hint="eastAsia"/>
        </w:rPr>
        <w:t>分钟</w:t>
      </w:r>
    </w:p>
    <w:p w14:paraId="59AEF5FE" w14:textId="77777777" w:rsidR="00A03836" w:rsidRDefault="00A03836" w:rsidP="00A03836">
      <w:r>
        <w:rPr>
          <w:rFonts w:hint="eastAsia"/>
        </w:rPr>
        <w:t>解析：时间过长或过短都不适宜。时间过长不利于孩子秩序感、自主性和良好饮食习惯的养成；时间过短则不利于孩子咀嚼，影响消化和吸收。另外，幼儿入园准备也要求孩子的进餐时间逐渐控制在</w:t>
      </w:r>
      <w:r>
        <w:rPr>
          <w:rFonts w:hint="eastAsia"/>
        </w:rPr>
        <w:t>20-30</w:t>
      </w:r>
      <w:r>
        <w:rPr>
          <w:rFonts w:hint="eastAsia"/>
        </w:rPr>
        <w:t>分钟。（详阅文字教材</w:t>
      </w:r>
      <w:r>
        <w:rPr>
          <w:rFonts w:hint="eastAsia"/>
        </w:rPr>
        <w:t>P.196</w:t>
      </w:r>
      <w:r>
        <w:rPr>
          <w:rFonts w:hint="eastAsia"/>
        </w:rPr>
        <w:t>）</w:t>
      </w:r>
    </w:p>
    <w:p w14:paraId="281FF070" w14:textId="77777777" w:rsidR="00A03836" w:rsidRDefault="00A03836" w:rsidP="00A03836">
      <w:r w:rsidRPr="00A03836">
        <w:rPr>
          <w:rFonts w:hint="eastAsia"/>
          <w:b/>
          <w:color w:val="FF0000"/>
        </w:rPr>
        <w:t>正确答案是</w:t>
      </w:r>
      <w:r>
        <w:rPr>
          <w:rFonts w:hint="eastAsia"/>
        </w:rPr>
        <w:t>：</w:t>
      </w:r>
      <w:r>
        <w:rPr>
          <w:rFonts w:hint="eastAsia"/>
        </w:rPr>
        <w:t>20~30</w:t>
      </w:r>
      <w:r>
        <w:rPr>
          <w:rFonts w:hint="eastAsia"/>
        </w:rPr>
        <w:t>分钟</w:t>
      </w:r>
    </w:p>
    <w:p w14:paraId="6C57AE69" w14:textId="77777777" w:rsidR="00A03836" w:rsidRDefault="00A03836" w:rsidP="00A03836">
      <w:r>
        <w:rPr>
          <w:rFonts w:hint="eastAsia"/>
        </w:rPr>
        <w:t>题目</w:t>
      </w:r>
      <w:r>
        <w:rPr>
          <w:rFonts w:hint="eastAsia"/>
        </w:rPr>
        <w:t>11</w:t>
      </w:r>
    </w:p>
    <w:p w14:paraId="7ACAD50C" w14:textId="77777777" w:rsidR="00A03836" w:rsidRDefault="00A03836" w:rsidP="00A03836">
      <w:r>
        <w:rPr>
          <w:rFonts w:hint="eastAsia"/>
        </w:rPr>
        <w:t>除了为</w:t>
      </w:r>
      <w:r>
        <w:rPr>
          <w:rFonts w:hint="eastAsia"/>
        </w:rPr>
        <w:t>0~3</w:t>
      </w:r>
      <w:r>
        <w:rPr>
          <w:rFonts w:hint="eastAsia"/>
        </w:rPr>
        <w:t>岁婴幼儿提供保育与教育外，婴幼儿保教机构的主要任务还包括（</w:t>
      </w:r>
      <w:r>
        <w:rPr>
          <w:rFonts w:hint="eastAsia"/>
        </w:rPr>
        <w:t xml:space="preserve">     </w:t>
      </w:r>
      <w:r>
        <w:rPr>
          <w:rFonts w:hint="eastAsia"/>
        </w:rPr>
        <w:t>）。</w:t>
      </w:r>
    </w:p>
    <w:p w14:paraId="525C2492" w14:textId="77777777" w:rsidR="00A03836" w:rsidRDefault="00A03836" w:rsidP="00A03836">
      <w:r>
        <w:rPr>
          <w:rFonts w:hint="eastAsia"/>
        </w:rPr>
        <w:t xml:space="preserve">A. </w:t>
      </w:r>
      <w:r>
        <w:rPr>
          <w:rFonts w:hint="eastAsia"/>
        </w:rPr>
        <w:t>开展婴幼儿科学研究</w:t>
      </w:r>
    </w:p>
    <w:p w14:paraId="33F3CE94" w14:textId="77777777" w:rsidR="00A03836" w:rsidRDefault="00A03836" w:rsidP="00A03836">
      <w:r>
        <w:t>B.</w:t>
      </w:r>
    </w:p>
    <w:p w14:paraId="2B48DFEE" w14:textId="77777777" w:rsidR="00A03836" w:rsidRDefault="00A03836" w:rsidP="00A03836">
      <w:r>
        <w:rPr>
          <w:rFonts w:hint="eastAsia"/>
        </w:rPr>
        <w:t>促进社区的发展</w:t>
      </w:r>
    </w:p>
    <w:p w14:paraId="25C370F9" w14:textId="77777777" w:rsidR="00A03836" w:rsidRDefault="00A03836" w:rsidP="00A03836">
      <w:r>
        <w:rPr>
          <w:rFonts w:hint="eastAsia"/>
        </w:rPr>
        <w:t xml:space="preserve">C. </w:t>
      </w:r>
      <w:r>
        <w:rPr>
          <w:rFonts w:hint="eastAsia"/>
        </w:rPr>
        <w:t>满足家长的自我发展需要</w:t>
      </w:r>
    </w:p>
    <w:p w14:paraId="55D1CD2F" w14:textId="77777777" w:rsidR="00A03836" w:rsidRDefault="00A03836" w:rsidP="00A03836">
      <w:r>
        <w:rPr>
          <w:rFonts w:hint="eastAsia"/>
        </w:rPr>
        <w:t xml:space="preserve">D. </w:t>
      </w:r>
      <w:r>
        <w:rPr>
          <w:rFonts w:hint="eastAsia"/>
        </w:rPr>
        <w:t>指导教养人进行科学育儿</w:t>
      </w:r>
      <w:r>
        <w:rPr>
          <w:rFonts w:hint="eastAsia"/>
        </w:rPr>
        <w:t xml:space="preserve"> </w:t>
      </w:r>
    </w:p>
    <w:p w14:paraId="6CB95DE9" w14:textId="77777777" w:rsidR="00A03836" w:rsidRDefault="00A03836" w:rsidP="00A03836">
      <w:r>
        <w:rPr>
          <w:rFonts w:hint="eastAsia"/>
        </w:rPr>
        <w:t>解析：除了对婴幼儿开展保教工作外，对教养人进行育儿指导是保教机构的另一项重要任务。（详阅文字教材</w:t>
      </w:r>
      <w:r>
        <w:rPr>
          <w:rFonts w:hint="eastAsia"/>
        </w:rPr>
        <w:t>P.218</w:t>
      </w:r>
      <w:r>
        <w:rPr>
          <w:rFonts w:hint="eastAsia"/>
        </w:rPr>
        <w:t>）</w:t>
      </w:r>
    </w:p>
    <w:p w14:paraId="1E54ABAF" w14:textId="77777777" w:rsidR="00A03836" w:rsidRDefault="00A03836" w:rsidP="00A03836">
      <w:r w:rsidRPr="00A03836">
        <w:rPr>
          <w:rFonts w:hint="eastAsia"/>
          <w:b/>
          <w:color w:val="FF0000"/>
        </w:rPr>
        <w:t>正确答案是</w:t>
      </w:r>
      <w:r>
        <w:rPr>
          <w:rFonts w:hint="eastAsia"/>
        </w:rPr>
        <w:t>：指导教养人进行科学育儿</w:t>
      </w:r>
    </w:p>
    <w:p w14:paraId="314B0BC0" w14:textId="77777777" w:rsidR="00A03836" w:rsidRDefault="00A03836" w:rsidP="00A03836">
      <w:r>
        <w:rPr>
          <w:rFonts w:hint="eastAsia"/>
        </w:rPr>
        <w:t>题目</w:t>
      </w:r>
      <w:r>
        <w:rPr>
          <w:rFonts w:hint="eastAsia"/>
        </w:rPr>
        <w:t>12</w:t>
      </w:r>
    </w:p>
    <w:p w14:paraId="270EA0EA" w14:textId="77777777" w:rsidR="00A03836" w:rsidRDefault="00A03836" w:rsidP="00A03836">
      <w:r>
        <w:rPr>
          <w:rFonts w:hint="eastAsia"/>
        </w:rPr>
        <w:t>国际上通用的丹佛智力发育筛查法可用于（</w:t>
      </w:r>
      <w:r>
        <w:rPr>
          <w:rFonts w:hint="eastAsia"/>
        </w:rPr>
        <w:t xml:space="preserve">    </w:t>
      </w:r>
      <w:r>
        <w:rPr>
          <w:rFonts w:hint="eastAsia"/>
        </w:rPr>
        <w:t>）的儿童。</w:t>
      </w:r>
    </w:p>
    <w:p w14:paraId="773FF484" w14:textId="77777777" w:rsidR="00A03836" w:rsidRDefault="00A03836" w:rsidP="00A03836">
      <w:r>
        <w:rPr>
          <w:rFonts w:hint="eastAsia"/>
        </w:rPr>
        <w:t>A. 6-9</w:t>
      </w:r>
      <w:r>
        <w:rPr>
          <w:rFonts w:hint="eastAsia"/>
        </w:rPr>
        <w:t>岁</w:t>
      </w:r>
    </w:p>
    <w:p w14:paraId="6B945F0A" w14:textId="77777777" w:rsidR="00A03836" w:rsidRDefault="00A03836" w:rsidP="00A03836">
      <w:r>
        <w:rPr>
          <w:rFonts w:hint="eastAsia"/>
        </w:rPr>
        <w:t>B. 0~6</w:t>
      </w:r>
      <w:r>
        <w:rPr>
          <w:rFonts w:hint="eastAsia"/>
        </w:rPr>
        <w:t>岁</w:t>
      </w:r>
      <w:r>
        <w:rPr>
          <w:rFonts w:hint="eastAsia"/>
        </w:rPr>
        <w:t xml:space="preserve"> </w:t>
      </w:r>
    </w:p>
    <w:p w14:paraId="360F02D6" w14:textId="77777777" w:rsidR="00A03836" w:rsidRDefault="00A03836" w:rsidP="00A03836">
      <w:r>
        <w:rPr>
          <w:rFonts w:hint="eastAsia"/>
        </w:rPr>
        <w:t>C. 0~12</w:t>
      </w:r>
      <w:r>
        <w:rPr>
          <w:rFonts w:hint="eastAsia"/>
        </w:rPr>
        <w:t>岁</w:t>
      </w:r>
    </w:p>
    <w:p w14:paraId="78EC9D7C" w14:textId="77777777" w:rsidR="00A03836" w:rsidRDefault="00A03836" w:rsidP="00A03836">
      <w:r>
        <w:rPr>
          <w:rFonts w:hint="eastAsia"/>
        </w:rPr>
        <w:t>D. 3~6</w:t>
      </w:r>
      <w:r>
        <w:rPr>
          <w:rFonts w:hint="eastAsia"/>
        </w:rPr>
        <w:t>岁</w:t>
      </w:r>
    </w:p>
    <w:p w14:paraId="2862A4C5" w14:textId="77777777" w:rsidR="00A03836" w:rsidRDefault="00A03836" w:rsidP="00A03836">
      <w:r>
        <w:rPr>
          <w:rFonts w:hint="eastAsia"/>
        </w:rPr>
        <w:t>解析：丹佛智力量表可用于</w:t>
      </w:r>
      <w:r>
        <w:rPr>
          <w:rFonts w:hint="eastAsia"/>
        </w:rPr>
        <w:t>0-6</w:t>
      </w:r>
      <w:r>
        <w:rPr>
          <w:rFonts w:hint="eastAsia"/>
        </w:rPr>
        <w:t>岁儿童，而我国将该量表标准化处理后，结合我国实际情况，绘制有婴幼儿智力发育筛查（丹佛）参考表，用于筛查幼儿的语言能力、手眼协调性、四肢活动能力。（详阅文字教材</w:t>
      </w:r>
      <w:r>
        <w:rPr>
          <w:rFonts w:hint="eastAsia"/>
        </w:rPr>
        <w:t>P.262</w:t>
      </w:r>
      <w:r>
        <w:rPr>
          <w:rFonts w:hint="eastAsia"/>
        </w:rPr>
        <w:t>）</w:t>
      </w:r>
    </w:p>
    <w:p w14:paraId="6B57E3D1" w14:textId="77777777" w:rsidR="00A03836" w:rsidRDefault="00A03836" w:rsidP="00A03836">
      <w:r w:rsidRPr="00A03836">
        <w:rPr>
          <w:rFonts w:hint="eastAsia"/>
          <w:b/>
          <w:color w:val="FF0000"/>
        </w:rPr>
        <w:t>正确答案是</w:t>
      </w:r>
      <w:r>
        <w:rPr>
          <w:rFonts w:hint="eastAsia"/>
        </w:rPr>
        <w:t>：</w:t>
      </w:r>
      <w:r>
        <w:rPr>
          <w:rFonts w:hint="eastAsia"/>
        </w:rPr>
        <w:t>0~6</w:t>
      </w:r>
      <w:r>
        <w:rPr>
          <w:rFonts w:hint="eastAsia"/>
        </w:rPr>
        <w:t>岁</w:t>
      </w:r>
    </w:p>
    <w:p w14:paraId="25CBC95B" w14:textId="77777777" w:rsidR="00A03836" w:rsidRDefault="00A03836" w:rsidP="00A03836">
      <w:r>
        <w:rPr>
          <w:rFonts w:hint="eastAsia"/>
        </w:rPr>
        <w:t>题目</w:t>
      </w:r>
      <w:r>
        <w:rPr>
          <w:rFonts w:hint="eastAsia"/>
        </w:rPr>
        <w:t>13</w:t>
      </w:r>
    </w:p>
    <w:p w14:paraId="15F8686D" w14:textId="77777777" w:rsidR="00A03836" w:rsidRDefault="00A03836" w:rsidP="00A03836">
      <w:r>
        <w:rPr>
          <w:rFonts w:hint="eastAsia"/>
        </w:rPr>
        <w:t>婴幼儿保教机构游戏活动设计的第一个步骤是（</w:t>
      </w:r>
      <w:r>
        <w:rPr>
          <w:rFonts w:hint="eastAsia"/>
        </w:rPr>
        <w:t xml:space="preserve">     </w:t>
      </w:r>
      <w:r>
        <w:rPr>
          <w:rFonts w:hint="eastAsia"/>
        </w:rPr>
        <w:t>）</w:t>
      </w:r>
    </w:p>
    <w:p w14:paraId="75CAD232" w14:textId="77777777" w:rsidR="00A03836" w:rsidRDefault="00A03836" w:rsidP="00A03836">
      <w:r>
        <w:rPr>
          <w:rFonts w:hint="eastAsia"/>
        </w:rPr>
        <w:t xml:space="preserve">A. </w:t>
      </w:r>
      <w:r>
        <w:rPr>
          <w:rFonts w:hint="eastAsia"/>
        </w:rPr>
        <w:t>确定活动内容</w:t>
      </w:r>
    </w:p>
    <w:p w14:paraId="00EEB5A3" w14:textId="77777777" w:rsidR="00A03836" w:rsidRDefault="00A03836" w:rsidP="00A03836">
      <w:r>
        <w:rPr>
          <w:rFonts w:hint="eastAsia"/>
        </w:rPr>
        <w:t xml:space="preserve">B. </w:t>
      </w:r>
      <w:r>
        <w:rPr>
          <w:rFonts w:hint="eastAsia"/>
        </w:rPr>
        <w:t>确定活动目标</w:t>
      </w:r>
      <w:r>
        <w:rPr>
          <w:rFonts w:hint="eastAsia"/>
        </w:rPr>
        <w:t xml:space="preserve"> </w:t>
      </w:r>
    </w:p>
    <w:p w14:paraId="60BAF03A" w14:textId="77777777" w:rsidR="00A03836" w:rsidRDefault="00A03836" w:rsidP="00A03836">
      <w:r>
        <w:rPr>
          <w:rFonts w:hint="eastAsia"/>
        </w:rPr>
        <w:t xml:space="preserve">C. </w:t>
      </w:r>
      <w:r>
        <w:rPr>
          <w:rFonts w:hint="eastAsia"/>
        </w:rPr>
        <w:t>准备材料</w:t>
      </w:r>
    </w:p>
    <w:p w14:paraId="7E9EBBE2" w14:textId="77777777" w:rsidR="00A03836" w:rsidRDefault="00A03836" w:rsidP="00A03836">
      <w:r>
        <w:rPr>
          <w:rFonts w:hint="eastAsia"/>
        </w:rPr>
        <w:t xml:space="preserve">D. </w:t>
      </w:r>
      <w:r>
        <w:rPr>
          <w:rFonts w:hint="eastAsia"/>
        </w:rPr>
        <w:t>过程实施和评价</w:t>
      </w:r>
    </w:p>
    <w:p w14:paraId="2A9AB81A" w14:textId="77777777" w:rsidR="00A03836" w:rsidRDefault="00A03836" w:rsidP="00A03836">
      <w:r>
        <w:rPr>
          <w:rFonts w:hint="eastAsia"/>
        </w:rPr>
        <w:t>解析：目标是活动的出发点和归宿，因而它是第一个步骤。（详阅文字教材</w:t>
      </w:r>
      <w:r>
        <w:rPr>
          <w:rFonts w:hint="eastAsia"/>
        </w:rPr>
        <w:t>P.237</w:t>
      </w:r>
      <w:r>
        <w:rPr>
          <w:rFonts w:hint="eastAsia"/>
        </w:rPr>
        <w:t>）</w:t>
      </w:r>
    </w:p>
    <w:p w14:paraId="0C957F9C" w14:textId="77777777" w:rsidR="00A03836" w:rsidRDefault="00A03836" w:rsidP="00A03836">
      <w:r w:rsidRPr="00A03836">
        <w:rPr>
          <w:rFonts w:hint="eastAsia"/>
          <w:b/>
          <w:color w:val="FF0000"/>
        </w:rPr>
        <w:lastRenderedPageBreak/>
        <w:t>正确答案是</w:t>
      </w:r>
      <w:r>
        <w:rPr>
          <w:rFonts w:hint="eastAsia"/>
        </w:rPr>
        <w:t>：确定活动目标</w:t>
      </w:r>
    </w:p>
    <w:p w14:paraId="5E4D460F" w14:textId="77777777" w:rsidR="00A03836" w:rsidRDefault="00A03836" w:rsidP="00A03836">
      <w:r>
        <w:rPr>
          <w:rFonts w:hint="eastAsia"/>
        </w:rPr>
        <w:t>题目</w:t>
      </w:r>
      <w:r>
        <w:rPr>
          <w:rFonts w:hint="eastAsia"/>
        </w:rPr>
        <w:t>14</w:t>
      </w:r>
    </w:p>
    <w:p w14:paraId="558584BD" w14:textId="77777777" w:rsidR="00A03836" w:rsidRDefault="00A03836" w:rsidP="00A03836">
      <w:r>
        <w:rPr>
          <w:rFonts w:hint="eastAsia"/>
        </w:rPr>
        <w:t>以下不属于身体缺陷型的是（</w:t>
      </w:r>
      <w:r>
        <w:rPr>
          <w:rFonts w:hint="eastAsia"/>
        </w:rPr>
        <w:t xml:space="preserve">        </w:t>
      </w:r>
      <w:r>
        <w:rPr>
          <w:rFonts w:hint="eastAsia"/>
        </w:rPr>
        <w:t>）。</w:t>
      </w:r>
    </w:p>
    <w:p w14:paraId="7E4237F3" w14:textId="77777777" w:rsidR="00A03836" w:rsidRDefault="00A03836" w:rsidP="00A03836">
      <w:r>
        <w:rPr>
          <w:rFonts w:hint="eastAsia"/>
        </w:rPr>
        <w:t xml:space="preserve">A. </w:t>
      </w:r>
      <w:r>
        <w:rPr>
          <w:rFonts w:hint="eastAsia"/>
        </w:rPr>
        <w:t>哮喘</w:t>
      </w:r>
    </w:p>
    <w:p w14:paraId="4D6957B1" w14:textId="77777777" w:rsidR="00A03836" w:rsidRDefault="00A03836" w:rsidP="00A03836">
      <w:r>
        <w:rPr>
          <w:rFonts w:hint="eastAsia"/>
        </w:rPr>
        <w:t xml:space="preserve">B. </w:t>
      </w:r>
      <w:r>
        <w:rPr>
          <w:rFonts w:hint="eastAsia"/>
        </w:rPr>
        <w:t>癫痫</w:t>
      </w:r>
    </w:p>
    <w:p w14:paraId="5D56093A" w14:textId="77777777" w:rsidR="00A03836" w:rsidRDefault="00A03836" w:rsidP="00A03836">
      <w:r>
        <w:rPr>
          <w:rFonts w:hint="eastAsia"/>
        </w:rPr>
        <w:t xml:space="preserve">C. </w:t>
      </w:r>
      <w:r>
        <w:rPr>
          <w:rFonts w:hint="eastAsia"/>
        </w:rPr>
        <w:t>智力落后</w:t>
      </w:r>
      <w:r>
        <w:rPr>
          <w:rFonts w:hint="eastAsia"/>
        </w:rPr>
        <w:t xml:space="preserve"> </w:t>
      </w:r>
    </w:p>
    <w:p w14:paraId="48ACCD70" w14:textId="77777777" w:rsidR="00A03836" w:rsidRDefault="00A03836" w:rsidP="00A03836">
      <w:r>
        <w:rPr>
          <w:rFonts w:hint="eastAsia"/>
        </w:rPr>
        <w:t xml:space="preserve">D. </w:t>
      </w:r>
      <w:r>
        <w:rPr>
          <w:rFonts w:hint="eastAsia"/>
        </w:rPr>
        <w:t>脑瘫</w:t>
      </w:r>
    </w:p>
    <w:p w14:paraId="28521396" w14:textId="77777777" w:rsidR="00A03836" w:rsidRDefault="00A03836" w:rsidP="00A03836">
      <w:r>
        <w:rPr>
          <w:rFonts w:hint="eastAsia"/>
        </w:rPr>
        <w:t>解析：特殊儿童中身体缺陷类型包括哮喘、脑瘫、肢体残疾、癫痫、感统失调，而智力落后属于认知障碍类型（详阅文字教材</w:t>
      </w:r>
      <w:r>
        <w:rPr>
          <w:rFonts w:hint="eastAsia"/>
        </w:rPr>
        <w:t>P.250</w:t>
      </w:r>
      <w:r>
        <w:rPr>
          <w:rFonts w:hint="eastAsia"/>
        </w:rPr>
        <w:t>）</w:t>
      </w:r>
    </w:p>
    <w:p w14:paraId="6FC6296C" w14:textId="77777777" w:rsidR="00A03836" w:rsidRDefault="00A03836" w:rsidP="00A03836">
      <w:r w:rsidRPr="00A03836">
        <w:rPr>
          <w:rFonts w:hint="eastAsia"/>
          <w:b/>
          <w:color w:val="FF0000"/>
        </w:rPr>
        <w:t>正确答案是</w:t>
      </w:r>
      <w:r>
        <w:rPr>
          <w:rFonts w:hint="eastAsia"/>
        </w:rPr>
        <w:t>：智力落后</w:t>
      </w:r>
    </w:p>
    <w:p w14:paraId="202FFC76" w14:textId="77777777" w:rsidR="00A03836" w:rsidRDefault="00A03836" w:rsidP="00A03836">
      <w:r>
        <w:rPr>
          <w:rFonts w:hint="eastAsia"/>
        </w:rPr>
        <w:t>题目</w:t>
      </w:r>
      <w:r>
        <w:rPr>
          <w:rFonts w:hint="eastAsia"/>
        </w:rPr>
        <w:t>15</w:t>
      </w:r>
    </w:p>
    <w:p w14:paraId="6BF507D1" w14:textId="77777777" w:rsidR="00A03836" w:rsidRDefault="00A03836" w:rsidP="00A03836">
      <w:r>
        <w:rPr>
          <w:rFonts w:hint="eastAsia"/>
        </w:rPr>
        <w:t>在幼儿智力发展水平正常，排除自闭症等病症影响的情况下，（</w:t>
      </w:r>
      <w:r>
        <w:rPr>
          <w:rFonts w:hint="eastAsia"/>
        </w:rPr>
        <w:t xml:space="preserve">      </w:t>
      </w:r>
      <w:r>
        <w:rPr>
          <w:rFonts w:hint="eastAsia"/>
        </w:rPr>
        <w:t>）是导致交际障碍的最主要原因。</w:t>
      </w:r>
    </w:p>
    <w:p w14:paraId="3239CBAC" w14:textId="77777777" w:rsidR="00A03836" w:rsidRDefault="00A03836" w:rsidP="00A03836">
      <w:r>
        <w:rPr>
          <w:rFonts w:hint="eastAsia"/>
        </w:rPr>
        <w:t xml:space="preserve">A. </w:t>
      </w:r>
      <w:r>
        <w:rPr>
          <w:rFonts w:hint="eastAsia"/>
        </w:rPr>
        <w:t>聋哑和视觉障碍</w:t>
      </w:r>
      <w:r>
        <w:rPr>
          <w:rFonts w:hint="eastAsia"/>
        </w:rPr>
        <w:t xml:space="preserve"> </w:t>
      </w:r>
    </w:p>
    <w:p w14:paraId="6E474AF1" w14:textId="77777777" w:rsidR="00A03836" w:rsidRDefault="00A03836" w:rsidP="00A03836">
      <w:r>
        <w:rPr>
          <w:rFonts w:hint="eastAsia"/>
        </w:rPr>
        <w:t xml:space="preserve">B. </w:t>
      </w:r>
      <w:r>
        <w:rPr>
          <w:rFonts w:hint="eastAsia"/>
        </w:rPr>
        <w:t>学习障碍</w:t>
      </w:r>
    </w:p>
    <w:p w14:paraId="4012E800" w14:textId="77777777" w:rsidR="00A03836" w:rsidRDefault="00A03836" w:rsidP="00A03836">
      <w:r>
        <w:rPr>
          <w:rFonts w:hint="eastAsia"/>
        </w:rPr>
        <w:t xml:space="preserve">C. </w:t>
      </w:r>
      <w:r>
        <w:rPr>
          <w:rFonts w:hint="eastAsia"/>
        </w:rPr>
        <w:t>智力落后</w:t>
      </w:r>
    </w:p>
    <w:p w14:paraId="305B29EF" w14:textId="77777777" w:rsidR="00A03836" w:rsidRDefault="00A03836" w:rsidP="00A03836">
      <w:r>
        <w:rPr>
          <w:rFonts w:hint="eastAsia"/>
        </w:rPr>
        <w:t xml:space="preserve">D. </w:t>
      </w:r>
      <w:r>
        <w:rPr>
          <w:rFonts w:hint="eastAsia"/>
        </w:rPr>
        <w:t>唐氏综合症</w:t>
      </w:r>
    </w:p>
    <w:p w14:paraId="346478D0" w14:textId="77777777" w:rsidR="00A03836" w:rsidRDefault="00A03836" w:rsidP="00A03836">
      <w:r>
        <w:rPr>
          <w:rFonts w:hint="eastAsia"/>
        </w:rPr>
        <w:t>解析：交际障碍包括言语障碍和语言障碍，前者是指无法正常通过视听途径进行基本的言语交际，后者是指无法理解语言含义等较高级的语言过程。所以聋哑和视觉障碍很容易导致交际障碍。（详阅文字教材</w:t>
      </w:r>
      <w:r>
        <w:rPr>
          <w:rFonts w:hint="eastAsia"/>
        </w:rPr>
        <w:t>P.252</w:t>
      </w:r>
      <w:r>
        <w:rPr>
          <w:rFonts w:hint="eastAsia"/>
        </w:rPr>
        <w:t>）</w:t>
      </w:r>
    </w:p>
    <w:p w14:paraId="0D7B85E1" w14:textId="77777777" w:rsidR="00A03836" w:rsidRDefault="00A03836" w:rsidP="00A03836">
      <w:r w:rsidRPr="00A03836">
        <w:rPr>
          <w:rFonts w:hint="eastAsia"/>
          <w:b/>
          <w:color w:val="FF0000"/>
        </w:rPr>
        <w:t>正确答案是</w:t>
      </w:r>
      <w:r>
        <w:rPr>
          <w:rFonts w:hint="eastAsia"/>
        </w:rPr>
        <w:t>：聋哑和视觉障碍</w:t>
      </w:r>
    </w:p>
    <w:p w14:paraId="56CBB2B2" w14:textId="77777777" w:rsidR="00A03836" w:rsidRDefault="00A03836" w:rsidP="00A03836">
      <w:r>
        <w:rPr>
          <w:rFonts w:hint="eastAsia"/>
        </w:rPr>
        <w:t>二、判断题（随机抽取</w:t>
      </w:r>
      <w:r>
        <w:rPr>
          <w:rFonts w:hint="eastAsia"/>
        </w:rPr>
        <w:t>5</w:t>
      </w:r>
      <w:r>
        <w:rPr>
          <w:rFonts w:hint="eastAsia"/>
        </w:rPr>
        <w:t>道，每小题</w:t>
      </w:r>
      <w:r>
        <w:rPr>
          <w:rFonts w:hint="eastAsia"/>
        </w:rPr>
        <w:t>3</w:t>
      </w:r>
      <w:r>
        <w:rPr>
          <w:rFonts w:hint="eastAsia"/>
        </w:rPr>
        <w:t>分，共</w:t>
      </w:r>
      <w:r>
        <w:rPr>
          <w:rFonts w:hint="eastAsia"/>
        </w:rPr>
        <w:t>15</w:t>
      </w:r>
      <w:r>
        <w:rPr>
          <w:rFonts w:hint="eastAsia"/>
        </w:rPr>
        <w:t>分）</w:t>
      </w:r>
    </w:p>
    <w:p w14:paraId="5F934C13" w14:textId="77777777" w:rsidR="00A03836" w:rsidRDefault="00A03836" w:rsidP="00A03836">
      <w:r>
        <w:rPr>
          <w:rFonts w:hint="eastAsia"/>
        </w:rPr>
        <w:t>题目</w:t>
      </w:r>
      <w:r>
        <w:rPr>
          <w:rFonts w:hint="eastAsia"/>
        </w:rPr>
        <w:t>16</w:t>
      </w:r>
    </w:p>
    <w:p w14:paraId="30DA66F2" w14:textId="77777777" w:rsidR="00A03836" w:rsidRDefault="00A03836" w:rsidP="00A03836">
      <w:r>
        <w:rPr>
          <w:rFonts w:hint="eastAsia"/>
        </w:rPr>
        <w:t>埃里克森提出了著名的“最近发展区”理论。</w:t>
      </w:r>
    </w:p>
    <w:p w14:paraId="45AC16EC" w14:textId="77777777" w:rsidR="00A03836" w:rsidRDefault="00A03836" w:rsidP="00A03836">
      <w:r>
        <w:rPr>
          <w:rFonts w:hint="eastAsia"/>
        </w:rPr>
        <w:t>解析：埃里克森是美国著名心理学家，他提出了人格发展的心理社会发展阶段理论，而最“最近发展区”是前苏联心理学家维果茨基提出的重要观点，属于社会文化历史理论的重要组成部分。（详阅文字教材</w:t>
      </w:r>
      <w:r>
        <w:rPr>
          <w:rFonts w:hint="eastAsia"/>
        </w:rPr>
        <w:t>P.12</w:t>
      </w:r>
      <w:r>
        <w:rPr>
          <w:rFonts w:hint="eastAsia"/>
        </w:rPr>
        <w:t>）</w:t>
      </w:r>
    </w:p>
    <w:p w14:paraId="75F840BC" w14:textId="77777777" w:rsidR="00A03836" w:rsidRDefault="00A03836" w:rsidP="00A03836">
      <w:r w:rsidRPr="00A03836">
        <w:rPr>
          <w:rFonts w:hint="eastAsia"/>
          <w:b/>
          <w:color w:val="FF0000"/>
        </w:rPr>
        <w:t>正确答案是</w:t>
      </w:r>
      <w:r>
        <w:rPr>
          <w:rFonts w:hint="eastAsia"/>
        </w:rPr>
        <w:t>“错”。</w:t>
      </w:r>
    </w:p>
    <w:p w14:paraId="4FD866CE" w14:textId="77777777" w:rsidR="00A03836" w:rsidRDefault="00A03836" w:rsidP="00A03836">
      <w:r>
        <w:rPr>
          <w:rFonts w:hint="eastAsia"/>
        </w:rPr>
        <w:t>题目</w:t>
      </w:r>
      <w:r>
        <w:rPr>
          <w:rFonts w:hint="eastAsia"/>
        </w:rPr>
        <w:t>17</w:t>
      </w:r>
    </w:p>
    <w:p w14:paraId="3BECC613" w14:textId="77777777" w:rsidR="00A03836" w:rsidRDefault="00A03836" w:rsidP="00A03836">
      <w:r>
        <w:rPr>
          <w:rFonts w:hint="eastAsia"/>
        </w:rPr>
        <w:t>通过观测婴幼儿身高增长的趋势，可了解儿童长期营养状况。</w:t>
      </w:r>
    </w:p>
    <w:p w14:paraId="0577AD8F" w14:textId="77777777" w:rsidR="00A03836" w:rsidRDefault="00A03836" w:rsidP="00A03836">
      <w:r>
        <w:rPr>
          <w:rFonts w:hint="eastAsia"/>
        </w:rPr>
        <w:t>解析：身高受种族、遗传和环境的影响较为明显，它反映的是儿童长期营养状况。（详阅文字教材</w:t>
      </w:r>
      <w:r>
        <w:rPr>
          <w:rFonts w:hint="eastAsia"/>
        </w:rPr>
        <w:t>P.53</w:t>
      </w:r>
      <w:r>
        <w:rPr>
          <w:rFonts w:hint="eastAsia"/>
        </w:rPr>
        <w:t>）</w:t>
      </w:r>
    </w:p>
    <w:p w14:paraId="5B49F494" w14:textId="77777777" w:rsidR="00A03836" w:rsidRDefault="00A03836" w:rsidP="00A03836">
      <w:r w:rsidRPr="00A03836">
        <w:rPr>
          <w:rFonts w:hint="eastAsia"/>
          <w:b/>
          <w:color w:val="FF0000"/>
        </w:rPr>
        <w:t>正确答案是</w:t>
      </w:r>
      <w:r>
        <w:rPr>
          <w:rFonts w:hint="eastAsia"/>
        </w:rPr>
        <w:t>“对”。</w:t>
      </w:r>
    </w:p>
    <w:p w14:paraId="3F38C35B" w14:textId="77777777" w:rsidR="00A03836" w:rsidRDefault="00A03836" w:rsidP="00A03836">
      <w:r>
        <w:rPr>
          <w:rFonts w:hint="eastAsia"/>
        </w:rPr>
        <w:t>题目</w:t>
      </w:r>
      <w:r>
        <w:rPr>
          <w:rFonts w:hint="eastAsia"/>
        </w:rPr>
        <w:t>18</w:t>
      </w:r>
    </w:p>
    <w:p w14:paraId="7FAB61FB" w14:textId="77777777" w:rsidR="00A03836" w:rsidRDefault="00A03836" w:rsidP="00A03836">
      <w:r>
        <w:rPr>
          <w:rFonts w:hint="eastAsia"/>
        </w:rPr>
        <w:t>早教机构在选择早教活动内容时应首先考虑家长的需求。</w:t>
      </w:r>
    </w:p>
    <w:p w14:paraId="6CDAD7E9" w14:textId="77777777" w:rsidR="00A03836" w:rsidRDefault="00A03836" w:rsidP="00A03836">
      <w:r>
        <w:rPr>
          <w:rFonts w:hint="eastAsia"/>
        </w:rPr>
        <w:t>解析：在选择活动内容时，应重点考虑婴幼儿的年龄特点和该年龄段的关键经验。</w:t>
      </w:r>
      <w:r>
        <w:t>0</w:t>
      </w:r>
      <w:r>
        <w:rPr>
          <w:rFonts w:ascii="Cambria Math" w:hAnsi="Cambria Math" w:cs="Cambria Math"/>
        </w:rPr>
        <w:t>∼</w:t>
      </w:r>
      <w:r>
        <w:t>3</w:t>
      </w:r>
      <w:r>
        <w:rPr>
          <w:rFonts w:hint="eastAsia"/>
        </w:rPr>
        <w:t>岁婴幼儿处于身心迅猛发展阶段，在每一个阶段早教教师都可以选择不同的活动促进婴幼儿的生长发育，使其在接受并处理外界信息的过程中与外部世界产生互动，进而得到发展。（详阅文字教材</w:t>
      </w:r>
      <w:r>
        <w:t>P.237</w:t>
      </w:r>
      <w:r>
        <w:rPr>
          <w:rFonts w:hint="eastAsia"/>
        </w:rPr>
        <w:t>）</w:t>
      </w:r>
    </w:p>
    <w:p w14:paraId="2299FE0E" w14:textId="77777777" w:rsidR="00A03836" w:rsidRDefault="00A03836" w:rsidP="00A03836">
      <w:r w:rsidRPr="00A03836">
        <w:rPr>
          <w:rFonts w:hint="eastAsia"/>
          <w:b/>
          <w:color w:val="FF0000"/>
        </w:rPr>
        <w:t>正确答案是</w:t>
      </w:r>
      <w:r>
        <w:rPr>
          <w:rFonts w:hint="eastAsia"/>
        </w:rPr>
        <w:t>“错”。</w:t>
      </w:r>
    </w:p>
    <w:p w14:paraId="08B43508" w14:textId="77777777" w:rsidR="00A03836" w:rsidRDefault="00A03836" w:rsidP="00A03836">
      <w:r>
        <w:rPr>
          <w:rFonts w:hint="eastAsia"/>
        </w:rPr>
        <w:t>题目</w:t>
      </w:r>
      <w:r>
        <w:rPr>
          <w:rFonts w:hint="eastAsia"/>
        </w:rPr>
        <w:t>19</w:t>
      </w:r>
    </w:p>
    <w:p w14:paraId="04633480" w14:textId="77777777" w:rsidR="00A03836" w:rsidRDefault="00A03836" w:rsidP="00A03836">
      <w:r>
        <w:rPr>
          <w:rFonts w:hint="eastAsia"/>
        </w:rPr>
        <w:t>对于</w:t>
      </w:r>
      <w:r>
        <w:rPr>
          <w:rFonts w:hint="eastAsia"/>
        </w:rPr>
        <w:t>1.5</w:t>
      </w:r>
      <w:r>
        <w:rPr>
          <w:rFonts w:hint="eastAsia"/>
        </w:rPr>
        <w:t>岁的孩子来说，坚果、花生是很不错的小零食。</w:t>
      </w:r>
    </w:p>
    <w:p w14:paraId="6CE1B5A4" w14:textId="77777777" w:rsidR="00A03836" w:rsidRDefault="00A03836" w:rsidP="00A03836">
      <w:r>
        <w:rPr>
          <w:rFonts w:hint="eastAsia"/>
        </w:rPr>
        <w:t>解析：</w:t>
      </w:r>
      <w:r>
        <w:rPr>
          <w:rFonts w:hint="eastAsia"/>
        </w:rPr>
        <w:t>1-2</w:t>
      </w:r>
      <w:r>
        <w:rPr>
          <w:rFonts w:hint="eastAsia"/>
        </w:rPr>
        <w:t>岁的孩子爱玩、爱闹，容易发生吞食异物、异物滑落气管等意外情况，如果处理不及时则有生命危险。因此，该阶段幼儿不适宜吃花生、坚果等大块的坚硬食物。（详阅文</w:t>
      </w:r>
      <w:r>
        <w:rPr>
          <w:rFonts w:hint="eastAsia"/>
        </w:rPr>
        <w:lastRenderedPageBreak/>
        <w:t>字教材</w:t>
      </w:r>
      <w:r>
        <w:rPr>
          <w:rFonts w:hint="eastAsia"/>
        </w:rPr>
        <w:t>P.177</w:t>
      </w:r>
      <w:r>
        <w:rPr>
          <w:rFonts w:hint="eastAsia"/>
        </w:rPr>
        <w:t>）</w:t>
      </w:r>
    </w:p>
    <w:p w14:paraId="2A0235B0" w14:textId="77777777" w:rsidR="00A03836" w:rsidRDefault="00A03836" w:rsidP="00A03836">
      <w:r w:rsidRPr="00A03836">
        <w:rPr>
          <w:rFonts w:hint="eastAsia"/>
          <w:b/>
          <w:color w:val="FF0000"/>
        </w:rPr>
        <w:t>正确答案是</w:t>
      </w:r>
      <w:r>
        <w:rPr>
          <w:rFonts w:hint="eastAsia"/>
        </w:rPr>
        <w:t>“错”。</w:t>
      </w:r>
    </w:p>
    <w:p w14:paraId="31D26400" w14:textId="77777777" w:rsidR="00A03836" w:rsidRDefault="00A03836" w:rsidP="00A03836">
      <w:r>
        <w:rPr>
          <w:rFonts w:hint="eastAsia"/>
        </w:rPr>
        <w:t>题目</w:t>
      </w:r>
      <w:r>
        <w:rPr>
          <w:rFonts w:hint="eastAsia"/>
        </w:rPr>
        <w:t>20</w:t>
      </w:r>
    </w:p>
    <w:p w14:paraId="6F531D47" w14:textId="77777777" w:rsidR="00A03836" w:rsidRDefault="00A03836" w:rsidP="00A03836">
      <w:r>
        <w:rPr>
          <w:rFonts w:hint="eastAsia"/>
        </w:rPr>
        <w:t>为了促进幼儿认知能力的发展，作为父母应该保护孩子对事物积极关注的好奇心和探究欲。</w:t>
      </w:r>
    </w:p>
    <w:p w14:paraId="62971F5B" w14:textId="77777777" w:rsidR="00A03836" w:rsidRDefault="00A03836" w:rsidP="00A03836">
      <w:r>
        <w:rPr>
          <w:rFonts w:hint="eastAsia"/>
        </w:rPr>
        <w:t>解析：该年龄阶段的孩子对周围一切充满了好奇，会不断地提问，总想动手操作一些东西。作为父母一定要保护孩子对事物积极关注的好奇心和探究欲，耐心地解答幼儿的问题，允许他们拆一拆、摔一摔、敲一敲等，甚至要和他们一起去探究，参与他们的活动，鼓励、支持他们动手操作亲自寻找答案，亲身实践新的认知技能。（详阅文字教材</w:t>
      </w:r>
      <w:r>
        <w:rPr>
          <w:rFonts w:hint="eastAsia"/>
        </w:rPr>
        <w:t>P.207~208</w:t>
      </w:r>
      <w:r>
        <w:rPr>
          <w:rFonts w:hint="eastAsia"/>
        </w:rPr>
        <w:t>）</w:t>
      </w:r>
    </w:p>
    <w:p w14:paraId="5A9ADBEB" w14:textId="77777777" w:rsidR="00A03836" w:rsidRDefault="00A03836" w:rsidP="00A03836">
      <w:r w:rsidRPr="00A03836">
        <w:rPr>
          <w:rFonts w:hint="eastAsia"/>
          <w:b/>
          <w:color w:val="FF0000"/>
        </w:rPr>
        <w:t>正确答案是</w:t>
      </w:r>
      <w:r>
        <w:rPr>
          <w:rFonts w:hint="eastAsia"/>
        </w:rPr>
        <w:t>“对”。</w:t>
      </w:r>
    </w:p>
    <w:p w14:paraId="01F3BBDD" w14:textId="77777777" w:rsidR="00A03836" w:rsidRDefault="00A03836" w:rsidP="00A03836">
      <w:r>
        <w:rPr>
          <w:rFonts w:hint="eastAsia"/>
        </w:rPr>
        <w:t>三、论述题（随机抽取</w:t>
      </w:r>
      <w:r>
        <w:rPr>
          <w:rFonts w:hint="eastAsia"/>
        </w:rPr>
        <w:t>1</w:t>
      </w:r>
      <w:r>
        <w:rPr>
          <w:rFonts w:hint="eastAsia"/>
        </w:rPr>
        <w:t>道，每小题</w:t>
      </w:r>
      <w:r>
        <w:rPr>
          <w:rFonts w:hint="eastAsia"/>
        </w:rPr>
        <w:t>25</w:t>
      </w:r>
      <w:r>
        <w:rPr>
          <w:rFonts w:hint="eastAsia"/>
        </w:rPr>
        <w:t>分，共</w:t>
      </w:r>
      <w:r>
        <w:rPr>
          <w:rFonts w:hint="eastAsia"/>
        </w:rPr>
        <w:t>25</w:t>
      </w:r>
      <w:r>
        <w:rPr>
          <w:rFonts w:hint="eastAsia"/>
        </w:rPr>
        <w:t>分）</w:t>
      </w:r>
    </w:p>
    <w:p w14:paraId="7E7AB990" w14:textId="77777777" w:rsidR="00A03836" w:rsidRDefault="00A03836" w:rsidP="00A03836">
      <w:r>
        <w:rPr>
          <w:rFonts w:hint="eastAsia"/>
        </w:rPr>
        <w:t>题目</w:t>
      </w:r>
      <w:r>
        <w:rPr>
          <w:rFonts w:hint="eastAsia"/>
        </w:rPr>
        <w:t>21</w:t>
      </w:r>
    </w:p>
    <w:p w14:paraId="452DD6EE" w14:textId="77777777" w:rsidR="00A03836" w:rsidRDefault="00A03836" w:rsidP="00A03836">
      <w:r>
        <w:rPr>
          <w:rFonts w:hint="eastAsia"/>
        </w:rPr>
        <w:t>试论述如何引导</w:t>
      </w:r>
      <w:r>
        <w:rPr>
          <w:rFonts w:hint="eastAsia"/>
        </w:rPr>
        <w:t>13~24</w:t>
      </w:r>
      <w:r>
        <w:rPr>
          <w:rFonts w:hint="eastAsia"/>
        </w:rPr>
        <w:t>个月幼儿养成良好的健康饮食行为。</w:t>
      </w:r>
    </w:p>
    <w:p w14:paraId="0A9B3E8F" w14:textId="77777777" w:rsidR="00A03836" w:rsidRDefault="00A03836" w:rsidP="00A03836">
      <w:r>
        <w:rPr>
          <w:rFonts w:hint="eastAsia"/>
        </w:rPr>
        <w:t>1</w:t>
      </w:r>
      <w:r>
        <w:rPr>
          <w:rFonts w:hint="eastAsia"/>
        </w:rPr>
        <w:t>、创设良好的进餐环境。首先进餐场所需要安静愉悦，餐桌椅、餐具可适当的童趣一些。其次可适当的播放一些轻音</w:t>
      </w:r>
      <w:r>
        <w:rPr>
          <w:rFonts w:hint="eastAsia"/>
        </w:rPr>
        <w:t xml:space="preserve"> </w:t>
      </w:r>
      <w:r>
        <w:rPr>
          <w:rFonts w:hint="eastAsia"/>
        </w:rPr>
        <w:t>乐，父母要给婴幼儿提供充足的机会练习使用餐具，自主进餐。</w:t>
      </w:r>
    </w:p>
    <w:p w14:paraId="00BB9C1D" w14:textId="77777777" w:rsidR="00A03836" w:rsidRDefault="00A03836" w:rsidP="00A03836">
      <w:r>
        <w:rPr>
          <w:rFonts w:hint="eastAsia"/>
        </w:rPr>
        <w:t>2</w:t>
      </w:r>
      <w:r>
        <w:rPr>
          <w:rFonts w:hint="eastAsia"/>
        </w:rPr>
        <w:t>、养成有规律的进餐习惯，做到定时定量，有规律的进餐，有固定的地方、餐具和大人一起就餐，避免养成边看电视边</w:t>
      </w:r>
      <w:r>
        <w:rPr>
          <w:rFonts w:hint="eastAsia"/>
        </w:rPr>
        <w:t xml:space="preserve"> </w:t>
      </w:r>
      <w:r>
        <w:rPr>
          <w:rFonts w:hint="eastAsia"/>
        </w:rPr>
        <w:t>吃饭的不良习惯。</w:t>
      </w:r>
    </w:p>
    <w:p w14:paraId="3860C5CC" w14:textId="77777777" w:rsidR="00A03836" w:rsidRDefault="00A03836" w:rsidP="00A03836">
      <w:r>
        <w:rPr>
          <w:rFonts w:hint="eastAsia"/>
        </w:rPr>
        <w:t>3</w:t>
      </w:r>
      <w:r>
        <w:rPr>
          <w:rFonts w:hint="eastAsia"/>
        </w:rPr>
        <w:t>、合理饮食结构，避免偏。父母应提供多种不同口味的食物，均衡的营养结构，合理的膳食安排，避免高热高糖的垃圾</w:t>
      </w:r>
      <w:r>
        <w:rPr>
          <w:rFonts w:hint="eastAsia"/>
        </w:rPr>
        <w:t xml:space="preserve"> </w:t>
      </w:r>
      <w:r>
        <w:rPr>
          <w:rFonts w:hint="eastAsia"/>
        </w:rPr>
        <w:t>食物。另外父母要以身作则，用良好的饮食习惯影响幼儿。</w:t>
      </w:r>
    </w:p>
    <w:p w14:paraId="739104F7" w14:textId="6430AF0F" w:rsidR="00A03836" w:rsidRDefault="00A03836" w:rsidP="00A03836">
      <w:r>
        <w:rPr>
          <w:rFonts w:hint="eastAsia"/>
        </w:rPr>
        <w:t>4</w:t>
      </w:r>
      <w:r>
        <w:rPr>
          <w:rFonts w:hint="eastAsia"/>
        </w:rPr>
        <w:t>、养成良好的饮食卫生习惯。大人自己一定要做到饭前便后洗手，还需帮助幼儿饭前便后洗手。</w:t>
      </w:r>
    </w:p>
    <w:p w14:paraId="3AB8C28B" w14:textId="5D0C1E25" w:rsidR="003B61A4" w:rsidRDefault="003B61A4" w:rsidP="00A03836"/>
    <w:p w14:paraId="34ED4E81" w14:textId="0EE97545" w:rsidR="003B61A4" w:rsidRDefault="003B61A4" w:rsidP="00A03836"/>
    <w:p w14:paraId="2D4499B4" w14:textId="3BC96CBA" w:rsidR="003B61A4" w:rsidRDefault="003B61A4" w:rsidP="00A03836"/>
    <w:p w14:paraId="395CE959" w14:textId="3C70C3A3" w:rsidR="003B61A4" w:rsidRDefault="003B61A4" w:rsidP="00A03836"/>
    <w:p w14:paraId="4D0E28EB" w14:textId="33449E02" w:rsidR="003B61A4" w:rsidRDefault="003B61A4" w:rsidP="00A03836"/>
    <w:p w14:paraId="6A6E7603" w14:textId="2AB22F47" w:rsidR="003B61A4" w:rsidRDefault="003B61A4" w:rsidP="00A03836"/>
    <w:p w14:paraId="10CC76A3" w14:textId="0EEFF567" w:rsidR="003B61A4" w:rsidRDefault="003B61A4" w:rsidP="00A03836"/>
    <w:p w14:paraId="26A62E03" w14:textId="503FE867" w:rsidR="003B61A4" w:rsidRDefault="003B61A4" w:rsidP="00A03836"/>
    <w:p w14:paraId="3EC3A3EA" w14:textId="72742272" w:rsidR="003B61A4" w:rsidRDefault="003B61A4" w:rsidP="00A03836"/>
    <w:p w14:paraId="6C5A5278" w14:textId="601AA487" w:rsidR="003B61A4" w:rsidRDefault="003B61A4" w:rsidP="00A03836"/>
    <w:p w14:paraId="7926AE46" w14:textId="5BF8AE76" w:rsidR="003B61A4" w:rsidRDefault="003B61A4" w:rsidP="00A03836"/>
    <w:p w14:paraId="6E49C898" w14:textId="1FA1665B" w:rsidR="003B61A4" w:rsidRDefault="003B61A4" w:rsidP="00A03836"/>
    <w:p w14:paraId="0DE083B5" w14:textId="792977A3" w:rsidR="003B61A4" w:rsidRDefault="003B61A4" w:rsidP="00A03836"/>
    <w:p w14:paraId="46DFB3F5" w14:textId="0F078EB4" w:rsidR="003B61A4" w:rsidRDefault="003B61A4" w:rsidP="00A03836"/>
    <w:p w14:paraId="2FFA5AEB" w14:textId="327EC6CF" w:rsidR="003B61A4" w:rsidRDefault="003B61A4" w:rsidP="00A03836"/>
    <w:p w14:paraId="449DBA15" w14:textId="71F88B05" w:rsidR="003B61A4" w:rsidRDefault="003B61A4" w:rsidP="00A03836"/>
    <w:p w14:paraId="66FA4563" w14:textId="2A44C97F" w:rsidR="003B61A4" w:rsidRDefault="003B61A4" w:rsidP="00A03836"/>
    <w:p w14:paraId="2BF2E182" w14:textId="1FC1FFEF" w:rsidR="003B61A4" w:rsidRDefault="003B61A4" w:rsidP="00A03836"/>
    <w:p w14:paraId="70844724" w14:textId="1DAA2FAF" w:rsidR="003B61A4" w:rsidRDefault="003B61A4" w:rsidP="00A03836"/>
    <w:p w14:paraId="24F40CF1" w14:textId="41A12E27" w:rsidR="003B61A4" w:rsidRDefault="003B61A4" w:rsidP="00A03836"/>
    <w:p w14:paraId="5F745546" w14:textId="0CF846BC" w:rsidR="003B61A4" w:rsidRDefault="003B61A4" w:rsidP="00A03836"/>
    <w:p w14:paraId="2BBE47C8" w14:textId="3DD480F3" w:rsidR="003B61A4" w:rsidRDefault="003B61A4" w:rsidP="00A03836"/>
    <w:p w14:paraId="1C63B416" w14:textId="3800603F" w:rsidR="003B61A4" w:rsidRDefault="003B61A4" w:rsidP="00A03836"/>
    <w:p w14:paraId="017929D5" w14:textId="204674CC" w:rsidR="003B61A4" w:rsidRDefault="003B61A4" w:rsidP="00A03836"/>
    <w:p w14:paraId="4EA6AA4D" w14:textId="77777777" w:rsidR="003B61A4" w:rsidRPr="00B425CC" w:rsidRDefault="003B61A4" w:rsidP="003B61A4">
      <w:pPr>
        <w:outlineLvl w:val="0"/>
        <w:rPr>
          <w:rFonts w:ascii="等线" w:eastAsia="等线" w:hint="eastAsia"/>
          <w:b/>
          <w:bCs/>
        </w:rPr>
      </w:pPr>
      <w:r w:rsidRPr="00B425CC">
        <w:rPr>
          <w:rFonts w:ascii="等线" w:eastAsia="等线" w:hint="eastAsia"/>
          <w:b/>
          <w:bCs/>
        </w:rPr>
        <w:lastRenderedPageBreak/>
        <w:t>0-3岁婴幼儿的保育与教育作业1</w:t>
      </w:r>
    </w:p>
    <w:p w14:paraId="6AE02A3B" w14:textId="77777777" w:rsidR="003B61A4" w:rsidRPr="00B425CC" w:rsidRDefault="003B61A4" w:rsidP="003B61A4">
      <w:pPr>
        <w:numPr>
          <w:ilvl w:val="0"/>
          <w:numId w:val="1"/>
        </w:numPr>
        <w:rPr>
          <w:rFonts w:ascii="等线" w:eastAsia="等线" w:hint="eastAsia"/>
        </w:rPr>
      </w:pPr>
      <w:r w:rsidRPr="00B425CC">
        <w:rPr>
          <w:rFonts w:ascii="等线" w:eastAsia="等线" w:hint="eastAsia"/>
          <w:b/>
          <w:bCs/>
        </w:rPr>
        <w:t>选择题</w:t>
      </w:r>
    </w:p>
    <w:p w14:paraId="34C1069B" w14:textId="77777777" w:rsidR="003B61A4" w:rsidRPr="00B425CC" w:rsidRDefault="003B61A4" w:rsidP="003B61A4">
      <w:pPr>
        <w:numPr>
          <w:ilvl w:val="0"/>
          <w:numId w:val="2"/>
        </w:numPr>
        <w:rPr>
          <w:rFonts w:ascii="等线" w:eastAsia="等线" w:hint="eastAsia"/>
        </w:rPr>
      </w:pPr>
      <w:r w:rsidRPr="00B425CC">
        <w:rPr>
          <w:rFonts w:ascii="等线" w:eastAsia="等线" w:hint="eastAsia"/>
        </w:rPr>
        <w:t xml:space="preserve">和早教教师一样，教养人同样在婴幼儿保教工作中扮演了极其重要的角色。这体现了在婴幼儿早期教育中（ </w:t>
      </w:r>
      <w:r w:rsidRPr="00B425CC">
        <w:rPr>
          <w:rFonts w:ascii="等线" w:eastAsia="等线" w:hint="eastAsia"/>
          <w:b/>
          <w:sz w:val="18"/>
          <w:szCs w:val="18"/>
        </w:rPr>
        <w:t>教育主体的双重性</w:t>
      </w:r>
      <w:r w:rsidRPr="00B425CC">
        <w:rPr>
          <w:rFonts w:ascii="等线" w:eastAsia="等线" w:hint="eastAsia"/>
        </w:rPr>
        <w:t xml:space="preserve"> ）</w:t>
      </w:r>
    </w:p>
    <w:p w14:paraId="6C2734CF" w14:textId="77777777" w:rsidR="003B61A4" w:rsidRPr="00B425CC" w:rsidRDefault="003B61A4" w:rsidP="003B61A4">
      <w:pPr>
        <w:rPr>
          <w:rFonts w:ascii="等线" w:eastAsia="等线" w:hint="eastAsia"/>
        </w:rPr>
      </w:pPr>
      <w:r w:rsidRPr="00B425CC">
        <w:rPr>
          <w:rFonts w:ascii="等线" w:eastAsia="等线" w:hint="eastAsia"/>
        </w:rPr>
        <w:t xml:space="preserve">        A.事业主体的多元性        B.教育主体的双重性</w:t>
      </w:r>
    </w:p>
    <w:p w14:paraId="3721D47F" w14:textId="77777777" w:rsidR="003B61A4" w:rsidRPr="00B425CC" w:rsidRDefault="003B61A4" w:rsidP="003B61A4">
      <w:pPr>
        <w:rPr>
          <w:rFonts w:ascii="等线" w:eastAsia="等线" w:hint="eastAsia"/>
        </w:rPr>
      </w:pPr>
      <w:r w:rsidRPr="00B425CC">
        <w:rPr>
          <w:rFonts w:ascii="等线" w:eastAsia="等线" w:hint="eastAsia"/>
        </w:rPr>
        <w:t xml:space="preserve">        C.容和方法的针对性      D.教育对象的特殊性</w:t>
      </w:r>
    </w:p>
    <w:p w14:paraId="27E1EA2C" w14:textId="77777777" w:rsidR="003B61A4" w:rsidRPr="00B425CC" w:rsidRDefault="003B61A4" w:rsidP="003B61A4">
      <w:pPr>
        <w:numPr>
          <w:ilvl w:val="0"/>
          <w:numId w:val="2"/>
        </w:numPr>
        <w:rPr>
          <w:rFonts w:ascii="等线" w:eastAsia="等线" w:hint="eastAsia"/>
        </w:rPr>
      </w:pPr>
      <w:r w:rsidRPr="00B425CC">
        <w:rPr>
          <w:rFonts w:ascii="等线" w:eastAsia="等线" w:hint="eastAsia"/>
        </w:rPr>
        <w:t>在0-3岁婴幼儿保育与教育的容中，（</w:t>
      </w:r>
      <w:r w:rsidRPr="00B425CC">
        <w:rPr>
          <w:rFonts w:ascii="等线" w:eastAsia="等线" w:hint="eastAsia"/>
          <w:b/>
          <w:sz w:val="18"/>
          <w:szCs w:val="18"/>
        </w:rPr>
        <w:t>口语交际</w:t>
      </w:r>
      <w:r w:rsidRPr="00B425CC">
        <w:rPr>
          <w:rFonts w:ascii="等线" w:eastAsia="等线" w:hint="eastAsia"/>
        </w:rPr>
        <w:t xml:space="preserve">  ）不属于保育的容。</w:t>
      </w:r>
    </w:p>
    <w:p w14:paraId="20E17241" w14:textId="77777777" w:rsidR="003B61A4" w:rsidRPr="00B425CC" w:rsidRDefault="003B61A4" w:rsidP="003B61A4">
      <w:pPr>
        <w:rPr>
          <w:rFonts w:ascii="等线" w:eastAsia="等线" w:hint="eastAsia"/>
        </w:rPr>
      </w:pPr>
      <w:r w:rsidRPr="00B425CC">
        <w:rPr>
          <w:rFonts w:ascii="等线" w:eastAsia="等线" w:hint="eastAsia"/>
        </w:rPr>
        <w:t xml:space="preserve">        A.科学喂养                B口语交际</w:t>
      </w:r>
    </w:p>
    <w:p w14:paraId="03E8DA0B" w14:textId="77777777" w:rsidR="003B61A4" w:rsidRPr="00B425CC" w:rsidRDefault="003B61A4" w:rsidP="003B61A4">
      <w:pPr>
        <w:rPr>
          <w:rFonts w:ascii="等线" w:eastAsia="等线" w:hint="eastAsia"/>
        </w:rPr>
      </w:pPr>
      <w:r w:rsidRPr="00B425CC">
        <w:rPr>
          <w:rFonts w:ascii="等线" w:eastAsia="等线" w:hint="eastAsia"/>
        </w:rPr>
        <w:t xml:space="preserve">        C.生活习惯                D.疾病与意外伤害</w:t>
      </w:r>
    </w:p>
    <w:p w14:paraId="170194D7" w14:textId="77777777" w:rsidR="003B61A4" w:rsidRPr="00B425CC" w:rsidRDefault="003B61A4" w:rsidP="003B61A4">
      <w:pPr>
        <w:numPr>
          <w:ilvl w:val="0"/>
          <w:numId w:val="2"/>
        </w:numPr>
        <w:rPr>
          <w:rFonts w:ascii="等线" w:eastAsia="等线" w:hint="eastAsia"/>
        </w:rPr>
      </w:pPr>
      <w:r w:rsidRPr="00B425CC">
        <w:rPr>
          <w:rFonts w:ascii="等线" w:eastAsia="等线" w:hint="eastAsia"/>
        </w:rPr>
        <w:t>下面选项中，（</w:t>
      </w:r>
      <w:r w:rsidRPr="00B425CC">
        <w:rPr>
          <w:rFonts w:ascii="等线" w:eastAsia="等线" w:hint="eastAsia"/>
          <w:b/>
          <w:sz w:val="18"/>
          <w:szCs w:val="18"/>
        </w:rPr>
        <w:t>手偶玩偶</w:t>
      </w:r>
      <w:r w:rsidRPr="00B425CC">
        <w:rPr>
          <w:rFonts w:ascii="等线" w:eastAsia="等线" w:hint="eastAsia"/>
        </w:rPr>
        <w:t xml:space="preserve">  ）不是早期教育中讲述法常用的媒介。</w:t>
      </w:r>
    </w:p>
    <w:p w14:paraId="32B7C277" w14:textId="77777777" w:rsidR="003B61A4" w:rsidRPr="00B425CC" w:rsidRDefault="003B61A4" w:rsidP="003B61A4">
      <w:pPr>
        <w:rPr>
          <w:rFonts w:ascii="等线" w:eastAsia="等线" w:hint="eastAsia"/>
        </w:rPr>
      </w:pPr>
      <w:r w:rsidRPr="00B425CC">
        <w:rPr>
          <w:rFonts w:ascii="等线" w:eastAsia="等线" w:hint="eastAsia"/>
        </w:rPr>
        <w:t xml:space="preserve">        A.儿歌                    B.谜语      </w:t>
      </w:r>
    </w:p>
    <w:p w14:paraId="4EAC1836" w14:textId="77777777" w:rsidR="003B61A4" w:rsidRPr="00B425CC" w:rsidRDefault="003B61A4" w:rsidP="003B61A4">
      <w:pPr>
        <w:rPr>
          <w:rFonts w:ascii="等线" w:eastAsia="等线" w:hint="eastAsia"/>
        </w:rPr>
      </w:pPr>
      <w:r w:rsidRPr="00B425CC">
        <w:rPr>
          <w:rFonts w:ascii="等线" w:eastAsia="等线" w:hint="eastAsia"/>
        </w:rPr>
        <w:t xml:space="preserve">        C.小故事                  D手偶玩偶</w:t>
      </w:r>
    </w:p>
    <w:p w14:paraId="3B29A64F" w14:textId="77777777" w:rsidR="003B61A4" w:rsidRPr="00B425CC" w:rsidRDefault="003B61A4" w:rsidP="003B61A4">
      <w:pPr>
        <w:numPr>
          <w:ilvl w:val="0"/>
          <w:numId w:val="2"/>
        </w:numPr>
        <w:ind w:rightChars="-244" w:right="-512"/>
        <w:rPr>
          <w:rFonts w:ascii="等线" w:eastAsia="等线" w:hint="eastAsia"/>
        </w:rPr>
      </w:pPr>
      <w:r w:rsidRPr="00B425CC">
        <w:rPr>
          <w:rFonts w:ascii="等线" w:eastAsia="等线" w:hint="eastAsia"/>
        </w:rPr>
        <w:t xml:space="preserve">皮亚杰认为，人对环境的适应与平衡是通过（ </w:t>
      </w:r>
      <w:r w:rsidRPr="00B425CC">
        <w:rPr>
          <w:rFonts w:ascii="等线" w:eastAsia="等线" w:hint="eastAsia"/>
          <w:b/>
          <w:sz w:val="18"/>
          <w:szCs w:val="18"/>
        </w:rPr>
        <w:t>同化</w:t>
      </w:r>
      <w:r w:rsidRPr="00B425CC">
        <w:rPr>
          <w:rFonts w:ascii="等线" w:eastAsia="等线" w:hint="eastAsia"/>
        </w:rPr>
        <w:t xml:space="preserve"> ）与（</w:t>
      </w:r>
      <w:r w:rsidRPr="00B425CC">
        <w:rPr>
          <w:rFonts w:ascii="等线" w:eastAsia="等线" w:hint="eastAsia"/>
          <w:sz w:val="18"/>
          <w:szCs w:val="18"/>
        </w:rPr>
        <w:t>顺应</w:t>
      </w:r>
      <w:r w:rsidRPr="00B425CC">
        <w:rPr>
          <w:rFonts w:ascii="等线" w:eastAsia="等线" w:hint="eastAsia"/>
        </w:rPr>
        <w:t xml:space="preserve">  ）这两个过程实现的。</w:t>
      </w:r>
    </w:p>
    <w:p w14:paraId="47DE049B"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A.融合                    B同化</w:t>
      </w:r>
    </w:p>
    <w:p w14:paraId="2B639B55"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C.固着                    D顺应</w:t>
      </w:r>
    </w:p>
    <w:p w14:paraId="274ACA5F" w14:textId="77777777" w:rsidR="003B61A4" w:rsidRPr="00B425CC" w:rsidRDefault="003B61A4" w:rsidP="003B61A4">
      <w:pPr>
        <w:numPr>
          <w:ilvl w:val="0"/>
          <w:numId w:val="2"/>
        </w:numPr>
        <w:ind w:rightChars="-244" w:right="-512"/>
        <w:rPr>
          <w:rFonts w:ascii="等线" w:eastAsia="等线" w:hint="eastAsia"/>
        </w:rPr>
      </w:pPr>
      <w:r w:rsidRPr="00B425CC">
        <w:rPr>
          <w:rFonts w:ascii="等线" w:eastAsia="等线" w:hint="eastAsia"/>
        </w:rPr>
        <w:t>在格赛尔的双生子爬梯试验中，第48周先开始爬梯练习的T和第53周才开始练习的C，两婴幼儿在第55周时的爬梯能力（</w:t>
      </w:r>
      <w:r w:rsidRPr="00B425CC">
        <w:rPr>
          <w:rFonts w:ascii="等线" w:eastAsia="等线" w:hint="eastAsia"/>
          <w:b/>
          <w:sz w:val="18"/>
          <w:szCs w:val="18"/>
        </w:rPr>
        <w:t>没有差别</w:t>
      </w:r>
      <w:r w:rsidRPr="00B425CC">
        <w:rPr>
          <w:rFonts w:ascii="等线" w:eastAsia="等线" w:hint="eastAsia"/>
        </w:rPr>
        <w:t xml:space="preserve">  ）</w:t>
      </w:r>
    </w:p>
    <w:p w14:paraId="7B4264B7"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A.T比C强                B.C比T强</w:t>
      </w:r>
    </w:p>
    <w:p w14:paraId="3D1EC840"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C.没有差别                D.无法比较</w:t>
      </w:r>
    </w:p>
    <w:p w14:paraId="60F51E2F" w14:textId="77777777" w:rsidR="003B61A4" w:rsidRPr="00B425CC" w:rsidRDefault="003B61A4" w:rsidP="003B61A4">
      <w:pPr>
        <w:numPr>
          <w:ilvl w:val="0"/>
          <w:numId w:val="2"/>
        </w:numPr>
        <w:ind w:rightChars="-244" w:right="-512"/>
        <w:rPr>
          <w:rFonts w:ascii="等线" w:eastAsia="等线" w:hint="eastAsia"/>
        </w:rPr>
      </w:pPr>
      <w:r w:rsidRPr="00B425CC">
        <w:rPr>
          <w:rFonts w:ascii="等线" w:eastAsia="等线" w:hint="eastAsia"/>
        </w:rPr>
        <w:t>下列敏感期中，（</w:t>
      </w:r>
      <w:r w:rsidRPr="00B425CC">
        <w:rPr>
          <w:rFonts w:ascii="等线" w:eastAsia="等线" w:hint="eastAsia"/>
          <w:b/>
          <w:sz w:val="18"/>
          <w:szCs w:val="18"/>
        </w:rPr>
        <w:t>书写敏感期</w:t>
      </w:r>
      <w:r w:rsidRPr="00B425CC">
        <w:rPr>
          <w:rFonts w:ascii="等线" w:eastAsia="等线" w:hint="eastAsia"/>
        </w:rPr>
        <w:t xml:space="preserve">  ）通常不出现在0-3岁阶段。</w:t>
      </w:r>
    </w:p>
    <w:p w14:paraId="3693D03C"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A.语言敏感期              B.书写敏感期</w:t>
      </w:r>
    </w:p>
    <w:p w14:paraId="5FA85B7F"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C.秩序敏感期              D.动作敏感期</w:t>
      </w:r>
    </w:p>
    <w:p w14:paraId="58CAFED6" w14:textId="77777777" w:rsidR="003B61A4" w:rsidRPr="00B425CC" w:rsidRDefault="003B61A4" w:rsidP="003B61A4">
      <w:pPr>
        <w:numPr>
          <w:ilvl w:val="0"/>
          <w:numId w:val="2"/>
        </w:numPr>
        <w:ind w:rightChars="-244" w:right="-512"/>
        <w:rPr>
          <w:rFonts w:ascii="等线" w:eastAsia="等线" w:hint="eastAsia"/>
        </w:rPr>
      </w:pPr>
      <w:r w:rsidRPr="00B425CC">
        <w:rPr>
          <w:rFonts w:ascii="等线" w:eastAsia="等线" w:hint="eastAsia"/>
        </w:rPr>
        <w:t>在埃里克森的理论中，（</w:t>
      </w:r>
      <w:r w:rsidRPr="00B425CC">
        <w:rPr>
          <w:rFonts w:ascii="等线" w:eastAsia="等线" w:hint="eastAsia"/>
          <w:b/>
          <w:sz w:val="18"/>
          <w:szCs w:val="18"/>
        </w:rPr>
        <w:t>儿童早期</w:t>
      </w:r>
      <w:r w:rsidRPr="00B425CC">
        <w:rPr>
          <w:rFonts w:ascii="等线" w:eastAsia="等线" w:hint="eastAsia"/>
        </w:rPr>
        <w:t xml:space="preserve">  ）需要解决的心理社会危机是自主对羞耻和怀疑。</w:t>
      </w:r>
    </w:p>
    <w:p w14:paraId="7E9F4090"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A.婴儿期                  B.学龄期</w:t>
      </w:r>
    </w:p>
    <w:p w14:paraId="3E7CD8F0"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C.儿童早期                D.青年期</w:t>
      </w:r>
    </w:p>
    <w:p w14:paraId="569B3625" w14:textId="77777777" w:rsidR="003B61A4" w:rsidRPr="00B425CC" w:rsidRDefault="003B61A4" w:rsidP="003B61A4">
      <w:pPr>
        <w:numPr>
          <w:ilvl w:val="0"/>
          <w:numId w:val="2"/>
        </w:numPr>
        <w:ind w:rightChars="-244" w:right="-512"/>
        <w:rPr>
          <w:rFonts w:ascii="等线" w:eastAsia="等线" w:hint="eastAsia"/>
        </w:rPr>
      </w:pPr>
      <w:r w:rsidRPr="00B425CC">
        <w:rPr>
          <w:rFonts w:ascii="等线" w:eastAsia="等线" w:hint="eastAsia"/>
        </w:rPr>
        <w:t xml:space="preserve">下列动作中，属于精细动作的是（ </w:t>
      </w:r>
      <w:r w:rsidRPr="00B425CC">
        <w:rPr>
          <w:rFonts w:ascii="等线" w:eastAsia="等线" w:hint="eastAsia"/>
          <w:b/>
          <w:sz w:val="18"/>
          <w:szCs w:val="18"/>
        </w:rPr>
        <w:t>剥纸吃糖</w:t>
      </w:r>
      <w:r w:rsidRPr="00B425CC">
        <w:rPr>
          <w:rFonts w:ascii="等线" w:eastAsia="等线" w:hint="eastAsia"/>
        </w:rPr>
        <w:t xml:space="preserve">   ）</w:t>
      </w:r>
    </w:p>
    <w:p w14:paraId="1B7903CF"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A.翻身                    B.仰起头部</w:t>
      </w:r>
    </w:p>
    <w:p w14:paraId="0C93D1ED"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C.捡小球                  D.剥纸吃糖</w:t>
      </w:r>
    </w:p>
    <w:p w14:paraId="1DE92DA4" w14:textId="77777777" w:rsidR="003B61A4" w:rsidRPr="00B425CC" w:rsidRDefault="003B61A4" w:rsidP="003B61A4">
      <w:pPr>
        <w:numPr>
          <w:ilvl w:val="0"/>
          <w:numId w:val="2"/>
        </w:numPr>
        <w:ind w:rightChars="-244" w:right="-512"/>
        <w:rPr>
          <w:rFonts w:ascii="等线" w:eastAsia="等线" w:hint="eastAsia"/>
        </w:rPr>
      </w:pPr>
      <w:r w:rsidRPr="00B425CC">
        <w:rPr>
          <w:rFonts w:ascii="等线" w:eastAsia="等线" w:hint="eastAsia"/>
        </w:rPr>
        <w:t>著名的“视崖实验”说明了婴幼儿的（</w:t>
      </w:r>
      <w:r w:rsidRPr="00B425CC">
        <w:rPr>
          <w:rFonts w:ascii="等线" w:eastAsia="等线" w:hint="eastAsia"/>
          <w:b/>
          <w:sz w:val="18"/>
          <w:szCs w:val="18"/>
        </w:rPr>
        <w:t>深度知觉</w:t>
      </w:r>
      <w:r w:rsidRPr="00B425CC">
        <w:rPr>
          <w:rFonts w:ascii="等线" w:eastAsia="等线" w:hint="eastAsia"/>
        </w:rPr>
        <w:t xml:space="preserve">  ）</w:t>
      </w:r>
    </w:p>
    <w:p w14:paraId="1588BD6E"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A.深度知觉                B.知觉恒常性</w:t>
      </w:r>
    </w:p>
    <w:p w14:paraId="39D7D810"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C.视觉偏好                D.大小知觉</w:t>
      </w:r>
    </w:p>
    <w:p w14:paraId="2888B302" w14:textId="77777777" w:rsidR="003B61A4" w:rsidRPr="00B425CC" w:rsidRDefault="003B61A4" w:rsidP="003B61A4">
      <w:pPr>
        <w:numPr>
          <w:ilvl w:val="0"/>
          <w:numId w:val="3"/>
        </w:numPr>
        <w:ind w:rightChars="-244" w:right="-512"/>
        <w:rPr>
          <w:rFonts w:ascii="等线" w:eastAsia="等线" w:hint="eastAsia"/>
        </w:rPr>
      </w:pPr>
      <w:r w:rsidRPr="00B425CC">
        <w:rPr>
          <w:rFonts w:ascii="等线" w:eastAsia="等线" w:hint="eastAsia"/>
        </w:rPr>
        <w:t xml:space="preserve">婴幼儿之间互不理睬，偶尔互相触摸、微笑、发出声音和短暂的注意。这种情况通常发生在（ </w:t>
      </w:r>
      <w:r w:rsidRPr="00B425CC">
        <w:rPr>
          <w:rFonts w:ascii="等线" w:eastAsia="等线" w:hint="eastAsia"/>
          <w:b/>
          <w:sz w:val="18"/>
          <w:szCs w:val="18"/>
        </w:rPr>
        <w:t>6-10个月</w:t>
      </w:r>
      <w:r w:rsidRPr="00B425CC">
        <w:rPr>
          <w:rFonts w:ascii="等线" w:eastAsia="等线" w:hint="eastAsia"/>
        </w:rPr>
        <w:t xml:space="preserve"> ）</w:t>
      </w:r>
    </w:p>
    <w:p w14:paraId="1F481B5C"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A.6-10个月                B.12~18个月</w:t>
      </w:r>
    </w:p>
    <w:p w14:paraId="2C4E64C6"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C.1~6个月                 D.18~24个月</w:t>
      </w:r>
    </w:p>
    <w:p w14:paraId="567CDD4A" w14:textId="77777777" w:rsidR="003B61A4" w:rsidRPr="00B425CC" w:rsidRDefault="003B61A4" w:rsidP="003B61A4">
      <w:pPr>
        <w:numPr>
          <w:ilvl w:val="0"/>
          <w:numId w:val="1"/>
        </w:numPr>
        <w:ind w:rightChars="-244" w:right="-512"/>
        <w:rPr>
          <w:rFonts w:ascii="等线" w:eastAsia="等线" w:hint="eastAsia"/>
        </w:rPr>
      </w:pPr>
      <w:r w:rsidRPr="00B425CC">
        <w:rPr>
          <w:rFonts w:ascii="等线" w:eastAsia="等线" w:hint="eastAsia"/>
        </w:rPr>
        <w:t>辨析题</w:t>
      </w:r>
    </w:p>
    <w:p w14:paraId="0F42462A" w14:textId="77777777" w:rsidR="003B61A4" w:rsidRPr="00B425CC" w:rsidRDefault="003B61A4" w:rsidP="003B61A4">
      <w:pPr>
        <w:numPr>
          <w:ilvl w:val="0"/>
          <w:numId w:val="4"/>
        </w:numPr>
        <w:ind w:rightChars="-244" w:right="-512"/>
        <w:rPr>
          <w:rFonts w:ascii="等线" w:eastAsia="等线" w:hint="eastAsia"/>
        </w:rPr>
      </w:pPr>
      <w:r w:rsidRPr="00B425CC">
        <w:rPr>
          <w:rFonts w:ascii="等线" w:eastAsia="等线" w:hint="eastAsia"/>
        </w:rPr>
        <w:t>婴幼儿保育工作就是指如何喂养婴幼儿。</w:t>
      </w:r>
    </w:p>
    <w:p w14:paraId="7C8A6A68" w14:textId="77777777" w:rsidR="003B61A4" w:rsidRPr="00B425CC" w:rsidRDefault="003B61A4" w:rsidP="003B61A4">
      <w:pPr>
        <w:ind w:rightChars="-244" w:right="-512"/>
        <w:rPr>
          <w:rFonts w:ascii="等线" w:eastAsia="等线" w:hint="eastAsia"/>
        </w:rPr>
      </w:pPr>
    </w:p>
    <w:p w14:paraId="65211DFA" w14:textId="77777777" w:rsidR="003B61A4" w:rsidRPr="00B425CC" w:rsidRDefault="003B61A4" w:rsidP="003B61A4">
      <w:pPr>
        <w:spacing w:line="260" w:lineRule="exact"/>
        <w:jc w:val="left"/>
        <w:rPr>
          <w:rFonts w:ascii="等线" w:eastAsia="等线"/>
          <w:sz w:val="18"/>
          <w:szCs w:val="18"/>
        </w:rPr>
      </w:pPr>
      <w:r w:rsidRPr="00B425CC">
        <w:rPr>
          <w:rFonts w:ascii="等线" w:eastAsia="等线" w:hint="eastAsia"/>
          <w:sz w:val="18"/>
          <w:szCs w:val="18"/>
        </w:rPr>
        <w:t>错。婴幼儿保育是指早教教师和教养人为婴幼儿的生存发展提供环境和条件，给予照顾和养育，以保护盒促进婴幼儿正常发育和良好发展，主要包括科学喂养，日常护理（养护），预防常见疾病与意外伤害。</w:t>
      </w:r>
      <w:r w:rsidRPr="00B425CC">
        <w:rPr>
          <w:rFonts w:ascii="等线" w:eastAsia="等线" w:hint="eastAsia"/>
          <w:sz w:val="18"/>
          <w:szCs w:val="18"/>
        </w:rPr>
        <w:t>  </w:t>
      </w:r>
    </w:p>
    <w:p w14:paraId="4287E5F3" w14:textId="77777777" w:rsidR="003B61A4" w:rsidRPr="00B425CC" w:rsidRDefault="003B61A4" w:rsidP="003B61A4">
      <w:pPr>
        <w:ind w:rightChars="-244" w:right="-512"/>
        <w:rPr>
          <w:rFonts w:ascii="等线" w:eastAsia="等线" w:hint="eastAsia"/>
        </w:rPr>
      </w:pPr>
    </w:p>
    <w:p w14:paraId="728D64DB" w14:textId="77777777" w:rsidR="003B61A4" w:rsidRPr="00B425CC" w:rsidRDefault="003B61A4" w:rsidP="003B61A4">
      <w:pPr>
        <w:ind w:rightChars="-244" w:right="-512"/>
        <w:rPr>
          <w:rFonts w:ascii="等线" w:eastAsia="等线" w:hint="eastAsia"/>
        </w:rPr>
      </w:pPr>
    </w:p>
    <w:p w14:paraId="35630DA3" w14:textId="77777777" w:rsidR="003B61A4" w:rsidRPr="00B425CC" w:rsidRDefault="003B61A4" w:rsidP="003B61A4">
      <w:pPr>
        <w:ind w:rightChars="-244" w:right="-512"/>
        <w:rPr>
          <w:rFonts w:ascii="等线" w:eastAsia="等线" w:hint="eastAsia"/>
        </w:rPr>
      </w:pPr>
    </w:p>
    <w:p w14:paraId="340EE53B" w14:textId="77777777" w:rsidR="003B61A4" w:rsidRPr="00B425CC" w:rsidRDefault="003B61A4" w:rsidP="003B61A4">
      <w:pPr>
        <w:ind w:rightChars="-244" w:right="-512"/>
        <w:rPr>
          <w:rFonts w:ascii="等线" w:eastAsia="等线" w:hint="eastAsia"/>
        </w:rPr>
      </w:pPr>
    </w:p>
    <w:p w14:paraId="3A7CD90F" w14:textId="77777777" w:rsidR="003B61A4" w:rsidRPr="00B425CC" w:rsidRDefault="003B61A4" w:rsidP="003B61A4">
      <w:pPr>
        <w:ind w:rightChars="-244" w:right="-512"/>
        <w:rPr>
          <w:rFonts w:ascii="等线" w:eastAsia="等线" w:hint="eastAsia"/>
        </w:rPr>
      </w:pPr>
    </w:p>
    <w:p w14:paraId="629FD902" w14:textId="77777777" w:rsidR="003B61A4" w:rsidRPr="00B425CC" w:rsidRDefault="003B61A4" w:rsidP="003B61A4">
      <w:pPr>
        <w:ind w:rightChars="-244" w:right="-512"/>
        <w:rPr>
          <w:rFonts w:ascii="等线" w:eastAsia="等线" w:hint="eastAsia"/>
        </w:rPr>
      </w:pPr>
    </w:p>
    <w:p w14:paraId="29550349" w14:textId="77777777" w:rsidR="003B61A4" w:rsidRPr="00B425CC" w:rsidRDefault="003B61A4" w:rsidP="003B61A4">
      <w:pPr>
        <w:ind w:rightChars="-244" w:right="-512"/>
        <w:rPr>
          <w:rFonts w:ascii="等线" w:eastAsia="等线" w:hint="eastAsia"/>
        </w:rPr>
      </w:pPr>
      <w:r w:rsidRPr="00B425CC">
        <w:rPr>
          <w:rFonts w:ascii="等线" w:eastAsia="等线" w:hint="eastAsia"/>
        </w:rPr>
        <w:t>2．通过观测婴幼儿身高增长的趋势，可了儿童近期营养状况。</w:t>
      </w:r>
    </w:p>
    <w:p w14:paraId="3D6BCE07" w14:textId="77777777" w:rsidR="003B61A4" w:rsidRPr="00B425CC" w:rsidRDefault="003B61A4" w:rsidP="003B61A4">
      <w:pPr>
        <w:ind w:rightChars="-244" w:right="-512"/>
        <w:rPr>
          <w:rFonts w:ascii="等线" w:eastAsia="等线" w:hint="eastAsia"/>
        </w:rPr>
      </w:pPr>
    </w:p>
    <w:p w14:paraId="6BCBB975" w14:textId="77777777" w:rsidR="003B61A4" w:rsidRPr="00B425CC" w:rsidRDefault="003B61A4" w:rsidP="003B61A4">
      <w:pPr>
        <w:spacing w:line="260" w:lineRule="exact"/>
        <w:rPr>
          <w:rFonts w:ascii="等线" w:eastAsia="等线" w:hint="eastAsia"/>
          <w:sz w:val="18"/>
          <w:szCs w:val="18"/>
        </w:rPr>
      </w:pPr>
      <w:r w:rsidRPr="00B425CC">
        <w:rPr>
          <w:rFonts w:ascii="等线" w:eastAsia="等线" w:hint="eastAsia"/>
          <w:sz w:val="18"/>
          <w:szCs w:val="18"/>
        </w:rPr>
        <w:t>错。射高代表头部、脊柱与下肢长度的总和。身高受种族、遗传和环境的影响较为明显，受短期营养因素的影响不明显，但与长期营养状况相关。</w:t>
      </w:r>
    </w:p>
    <w:p w14:paraId="0196B252" w14:textId="77777777" w:rsidR="003B61A4" w:rsidRPr="00B425CC" w:rsidRDefault="003B61A4" w:rsidP="003B61A4">
      <w:pPr>
        <w:ind w:rightChars="-244" w:right="-512"/>
        <w:rPr>
          <w:rFonts w:ascii="等线" w:eastAsia="等线" w:hint="eastAsia"/>
        </w:rPr>
      </w:pPr>
    </w:p>
    <w:p w14:paraId="0D43AE29" w14:textId="77777777" w:rsidR="003B61A4" w:rsidRPr="00B425CC" w:rsidRDefault="003B61A4" w:rsidP="003B61A4">
      <w:pPr>
        <w:ind w:rightChars="-244" w:right="-512"/>
        <w:rPr>
          <w:rFonts w:ascii="等线" w:eastAsia="等线" w:hint="eastAsia"/>
        </w:rPr>
      </w:pPr>
    </w:p>
    <w:p w14:paraId="787D217A" w14:textId="77777777" w:rsidR="003B61A4" w:rsidRPr="00B425CC" w:rsidRDefault="003B61A4" w:rsidP="003B61A4">
      <w:pPr>
        <w:ind w:rightChars="-244" w:right="-512"/>
        <w:rPr>
          <w:rFonts w:ascii="等线" w:eastAsia="等线" w:hint="eastAsia"/>
        </w:rPr>
      </w:pPr>
    </w:p>
    <w:p w14:paraId="737A2EB4" w14:textId="77777777" w:rsidR="003B61A4" w:rsidRPr="00B425CC" w:rsidRDefault="003B61A4" w:rsidP="003B61A4">
      <w:pPr>
        <w:ind w:rightChars="-244" w:right="-512"/>
        <w:rPr>
          <w:rFonts w:ascii="等线" w:eastAsia="等线" w:hint="eastAsia"/>
        </w:rPr>
      </w:pPr>
    </w:p>
    <w:p w14:paraId="315EAED8" w14:textId="77777777" w:rsidR="003B61A4" w:rsidRPr="00B425CC" w:rsidRDefault="003B61A4" w:rsidP="003B61A4">
      <w:pPr>
        <w:ind w:rightChars="-244" w:right="-512"/>
        <w:rPr>
          <w:rFonts w:ascii="等线" w:eastAsia="等线" w:hint="eastAsia"/>
        </w:rPr>
      </w:pPr>
    </w:p>
    <w:p w14:paraId="18666D43" w14:textId="77777777" w:rsidR="003B61A4" w:rsidRPr="00B425CC" w:rsidRDefault="003B61A4" w:rsidP="003B61A4">
      <w:pPr>
        <w:ind w:rightChars="-244" w:right="-512"/>
        <w:rPr>
          <w:rFonts w:ascii="等线" w:eastAsia="等线" w:hint="eastAsia"/>
        </w:rPr>
      </w:pPr>
    </w:p>
    <w:p w14:paraId="2C7A602F" w14:textId="77777777" w:rsidR="003B61A4" w:rsidRPr="00B425CC" w:rsidRDefault="003B61A4" w:rsidP="003B61A4">
      <w:pPr>
        <w:numPr>
          <w:ilvl w:val="0"/>
          <w:numId w:val="1"/>
        </w:numPr>
        <w:ind w:rightChars="-244" w:right="-512"/>
        <w:rPr>
          <w:rFonts w:ascii="等线" w:eastAsia="等线" w:hint="eastAsia"/>
        </w:rPr>
      </w:pPr>
      <w:r w:rsidRPr="00B425CC">
        <w:rPr>
          <w:rFonts w:ascii="等线" w:eastAsia="等线" w:hint="eastAsia"/>
        </w:rPr>
        <w:t>简答题（每小题6分，共30分）</w:t>
      </w:r>
    </w:p>
    <w:p w14:paraId="6DC8B16E" w14:textId="77777777" w:rsidR="003B61A4" w:rsidRPr="00B425CC" w:rsidRDefault="003B61A4" w:rsidP="003B61A4">
      <w:pPr>
        <w:ind w:rightChars="-244" w:right="-512"/>
        <w:rPr>
          <w:rFonts w:ascii="等线" w:eastAsia="等线" w:hint="eastAsia"/>
        </w:rPr>
      </w:pPr>
      <w:r w:rsidRPr="00B425CC">
        <w:rPr>
          <w:rFonts w:ascii="等线" w:eastAsia="等线" w:hint="eastAsia"/>
        </w:rPr>
        <w:t>1、0-3岁婴幼儿保育与教育有哪些特点？</w:t>
      </w:r>
    </w:p>
    <w:p w14:paraId="474BB84E" w14:textId="77777777" w:rsidR="003B61A4" w:rsidRPr="00B425CC" w:rsidRDefault="003B61A4" w:rsidP="003B61A4">
      <w:pPr>
        <w:ind w:rightChars="-244" w:right="-512"/>
        <w:rPr>
          <w:rFonts w:ascii="等线" w:eastAsia="等线" w:hint="eastAsia"/>
        </w:rPr>
      </w:pPr>
    </w:p>
    <w:p w14:paraId="3EEA5F2E"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hint="eastAsia"/>
          <w:color w:val="333333"/>
          <w:sz w:val="16"/>
          <w:szCs w:val="16"/>
        </w:rPr>
      </w:pPr>
      <w:r w:rsidRPr="00B425CC">
        <w:rPr>
          <w:rFonts w:ascii="等线" w:eastAsia="等线" w:hAnsi="Arial" w:cs="Arial"/>
          <w:color w:val="333333"/>
          <w:sz w:val="16"/>
          <w:szCs w:val="16"/>
          <w:shd w:val="clear" w:color="auto" w:fill="FFFFFF"/>
        </w:rPr>
        <w:t>一）理念：保育先于教育</w:t>
      </w:r>
    </w:p>
    <w:p w14:paraId="40522F31"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（二）容：生活多于学习</w:t>
      </w:r>
    </w:p>
    <w:p w14:paraId="2BE94F95"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（三）形式：个别教养多于集体活动</w:t>
      </w:r>
    </w:p>
    <w:p w14:paraId="309EC65F"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（四）目标：情绪，情感重于认知</w:t>
      </w:r>
    </w:p>
    <w:p w14:paraId="562CE9AD"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（一）安全性（二）自然性原则（三）适时性原则（四）趣味性原则（五）赏识性原则（六）榜样性原则</w:t>
      </w:r>
    </w:p>
    <w:p w14:paraId="140D7069"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w:t>
      </w:r>
    </w:p>
    <w:p w14:paraId="629E2876" w14:textId="77777777" w:rsidR="003B61A4" w:rsidRPr="00B425CC" w:rsidRDefault="003B61A4" w:rsidP="003B61A4">
      <w:pPr>
        <w:numPr>
          <w:ilvl w:val="0"/>
          <w:numId w:val="4"/>
        </w:numPr>
        <w:ind w:rightChars="-244" w:right="-512"/>
        <w:rPr>
          <w:rFonts w:ascii="等线" w:eastAsia="等线" w:hint="eastAsia"/>
        </w:rPr>
      </w:pPr>
      <w:r w:rsidRPr="00B425CC">
        <w:rPr>
          <w:rFonts w:ascii="等线" w:eastAsia="等线" w:hint="eastAsia"/>
        </w:rPr>
        <w:t>请概述我国0-3岁婴幼儿早期教育中存在的常见问题</w:t>
      </w:r>
    </w:p>
    <w:p w14:paraId="6883192C" w14:textId="77777777" w:rsidR="003B61A4" w:rsidRPr="00B425CC" w:rsidRDefault="003B61A4" w:rsidP="003B61A4">
      <w:pPr>
        <w:ind w:rightChars="-244" w:right="-512" w:firstLine="435"/>
        <w:rPr>
          <w:rFonts w:ascii="等线" w:eastAsia="等线" w:hint="eastAsia"/>
        </w:rPr>
      </w:pPr>
    </w:p>
    <w:p w14:paraId="086992D1"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hint="eastAsia"/>
          <w:color w:val="333333"/>
          <w:sz w:val="16"/>
          <w:szCs w:val="16"/>
        </w:rPr>
      </w:pPr>
      <w:r w:rsidRPr="00B425CC">
        <w:rPr>
          <w:rFonts w:ascii="等线" w:eastAsia="等线" w:hAnsi="Arial" w:cs="Arial"/>
          <w:color w:val="333333"/>
          <w:sz w:val="16"/>
          <w:szCs w:val="16"/>
          <w:shd w:val="clear" w:color="auto" w:fill="FFFFFF"/>
        </w:rPr>
        <w:t>答：1、0-3岁婴幼儿教育政策不完善</w:t>
      </w:r>
    </w:p>
    <w:p w14:paraId="553209A2"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2、0-3岁婴幼儿教育主管部门不明确</w:t>
      </w:r>
    </w:p>
    <w:p w14:paraId="7BA85E0B"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3、0-3岁婴幼儿教育体系不健全</w:t>
      </w:r>
    </w:p>
    <w:p w14:paraId="052CD62B"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4、0-3岁婴幼儿教育机构缺乏办学规性</w:t>
      </w:r>
    </w:p>
    <w:p w14:paraId="2420E100"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5、教育人缺乏科学的教育观念和方法</w:t>
      </w:r>
    </w:p>
    <w:p w14:paraId="1C648B61" w14:textId="77777777" w:rsidR="003B61A4" w:rsidRPr="00B425CC" w:rsidRDefault="003B61A4" w:rsidP="003B61A4">
      <w:pPr>
        <w:ind w:rightChars="-244" w:right="-512" w:firstLine="435"/>
        <w:rPr>
          <w:rFonts w:ascii="等线" w:eastAsia="等线" w:hint="eastAsia"/>
        </w:rPr>
      </w:pPr>
    </w:p>
    <w:p w14:paraId="5843BB90" w14:textId="77777777" w:rsidR="003B61A4" w:rsidRPr="00B425CC" w:rsidRDefault="003B61A4" w:rsidP="003B61A4">
      <w:pPr>
        <w:ind w:rightChars="-244" w:right="-512"/>
        <w:rPr>
          <w:rFonts w:ascii="等线" w:eastAsia="等线" w:hint="eastAsia"/>
        </w:rPr>
      </w:pPr>
      <w:r w:rsidRPr="00B425CC">
        <w:rPr>
          <w:rFonts w:ascii="等线" w:eastAsia="等线" w:hint="eastAsia"/>
        </w:rPr>
        <w:t xml:space="preserve"> 3、简要比较皮亚杰的认知发展理论和维果茨基的社会历史文化理论的异同。</w:t>
      </w:r>
    </w:p>
    <w:p w14:paraId="397F6D69" w14:textId="77777777" w:rsidR="003B61A4" w:rsidRPr="00B425CC" w:rsidRDefault="003B61A4" w:rsidP="003B61A4">
      <w:pPr>
        <w:ind w:left="420" w:rightChars="-244" w:right="-512" w:hangingChars="200" w:hanging="420"/>
        <w:rPr>
          <w:rFonts w:ascii="等线" w:eastAsia="等线" w:hint="eastAsia"/>
        </w:rPr>
      </w:pPr>
    </w:p>
    <w:p w14:paraId="689536C6" w14:textId="77777777" w:rsidR="003B61A4" w:rsidRPr="00B425CC" w:rsidRDefault="003B61A4" w:rsidP="003B61A4">
      <w:pPr>
        <w:ind w:left="320" w:rightChars="-244" w:right="-512" w:hangingChars="200" w:hanging="320"/>
        <w:rPr>
          <w:rFonts w:ascii="等线" w:eastAsia="等线" w:hint="eastAsia"/>
        </w:rPr>
      </w:pPr>
      <w:r w:rsidRPr="00B425CC">
        <w:rPr>
          <w:rFonts w:ascii="等线" w:eastAsia="等线" w:hAnsi="Arial" w:cs="Arial" w:hint="eastAsia"/>
          <w:color w:val="333333"/>
          <w:sz w:val="16"/>
          <w:szCs w:val="16"/>
          <w:shd w:val="clear" w:color="auto" w:fill="FFFFFF"/>
        </w:rPr>
        <w:t>答：皮亚杰把儿童的认知能力的发展分为4个阶段（1）感觉运动阶段（2）前运算思维阶段（3）身体运算思维阶段（4）形式运算思维阶段。维果茨基的思想主要有社会建构主义、最近发展区和儿童的“大纲”。他们的不同是皮亚杰认为通过图式的积累和丰富儿童不同的认知单位为依据进行思考，维果茨基认为儿童的发展及在社会文化历史的影响下发生的。</w:t>
      </w:r>
    </w:p>
    <w:p w14:paraId="3F633DC5" w14:textId="77777777" w:rsidR="003B61A4" w:rsidRPr="00B425CC" w:rsidRDefault="003B61A4" w:rsidP="003B61A4">
      <w:pPr>
        <w:numPr>
          <w:ilvl w:val="1"/>
          <w:numId w:val="5"/>
        </w:numPr>
        <w:tabs>
          <w:tab w:val="clear" w:pos="780"/>
          <w:tab w:val="left" w:pos="360"/>
        </w:tabs>
        <w:ind w:rightChars="-244" w:right="-512" w:hanging="780"/>
        <w:rPr>
          <w:rFonts w:ascii="等线" w:eastAsia="等线" w:hint="eastAsia"/>
        </w:rPr>
      </w:pPr>
      <w:r w:rsidRPr="00B425CC">
        <w:rPr>
          <w:rFonts w:ascii="等线" w:eastAsia="等线" w:hint="eastAsia"/>
        </w:rPr>
        <w:t>简述0-3岁婴幼儿动作发展的主要规律。</w:t>
      </w:r>
    </w:p>
    <w:p w14:paraId="5D45815C" w14:textId="77777777" w:rsidR="003B61A4" w:rsidRPr="00B425CC" w:rsidRDefault="003B61A4" w:rsidP="003B61A4">
      <w:pPr>
        <w:ind w:rightChars="-244" w:right="-512"/>
        <w:rPr>
          <w:rFonts w:ascii="等线" w:eastAsia="等线" w:hint="eastAsia"/>
        </w:rPr>
      </w:pPr>
    </w:p>
    <w:p w14:paraId="4E809B9C" w14:textId="77777777" w:rsidR="003B61A4" w:rsidRPr="00B425CC" w:rsidRDefault="003B61A4" w:rsidP="003B61A4">
      <w:pPr>
        <w:spacing w:line="260" w:lineRule="exact"/>
        <w:jc w:val="left"/>
        <w:rPr>
          <w:rFonts w:ascii="等线" w:eastAsia="等线"/>
          <w:b/>
          <w:sz w:val="18"/>
          <w:szCs w:val="18"/>
        </w:rPr>
      </w:pPr>
      <w:r w:rsidRPr="00B425CC">
        <w:rPr>
          <w:rFonts w:ascii="等线" w:eastAsia="等线" w:hint="eastAsia"/>
          <w:sz w:val="18"/>
          <w:szCs w:val="18"/>
        </w:rPr>
        <w:t>（1）从整体动作到分化动作（2）从上部动作到下部动作（3）从大肌肉动作到小肌肉动作（4）从无意动作到有意动作</w:t>
      </w:r>
      <w:r w:rsidRPr="00B425CC">
        <w:rPr>
          <w:rFonts w:ascii="等线" w:eastAsia="等线" w:hint="eastAsia"/>
          <w:b/>
          <w:sz w:val="18"/>
          <w:szCs w:val="18"/>
        </w:rPr>
        <w:t> </w:t>
      </w:r>
    </w:p>
    <w:p w14:paraId="36DE8CCF" w14:textId="77777777" w:rsidR="003B61A4" w:rsidRPr="00B425CC" w:rsidRDefault="003B61A4" w:rsidP="003B61A4">
      <w:pPr>
        <w:ind w:rightChars="-244" w:right="-512"/>
        <w:rPr>
          <w:rFonts w:ascii="等线" w:eastAsia="等线" w:hint="eastAsia"/>
        </w:rPr>
      </w:pPr>
    </w:p>
    <w:p w14:paraId="12CCB293" w14:textId="77777777" w:rsidR="003B61A4" w:rsidRPr="00B425CC" w:rsidRDefault="003B61A4" w:rsidP="003B61A4">
      <w:pPr>
        <w:ind w:rightChars="-244" w:right="-512"/>
        <w:rPr>
          <w:rFonts w:ascii="等线" w:eastAsia="等线" w:hint="eastAsia"/>
        </w:rPr>
      </w:pPr>
    </w:p>
    <w:p w14:paraId="51EB6EEB" w14:textId="77777777" w:rsidR="003B61A4" w:rsidRPr="00B425CC" w:rsidRDefault="003B61A4" w:rsidP="003B61A4">
      <w:pPr>
        <w:ind w:rightChars="-244" w:right="-512"/>
        <w:rPr>
          <w:rFonts w:ascii="等线" w:eastAsia="等线" w:hint="eastAsia"/>
        </w:rPr>
      </w:pPr>
    </w:p>
    <w:p w14:paraId="500B0C14" w14:textId="77777777" w:rsidR="003B61A4" w:rsidRPr="00B425CC" w:rsidRDefault="003B61A4" w:rsidP="003B61A4">
      <w:pPr>
        <w:ind w:rightChars="-244" w:right="-512"/>
        <w:rPr>
          <w:rFonts w:ascii="等线" w:eastAsia="等线" w:hint="eastAsia"/>
        </w:rPr>
      </w:pPr>
    </w:p>
    <w:p w14:paraId="52DB4BE2" w14:textId="77777777" w:rsidR="003B61A4" w:rsidRPr="00B425CC" w:rsidRDefault="003B61A4" w:rsidP="003B61A4">
      <w:pPr>
        <w:ind w:rightChars="-244" w:right="-512"/>
        <w:rPr>
          <w:rFonts w:ascii="等线" w:eastAsia="等线" w:hint="eastAsia"/>
        </w:rPr>
      </w:pPr>
      <w:r w:rsidRPr="00B425CC">
        <w:rPr>
          <w:rFonts w:ascii="等线" w:eastAsia="等线" w:hint="eastAsia"/>
        </w:rPr>
        <w:lastRenderedPageBreak/>
        <w:t>5、简述婴幼儿语言发展的五大阶段</w:t>
      </w:r>
    </w:p>
    <w:p w14:paraId="41FAF72A" w14:textId="77777777" w:rsidR="003B61A4" w:rsidRPr="00B425CC" w:rsidRDefault="003B61A4" w:rsidP="003B61A4">
      <w:pPr>
        <w:ind w:rightChars="-244" w:right="-512" w:firstLine="435"/>
        <w:rPr>
          <w:rFonts w:ascii="等线" w:eastAsia="等线" w:hint="eastAsia"/>
        </w:rPr>
      </w:pPr>
    </w:p>
    <w:p w14:paraId="53E8ECD5"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hint="eastAsia"/>
          <w:color w:val="333333"/>
          <w:sz w:val="16"/>
          <w:szCs w:val="16"/>
        </w:rPr>
      </w:pPr>
      <w:r w:rsidRPr="00B425CC">
        <w:rPr>
          <w:rFonts w:ascii="等线" w:eastAsia="等线" w:hAnsi="Arial" w:cs="Arial"/>
          <w:color w:val="333333"/>
          <w:sz w:val="16"/>
          <w:szCs w:val="16"/>
          <w:shd w:val="clear" w:color="auto" w:fill="FFFFFF"/>
        </w:rPr>
        <w:t>答：一、前语言交流</w:t>
      </w:r>
    </w:p>
    <w:p w14:paraId="29D29AC5"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二、第一个词</w:t>
      </w:r>
    </w:p>
    <w:p w14:paraId="0F8846EB"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三、词汇运用</w:t>
      </w:r>
    </w:p>
    <w:p w14:paraId="7A15668E"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四、双词句</w:t>
      </w:r>
    </w:p>
    <w:p w14:paraId="220C56D7" w14:textId="77777777" w:rsidR="003B61A4" w:rsidRPr="00B425CC" w:rsidRDefault="003B61A4" w:rsidP="003B61A4">
      <w:pPr>
        <w:pStyle w:val="a7"/>
        <w:shd w:val="clear" w:color="auto" w:fill="FFFFFF"/>
        <w:spacing w:before="0" w:beforeAutospacing="0" w:after="120" w:afterAutospacing="0"/>
        <w:ind w:firstLine="420"/>
        <w:rPr>
          <w:rFonts w:ascii="等线" w:eastAsia="等线" w:hAnsi="Arial" w:cs="Arial"/>
          <w:color w:val="333333"/>
          <w:sz w:val="16"/>
          <w:szCs w:val="16"/>
        </w:rPr>
      </w:pPr>
      <w:r w:rsidRPr="00B425CC">
        <w:rPr>
          <w:rFonts w:ascii="等线" w:eastAsia="等线" w:hAnsi="Arial" w:cs="Arial"/>
          <w:color w:val="333333"/>
          <w:sz w:val="16"/>
          <w:szCs w:val="16"/>
          <w:shd w:val="clear" w:color="auto" w:fill="FFFFFF"/>
        </w:rPr>
        <w:t>五、理解与生成</w:t>
      </w:r>
    </w:p>
    <w:p w14:paraId="4E6C3652" w14:textId="77777777" w:rsidR="003B61A4" w:rsidRPr="00B425CC" w:rsidRDefault="003B61A4" w:rsidP="003B61A4">
      <w:pPr>
        <w:ind w:rightChars="-244" w:right="-512" w:firstLine="435"/>
        <w:rPr>
          <w:rFonts w:ascii="等线" w:eastAsia="等线" w:hint="eastAsia"/>
        </w:rPr>
      </w:pPr>
    </w:p>
    <w:p w14:paraId="286CB4D1" w14:textId="77777777" w:rsidR="003B61A4" w:rsidRPr="00B425CC" w:rsidRDefault="003B61A4" w:rsidP="003B61A4">
      <w:pPr>
        <w:ind w:rightChars="-244" w:right="-512"/>
        <w:rPr>
          <w:rFonts w:ascii="等线" w:eastAsia="等线" w:hint="eastAsia"/>
        </w:rPr>
      </w:pPr>
    </w:p>
    <w:p w14:paraId="6D618546" w14:textId="77777777" w:rsidR="003B61A4" w:rsidRPr="00B425CC" w:rsidRDefault="003B61A4" w:rsidP="003B61A4">
      <w:pPr>
        <w:ind w:rightChars="-244" w:right="-512"/>
        <w:rPr>
          <w:rFonts w:ascii="等线" w:eastAsia="等线" w:hint="eastAsia"/>
        </w:rPr>
      </w:pPr>
      <w:r w:rsidRPr="00B425CC">
        <w:rPr>
          <w:rFonts w:ascii="等线" w:eastAsia="等线" w:hint="eastAsia"/>
        </w:rPr>
        <w:t>四、材料分析题</w:t>
      </w:r>
    </w:p>
    <w:p w14:paraId="5142B5FB" w14:textId="77777777" w:rsidR="003B61A4" w:rsidRPr="00B425CC" w:rsidRDefault="003B61A4" w:rsidP="003B61A4">
      <w:pPr>
        <w:ind w:rightChars="-244" w:right="-512"/>
        <w:rPr>
          <w:rFonts w:ascii="等线" w:eastAsia="等线" w:hint="eastAsia"/>
        </w:rPr>
      </w:pPr>
      <w:r w:rsidRPr="00B425CC">
        <w:rPr>
          <w:rFonts w:ascii="等线" w:eastAsia="等线" w:hint="eastAsia"/>
        </w:rPr>
        <w:t>1、目前我国人口生育高峰到来，越来越多的“80”后成为了年轻的家长，他们往往缺乏经验，对婴幼儿的早期教育不可避免的出现一些误区。而我国早教市场上各类早教机构数量庞大，各种早教课程层出不穷，各种新名词、新教育“理念”应接不暇，这些年轻的家长面对这些信息显得无所适从。</w:t>
      </w:r>
    </w:p>
    <w:p w14:paraId="074C393A" w14:textId="77777777" w:rsidR="003B61A4" w:rsidRPr="00B425CC" w:rsidRDefault="003B61A4" w:rsidP="003B61A4">
      <w:pPr>
        <w:ind w:rightChars="-244" w:right="-512"/>
        <w:rPr>
          <w:rFonts w:ascii="等线" w:eastAsia="等线" w:hint="eastAsia"/>
        </w:rPr>
      </w:pPr>
      <w:r w:rsidRPr="00B425CC">
        <w:rPr>
          <w:rFonts w:ascii="等线" w:eastAsia="等线" w:hint="eastAsia"/>
        </w:rPr>
        <w:t>请结合材料分析：面对这些情况，政府有关部应采取那些措施：</w:t>
      </w:r>
    </w:p>
    <w:p w14:paraId="123C0DC9" w14:textId="77777777" w:rsidR="003B61A4" w:rsidRPr="00B425CC" w:rsidRDefault="003B61A4" w:rsidP="003B61A4">
      <w:pPr>
        <w:ind w:rightChars="-244" w:right="-512"/>
        <w:rPr>
          <w:rFonts w:ascii="等线" w:eastAsia="等线" w:hint="eastAsia"/>
        </w:rPr>
      </w:pPr>
    </w:p>
    <w:p w14:paraId="24E995D6" w14:textId="77777777" w:rsidR="003B61A4" w:rsidRPr="00B425CC" w:rsidRDefault="003B61A4" w:rsidP="003B61A4">
      <w:pPr>
        <w:ind w:rightChars="-244" w:right="-512"/>
        <w:rPr>
          <w:rFonts w:ascii="等线" w:eastAsia="等线" w:hint="eastAsia"/>
        </w:rPr>
      </w:pPr>
      <w:r w:rsidRPr="00B425CC">
        <w:rPr>
          <w:rFonts w:ascii="等线" w:eastAsia="等线" w:hAnsi="Arial" w:cs="Arial" w:hint="eastAsia"/>
          <w:color w:val="333333"/>
          <w:sz w:val="16"/>
          <w:szCs w:val="16"/>
          <w:shd w:val="clear" w:color="auto" w:fill="FFFFFF"/>
        </w:rPr>
        <w:t>答：上述材料表明我国早期教育机构缺乏准入标准加上早期教育市场本身发展还很不成熟，而相应的监管行为更是无从做起，以致各种质量低下的早期教育机构层出不穷另一方面是因为当前还缺乏0-3岁婴幼儿早期发展标准，因此要规早期教育，就需要权威部门制订科学合理的早期教育机构准入标准儿童早期发展标准。</w:t>
      </w:r>
    </w:p>
    <w:p w14:paraId="302606F6" w14:textId="77777777" w:rsidR="003B61A4" w:rsidRPr="00B425CC" w:rsidRDefault="003B61A4" w:rsidP="003B61A4">
      <w:pPr>
        <w:ind w:rightChars="-244" w:right="-512"/>
        <w:rPr>
          <w:rFonts w:ascii="等线" w:eastAsia="等线" w:hint="eastAsia"/>
        </w:rPr>
      </w:pPr>
    </w:p>
    <w:p w14:paraId="3DE5EB80" w14:textId="77777777" w:rsidR="003B61A4" w:rsidRPr="00B425CC" w:rsidRDefault="003B61A4" w:rsidP="003B61A4">
      <w:pPr>
        <w:ind w:rightChars="-244" w:right="-512"/>
        <w:rPr>
          <w:rFonts w:ascii="等线" w:eastAsia="等线" w:hint="eastAsia"/>
        </w:rPr>
      </w:pPr>
      <w:r w:rsidRPr="00B425CC">
        <w:rPr>
          <w:rFonts w:ascii="等线" w:eastAsia="等线" w:hint="eastAsia"/>
        </w:rPr>
        <w:t>2、爷爷的小子出4周了。每次爷爷用手轻抚小子白白胖胖的脸颊时，爷爷都高兴的乐不可支，因为他发现小子这时对他笑了。</w:t>
      </w:r>
    </w:p>
    <w:p w14:paraId="38886910" w14:textId="77777777" w:rsidR="003B61A4" w:rsidRPr="00B425CC" w:rsidRDefault="003B61A4" w:rsidP="003B61A4">
      <w:pPr>
        <w:ind w:rightChars="-244" w:right="-512"/>
        <w:rPr>
          <w:rFonts w:ascii="等线" w:eastAsia="等线" w:hint="eastAsia"/>
        </w:rPr>
      </w:pPr>
      <w:r w:rsidRPr="00B425CC">
        <w:rPr>
          <w:rFonts w:ascii="等线" w:eastAsia="等线" w:hint="eastAsia"/>
        </w:rPr>
        <w:t>请用婴幼儿情绪情感的发展知识分析小婴幼儿的上述表现。</w:t>
      </w:r>
    </w:p>
    <w:p w14:paraId="6433634D" w14:textId="77777777" w:rsidR="003B61A4" w:rsidRPr="00B425CC" w:rsidRDefault="003B61A4" w:rsidP="003B61A4">
      <w:pPr>
        <w:ind w:rightChars="-244" w:right="-512"/>
        <w:rPr>
          <w:rFonts w:ascii="等线" w:eastAsia="等线" w:hint="eastAsia"/>
        </w:rPr>
      </w:pPr>
    </w:p>
    <w:p w14:paraId="22756EAB" w14:textId="77777777" w:rsidR="003B61A4" w:rsidRPr="00B425CC" w:rsidRDefault="003B61A4" w:rsidP="003B61A4">
      <w:pPr>
        <w:ind w:rightChars="-244" w:right="-512"/>
        <w:rPr>
          <w:rFonts w:ascii="等线" w:eastAsia="等线" w:hint="eastAsia"/>
        </w:rPr>
      </w:pPr>
      <w:r w:rsidRPr="00B425CC">
        <w:rPr>
          <w:rFonts w:ascii="等线" w:eastAsia="等线" w:hAnsi="Arial" w:cs="Arial" w:hint="eastAsia"/>
          <w:color w:val="333333"/>
          <w:sz w:val="16"/>
          <w:szCs w:val="16"/>
          <w:shd w:val="clear" w:color="auto" w:fill="FFFFFF"/>
        </w:rPr>
        <w:t>答：婴幼儿最初的微笑出现在出生后的2周当他吃饱喝足尿布干净时，会出现嘴唇有时上抬脸部安详的表情，此时的婴儿微笑是其下身的生理和心理状态引发的。出生3周后婴儿听到母亲的声音，或者看到母亲的脸和人脸图案都可能露出笑容，此时外部的刺激能诱发婴儿的笑容，属于诱发性的笑容，上述材料所说：爷爷轻抚小子的就属于诱发性的微笑。</w:t>
      </w:r>
    </w:p>
    <w:p w14:paraId="0E236CF7" w14:textId="77777777" w:rsidR="003B61A4" w:rsidRPr="00B425CC" w:rsidRDefault="003B61A4" w:rsidP="003B61A4">
      <w:pPr>
        <w:tabs>
          <w:tab w:val="left" w:pos="540"/>
        </w:tabs>
        <w:ind w:rightChars="-244" w:right="-512"/>
        <w:rPr>
          <w:rFonts w:ascii="等线" w:eastAsia="等线" w:hint="eastAsia"/>
        </w:rPr>
      </w:pPr>
    </w:p>
    <w:p w14:paraId="00180737" w14:textId="77777777" w:rsidR="003B61A4" w:rsidRPr="00B425CC" w:rsidRDefault="003B61A4" w:rsidP="003B61A4">
      <w:pPr>
        <w:tabs>
          <w:tab w:val="left" w:pos="540"/>
        </w:tabs>
        <w:ind w:rightChars="-244" w:right="-512"/>
        <w:rPr>
          <w:rFonts w:ascii="等线" w:eastAsia="等线" w:hint="eastAsia"/>
        </w:rPr>
      </w:pPr>
    </w:p>
    <w:p w14:paraId="34D98766" w14:textId="77777777" w:rsidR="003B61A4" w:rsidRPr="00B425CC" w:rsidRDefault="003B61A4" w:rsidP="003B61A4">
      <w:pPr>
        <w:tabs>
          <w:tab w:val="left" w:pos="540"/>
        </w:tabs>
        <w:ind w:rightChars="-244" w:right="-512"/>
        <w:rPr>
          <w:rFonts w:ascii="等线" w:eastAsia="等线" w:hint="eastAsia"/>
        </w:rPr>
      </w:pPr>
    </w:p>
    <w:p w14:paraId="182C134C" w14:textId="77777777" w:rsidR="003B61A4" w:rsidRPr="00B425CC" w:rsidRDefault="003B61A4" w:rsidP="003B61A4">
      <w:pPr>
        <w:tabs>
          <w:tab w:val="left" w:pos="540"/>
        </w:tabs>
        <w:ind w:rightChars="-244" w:right="-512"/>
        <w:rPr>
          <w:rFonts w:ascii="等线" w:eastAsia="等线" w:hint="eastAsia"/>
        </w:rPr>
      </w:pPr>
      <w:r w:rsidRPr="00B425CC">
        <w:rPr>
          <w:rFonts w:ascii="等线" w:eastAsia="等线" w:hint="eastAsia"/>
        </w:rPr>
        <w:t>五、论述题</w:t>
      </w:r>
    </w:p>
    <w:p w14:paraId="6DED1769" w14:textId="77777777" w:rsidR="003B61A4" w:rsidRPr="00B425CC" w:rsidRDefault="003B61A4" w:rsidP="003B61A4">
      <w:pPr>
        <w:numPr>
          <w:ilvl w:val="0"/>
          <w:numId w:val="6"/>
        </w:numPr>
        <w:ind w:rightChars="-244" w:right="-512"/>
        <w:rPr>
          <w:rFonts w:ascii="等线" w:eastAsia="等线" w:hint="eastAsia"/>
        </w:rPr>
      </w:pPr>
      <w:r w:rsidRPr="00B425CC">
        <w:rPr>
          <w:rFonts w:ascii="等线" w:eastAsia="等线" w:hint="eastAsia"/>
        </w:rPr>
        <w:t>试论述我国的婴幼儿保育与教育发展和国外有哪些共同点，并举例说明。</w:t>
      </w:r>
    </w:p>
    <w:p w14:paraId="3BA7F7F4" w14:textId="77777777" w:rsidR="003B61A4" w:rsidRPr="00B425CC" w:rsidRDefault="003B61A4" w:rsidP="003B61A4">
      <w:pPr>
        <w:ind w:rightChars="-244" w:right="-512"/>
        <w:rPr>
          <w:rFonts w:ascii="等线" w:eastAsia="等线" w:hint="eastAsia"/>
        </w:rPr>
      </w:pPr>
    </w:p>
    <w:p w14:paraId="35E01931" w14:textId="77777777" w:rsidR="003B61A4" w:rsidRPr="00B425CC" w:rsidRDefault="003B61A4" w:rsidP="003B61A4">
      <w:pPr>
        <w:spacing w:line="260" w:lineRule="exact"/>
        <w:jc w:val="left"/>
        <w:rPr>
          <w:rFonts w:ascii="等线" w:eastAsia="等线"/>
          <w:sz w:val="18"/>
          <w:szCs w:val="18"/>
        </w:rPr>
      </w:pPr>
      <w:r w:rsidRPr="00B425CC">
        <w:rPr>
          <w:rFonts w:ascii="等线" w:eastAsia="等线" w:hint="eastAsia"/>
          <w:b/>
          <w:sz w:val="18"/>
          <w:szCs w:val="18"/>
        </w:rPr>
        <w:t>答：</w:t>
      </w:r>
      <w:r w:rsidRPr="00B425CC">
        <w:rPr>
          <w:rFonts w:ascii="等线" w:eastAsia="等线" w:hint="eastAsia"/>
          <w:sz w:val="18"/>
          <w:szCs w:val="18"/>
        </w:rPr>
        <w:t>国外婴幼儿早期教育的发展趋势。</w:t>
      </w:r>
      <w:r w:rsidRPr="00B425CC">
        <w:rPr>
          <w:rFonts w:ascii="等线" w:eastAsia="等线" w:hint="eastAsia"/>
          <w:b/>
          <w:sz w:val="18"/>
          <w:szCs w:val="18"/>
        </w:rPr>
        <w:t> </w:t>
      </w:r>
      <w:r w:rsidRPr="00B425CC">
        <w:rPr>
          <w:rFonts w:ascii="等线" w:eastAsia="等线" w:hint="eastAsia"/>
          <w:sz w:val="18"/>
          <w:szCs w:val="18"/>
        </w:rPr>
        <w:t>(1)以婴幼儿为本，关注成长。(2)服务综合化和多元化。(3)早期教育机构、家庭和社区合作共育。(4)增加政府财政投入。</w:t>
      </w:r>
    </w:p>
    <w:p w14:paraId="71334690" w14:textId="77777777" w:rsidR="003B61A4" w:rsidRPr="00B425CC" w:rsidRDefault="003B61A4" w:rsidP="003B61A4">
      <w:pPr>
        <w:spacing w:line="260" w:lineRule="exact"/>
        <w:jc w:val="left"/>
        <w:rPr>
          <w:rFonts w:ascii="等线" w:eastAsia="等线" w:hint="eastAsia"/>
          <w:sz w:val="18"/>
          <w:szCs w:val="18"/>
        </w:rPr>
      </w:pPr>
      <w:r w:rsidRPr="00B425CC">
        <w:rPr>
          <w:rFonts w:ascii="等线" w:eastAsia="等线" w:hint="eastAsia"/>
          <w:sz w:val="18"/>
          <w:szCs w:val="18"/>
        </w:rPr>
        <w:t>我国婴幼儿早期教育发展的方向。</w:t>
      </w:r>
      <w:r w:rsidRPr="00B425CC">
        <w:rPr>
          <w:rFonts w:ascii="等线" w:eastAsia="等线" w:hint="eastAsia"/>
          <w:sz w:val="18"/>
          <w:szCs w:val="18"/>
        </w:rPr>
        <w:t> </w:t>
      </w:r>
      <w:r w:rsidRPr="00B425CC">
        <w:rPr>
          <w:rFonts w:ascii="等线" w:eastAsia="等线" w:hint="eastAsia"/>
          <w:sz w:val="18"/>
          <w:szCs w:val="18"/>
        </w:rPr>
        <w:t>(1)政府主导早期教育(2)跨部门的合作与资源整合(3)注重教育公平(4)依托社区提供早期教育服务(5)师资的专业化(6)重视对教养人的指导(7)制定早期教育机构准入标准与儿童早期发展标准。</w:t>
      </w:r>
    </w:p>
    <w:p w14:paraId="5726F361" w14:textId="77777777" w:rsidR="003B61A4" w:rsidRPr="00B425CC" w:rsidRDefault="003B61A4" w:rsidP="003B61A4">
      <w:pPr>
        <w:ind w:rightChars="-244" w:right="-512"/>
        <w:rPr>
          <w:rFonts w:ascii="等线" w:eastAsia="等线" w:hint="eastAsia"/>
        </w:rPr>
      </w:pPr>
    </w:p>
    <w:p w14:paraId="0C53ADD4" w14:textId="77777777" w:rsidR="003B61A4" w:rsidRPr="00B425CC" w:rsidRDefault="003B61A4" w:rsidP="003B61A4">
      <w:pPr>
        <w:ind w:rightChars="-244" w:right="-512"/>
        <w:rPr>
          <w:rFonts w:ascii="等线" w:eastAsia="等线" w:hint="eastAsia"/>
        </w:rPr>
      </w:pPr>
    </w:p>
    <w:p w14:paraId="01404C7A" w14:textId="77777777" w:rsidR="003B61A4" w:rsidRPr="00B425CC" w:rsidRDefault="003B61A4" w:rsidP="003B61A4">
      <w:pPr>
        <w:ind w:rightChars="-244" w:right="-512"/>
        <w:rPr>
          <w:rFonts w:ascii="等线" w:eastAsia="等线" w:hint="eastAsia"/>
        </w:rPr>
      </w:pPr>
    </w:p>
    <w:p w14:paraId="1AC2891D" w14:textId="77777777" w:rsidR="003B61A4" w:rsidRPr="00B425CC" w:rsidRDefault="003B61A4" w:rsidP="003B61A4">
      <w:pPr>
        <w:ind w:rightChars="-244" w:right="-512"/>
        <w:rPr>
          <w:rFonts w:ascii="等线" w:eastAsia="等线" w:hint="eastAsia"/>
        </w:rPr>
      </w:pPr>
    </w:p>
    <w:p w14:paraId="3412D822" w14:textId="77777777" w:rsidR="003B61A4" w:rsidRPr="00B425CC" w:rsidRDefault="003B61A4" w:rsidP="003B61A4">
      <w:pPr>
        <w:ind w:rightChars="-244" w:right="-512"/>
        <w:rPr>
          <w:rFonts w:ascii="等线" w:eastAsia="等线" w:hint="eastAsia"/>
        </w:rPr>
      </w:pPr>
    </w:p>
    <w:p w14:paraId="51FA50FA" w14:textId="77777777" w:rsidR="003B61A4" w:rsidRPr="00B425CC" w:rsidRDefault="003B61A4" w:rsidP="003B61A4">
      <w:pPr>
        <w:ind w:rightChars="-244" w:right="-512"/>
        <w:rPr>
          <w:rFonts w:ascii="等线" w:eastAsia="等线" w:hint="eastAsia"/>
        </w:rPr>
      </w:pPr>
    </w:p>
    <w:p w14:paraId="0B0166FF" w14:textId="77777777" w:rsidR="003B61A4" w:rsidRPr="00B425CC" w:rsidRDefault="003B61A4" w:rsidP="003B61A4">
      <w:pPr>
        <w:ind w:rightChars="-244" w:right="-512"/>
        <w:rPr>
          <w:rFonts w:ascii="等线" w:eastAsia="等线" w:hint="eastAsia"/>
        </w:rPr>
      </w:pPr>
    </w:p>
    <w:p w14:paraId="4FD8EA1A" w14:textId="77777777" w:rsidR="003B61A4" w:rsidRPr="00B425CC" w:rsidRDefault="003B61A4" w:rsidP="003B61A4">
      <w:pPr>
        <w:ind w:rightChars="-244" w:right="-512"/>
        <w:rPr>
          <w:rFonts w:ascii="等线" w:eastAsia="等线" w:hint="eastAsia"/>
        </w:rPr>
      </w:pPr>
    </w:p>
    <w:p w14:paraId="4F99BA64" w14:textId="77777777" w:rsidR="003B61A4" w:rsidRPr="00B425CC" w:rsidRDefault="003B61A4" w:rsidP="003B61A4">
      <w:pPr>
        <w:ind w:rightChars="-244" w:right="-512"/>
        <w:rPr>
          <w:rFonts w:ascii="等线" w:eastAsia="等线" w:hint="eastAsia"/>
        </w:rPr>
      </w:pPr>
    </w:p>
    <w:p w14:paraId="57906B17" w14:textId="77777777" w:rsidR="003B61A4" w:rsidRPr="00B425CC" w:rsidRDefault="003B61A4" w:rsidP="003B61A4">
      <w:pPr>
        <w:ind w:rightChars="-244" w:right="-512"/>
        <w:rPr>
          <w:rFonts w:ascii="等线" w:eastAsia="等线" w:hint="eastAsia"/>
        </w:rPr>
      </w:pPr>
    </w:p>
    <w:p w14:paraId="5A69263F" w14:textId="77777777" w:rsidR="003B61A4" w:rsidRPr="00B425CC" w:rsidRDefault="003B61A4" w:rsidP="003B61A4">
      <w:pPr>
        <w:numPr>
          <w:ilvl w:val="0"/>
          <w:numId w:val="7"/>
        </w:numPr>
        <w:ind w:rightChars="-244" w:right="-512"/>
        <w:rPr>
          <w:rFonts w:ascii="等线" w:eastAsia="等线" w:hint="eastAsia"/>
        </w:rPr>
      </w:pPr>
      <w:r w:rsidRPr="00B425CC">
        <w:rPr>
          <w:rFonts w:ascii="等线" w:eastAsia="等线" w:hint="eastAsia"/>
        </w:rPr>
        <w:t>论述成熟势力学说的主要容及期对婴幼儿早教工作的启示。</w:t>
      </w:r>
    </w:p>
    <w:p w14:paraId="0EED3760" w14:textId="77777777" w:rsidR="003B61A4" w:rsidRPr="00B425CC" w:rsidRDefault="003B61A4" w:rsidP="003B61A4">
      <w:pPr>
        <w:ind w:rightChars="-244" w:right="-512"/>
        <w:rPr>
          <w:rFonts w:ascii="等线" w:eastAsia="等线" w:hint="eastAsia"/>
        </w:rPr>
      </w:pPr>
      <w:r w:rsidRPr="00B425CC">
        <w:rPr>
          <w:rFonts w:ascii="等线" w:eastAsia="等线" w:hAnsi="Arial" w:cs="Arial" w:hint="eastAsia"/>
          <w:color w:val="333333"/>
          <w:sz w:val="16"/>
          <w:szCs w:val="16"/>
          <w:shd w:val="clear" w:color="auto" w:fill="FFFFFF"/>
        </w:rPr>
        <w:t>答：格塞尔认为在儿童的成长和行为的发展中起决定性的因素是生物学结构，而这个生物学结构的成熟取决于遗传的时间表他认为个体的生理和心理发展，都是按基因规定胎儿顺序有规划、有次序地进行的，他把通过基因来指导发展过程的机构制叫成熟。格塞尔的成熟势力说为我们提供了养育婴幼儿的新观念尊重婴幼儿的天性，是正确育儿的第一要素，每当家长和早教教师都应充分认识到成熟规律固有的智慧，根据婴幼儿自身的规律去养育他们即不要强行将婴幼儿嵌入早教教师设想的模式中，每位教师都应该在成熟的力量与教育过程中求得合理的平衡，在教育过程中，早教老师教养人和婴幼儿一样，他们之间是相互影响，相互作用，共同适应的。</w:t>
      </w:r>
    </w:p>
    <w:p w14:paraId="3D721459" w14:textId="77777777" w:rsidR="003B61A4" w:rsidRPr="00B425CC" w:rsidRDefault="003B61A4" w:rsidP="003B61A4">
      <w:pPr>
        <w:rPr>
          <w:rFonts w:ascii="等线" w:eastAsia="等线" w:hint="eastAsia"/>
        </w:rPr>
      </w:pPr>
      <w:r w:rsidRPr="00B425CC">
        <w:rPr>
          <w:rFonts w:ascii="等线" w:eastAsia="等线" w:hint="eastAsia"/>
          <w:b/>
          <w:bCs/>
        </w:rPr>
        <w:t>0-3岁婴幼儿的保育与教育作业</w:t>
      </w:r>
      <w:r w:rsidRPr="00B425CC">
        <w:rPr>
          <w:rFonts w:ascii="等线" w:eastAsia="等线" w:hint="eastAsia"/>
        </w:rPr>
        <w:t>2</w:t>
      </w:r>
    </w:p>
    <w:p w14:paraId="5C837631" w14:textId="77777777" w:rsidR="003B61A4" w:rsidRPr="00B425CC" w:rsidRDefault="003B61A4" w:rsidP="003B61A4">
      <w:pPr>
        <w:numPr>
          <w:ilvl w:val="0"/>
          <w:numId w:val="8"/>
        </w:numPr>
        <w:rPr>
          <w:rFonts w:ascii="等线" w:eastAsia="等线" w:hint="eastAsia"/>
        </w:rPr>
      </w:pPr>
      <w:r w:rsidRPr="00B425CC">
        <w:rPr>
          <w:rFonts w:ascii="等线" w:eastAsia="等线" w:hint="eastAsia"/>
        </w:rPr>
        <w:t>选择题</w:t>
      </w:r>
    </w:p>
    <w:p w14:paraId="3A5A2A2A" w14:textId="77777777" w:rsidR="003B61A4" w:rsidRPr="00B425CC" w:rsidRDefault="003B61A4" w:rsidP="003B61A4">
      <w:pPr>
        <w:numPr>
          <w:ilvl w:val="0"/>
          <w:numId w:val="9"/>
        </w:numPr>
        <w:rPr>
          <w:rFonts w:ascii="等线" w:eastAsia="等线" w:hint="eastAsia"/>
        </w:rPr>
      </w:pPr>
      <w:r w:rsidRPr="00B425CC">
        <w:rPr>
          <w:rFonts w:ascii="等线" w:eastAsia="等线" w:hint="eastAsia"/>
        </w:rPr>
        <w:t>世界卫生组织和联合国儿童基金会于2001年5月联合提出纯母乳喂养的最新标准，建议纯母乳喂养至少到</w:t>
      </w:r>
      <w:r w:rsidRPr="00B425CC">
        <w:rPr>
          <w:rFonts w:ascii="等线" w:eastAsia="等线" w:hint="eastAsia"/>
          <w:b/>
        </w:rPr>
        <w:t xml:space="preserve">(  </w:t>
      </w:r>
      <w:r w:rsidRPr="00B425CC">
        <w:rPr>
          <w:rFonts w:ascii="等线" w:eastAsia="等线" w:hint="eastAsia"/>
          <w:b/>
          <w:sz w:val="18"/>
          <w:szCs w:val="18"/>
        </w:rPr>
        <w:t>6</w:t>
      </w:r>
      <w:r w:rsidRPr="00B425CC">
        <w:rPr>
          <w:rFonts w:ascii="等线" w:eastAsia="等线" w:hint="eastAsia"/>
          <w:b/>
        </w:rPr>
        <w:t xml:space="preserve"> )</w:t>
      </w:r>
      <w:r w:rsidRPr="00B425CC">
        <w:rPr>
          <w:rFonts w:ascii="等线" w:eastAsia="等线" w:hint="eastAsia"/>
        </w:rPr>
        <w:t>个月。</w:t>
      </w:r>
    </w:p>
    <w:p w14:paraId="30106A78" w14:textId="77777777" w:rsidR="003B61A4" w:rsidRPr="00B425CC" w:rsidRDefault="003B61A4" w:rsidP="003B61A4">
      <w:pPr>
        <w:rPr>
          <w:rFonts w:ascii="等线" w:eastAsia="等线" w:hint="eastAsia"/>
        </w:rPr>
      </w:pPr>
      <w:r w:rsidRPr="00B425CC">
        <w:rPr>
          <w:rFonts w:ascii="等线" w:eastAsia="等线" w:hint="eastAsia"/>
        </w:rPr>
        <w:t xml:space="preserve">    A.3     B.4     C.5     D.6</w:t>
      </w:r>
    </w:p>
    <w:p w14:paraId="00D155F0" w14:textId="77777777" w:rsidR="003B61A4" w:rsidRPr="00B425CC" w:rsidRDefault="003B61A4" w:rsidP="003B61A4">
      <w:pPr>
        <w:numPr>
          <w:ilvl w:val="0"/>
          <w:numId w:val="9"/>
        </w:numPr>
        <w:rPr>
          <w:rFonts w:ascii="等线" w:eastAsia="等线" w:hint="eastAsia"/>
        </w:rPr>
      </w:pPr>
      <w:r w:rsidRPr="00B425CC">
        <w:rPr>
          <w:rFonts w:ascii="等线" w:eastAsia="等线" w:hint="eastAsia"/>
        </w:rPr>
        <w:t>为降低“婴儿猝死综合症”和婴儿窒息的风险，一般建议让幼儿采用</w:t>
      </w:r>
      <w:r w:rsidRPr="00B425CC">
        <w:rPr>
          <w:rFonts w:ascii="等线" w:eastAsia="等线" w:hint="eastAsia"/>
          <w:b/>
        </w:rPr>
        <w:t xml:space="preserve">( </w:t>
      </w:r>
      <w:r w:rsidRPr="00B425CC">
        <w:rPr>
          <w:rFonts w:ascii="等线" w:eastAsia="等线" w:hint="eastAsia"/>
          <w:b/>
          <w:sz w:val="18"/>
          <w:szCs w:val="18"/>
        </w:rPr>
        <w:t>仰卧或侧翻</w:t>
      </w:r>
      <w:r w:rsidRPr="00B425CC">
        <w:rPr>
          <w:rFonts w:ascii="等线" w:eastAsia="等线" w:hint="eastAsia"/>
          <w:b/>
        </w:rPr>
        <w:t xml:space="preserve">  )</w:t>
      </w:r>
      <w:r w:rsidRPr="00B425CC">
        <w:rPr>
          <w:rFonts w:ascii="等线" w:eastAsia="等线" w:hint="eastAsia"/>
        </w:rPr>
        <w:t>的方式睡觉。</w:t>
      </w:r>
    </w:p>
    <w:p w14:paraId="79DA9194" w14:textId="77777777" w:rsidR="003B61A4" w:rsidRPr="00B425CC" w:rsidRDefault="003B61A4" w:rsidP="003B61A4">
      <w:pPr>
        <w:rPr>
          <w:rFonts w:ascii="等线" w:eastAsia="等线" w:hint="eastAsia"/>
        </w:rPr>
      </w:pPr>
      <w:r w:rsidRPr="00B425CC">
        <w:rPr>
          <w:rFonts w:ascii="等线" w:eastAsia="等线" w:hint="eastAsia"/>
        </w:rPr>
        <w:t xml:space="preserve">    A.俯卧或仰卧   B.仰卧或侧卧  C.俯卧或侧卧  D.反复翻身</w:t>
      </w:r>
    </w:p>
    <w:p w14:paraId="510FE037" w14:textId="77777777" w:rsidR="003B61A4" w:rsidRPr="00B425CC" w:rsidRDefault="003B61A4" w:rsidP="003B61A4">
      <w:pPr>
        <w:numPr>
          <w:ilvl w:val="0"/>
          <w:numId w:val="9"/>
        </w:numPr>
        <w:rPr>
          <w:rFonts w:ascii="等线" w:eastAsia="等线" w:hint="eastAsia"/>
        </w:rPr>
      </w:pPr>
      <w:r w:rsidRPr="00B425CC">
        <w:rPr>
          <w:rFonts w:ascii="等线" w:eastAsia="等线" w:hint="eastAsia"/>
        </w:rPr>
        <w:t>为增强人体对于结核病的抵抗力，预防肺结核和结核性脑膜炎的发生，应对新生儿进行（   卡介苗接种）。</w:t>
      </w:r>
    </w:p>
    <w:p w14:paraId="69197053" w14:textId="77777777" w:rsidR="003B61A4" w:rsidRPr="00B425CC" w:rsidRDefault="003B61A4" w:rsidP="003B61A4">
      <w:pPr>
        <w:rPr>
          <w:rFonts w:ascii="等线" w:eastAsia="等线" w:hint="eastAsia"/>
        </w:rPr>
      </w:pPr>
      <w:r w:rsidRPr="00B425CC">
        <w:rPr>
          <w:rFonts w:ascii="等线" w:eastAsia="等线" w:hint="eastAsia"/>
        </w:rPr>
        <w:t xml:space="preserve">    A.卡介苗接种   B.乙肝疫苗接种 C.百白破混合疫苗 D.服用脊髓灰质炎活疫苗</w:t>
      </w:r>
    </w:p>
    <w:p w14:paraId="0FF711E6" w14:textId="77777777" w:rsidR="003B61A4" w:rsidRPr="00B425CC" w:rsidRDefault="003B61A4" w:rsidP="003B61A4">
      <w:pPr>
        <w:numPr>
          <w:ilvl w:val="0"/>
          <w:numId w:val="9"/>
        </w:numPr>
        <w:rPr>
          <w:rFonts w:ascii="等线" w:eastAsia="等线" w:hint="eastAsia"/>
        </w:rPr>
      </w:pPr>
      <w:r w:rsidRPr="00B425CC">
        <w:rPr>
          <w:rFonts w:ascii="等线" w:eastAsia="等线" w:hint="eastAsia"/>
        </w:rPr>
        <w:t xml:space="preserve">为促进0—6岁个月婴儿的语言发展，教养人应为其提供大量（  </w:t>
      </w:r>
      <w:r w:rsidRPr="00B425CC">
        <w:rPr>
          <w:rFonts w:ascii="等线" w:eastAsia="等线" w:hint="eastAsia"/>
          <w:b/>
          <w:sz w:val="18"/>
          <w:szCs w:val="18"/>
        </w:rPr>
        <w:t>倾听</w:t>
      </w:r>
      <w:r w:rsidRPr="00B425CC">
        <w:rPr>
          <w:rFonts w:ascii="等线" w:eastAsia="等线" w:hint="eastAsia"/>
        </w:rPr>
        <w:t xml:space="preserve"> ）和（ </w:t>
      </w:r>
      <w:r w:rsidRPr="00B425CC">
        <w:rPr>
          <w:rFonts w:ascii="等线" w:eastAsia="等线" w:hint="eastAsia"/>
          <w:sz w:val="18"/>
          <w:szCs w:val="18"/>
        </w:rPr>
        <w:t>发声</w:t>
      </w:r>
      <w:r w:rsidRPr="00B425CC">
        <w:rPr>
          <w:rFonts w:ascii="等线" w:eastAsia="等线" w:hint="eastAsia"/>
        </w:rPr>
        <w:t xml:space="preserve">  ）的机会。</w:t>
      </w:r>
    </w:p>
    <w:p w14:paraId="14764DB1" w14:textId="77777777" w:rsidR="003B61A4" w:rsidRPr="00B425CC" w:rsidRDefault="003B61A4" w:rsidP="003B61A4">
      <w:pPr>
        <w:rPr>
          <w:rFonts w:ascii="等线" w:eastAsia="等线" w:hint="eastAsia"/>
        </w:rPr>
      </w:pPr>
      <w:r w:rsidRPr="00B425CC">
        <w:rPr>
          <w:rFonts w:ascii="等线" w:eastAsia="等线" w:hint="eastAsia"/>
        </w:rPr>
        <w:t xml:space="preserve">    A.倾听   B.学习儿歌   C.发声练习  D.学习拼音</w:t>
      </w:r>
    </w:p>
    <w:p w14:paraId="198F4E6D" w14:textId="77777777" w:rsidR="003B61A4" w:rsidRPr="00B425CC" w:rsidRDefault="003B61A4" w:rsidP="003B61A4">
      <w:pPr>
        <w:numPr>
          <w:ilvl w:val="0"/>
          <w:numId w:val="9"/>
        </w:numPr>
        <w:rPr>
          <w:rFonts w:ascii="等线" w:eastAsia="等线" w:hint="eastAsia"/>
        </w:rPr>
      </w:pPr>
      <w:r w:rsidRPr="00B425CC">
        <w:rPr>
          <w:rFonts w:ascii="等线" w:eastAsia="等线" w:hint="eastAsia"/>
        </w:rPr>
        <w:t xml:space="preserve">7—12个月的婴儿，在继续给予母乳喂养的同时，需要逐渐给婴儿补充一些非乳类食物，即“辅食”。这个时期婴儿可添加的辅食包括（  </w:t>
      </w:r>
      <w:r w:rsidRPr="00B425CC">
        <w:rPr>
          <w:rFonts w:ascii="等线" w:eastAsia="等线" w:hAnsi="Arial" w:cs="Arial"/>
          <w:color w:val="000000"/>
          <w:sz w:val="16"/>
          <w:szCs w:val="16"/>
        </w:rPr>
        <w:t>菜泥果汁、猪肝泥、全蛋</w:t>
      </w:r>
      <w:r w:rsidRPr="00B425CC">
        <w:rPr>
          <w:rFonts w:ascii="等线" w:eastAsia="等线" w:hint="eastAsia"/>
        </w:rPr>
        <w:t>）。</w:t>
      </w:r>
    </w:p>
    <w:p w14:paraId="29C07E3F" w14:textId="77777777" w:rsidR="003B61A4" w:rsidRPr="00B425CC" w:rsidRDefault="003B61A4" w:rsidP="003B61A4">
      <w:pPr>
        <w:rPr>
          <w:rFonts w:ascii="等线" w:eastAsia="等线" w:hint="eastAsia"/>
        </w:rPr>
      </w:pPr>
      <w:r w:rsidRPr="00B425CC">
        <w:rPr>
          <w:rFonts w:ascii="等线" w:eastAsia="等线" w:hint="eastAsia"/>
        </w:rPr>
        <w:t xml:space="preserve">    A.菜汁果汁  B.馒头片   C.猪肝泥  D.全蛋</w:t>
      </w:r>
    </w:p>
    <w:p w14:paraId="58B7F7C6" w14:textId="77777777" w:rsidR="003B61A4" w:rsidRPr="00B425CC" w:rsidRDefault="003B61A4" w:rsidP="003B61A4">
      <w:pPr>
        <w:numPr>
          <w:ilvl w:val="0"/>
          <w:numId w:val="9"/>
        </w:numPr>
        <w:rPr>
          <w:rFonts w:ascii="等线" w:eastAsia="等线" w:hint="eastAsia"/>
        </w:rPr>
      </w:pPr>
      <w:r w:rsidRPr="00B425CC">
        <w:rPr>
          <w:rFonts w:ascii="等线" w:eastAsia="等线" w:hint="eastAsia"/>
        </w:rPr>
        <w:t>户外活动对婴儿的生长发育有着重要的作用，适量地晒太阳可帮助机体获得维生素D和吸收食物中的钙和磷，以预防（  .佝偻病 ）。</w:t>
      </w:r>
    </w:p>
    <w:p w14:paraId="24A94C4F" w14:textId="77777777" w:rsidR="003B61A4" w:rsidRPr="00B425CC" w:rsidRDefault="003B61A4" w:rsidP="003B61A4">
      <w:pPr>
        <w:rPr>
          <w:rFonts w:ascii="等线" w:eastAsia="等线" w:hint="eastAsia"/>
        </w:rPr>
      </w:pPr>
      <w:r w:rsidRPr="00B425CC">
        <w:rPr>
          <w:rFonts w:ascii="等线" w:eastAsia="等线" w:hint="eastAsia"/>
        </w:rPr>
        <w:t xml:space="preserve">    A.侏儒症  B.佝偻病   C.唐氏综合症    D.水痘</w:t>
      </w:r>
    </w:p>
    <w:p w14:paraId="0DE14353" w14:textId="77777777" w:rsidR="003B61A4" w:rsidRPr="00B425CC" w:rsidRDefault="003B61A4" w:rsidP="003B61A4">
      <w:pPr>
        <w:numPr>
          <w:ilvl w:val="0"/>
          <w:numId w:val="9"/>
        </w:numPr>
        <w:rPr>
          <w:rFonts w:ascii="等线" w:eastAsia="等线"/>
        </w:rPr>
      </w:pPr>
    </w:p>
    <w:p w14:paraId="15E08BB7" w14:textId="77777777" w:rsidR="003B61A4" w:rsidRPr="00B425CC" w:rsidRDefault="003B61A4" w:rsidP="003B61A4">
      <w:pPr>
        <w:ind w:firstLineChars="100" w:firstLine="210"/>
        <w:rPr>
          <w:rFonts w:ascii="等线" w:eastAsia="等线"/>
        </w:rPr>
      </w:pPr>
      <w:r w:rsidRPr="00B425CC">
        <w:rPr>
          <w:rFonts w:ascii="等线" w:eastAsia="等线" w:hint="eastAsia"/>
        </w:rPr>
        <w:t xml:space="preserve"> 7—12个月龄的婴儿需要接种的疫苗主要是在8月龄接种（  麻疹 ）疫苗，1岁时接种流脑和乙脑疫苗。</w:t>
      </w:r>
    </w:p>
    <w:p w14:paraId="625CA6AC" w14:textId="77777777" w:rsidR="003B61A4" w:rsidRPr="00B425CC" w:rsidRDefault="003B61A4" w:rsidP="003B61A4">
      <w:pPr>
        <w:numPr>
          <w:ilvl w:val="0"/>
          <w:numId w:val="10"/>
        </w:numPr>
        <w:rPr>
          <w:rFonts w:ascii="等线" w:eastAsia="等线" w:hint="eastAsia"/>
        </w:rPr>
      </w:pPr>
      <w:r w:rsidRPr="00B425CC">
        <w:rPr>
          <w:rFonts w:ascii="等线" w:eastAsia="等线" w:hint="eastAsia"/>
        </w:rPr>
        <w:t>卡介苗  B.乙肝     C.百白破混合    D.麻疹</w:t>
      </w:r>
    </w:p>
    <w:p w14:paraId="1773015C" w14:textId="77777777" w:rsidR="003B61A4" w:rsidRPr="00B425CC" w:rsidRDefault="003B61A4" w:rsidP="003B61A4">
      <w:pPr>
        <w:numPr>
          <w:ilvl w:val="0"/>
          <w:numId w:val="9"/>
        </w:numPr>
        <w:tabs>
          <w:tab w:val="left" w:pos="360"/>
          <w:tab w:val="left" w:pos="1365"/>
        </w:tabs>
        <w:rPr>
          <w:rFonts w:ascii="等线" w:eastAsia="等线" w:hint="eastAsia"/>
        </w:rPr>
      </w:pPr>
      <w:r w:rsidRPr="00B425CC">
        <w:rPr>
          <w:rFonts w:ascii="等线" w:eastAsia="等线" w:hint="eastAsia"/>
        </w:rPr>
        <w:t>（ 客体永久性 ）是婴儿7—9个月时开始逐步发展起来的，具体表现为客体（人或物）被部分或全部掩盖起来时，婴儿能将其找出来。</w:t>
      </w:r>
    </w:p>
    <w:p w14:paraId="3207D6FA" w14:textId="77777777" w:rsidR="003B61A4" w:rsidRPr="00B425CC" w:rsidRDefault="003B61A4" w:rsidP="003B61A4">
      <w:pPr>
        <w:tabs>
          <w:tab w:val="left" w:pos="1365"/>
        </w:tabs>
        <w:rPr>
          <w:rFonts w:ascii="等线" w:eastAsia="等线" w:hint="eastAsia"/>
        </w:rPr>
      </w:pPr>
      <w:r w:rsidRPr="00B425CC">
        <w:rPr>
          <w:rFonts w:ascii="等线" w:eastAsia="等线" w:hint="eastAsia"/>
        </w:rPr>
        <w:t xml:space="preserve">    A.客体永久性  B.认识客体  C.同化和顺应  D.具体形象思维</w:t>
      </w:r>
    </w:p>
    <w:p w14:paraId="71CF0344" w14:textId="77777777" w:rsidR="003B61A4" w:rsidRPr="00B425CC" w:rsidRDefault="003B61A4" w:rsidP="003B61A4">
      <w:pPr>
        <w:numPr>
          <w:ilvl w:val="0"/>
          <w:numId w:val="9"/>
        </w:numPr>
        <w:tabs>
          <w:tab w:val="left" w:pos="360"/>
          <w:tab w:val="left" w:pos="1365"/>
        </w:tabs>
        <w:rPr>
          <w:rFonts w:ascii="等线" w:eastAsia="等线" w:hint="eastAsia"/>
        </w:rPr>
      </w:pPr>
      <w:r w:rsidRPr="00B425CC">
        <w:rPr>
          <w:rFonts w:ascii="等线" w:eastAsia="等线" w:hint="eastAsia"/>
        </w:rPr>
        <w:t>喂奶时，要斜拿奶瓶，保持奶瓶里一直有奶。这是为了（防止婴儿吞进大量的空气   ）。</w:t>
      </w:r>
    </w:p>
    <w:p w14:paraId="2DBD4EBA" w14:textId="77777777" w:rsidR="003B61A4" w:rsidRPr="00B425CC" w:rsidRDefault="003B61A4" w:rsidP="003B61A4">
      <w:pPr>
        <w:tabs>
          <w:tab w:val="left" w:pos="1365"/>
        </w:tabs>
        <w:rPr>
          <w:rFonts w:ascii="等线" w:eastAsia="等线" w:hint="eastAsia"/>
        </w:rPr>
      </w:pPr>
      <w:r w:rsidRPr="00B425CC">
        <w:rPr>
          <w:rFonts w:ascii="等线" w:eastAsia="等线" w:hint="eastAsia"/>
        </w:rPr>
        <w:t xml:space="preserve">    A.防止奶嘴堵住不通气  B.防止挡住婴儿的视线  C.防止婴儿吞进大量的空气  D.避免婴儿喝不饱</w:t>
      </w:r>
    </w:p>
    <w:p w14:paraId="5281F555" w14:textId="77777777" w:rsidR="003B61A4" w:rsidRPr="00B425CC" w:rsidRDefault="003B61A4" w:rsidP="003B61A4">
      <w:pPr>
        <w:numPr>
          <w:ilvl w:val="0"/>
          <w:numId w:val="9"/>
        </w:numPr>
        <w:tabs>
          <w:tab w:val="left" w:pos="360"/>
          <w:tab w:val="left" w:pos="1365"/>
        </w:tabs>
        <w:rPr>
          <w:rFonts w:ascii="等线" w:eastAsia="等线" w:hint="eastAsia"/>
        </w:rPr>
      </w:pPr>
      <w:r w:rsidRPr="00B425CC">
        <w:rPr>
          <w:rFonts w:ascii="等线" w:eastAsia="等线" w:hint="eastAsia"/>
        </w:rPr>
        <w:t xml:space="preserve">在为8个月龄婴儿烹制食物过程中应做到（  </w:t>
      </w:r>
      <w:r w:rsidRPr="00B425CC">
        <w:rPr>
          <w:rFonts w:ascii="等线" w:eastAsia="等线" w:hAnsi="Arial" w:cs="Arial"/>
          <w:color w:val="000000"/>
          <w:sz w:val="16"/>
          <w:szCs w:val="16"/>
        </w:rPr>
        <w:t>不加味精、不加盐</w:t>
      </w:r>
      <w:r w:rsidRPr="00B425CC">
        <w:rPr>
          <w:rFonts w:ascii="等线" w:eastAsia="等线" w:hint="eastAsia"/>
        </w:rPr>
        <w:t>）。</w:t>
      </w:r>
    </w:p>
    <w:p w14:paraId="5EADADD2" w14:textId="77777777" w:rsidR="003B61A4" w:rsidRPr="00B425CC" w:rsidRDefault="003B61A4" w:rsidP="003B61A4">
      <w:pPr>
        <w:tabs>
          <w:tab w:val="left" w:pos="1365"/>
        </w:tabs>
        <w:rPr>
          <w:rFonts w:ascii="等线" w:eastAsia="等线" w:hint="eastAsia"/>
        </w:rPr>
      </w:pPr>
      <w:r w:rsidRPr="00B425CC">
        <w:rPr>
          <w:rFonts w:ascii="等线" w:eastAsia="等线" w:hint="eastAsia"/>
        </w:rPr>
        <w:t xml:space="preserve">    A.不加食用油  B.不加糖  C。不加味精  D.不加盐</w:t>
      </w:r>
    </w:p>
    <w:p w14:paraId="47F2395D" w14:textId="77777777" w:rsidR="003B61A4" w:rsidRPr="00B425CC" w:rsidRDefault="003B61A4" w:rsidP="003B61A4">
      <w:pPr>
        <w:tabs>
          <w:tab w:val="left" w:pos="1365"/>
        </w:tabs>
        <w:rPr>
          <w:rFonts w:ascii="等线" w:eastAsia="等线" w:hint="eastAsia"/>
          <w:b/>
          <w:bCs/>
        </w:rPr>
      </w:pPr>
      <w:r w:rsidRPr="00B425CC">
        <w:rPr>
          <w:rFonts w:ascii="等线" w:eastAsia="等线" w:hint="eastAsia"/>
          <w:b/>
          <w:bCs/>
        </w:rPr>
        <w:lastRenderedPageBreak/>
        <w:t>二、辨析题</w:t>
      </w:r>
    </w:p>
    <w:p w14:paraId="328F8A17" w14:textId="77777777" w:rsidR="003B61A4" w:rsidRPr="00B425CC" w:rsidRDefault="003B61A4" w:rsidP="003B61A4">
      <w:pPr>
        <w:numPr>
          <w:ilvl w:val="0"/>
          <w:numId w:val="11"/>
        </w:numPr>
        <w:tabs>
          <w:tab w:val="left" w:pos="360"/>
          <w:tab w:val="left" w:pos="1365"/>
        </w:tabs>
        <w:rPr>
          <w:rFonts w:ascii="等线" w:eastAsia="等线" w:hint="eastAsia"/>
          <w:bCs/>
        </w:rPr>
      </w:pPr>
      <w:r w:rsidRPr="00B425CC">
        <w:rPr>
          <w:rFonts w:ascii="等线" w:eastAsia="等线" w:hint="eastAsia"/>
          <w:bCs/>
        </w:rPr>
        <w:t>母乳是婴儿最天然的食品，因此不需要再添加维生素。</w:t>
      </w:r>
    </w:p>
    <w:p w14:paraId="47B15E03" w14:textId="77777777" w:rsidR="003B61A4" w:rsidRPr="00B425CC" w:rsidRDefault="003B61A4" w:rsidP="003B61A4">
      <w:pPr>
        <w:tabs>
          <w:tab w:val="left" w:pos="1365"/>
        </w:tabs>
        <w:rPr>
          <w:rFonts w:ascii="等线" w:eastAsia="等线" w:hint="eastAsia"/>
          <w:bCs/>
        </w:rPr>
      </w:pPr>
    </w:p>
    <w:p w14:paraId="7A7061C4" w14:textId="77777777" w:rsidR="003B61A4" w:rsidRPr="00B425CC" w:rsidRDefault="003B61A4" w:rsidP="003B61A4">
      <w:pPr>
        <w:tabs>
          <w:tab w:val="left" w:pos="1365"/>
        </w:tabs>
        <w:rPr>
          <w:rFonts w:ascii="等线" w:eastAsia="等线" w:hint="eastAsia"/>
          <w:bCs/>
        </w:rPr>
      </w:pPr>
      <w:r w:rsidRPr="00B425CC">
        <w:rPr>
          <w:rFonts w:ascii="等线" w:eastAsia="等线" w:hAnsi="Arial" w:cs="Arial"/>
          <w:color w:val="000000"/>
          <w:sz w:val="16"/>
          <w:szCs w:val="16"/>
        </w:rPr>
        <w:t>错。对于出生28天以的新生儿来说，最理想的营养来源莫过于母乳。母乳不足时，可以采用混合喂养的方式，增加配方奶。同时，为确保钙的吸收和尽早预防佝偻病，此阶段可以添加鱼肝油。</w:t>
      </w:r>
    </w:p>
    <w:p w14:paraId="4463A3C0" w14:textId="77777777" w:rsidR="003B61A4" w:rsidRPr="00B425CC" w:rsidRDefault="003B61A4" w:rsidP="003B61A4">
      <w:pPr>
        <w:tabs>
          <w:tab w:val="left" w:pos="1365"/>
        </w:tabs>
        <w:rPr>
          <w:rFonts w:ascii="等线" w:eastAsia="等线" w:hint="eastAsia"/>
          <w:bCs/>
        </w:rPr>
      </w:pPr>
    </w:p>
    <w:p w14:paraId="3D8DC6DB" w14:textId="77777777" w:rsidR="003B61A4" w:rsidRPr="00B425CC" w:rsidRDefault="003B61A4" w:rsidP="003B61A4">
      <w:pPr>
        <w:tabs>
          <w:tab w:val="left" w:pos="1365"/>
        </w:tabs>
        <w:rPr>
          <w:rFonts w:ascii="等线" w:eastAsia="等线" w:hint="eastAsia"/>
          <w:bCs/>
        </w:rPr>
      </w:pPr>
      <w:r w:rsidRPr="00B425CC">
        <w:rPr>
          <w:rFonts w:ascii="等线" w:eastAsia="等线" w:hint="eastAsia"/>
          <w:bCs/>
        </w:rPr>
        <w:t>2.7—9个月婴儿的语言教育策略重点在帮助婴儿理解常用词。</w:t>
      </w:r>
    </w:p>
    <w:p w14:paraId="03128BB1" w14:textId="77777777" w:rsidR="003B61A4" w:rsidRPr="00B425CC" w:rsidRDefault="003B61A4" w:rsidP="003B61A4">
      <w:pPr>
        <w:tabs>
          <w:tab w:val="left" w:pos="1365"/>
        </w:tabs>
        <w:rPr>
          <w:rFonts w:ascii="等线" w:eastAsia="等线" w:hint="eastAsia"/>
          <w:bCs/>
        </w:rPr>
      </w:pPr>
      <w:r w:rsidRPr="00B425CC">
        <w:rPr>
          <w:rFonts w:ascii="等线" w:eastAsia="等线" w:hAnsi="Arial" w:cs="Arial"/>
          <w:color w:val="000000"/>
          <w:sz w:val="16"/>
          <w:szCs w:val="16"/>
        </w:rPr>
        <w:t>对。7</w:t>
      </w:r>
      <w:r w:rsidRPr="00B425CC">
        <w:rPr>
          <w:rFonts w:ascii="等线" w:eastAsia="等线" w:hAnsi="Arial" w:cs="Arial"/>
          <w:color w:val="000000"/>
          <w:sz w:val="16"/>
          <w:szCs w:val="16"/>
        </w:rPr>
        <w:t>—</w:t>
      </w:r>
      <w:r w:rsidRPr="00B425CC">
        <w:rPr>
          <w:rFonts w:ascii="等线" w:eastAsia="等线" w:hAnsi="Arial" w:cs="Arial"/>
          <w:color w:val="000000"/>
          <w:sz w:val="16"/>
          <w:szCs w:val="16"/>
        </w:rPr>
        <w:t>9个月婴儿开始理解更多的词汇，能够听懂教养人的语言指令并按照指令配合。同时，婴儿也不再是完全的一名</w:t>
      </w:r>
      <w:r w:rsidRPr="00B425CC">
        <w:rPr>
          <w:rFonts w:ascii="等线" w:eastAsia="等线" w:hAnsi="Arial" w:cs="Arial"/>
          <w:color w:val="000000"/>
          <w:sz w:val="16"/>
          <w:szCs w:val="16"/>
        </w:rPr>
        <w:t>“</w:t>
      </w:r>
      <w:r w:rsidRPr="00B425CC">
        <w:rPr>
          <w:rFonts w:ascii="等线" w:eastAsia="等线" w:hAnsi="Arial" w:cs="Arial"/>
          <w:color w:val="000000"/>
          <w:sz w:val="16"/>
          <w:szCs w:val="16"/>
        </w:rPr>
        <w:t>听众</w:t>
      </w:r>
      <w:r w:rsidRPr="00B425CC">
        <w:rPr>
          <w:rFonts w:ascii="等线" w:eastAsia="等线" w:hAnsi="Arial" w:cs="Arial"/>
          <w:color w:val="000000"/>
          <w:sz w:val="16"/>
          <w:szCs w:val="16"/>
        </w:rPr>
        <w:t>”</w:t>
      </w:r>
      <w:r w:rsidRPr="00B425CC">
        <w:rPr>
          <w:rFonts w:ascii="等线" w:eastAsia="等线" w:hAnsi="Arial" w:cs="Arial"/>
          <w:color w:val="000000"/>
          <w:sz w:val="16"/>
          <w:szCs w:val="16"/>
        </w:rPr>
        <w:t>，他们能用手势语与体态语表达一些简单的个人意见，与</w:t>
      </w:r>
      <w:r w:rsidRPr="00B425CC">
        <w:rPr>
          <w:rFonts w:ascii="等线" w:eastAsia="等线" w:hAnsi="Arial" w:cs="Arial"/>
          <w:color w:val="000000"/>
          <w:sz w:val="16"/>
          <w:szCs w:val="16"/>
        </w:rPr>
        <w:t>“</w:t>
      </w:r>
      <w:r w:rsidRPr="00B425CC">
        <w:rPr>
          <w:rFonts w:ascii="等线" w:eastAsia="等线" w:hAnsi="Arial" w:cs="Arial"/>
          <w:color w:val="000000"/>
          <w:sz w:val="16"/>
          <w:szCs w:val="16"/>
        </w:rPr>
        <w:t>教养人</w:t>
      </w:r>
      <w:r w:rsidRPr="00B425CC">
        <w:rPr>
          <w:rFonts w:ascii="等线" w:eastAsia="等线" w:hAnsi="Arial" w:cs="Arial"/>
          <w:color w:val="000000"/>
          <w:sz w:val="16"/>
          <w:szCs w:val="16"/>
        </w:rPr>
        <w:t>”</w:t>
      </w:r>
      <w:r w:rsidRPr="00B425CC">
        <w:rPr>
          <w:rFonts w:ascii="等线" w:eastAsia="等线" w:hAnsi="Arial" w:cs="Arial"/>
          <w:color w:val="000000"/>
          <w:sz w:val="16"/>
          <w:szCs w:val="16"/>
        </w:rPr>
        <w:t>交流。</w:t>
      </w:r>
    </w:p>
    <w:p w14:paraId="7985A764" w14:textId="77777777" w:rsidR="003B61A4" w:rsidRPr="00B425CC" w:rsidRDefault="003B61A4" w:rsidP="003B61A4">
      <w:pPr>
        <w:tabs>
          <w:tab w:val="left" w:pos="1365"/>
        </w:tabs>
        <w:rPr>
          <w:rFonts w:ascii="等线" w:eastAsia="等线" w:hint="eastAsia"/>
          <w:bCs/>
        </w:rPr>
      </w:pPr>
    </w:p>
    <w:p w14:paraId="177399F9" w14:textId="77777777" w:rsidR="003B61A4" w:rsidRPr="00B425CC" w:rsidRDefault="003B61A4" w:rsidP="003B61A4">
      <w:pPr>
        <w:tabs>
          <w:tab w:val="left" w:pos="1365"/>
        </w:tabs>
        <w:rPr>
          <w:rFonts w:ascii="等线" w:eastAsia="等线" w:hint="eastAsia"/>
          <w:bCs/>
        </w:rPr>
      </w:pPr>
    </w:p>
    <w:p w14:paraId="48E6AC90" w14:textId="77777777" w:rsidR="003B61A4" w:rsidRPr="00B425CC" w:rsidRDefault="003B61A4" w:rsidP="003B61A4">
      <w:pPr>
        <w:numPr>
          <w:ilvl w:val="0"/>
          <w:numId w:val="12"/>
        </w:numPr>
        <w:tabs>
          <w:tab w:val="left" w:pos="1365"/>
        </w:tabs>
        <w:rPr>
          <w:rFonts w:ascii="等线" w:eastAsia="等线" w:hint="eastAsia"/>
          <w:b/>
        </w:rPr>
      </w:pPr>
      <w:r w:rsidRPr="00B425CC">
        <w:rPr>
          <w:rFonts w:ascii="等线" w:eastAsia="等线" w:hint="eastAsia"/>
          <w:b/>
        </w:rPr>
        <w:t>简答题</w:t>
      </w:r>
    </w:p>
    <w:p w14:paraId="5476F89D" w14:textId="77777777" w:rsidR="003B61A4" w:rsidRPr="00B425CC" w:rsidRDefault="003B61A4" w:rsidP="003B61A4">
      <w:pPr>
        <w:tabs>
          <w:tab w:val="left" w:pos="1365"/>
        </w:tabs>
        <w:rPr>
          <w:rFonts w:ascii="等线" w:eastAsia="等线" w:hint="eastAsia"/>
          <w:bCs/>
        </w:rPr>
      </w:pPr>
      <w:r w:rsidRPr="00B425CC">
        <w:rPr>
          <w:rFonts w:ascii="等线" w:eastAsia="等线" w:hint="eastAsia"/>
          <w:bCs/>
        </w:rPr>
        <w:t>简述婴儿排便后的护理过程</w:t>
      </w:r>
    </w:p>
    <w:p w14:paraId="732C72E1" w14:textId="77777777" w:rsidR="003B61A4" w:rsidRPr="00B425CC" w:rsidRDefault="003B61A4" w:rsidP="003B61A4">
      <w:pPr>
        <w:tabs>
          <w:tab w:val="left" w:pos="1365"/>
        </w:tabs>
        <w:rPr>
          <w:rFonts w:ascii="等线" w:eastAsia="等线" w:hint="eastAsia"/>
          <w:bCs/>
        </w:rPr>
      </w:pPr>
    </w:p>
    <w:p w14:paraId="0B400565" w14:textId="77777777" w:rsidR="003B61A4" w:rsidRPr="00B425CC" w:rsidRDefault="003B61A4" w:rsidP="003B61A4">
      <w:pPr>
        <w:tabs>
          <w:tab w:val="left" w:pos="1365"/>
        </w:tabs>
        <w:rPr>
          <w:rFonts w:ascii="等线" w:eastAsia="等线" w:hint="eastAsia"/>
          <w:bCs/>
        </w:rPr>
      </w:pPr>
      <w:r w:rsidRPr="00B425CC">
        <w:rPr>
          <w:rFonts w:ascii="等线" w:eastAsia="等线" w:hAnsi="Arial" w:cs="Arial"/>
          <w:color w:val="000000"/>
          <w:sz w:val="16"/>
          <w:szCs w:val="16"/>
        </w:rPr>
        <w:t>婴儿每次大便后要及时用温水或湿巾清洗臀部，注意清洗时要擦干净皮肤褶皱处，尤其女婴更要注意，清洁其外阴注意要由前往后擦洗，防止肛门细菌进入阴道。清洗干净后，可以让屁股暴露在空气中干燥一会儿再穿上尿布，避免出现尿布疹。如有臀部出现红肿现象，抹上薄薄一层百分之五的輮酸软膏或沸水煮过的菜油等植物油，再换上清洁尿布。</w:t>
      </w:r>
      <w:r w:rsidRPr="00B425CC">
        <w:rPr>
          <w:rFonts w:ascii="等线" w:eastAsia="等线" w:hAnsi="Arial" w:cs="Arial" w:hint="eastAsia"/>
          <w:color w:val="000000"/>
          <w:sz w:val="16"/>
          <w:szCs w:val="16"/>
        </w:rPr>
        <w:t xml:space="preserve"> </w:t>
      </w:r>
    </w:p>
    <w:p w14:paraId="321BBDA6" w14:textId="77777777" w:rsidR="003B61A4" w:rsidRPr="00B425CC" w:rsidRDefault="003B61A4" w:rsidP="003B61A4">
      <w:pPr>
        <w:tabs>
          <w:tab w:val="left" w:pos="1365"/>
        </w:tabs>
        <w:rPr>
          <w:rFonts w:ascii="等线" w:eastAsia="等线" w:hint="eastAsia"/>
          <w:bCs/>
        </w:rPr>
      </w:pPr>
    </w:p>
    <w:p w14:paraId="6D47477E" w14:textId="77777777" w:rsidR="003B61A4" w:rsidRPr="00B425CC" w:rsidRDefault="003B61A4" w:rsidP="003B61A4">
      <w:pPr>
        <w:tabs>
          <w:tab w:val="left" w:pos="1365"/>
        </w:tabs>
        <w:rPr>
          <w:rFonts w:ascii="等线" w:eastAsia="等线" w:hint="eastAsia"/>
          <w:bCs/>
        </w:rPr>
      </w:pPr>
    </w:p>
    <w:p w14:paraId="628EA3D5" w14:textId="77777777" w:rsidR="003B61A4" w:rsidRPr="00B425CC" w:rsidRDefault="003B61A4" w:rsidP="003B61A4">
      <w:pPr>
        <w:tabs>
          <w:tab w:val="left" w:pos="1365"/>
        </w:tabs>
        <w:rPr>
          <w:rFonts w:ascii="等线" w:eastAsia="等线" w:hint="eastAsia"/>
          <w:bCs/>
        </w:rPr>
      </w:pPr>
      <w:r w:rsidRPr="00B425CC">
        <w:rPr>
          <w:rFonts w:ascii="等线" w:eastAsia="等线" w:hint="eastAsia"/>
          <w:bCs/>
        </w:rPr>
        <w:t>请简述0—3个月婴儿家庭教育重点</w:t>
      </w:r>
    </w:p>
    <w:p w14:paraId="15301459" w14:textId="77777777" w:rsidR="003B61A4" w:rsidRPr="00B425CC" w:rsidRDefault="003B61A4" w:rsidP="003B61A4">
      <w:pPr>
        <w:tabs>
          <w:tab w:val="left" w:pos="1365"/>
        </w:tabs>
        <w:rPr>
          <w:rFonts w:ascii="等线" w:eastAsia="等线" w:hint="eastAsia"/>
          <w:bCs/>
        </w:rPr>
      </w:pPr>
      <w:r w:rsidRPr="00B425CC">
        <w:rPr>
          <w:rFonts w:ascii="等线" w:eastAsia="等线" w:hAnsi="Arial" w:cs="Arial"/>
          <w:color w:val="000000"/>
          <w:sz w:val="16"/>
          <w:szCs w:val="16"/>
        </w:rPr>
        <w:t>一、帮助婴儿适应母体外环境，逐步建立生活常规。</w:t>
      </w:r>
      <w:r w:rsidRPr="00B425CC">
        <w:rPr>
          <w:rFonts w:ascii="等线" w:eastAsia="等线" w:hAnsi="Arial" w:cs="Arial"/>
          <w:color w:val="000000"/>
          <w:sz w:val="16"/>
          <w:szCs w:val="16"/>
        </w:rPr>
        <w:br/>
      </w:r>
      <w:r w:rsidRPr="00B425CC">
        <w:rPr>
          <w:rFonts w:ascii="等线" w:eastAsia="等线" w:hAnsi="Arial" w:cs="Arial"/>
          <w:color w:val="000000"/>
          <w:sz w:val="16"/>
          <w:szCs w:val="16"/>
        </w:rPr>
        <w:br/>
        <w:t>二、发展感知觉和动作，促进感知觉的协调和配合。</w:t>
      </w:r>
      <w:r w:rsidRPr="00B425CC">
        <w:rPr>
          <w:rFonts w:ascii="等线" w:eastAsia="等线" w:hAnsi="Arial" w:cs="Arial"/>
          <w:color w:val="000000"/>
          <w:sz w:val="16"/>
          <w:szCs w:val="16"/>
        </w:rPr>
        <w:br/>
      </w:r>
      <w:r w:rsidRPr="00B425CC">
        <w:rPr>
          <w:rFonts w:ascii="等线" w:eastAsia="等线" w:hAnsi="Arial" w:cs="Arial" w:hint="eastAsia"/>
          <w:color w:val="000000"/>
          <w:sz w:val="16"/>
          <w:szCs w:val="16"/>
        </w:rPr>
        <w:t xml:space="preserve"> </w:t>
      </w:r>
      <w:r w:rsidRPr="00B425CC">
        <w:rPr>
          <w:rFonts w:ascii="等线" w:eastAsia="等线" w:hAnsi="Arial" w:cs="Arial"/>
          <w:color w:val="000000"/>
          <w:sz w:val="16"/>
          <w:szCs w:val="16"/>
        </w:rPr>
        <w:t>三、支持婴儿对自身和外界的探索，初步认识因果关系。</w:t>
      </w:r>
      <w:r w:rsidRPr="00B425CC">
        <w:rPr>
          <w:rFonts w:ascii="等线" w:eastAsia="等线" w:hAnsi="Arial" w:cs="Arial"/>
          <w:color w:val="000000"/>
          <w:sz w:val="16"/>
          <w:szCs w:val="16"/>
        </w:rPr>
        <w:br/>
      </w:r>
      <w:r w:rsidRPr="00B425CC">
        <w:rPr>
          <w:rFonts w:ascii="等线" w:eastAsia="等线" w:hAnsi="Arial" w:cs="Arial" w:hint="eastAsia"/>
          <w:color w:val="000000"/>
          <w:sz w:val="16"/>
          <w:szCs w:val="16"/>
        </w:rPr>
        <w:t xml:space="preserve">  </w:t>
      </w:r>
      <w:r w:rsidRPr="00B425CC">
        <w:rPr>
          <w:rFonts w:ascii="等线" w:eastAsia="等线" w:hAnsi="Arial" w:cs="Arial"/>
          <w:color w:val="000000"/>
          <w:sz w:val="16"/>
          <w:szCs w:val="16"/>
        </w:rPr>
        <w:t>四、重视亲自互动，促进语言和社会性的发展。</w:t>
      </w:r>
      <w:r w:rsidRPr="00B425CC">
        <w:rPr>
          <w:rFonts w:ascii="等线" w:eastAsia="等线" w:hAnsi="Arial" w:cs="Arial"/>
          <w:color w:val="000000"/>
          <w:sz w:val="16"/>
          <w:szCs w:val="16"/>
        </w:rPr>
        <w:br/>
      </w:r>
      <w:r w:rsidRPr="00B425CC">
        <w:rPr>
          <w:rFonts w:ascii="等线" w:eastAsia="等线" w:hAnsi="Arial" w:cs="Arial" w:hint="eastAsia"/>
          <w:color w:val="000000"/>
          <w:sz w:val="16"/>
          <w:szCs w:val="16"/>
        </w:rPr>
        <w:t xml:space="preserve"> </w:t>
      </w:r>
      <w:r w:rsidRPr="00B425CC">
        <w:rPr>
          <w:rFonts w:ascii="等线" w:eastAsia="等线" w:hAnsi="Arial" w:cs="Arial"/>
          <w:color w:val="000000"/>
          <w:sz w:val="16"/>
          <w:szCs w:val="16"/>
        </w:rPr>
        <w:t>五、敏感、持续的生活照料和亲子游戏，形成安全依恋。</w:t>
      </w:r>
      <w:r w:rsidRPr="00B425CC">
        <w:rPr>
          <w:rFonts w:ascii="等线" w:eastAsia="等线" w:hAnsi="Arial" w:cs="Arial" w:hint="eastAsia"/>
          <w:color w:val="000000"/>
          <w:sz w:val="16"/>
          <w:szCs w:val="16"/>
        </w:rPr>
        <w:t xml:space="preserve"> </w:t>
      </w:r>
    </w:p>
    <w:p w14:paraId="7089585F" w14:textId="77777777" w:rsidR="003B61A4" w:rsidRPr="00B425CC" w:rsidRDefault="003B61A4" w:rsidP="003B61A4">
      <w:pPr>
        <w:tabs>
          <w:tab w:val="left" w:pos="1365"/>
        </w:tabs>
        <w:rPr>
          <w:rFonts w:ascii="等线" w:eastAsia="等线" w:hint="eastAsia"/>
          <w:bCs/>
        </w:rPr>
      </w:pPr>
      <w:r w:rsidRPr="00B425CC">
        <w:rPr>
          <w:rFonts w:ascii="等线" w:eastAsia="等线" w:hint="eastAsia"/>
          <w:bCs/>
        </w:rPr>
        <w:t xml:space="preserve"> </w:t>
      </w:r>
    </w:p>
    <w:p w14:paraId="60101DA2" w14:textId="77777777" w:rsidR="003B61A4" w:rsidRPr="00B425CC" w:rsidRDefault="003B61A4" w:rsidP="003B61A4">
      <w:pPr>
        <w:tabs>
          <w:tab w:val="left" w:pos="1365"/>
        </w:tabs>
        <w:rPr>
          <w:rFonts w:ascii="等线" w:eastAsia="等线" w:hint="eastAsia"/>
          <w:bCs/>
        </w:rPr>
      </w:pPr>
      <w:r w:rsidRPr="00B425CC">
        <w:rPr>
          <w:rFonts w:ascii="等线" w:eastAsia="等线" w:hint="eastAsia"/>
          <w:bCs/>
        </w:rPr>
        <w:t>简述婴儿辅食烹制的方法和注意事项</w:t>
      </w:r>
    </w:p>
    <w:p w14:paraId="654DCA0F" w14:textId="77777777" w:rsidR="003B61A4" w:rsidRPr="00B425CC" w:rsidRDefault="003B61A4" w:rsidP="003B61A4">
      <w:pPr>
        <w:numPr>
          <w:ilvl w:val="0"/>
          <w:numId w:val="13"/>
        </w:numPr>
        <w:tabs>
          <w:tab w:val="left" w:pos="1365"/>
        </w:tabs>
        <w:rPr>
          <w:rFonts w:ascii="等线" w:eastAsia="等线" w:hAnsi="Arial" w:cs="Arial" w:hint="eastAsia"/>
          <w:color w:val="000000"/>
          <w:sz w:val="16"/>
          <w:szCs w:val="16"/>
        </w:rPr>
      </w:pPr>
      <w:r w:rsidRPr="00B425CC">
        <w:rPr>
          <w:rFonts w:ascii="等线" w:eastAsia="等线" w:hAnsi="Arial" w:cs="Arial"/>
          <w:color w:val="000000"/>
          <w:sz w:val="16"/>
          <w:szCs w:val="16"/>
        </w:rPr>
        <w:t>为婴儿选择新鲜卫生的食物，现做现食。</w:t>
      </w:r>
      <w:r w:rsidRPr="00B425CC">
        <w:rPr>
          <w:rFonts w:ascii="等线" w:eastAsia="等线" w:hAnsi="Arial" w:cs="Arial"/>
          <w:color w:val="000000"/>
          <w:sz w:val="16"/>
          <w:szCs w:val="16"/>
        </w:rPr>
        <w:br/>
      </w:r>
      <w:r w:rsidRPr="00B425CC">
        <w:rPr>
          <w:rFonts w:ascii="等线" w:eastAsia="等线" w:hAnsi="Arial" w:cs="Arial" w:hint="eastAsia"/>
          <w:color w:val="000000"/>
          <w:sz w:val="16"/>
          <w:szCs w:val="16"/>
        </w:rPr>
        <w:t xml:space="preserve"> </w:t>
      </w:r>
      <w:r w:rsidRPr="00B425CC">
        <w:rPr>
          <w:rFonts w:ascii="等线" w:eastAsia="等线" w:hAnsi="Arial" w:cs="Arial"/>
          <w:color w:val="000000"/>
          <w:sz w:val="16"/>
          <w:szCs w:val="16"/>
        </w:rPr>
        <w:t>2. 注重制作炊具、夕具卫生。</w:t>
      </w:r>
      <w:r w:rsidRPr="00B425CC">
        <w:rPr>
          <w:rFonts w:ascii="等线" w:eastAsia="等线" w:hAnsi="Arial" w:cs="Arial"/>
          <w:color w:val="000000"/>
          <w:sz w:val="16"/>
          <w:szCs w:val="16"/>
        </w:rPr>
        <w:br/>
      </w:r>
      <w:r w:rsidRPr="00B425CC">
        <w:rPr>
          <w:rFonts w:ascii="等线" w:eastAsia="等线" w:hAnsi="Arial" w:cs="Arial" w:hint="eastAsia"/>
          <w:color w:val="000000"/>
          <w:sz w:val="16"/>
          <w:szCs w:val="16"/>
        </w:rPr>
        <w:t xml:space="preserve"> </w:t>
      </w:r>
      <w:r w:rsidRPr="00B425CC">
        <w:rPr>
          <w:rFonts w:ascii="等线" w:eastAsia="等线" w:hAnsi="Arial" w:cs="Arial"/>
          <w:color w:val="000000"/>
          <w:sz w:val="16"/>
          <w:szCs w:val="16"/>
        </w:rPr>
        <w:t>3. 可添加少量食用油，应少糖，无盐，不加调味剂。</w:t>
      </w:r>
      <w:r w:rsidRPr="00B425CC">
        <w:rPr>
          <w:rFonts w:ascii="等线" w:eastAsia="等线" w:hAnsi="Arial" w:cs="Arial" w:hint="eastAsia"/>
          <w:color w:val="000000"/>
          <w:sz w:val="16"/>
          <w:szCs w:val="16"/>
        </w:rPr>
        <w:t xml:space="preserve"> </w:t>
      </w:r>
    </w:p>
    <w:p w14:paraId="744D851A" w14:textId="77777777" w:rsidR="003B61A4" w:rsidRPr="00B425CC" w:rsidRDefault="003B61A4" w:rsidP="003B61A4">
      <w:pPr>
        <w:tabs>
          <w:tab w:val="left" w:pos="1365"/>
        </w:tabs>
        <w:rPr>
          <w:rFonts w:ascii="等线" w:eastAsia="等线" w:hAnsi="Arial" w:cs="Arial" w:hint="eastAsia"/>
          <w:color w:val="000000"/>
          <w:sz w:val="16"/>
          <w:szCs w:val="16"/>
        </w:rPr>
      </w:pPr>
      <w:r w:rsidRPr="00B425CC">
        <w:rPr>
          <w:rFonts w:ascii="等线" w:eastAsia="等线" w:hAnsi="Arial" w:cs="Arial"/>
          <w:color w:val="000000"/>
          <w:sz w:val="16"/>
          <w:szCs w:val="16"/>
          <w:shd w:val="clear" w:color="auto" w:fill="FFFFFF"/>
        </w:rPr>
        <w:t>4. 烹制方法多采用蒸煮的方式。</w:t>
      </w:r>
    </w:p>
    <w:p w14:paraId="5CF8269D" w14:textId="77777777" w:rsidR="003B61A4" w:rsidRPr="00B425CC" w:rsidRDefault="003B61A4" w:rsidP="003B61A4">
      <w:pPr>
        <w:tabs>
          <w:tab w:val="left" w:pos="1365"/>
        </w:tabs>
        <w:rPr>
          <w:rFonts w:ascii="等线" w:eastAsia="等线" w:hint="eastAsia"/>
          <w:bCs/>
        </w:rPr>
      </w:pPr>
    </w:p>
    <w:p w14:paraId="36EE2BBA" w14:textId="77777777" w:rsidR="003B61A4" w:rsidRPr="00B425CC" w:rsidRDefault="003B61A4" w:rsidP="003B61A4">
      <w:pPr>
        <w:tabs>
          <w:tab w:val="left" w:pos="1365"/>
        </w:tabs>
        <w:rPr>
          <w:rFonts w:ascii="等线" w:eastAsia="等线" w:hint="eastAsia"/>
          <w:bCs/>
        </w:rPr>
      </w:pPr>
      <w:r w:rsidRPr="00B425CC">
        <w:rPr>
          <w:rFonts w:ascii="等线" w:eastAsia="等线" w:hint="eastAsia"/>
          <w:bCs/>
        </w:rPr>
        <w:t xml:space="preserve"> 简述早教教师和教养人应如何为婴儿爬行创设环境条件和支持</w:t>
      </w:r>
    </w:p>
    <w:p w14:paraId="6A105E7A" w14:textId="77777777" w:rsidR="003B61A4" w:rsidRPr="00B425CC" w:rsidRDefault="003B61A4" w:rsidP="003B61A4">
      <w:pPr>
        <w:tabs>
          <w:tab w:val="left" w:pos="1365"/>
        </w:tabs>
        <w:rPr>
          <w:rFonts w:ascii="等线" w:eastAsia="等线" w:hint="eastAsia"/>
          <w:bCs/>
        </w:rPr>
      </w:pPr>
    </w:p>
    <w:p w14:paraId="11055B58" w14:textId="77777777" w:rsidR="003B61A4" w:rsidRPr="00B425CC" w:rsidRDefault="003B61A4" w:rsidP="003B61A4">
      <w:pPr>
        <w:tabs>
          <w:tab w:val="left" w:pos="1365"/>
        </w:tabs>
        <w:rPr>
          <w:rFonts w:ascii="等线" w:eastAsia="等线" w:hint="eastAsia"/>
          <w:bCs/>
        </w:rPr>
      </w:pPr>
      <w:r w:rsidRPr="00B425CC">
        <w:rPr>
          <w:rFonts w:ascii="等线" w:eastAsia="等线" w:hAnsi="Arial" w:cs="Arial"/>
          <w:color w:val="000000"/>
          <w:sz w:val="16"/>
          <w:szCs w:val="16"/>
        </w:rPr>
        <w:t>教育者可以为婴儿提供感兴趣的玩具材料，吸引婴儿爬行前去拿取，可以一手捂着婴儿的胸腹，一手抵住婴儿的小脚，缓慢推动婴儿向前爬行，鼓励婴儿爬行去拿玩具，对已初步掌握爬行的婴儿可适度有序地增加爬行难度，使得爬行的更灵活，又可以增加趣味性。</w:t>
      </w:r>
      <w:r w:rsidRPr="00B425CC">
        <w:rPr>
          <w:rFonts w:ascii="等线" w:eastAsia="等线" w:hAnsi="Arial" w:cs="Arial" w:hint="eastAsia"/>
          <w:color w:val="000000"/>
          <w:sz w:val="16"/>
          <w:szCs w:val="16"/>
        </w:rPr>
        <w:t xml:space="preserve"> </w:t>
      </w:r>
    </w:p>
    <w:p w14:paraId="158DFD76" w14:textId="77777777" w:rsidR="003B61A4" w:rsidRPr="00B425CC" w:rsidRDefault="003B61A4" w:rsidP="003B61A4">
      <w:pPr>
        <w:tabs>
          <w:tab w:val="left" w:pos="1365"/>
        </w:tabs>
        <w:rPr>
          <w:rFonts w:ascii="等线" w:eastAsia="等线" w:hint="eastAsia"/>
          <w:bCs/>
        </w:rPr>
      </w:pPr>
      <w:r w:rsidRPr="00B425CC">
        <w:rPr>
          <w:rFonts w:ascii="等线" w:eastAsia="等线" w:hint="eastAsia"/>
          <w:bCs/>
        </w:rPr>
        <w:t xml:space="preserve"> </w:t>
      </w:r>
    </w:p>
    <w:p w14:paraId="03415E14" w14:textId="77777777" w:rsidR="003B61A4" w:rsidRPr="00B425CC" w:rsidRDefault="003B61A4" w:rsidP="003B61A4">
      <w:pPr>
        <w:tabs>
          <w:tab w:val="left" w:pos="1365"/>
        </w:tabs>
        <w:rPr>
          <w:rFonts w:ascii="等线" w:eastAsia="等线" w:hint="eastAsia"/>
          <w:bCs/>
        </w:rPr>
      </w:pPr>
    </w:p>
    <w:p w14:paraId="7DC2E04E" w14:textId="77777777" w:rsidR="003B61A4" w:rsidRPr="00B425CC" w:rsidRDefault="003B61A4" w:rsidP="003B61A4">
      <w:pPr>
        <w:tabs>
          <w:tab w:val="left" w:pos="1365"/>
        </w:tabs>
        <w:rPr>
          <w:rFonts w:ascii="等线" w:eastAsia="等线" w:hint="eastAsia"/>
          <w:bCs/>
        </w:rPr>
      </w:pPr>
    </w:p>
    <w:p w14:paraId="382415A3" w14:textId="77777777" w:rsidR="003B61A4" w:rsidRPr="00B425CC" w:rsidRDefault="003B61A4" w:rsidP="003B61A4">
      <w:pPr>
        <w:tabs>
          <w:tab w:val="left" w:pos="1365"/>
        </w:tabs>
        <w:rPr>
          <w:rFonts w:ascii="等线" w:eastAsia="等线" w:hint="eastAsia"/>
          <w:bCs/>
        </w:rPr>
      </w:pPr>
    </w:p>
    <w:p w14:paraId="5B5EDE03" w14:textId="77777777" w:rsidR="003B61A4" w:rsidRPr="00B425CC" w:rsidRDefault="003B61A4" w:rsidP="003B61A4">
      <w:pPr>
        <w:tabs>
          <w:tab w:val="left" w:pos="1365"/>
        </w:tabs>
        <w:rPr>
          <w:rFonts w:ascii="等线" w:eastAsia="等线" w:hint="eastAsia"/>
          <w:bCs/>
        </w:rPr>
      </w:pPr>
    </w:p>
    <w:p w14:paraId="61780416" w14:textId="77777777" w:rsidR="003B61A4" w:rsidRPr="00B425CC" w:rsidRDefault="003B61A4" w:rsidP="003B61A4">
      <w:pPr>
        <w:tabs>
          <w:tab w:val="left" w:pos="1365"/>
        </w:tabs>
        <w:rPr>
          <w:rFonts w:ascii="等线" w:eastAsia="等线" w:hint="eastAsia"/>
          <w:bCs/>
        </w:rPr>
      </w:pPr>
    </w:p>
    <w:p w14:paraId="5441A884" w14:textId="77777777" w:rsidR="003B61A4" w:rsidRPr="00B425CC" w:rsidRDefault="003B61A4" w:rsidP="003B61A4">
      <w:pPr>
        <w:tabs>
          <w:tab w:val="left" w:pos="1365"/>
        </w:tabs>
        <w:rPr>
          <w:rFonts w:ascii="等线" w:eastAsia="等线" w:hint="eastAsia"/>
          <w:b/>
        </w:rPr>
      </w:pPr>
      <w:r w:rsidRPr="00B425CC">
        <w:rPr>
          <w:rFonts w:ascii="等线" w:eastAsia="等线" w:hint="eastAsia"/>
          <w:bCs/>
        </w:rPr>
        <w:lastRenderedPageBreak/>
        <w:t>简述0—1岁婴儿的常见疾病和意外伤害</w:t>
      </w:r>
    </w:p>
    <w:p w14:paraId="75EAB8B3" w14:textId="77777777" w:rsidR="003B61A4" w:rsidRPr="00B425CC" w:rsidRDefault="003B61A4" w:rsidP="003B61A4">
      <w:pPr>
        <w:rPr>
          <w:rFonts w:ascii="等线" w:eastAsia="等线" w:hint="eastAsia"/>
        </w:rPr>
      </w:pPr>
      <w:r w:rsidRPr="00B425CC">
        <w:rPr>
          <w:rFonts w:ascii="等线" w:eastAsia="等线" w:hAnsi="Arial" w:cs="Arial"/>
          <w:color w:val="000000"/>
          <w:sz w:val="16"/>
          <w:szCs w:val="16"/>
        </w:rPr>
        <w:t>0</w:t>
      </w:r>
      <w:r w:rsidRPr="00B425CC">
        <w:rPr>
          <w:rFonts w:ascii="等线" w:eastAsia="等线" w:hAnsi="Arial" w:cs="Arial"/>
          <w:color w:val="000000"/>
          <w:sz w:val="16"/>
          <w:szCs w:val="16"/>
        </w:rPr>
        <w:t>—</w:t>
      </w:r>
      <w:r w:rsidRPr="00B425CC">
        <w:rPr>
          <w:rFonts w:ascii="等线" w:eastAsia="等线" w:hAnsi="Arial" w:cs="Arial"/>
          <w:color w:val="000000"/>
          <w:sz w:val="16"/>
          <w:szCs w:val="16"/>
        </w:rPr>
        <w:t>1个月常见疾病：1、新生儿口疮、新生儿黄疸、新生儿吐奶、新生儿体温不升、新生儿肺炎、新生儿泪腺不通。1</w:t>
      </w:r>
      <w:r w:rsidRPr="00B425CC">
        <w:rPr>
          <w:rFonts w:ascii="等线" w:eastAsia="等线" w:hAnsi="Arial" w:cs="Arial"/>
          <w:color w:val="000000"/>
          <w:sz w:val="16"/>
          <w:szCs w:val="16"/>
        </w:rPr>
        <w:t>—</w:t>
      </w:r>
      <w:r w:rsidRPr="00B425CC">
        <w:rPr>
          <w:rFonts w:ascii="等线" w:eastAsia="等线" w:hAnsi="Arial" w:cs="Arial"/>
          <w:color w:val="000000"/>
          <w:sz w:val="16"/>
          <w:szCs w:val="16"/>
        </w:rPr>
        <w:t>6个月婴儿常见疾病：婴儿便秘、婴儿湿疹、意外伤害、窒息。7</w:t>
      </w:r>
      <w:r w:rsidRPr="00B425CC">
        <w:rPr>
          <w:rFonts w:ascii="等线" w:eastAsia="等线" w:hAnsi="Arial" w:cs="Arial"/>
          <w:color w:val="000000"/>
          <w:sz w:val="16"/>
          <w:szCs w:val="16"/>
        </w:rPr>
        <w:t>—</w:t>
      </w:r>
      <w:r w:rsidRPr="00B425CC">
        <w:rPr>
          <w:rFonts w:ascii="等线" w:eastAsia="等线" w:hAnsi="Arial" w:cs="Arial"/>
          <w:color w:val="000000"/>
          <w:sz w:val="16"/>
          <w:szCs w:val="16"/>
        </w:rPr>
        <w:t>12个月婴儿常见疾病包括：腹泻、哮喘、佝偻病、麻疹、水痘。</w:t>
      </w:r>
      <w:r w:rsidRPr="00B425CC">
        <w:rPr>
          <w:rFonts w:ascii="等线" w:eastAsia="等线" w:hAnsi="Arial" w:cs="Arial"/>
          <w:color w:val="000000"/>
          <w:sz w:val="16"/>
          <w:szCs w:val="16"/>
        </w:rPr>
        <w:br/>
      </w:r>
      <w:r w:rsidRPr="00B425CC">
        <w:rPr>
          <w:rFonts w:ascii="等线" w:eastAsia="等线" w:hAnsi="Arial" w:cs="Arial"/>
          <w:color w:val="000000"/>
          <w:sz w:val="16"/>
          <w:szCs w:val="16"/>
        </w:rPr>
        <w:br/>
        <w:t>意外伤害有：烫伤、坠落。</w:t>
      </w:r>
      <w:r w:rsidRPr="00B425CC">
        <w:rPr>
          <w:rFonts w:ascii="等线" w:eastAsia="等线" w:hAnsi="Arial" w:cs="Arial" w:hint="eastAsia"/>
          <w:color w:val="000000"/>
          <w:sz w:val="16"/>
          <w:szCs w:val="16"/>
        </w:rPr>
        <w:t xml:space="preserve"> </w:t>
      </w:r>
    </w:p>
    <w:p w14:paraId="48BCA8AF" w14:textId="77777777" w:rsidR="003B61A4" w:rsidRPr="00B425CC" w:rsidRDefault="003B61A4" w:rsidP="003B61A4">
      <w:pPr>
        <w:ind w:firstLineChars="1400" w:firstLine="2940"/>
        <w:rPr>
          <w:rFonts w:ascii="等线" w:eastAsia="等线" w:hint="eastAsia"/>
        </w:rPr>
      </w:pPr>
    </w:p>
    <w:p w14:paraId="08A00C95" w14:textId="77777777" w:rsidR="003B61A4" w:rsidRPr="00B425CC" w:rsidRDefault="003B61A4" w:rsidP="003B61A4">
      <w:pPr>
        <w:ind w:firstLineChars="1400" w:firstLine="2940"/>
        <w:rPr>
          <w:rFonts w:ascii="等线" w:eastAsia="等线" w:hint="eastAsia"/>
        </w:rPr>
      </w:pPr>
    </w:p>
    <w:p w14:paraId="7F0F5CC8" w14:textId="77777777" w:rsidR="003B61A4" w:rsidRPr="00B425CC" w:rsidRDefault="003B61A4" w:rsidP="003B61A4">
      <w:pPr>
        <w:ind w:firstLineChars="1400" w:firstLine="2940"/>
        <w:rPr>
          <w:rFonts w:ascii="等线" w:eastAsia="等线" w:hint="eastAsia"/>
        </w:rPr>
      </w:pPr>
    </w:p>
    <w:p w14:paraId="0B676EC1" w14:textId="77777777" w:rsidR="003B61A4" w:rsidRPr="00B425CC" w:rsidRDefault="003B61A4" w:rsidP="003B61A4">
      <w:pPr>
        <w:ind w:firstLineChars="1400" w:firstLine="2940"/>
        <w:rPr>
          <w:rFonts w:ascii="等线" w:eastAsia="等线" w:hint="eastAsia"/>
        </w:rPr>
      </w:pPr>
    </w:p>
    <w:p w14:paraId="1A108C9A" w14:textId="77777777" w:rsidR="003B61A4" w:rsidRPr="00B425CC" w:rsidRDefault="003B61A4" w:rsidP="003B61A4">
      <w:pPr>
        <w:ind w:firstLineChars="1400" w:firstLine="2940"/>
        <w:rPr>
          <w:rFonts w:ascii="等线" w:eastAsia="等线" w:hint="eastAsia"/>
        </w:rPr>
      </w:pPr>
    </w:p>
    <w:p w14:paraId="07EEA30D" w14:textId="77777777" w:rsidR="003B61A4" w:rsidRPr="00B425CC" w:rsidRDefault="003B61A4" w:rsidP="003B61A4">
      <w:pPr>
        <w:ind w:firstLineChars="1400" w:firstLine="2940"/>
        <w:rPr>
          <w:rFonts w:ascii="等线" w:eastAsia="等线" w:hint="eastAsia"/>
        </w:rPr>
      </w:pPr>
    </w:p>
    <w:p w14:paraId="68F1D88D" w14:textId="77777777" w:rsidR="003B61A4" w:rsidRPr="00B425CC" w:rsidRDefault="003B61A4" w:rsidP="003B61A4">
      <w:pPr>
        <w:ind w:firstLineChars="1400" w:firstLine="2940"/>
        <w:rPr>
          <w:rFonts w:ascii="等线" w:eastAsia="等线" w:hint="eastAsia"/>
        </w:rPr>
      </w:pPr>
    </w:p>
    <w:p w14:paraId="210D8738" w14:textId="77777777" w:rsidR="003B61A4" w:rsidRPr="00B425CC" w:rsidRDefault="003B61A4" w:rsidP="003B61A4">
      <w:pPr>
        <w:rPr>
          <w:rFonts w:ascii="等线" w:eastAsia="等线" w:hint="eastAsia"/>
        </w:rPr>
      </w:pPr>
    </w:p>
    <w:p w14:paraId="1F093BB3" w14:textId="77777777" w:rsidR="003B61A4" w:rsidRPr="00B425CC" w:rsidRDefault="003B61A4" w:rsidP="003B61A4">
      <w:pPr>
        <w:numPr>
          <w:ilvl w:val="0"/>
          <w:numId w:val="14"/>
        </w:numPr>
        <w:rPr>
          <w:rFonts w:ascii="等线" w:eastAsia="等线" w:hint="eastAsia"/>
          <w:b/>
          <w:bCs/>
        </w:rPr>
      </w:pPr>
      <w:r w:rsidRPr="00B425CC">
        <w:rPr>
          <w:rFonts w:ascii="等线" w:eastAsia="等线" w:hint="eastAsia"/>
          <w:b/>
          <w:bCs/>
        </w:rPr>
        <w:t>材料分析题</w:t>
      </w:r>
    </w:p>
    <w:p w14:paraId="4043F906" w14:textId="77777777" w:rsidR="003B61A4" w:rsidRPr="00B425CC" w:rsidRDefault="003B61A4" w:rsidP="003B61A4">
      <w:pPr>
        <w:numPr>
          <w:ilvl w:val="0"/>
          <w:numId w:val="15"/>
        </w:numPr>
        <w:rPr>
          <w:rFonts w:ascii="等线" w:eastAsia="等线" w:hint="eastAsia"/>
        </w:rPr>
      </w:pPr>
      <w:r w:rsidRPr="00B425CC">
        <w:rPr>
          <w:rFonts w:ascii="等线" w:eastAsia="等线" w:hint="eastAsia"/>
        </w:rPr>
        <w:t>图图从最初的喜欢看人脸，喜欢听人说话，发展到喜欢和人交流玩耍，特别是和最亲近的妈妈。面对妈妈时，他表现得更为放松，也容易被逗笑。</w:t>
      </w:r>
    </w:p>
    <w:p w14:paraId="0AB54176" w14:textId="77777777" w:rsidR="003B61A4" w:rsidRPr="00B425CC" w:rsidRDefault="003B61A4" w:rsidP="003B61A4">
      <w:pPr>
        <w:rPr>
          <w:rFonts w:ascii="等线" w:eastAsia="等线" w:hint="eastAsia"/>
        </w:rPr>
      </w:pPr>
      <w:r w:rsidRPr="00B425CC">
        <w:rPr>
          <w:rFonts w:ascii="等线" w:eastAsia="等线" w:hint="eastAsia"/>
        </w:rPr>
        <w:t xml:space="preserve">   请分析可以运用什么样的方式促进0~6个月婴儿亲子关系的发展。</w:t>
      </w:r>
    </w:p>
    <w:p w14:paraId="669CFD05" w14:textId="77777777" w:rsidR="003B61A4" w:rsidRPr="00B425CC" w:rsidRDefault="003B61A4" w:rsidP="003B61A4">
      <w:pPr>
        <w:rPr>
          <w:rFonts w:ascii="等线" w:eastAsia="等线" w:hint="eastAsia"/>
        </w:rPr>
      </w:pPr>
    </w:p>
    <w:p w14:paraId="2FA388A7" w14:textId="77777777" w:rsidR="003B61A4" w:rsidRPr="00B425CC" w:rsidRDefault="003B61A4" w:rsidP="003B61A4">
      <w:pPr>
        <w:rPr>
          <w:rFonts w:ascii="等线" w:eastAsia="等线" w:hint="eastAsia"/>
        </w:rPr>
      </w:pPr>
    </w:p>
    <w:p w14:paraId="2FBE2E5C" w14:textId="77777777" w:rsidR="003B61A4" w:rsidRPr="00B425CC" w:rsidRDefault="003B61A4" w:rsidP="003B61A4">
      <w:pPr>
        <w:rPr>
          <w:rFonts w:ascii="等线" w:eastAsia="等线" w:hint="eastAsia"/>
        </w:rPr>
      </w:pPr>
    </w:p>
    <w:p w14:paraId="2E054209" w14:textId="77777777" w:rsidR="003B61A4" w:rsidRPr="00B425CC" w:rsidRDefault="003B61A4" w:rsidP="003B61A4">
      <w:pPr>
        <w:rPr>
          <w:rFonts w:ascii="等线" w:eastAsia="等线" w:hint="eastAsia"/>
        </w:rPr>
      </w:pPr>
    </w:p>
    <w:p w14:paraId="1AC3191B" w14:textId="77777777" w:rsidR="003B61A4" w:rsidRPr="00B425CC" w:rsidRDefault="003B61A4" w:rsidP="003B61A4">
      <w:pPr>
        <w:rPr>
          <w:rFonts w:ascii="等线" w:eastAsia="等线" w:hint="eastAsia"/>
        </w:rPr>
      </w:pPr>
    </w:p>
    <w:p w14:paraId="49A6DF60" w14:textId="77777777" w:rsidR="003B61A4" w:rsidRPr="00B425CC" w:rsidRDefault="003B61A4" w:rsidP="003B61A4">
      <w:pPr>
        <w:rPr>
          <w:rFonts w:ascii="等线" w:eastAsia="等线" w:hint="eastAsia"/>
        </w:rPr>
      </w:pPr>
    </w:p>
    <w:p w14:paraId="21D4330E" w14:textId="77777777" w:rsidR="003B61A4" w:rsidRPr="00B425CC" w:rsidRDefault="003B61A4" w:rsidP="003B61A4">
      <w:pPr>
        <w:rPr>
          <w:rFonts w:ascii="等线" w:eastAsia="等线" w:hint="eastAsia"/>
        </w:rPr>
      </w:pPr>
    </w:p>
    <w:p w14:paraId="64B75702" w14:textId="77777777" w:rsidR="003B61A4" w:rsidRPr="00B425CC" w:rsidRDefault="003B61A4" w:rsidP="003B61A4">
      <w:pPr>
        <w:numPr>
          <w:ilvl w:val="0"/>
          <w:numId w:val="16"/>
        </w:numPr>
        <w:rPr>
          <w:rFonts w:ascii="等线" w:eastAsia="等线" w:hint="eastAsia"/>
        </w:rPr>
      </w:pPr>
      <w:r w:rsidRPr="00B425CC">
        <w:rPr>
          <w:rFonts w:ascii="等线" w:eastAsia="等线" w:hint="eastAsia"/>
        </w:rPr>
        <w:t>菲菲6个月了，昨天她已经尝试了菜汁和果汁。今天妈妈又给她添加了一个蛋黄和小饼干，结果发现菲菲有些不舒服。</w:t>
      </w:r>
    </w:p>
    <w:p w14:paraId="6891C708" w14:textId="77777777" w:rsidR="003B61A4" w:rsidRPr="00B425CC" w:rsidRDefault="003B61A4" w:rsidP="003B61A4">
      <w:pPr>
        <w:ind w:firstLineChars="200" w:firstLine="420"/>
        <w:rPr>
          <w:rFonts w:ascii="等线" w:eastAsia="等线" w:hint="eastAsia"/>
        </w:rPr>
      </w:pPr>
      <w:r w:rsidRPr="00B425CC">
        <w:rPr>
          <w:rFonts w:ascii="等线" w:eastAsia="等线" w:hint="eastAsia"/>
        </w:rPr>
        <w:t>请分析菲菲可能会出现的症状和不舒服的原因，并为菲菲设计一份适宜的辅食添加方案。</w:t>
      </w:r>
    </w:p>
    <w:p w14:paraId="3B8D7FE8" w14:textId="77777777" w:rsidR="003B61A4" w:rsidRPr="00B425CC" w:rsidRDefault="003B61A4" w:rsidP="003B61A4">
      <w:pPr>
        <w:ind w:firstLineChars="200" w:firstLine="420"/>
        <w:rPr>
          <w:rFonts w:ascii="等线" w:eastAsia="等线" w:hint="eastAsia"/>
        </w:rPr>
      </w:pPr>
    </w:p>
    <w:p w14:paraId="3E70C6BE" w14:textId="77777777" w:rsidR="003B61A4" w:rsidRPr="00B425CC" w:rsidRDefault="003B61A4" w:rsidP="003B61A4">
      <w:pPr>
        <w:ind w:firstLineChars="200" w:firstLine="420"/>
        <w:rPr>
          <w:rFonts w:ascii="等线" w:eastAsia="等线" w:hint="eastAsia"/>
        </w:rPr>
      </w:pPr>
    </w:p>
    <w:p w14:paraId="07852A3D" w14:textId="77777777" w:rsidR="003B61A4" w:rsidRPr="00B425CC" w:rsidRDefault="003B61A4" w:rsidP="003B61A4">
      <w:pPr>
        <w:ind w:firstLineChars="200" w:firstLine="420"/>
        <w:rPr>
          <w:rFonts w:ascii="等线" w:eastAsia="等线" w:hint="eastAsia"/>
        </w:rPr>
      </w:pPr>
    </w:p>
    <w:p w14:paraId="1AB21704" w14:textId="77777777" w:rsidR="003B61A4" w:rsidRPr="00B425CC" w:rsidRDefault="003B61A4" w:rsidP="003B61A4">
      <w:pPr>
        <w:ind w:firstLineChars="200" w:firstLine="420"/>
        <w:rPr>
          <w:rFonts w:ascii="等线" w:eastAsia="等线" w:hint="eastAsia"/>
        </w:rPr>
      </w:pPr>
    </w:p>
    <w:p w14:paraId="3D29B86A" w14:textId="77777777" w:rsidR="003B61A4" w:rsidRPr="00B425CC" w:rsidRDefault="003B61A4" w:rsidP="003B61A4">
      <w:pPr>
        <w:ind w:firstLineChars="200" w:firstLine="420"/>
        <w:rPr>
          <w:rFonts w:ascii="等线" w:eastAsia="等线" w:hint="eastAsia"/>
        </w:rPr>
      </w:pPr>
    </w:p>
    <w:p w14:paraId="04948AAF" w14:textId="77777777" w:rsidR="003B61A4" w:rsidRPr="00B425CC" w:rsidRDefault="003B61A4" w:rsidP="003B61A4">
      <w:pPr>
        <w:ind w:firstLineChars="200" w:firstLine="420"/>
        <w:rPr>
          <w:rFonts w:ascii="等线" w:eastAsia="等线" w:hint="eastAsia"/>
        </w:rPr>
      </w:pPr>
    </w:p>
    <w:p w14:paraId="51991CB0" w14:textId="77777777" w:rsidR="003B61A4" w:rsidRPr="00B425CC" w:rsidRDefault="003B61A4" w:rsidP="003B61A4">
      <w:pPr>
        <w:ind w:firstLineChars="200" w:firstLine="420"/>
        <w:rPr>
          <w:rFonts w:ascii="等线" w:eastAsia="等线" w:hint="eastAsia"/>
        </w:rPr>
      </w:pPr>
    </w:p>
    <w:p w14:paraId="79EE5FDB" w14:textId="77777777" w:rsidR="003B61A4" w:rsidRPr="00B425CC" w:rsidRDefault="003B61A4" w:rsidP="003B61A4">
      <w:pPr>
        <w:ind w:firstLineChars="200" w:firstLine="420"/>
        <w:rPr>
          <w:rFonts w:ascii="等线" w:eastAsia="等线" w:hint="eastAsia"/>
        </w:rPr>
      </w:pPr>
    </w:p>
    <w:p w14:paraId="48E03F2E" w14:textId="77777777" w:rsidR="003B61A4" w:rsidRPr="00B425CC" w:rsidRDefault="003B61A4" w:rsidP="003B61A4">
      <w:pPr>
        <w:ind w:firstLineChars="200" w:firstLine="420"/>
        <w:rPr>
          <w:rFonts w:ascii="等线" w:eastAsia="等线" w:hint="eastAsia"/>
        </w:rPr>
      </w:pPr>
    </w:p>
    <w:p w14:paraId="5DE4B3D5" w14:textId="77777777" w:rsidR="003B61A4" w:rsidRPr="00B425CC" w:rsidRDefault="003B61A4" w:rsidP="003B61A4">
      <w:pPr>
        <w:ind w:firstLineChars="200" w:firstLine="420"/>
        <w:rPr>
          <w:rFonts w:ascii="等线" w:eastAsia="等线" w:hint="eastAsia"/>
        </w:rPr>
      </w:pPr>
    </w:p>
    <w:p w14:paraId="29D3D057" w14:textId="77777777" w:rsidR="003B61A4" w:rsidRPr="00B425CC" w:rsidRDefault="003B61A4" w:rsidP="003B61A4">
      <w:pPr>
        <w:rPr>
          <w:rFonts w:ascii="等线" w:eastAsia="等线" w:hint="eastAsia"/>
        </w:rPr>
      </w:pPr>
    </w:p>
    <w:p w14:paraId="3DEC6AE7" w14:textId="77777777" w:rsidR="003B61A4" w:rsidRPr="00B425CC" w:rsidRDefault="003B61A4" w:rsidP="003B61A4">
      <w:pPr>
        <w:rPr>
          <w:rFonts w:ascii="等线" w:eastAsia="等线" w:hint="eastAsia"/>
        </w:rPr>
      </w:pPr>
    </w:p>
    <w:p w14:paraId="31CDFCD5" w14:textId="77777777" w:rsidR="003B61A4" w:rsidRPr="00B425CC" w:rsidRDefault="003B61A4" w:rsidP="003B61A4">
      <w:pPr>
        <w:numPr>
          <w:ilvl w:val="0"/>
          <w:numId w:val="17"/>
        </w:numPr>
        <w:rPr>
          <w:rFonts w:ascii="等线" w:eastAsia="等线" w:hint="eastAsia"/>
          <w:b/>
          <w:bCs/>
        </w:rPr>
      </w:pPr>
      <w:r w:rsidRPr="00B425CC">
        <w:rPr>
          <w:rFonts w:ascii="等线" w:eastAsia="等线" w:hint="eastAsia"/>
          <w:b/>
          <w:bCs/>
        </w:rPr>
        <w:t>论述题</w:t>
      </w:r>
    </w:p>
    <w:p w14:paraId="466933D9" w14:textId="77777777" w:rsidR="003B61A4" w:rsidRPr="00B425CC" w:rsidRDefault="003B61A4" w:rsidP="003B61A4">
      <w:pPr>
        <w:numPr>
          <w:ilvl w:val="0"/>
          <w:numId w:val="18"/>
        </w:numPr>
        <w:rPr>
          <w:rFonts w:ascii="等线" w:eastAsia="等线" w:hint="eastAsia"/>
        </w:rPr>
      </w:pPr>
      <w:r w:rsidRPr="00B425CC">
        <w:rPr>
          <w:rFonts w:ascii="等线" w:eastAsia="等线" w:hint="eastAsia"/>
        </w:rPr>
        <w:t>请结合实例论述家长应该怎样为7~9个月的婴儿创造同样交往机会？</w:t>
      </w:r>
    </w:p>
    <w:p w14:paraId="4CF6D5B6" w14:textId="77777777" w:rsidR="003B61A4" w:rsidRPr="00B425CC" w:rsidRDefault="003B61A4" w:rsidP="003B61A4">
      <w:pPr>
        <w:rPr>
          <w:rFonts w:ascii="等线" w:eastAsia="等线" w:hint="eastAsia"/>
        </w:rPr>
      </w:pPr>
    </w:p>
    <w:p w14:paraId="347184B4" w14:textId="77777777" w:rsidR="003B61A4" w:rsidRPr="00B425CC" w:rsidRDefault="003B61A4" w:rsidP="003B61A4">
      <w:pPr>
        <w:rPr>
          <w:rFonts w:ascii="等线" w:eastAsia="等线" w:hint="eastAsia"/>
        </w:rPr>
      </w:pPr>
    </w:p>
    <w:p w14:paraId="01FCC237" w14:textId="77777777" w:rsidR="003B61A4" w:rsidRPr="00B425CC" w:rsidRDefault="003B61A4" w:rsidP="003B61A4">
      <w:pPr>
        <w:rPr>
          <w:rFonts w:ascii="等线" w:eastAsia="等线" w:hint="eastAsia"/>
        </w:rPr>
      </w:pPr>
    </w:p>
    <w:p w14:paraId="58B35CC5" w14:textId="77777777" w:rsidR="003B61A4" w:rsidRPr="00B425CC" w:rsidRDefault="003B61A4" w:rsidP="003B61A4">
      <w:pPr>
        <w:rPr>
          <w:rFonts w:ascii="等线" w:eastAsia="等线" w:hint="eastAsia"/>
        </w:rPr>
      </w:pPr>
    </w:p>
    <w:p w14:paraId="73FAD286" w14:textId="77777777" w:rsidR="003B61A4" w:rsidRPr="00B425CC" w:rsidRDefault="003B61A4" w:rsidP="003B61A4">
      <w:pPr>
        <w:rPr>
          <w:rFonts w:ascii="等线" w:eastAsia="等线" w:hint="eastAsia"/>
        </w:rPr>
      </w:pPr>
    </w:p>
    <w:p w14:paraId="786B512B" w14:textId="77777777" w:rsidR="003B61A4" w:rsidRPr="00B425CC" w:rsidRDefault="003B61A4" w:rsidP="003B61A4">
      <w:pPr>
        <w:rPr>
          <w:rFonts w:ascii="等线" w:eastAsia="等线" w:hint="eastAsia"/>
        </w:rPr>
      </w:pPr>
    </w:p>
    <w:p w14:paraId="4815CD71" w14:textId="77777777" w:rsidR="003B61A4" w:rsidRPr="00B425CC" w:rsidRDefault="003B61A4" w:rsidP="003B61A4">
      <w:pPr>
        <w:rPr>
          <w:rFonts w:ascii="等线" w:eastAsia="等线" w:hint="eastAsia"/>
        </w:rPr>
      </w:pPr>
    </w:p>
    <w:p w14:paraId="07773468" w14:textId="77777777" w:rsidR="003B61A4" w:rsidRPr="00B425CC" w:rsidRDefault="003B61A4" w:rsidP="003B61A4">
      <w:pPr>
        <w:rPr>
          <w:rFonts w:ascii="等线" w:eastAsia="等线" w:hint="eastAsia"/>
        </w:rPr>
      </w:pPr>
    </w:p>
    <w:p w14:paraId="032230C8" w14:textId="77777777" w:rsidR="003B61A4" w:rsidRPr="00B425CC" w:rsidRDefault="003B61A4" w:rsidP="003B61A4">
      <w:pPr>
        <w:numPr>
          <w:ilvl w:val="0"/>
          <w:numId w:val="19"/>
        </w:numPr>
        <w:rPr>
          <w:rFonts w:ascii="等线" w:eastAsia="等线" w:hint="eastAsia"/>
        </w:rPr>
      </w:pPr>
      <w:r w:rsidRPr="00B425CC">
        <w:rPr>
          <w:rFonts w:ascii="等线" w:eastAsia="等线" w:hint="eastAsia"/>
        </w:rPr>
        <w:t>论述0~6个月婴幼儿感知与动作发展的特点及教养策略。</w:t>
      </w:r>
    </w:p>
    <w:p w14:paraId="51B62892" w14:textId="77777777" w:rsidR="003B61A4" w:rsidRPr="00B425CC" w:rsidRDefault="003B61A4" w:rsidP="003B61A4">
      <w:pPr>
        <w:rPr>
          <w:rFonts w:ascii="等线" w:eastAsia="等线" w:hint="eastAsia"/>
        </w:rPr>
      </w:pPr>
    </w:p>
    <w:p w14:paraId="543F408F" w14:textId="77777777" w:rsidR="003B61A4" w:rsidRPr="00B425CC" w:rsidRDefault="003B61A4" w:rsidP="003B61A4">
      <w:pPr>
        <w:rPr>
          <w:rFonts w:ascii="等线" w:eastAsia="等线" w:hint="eastAsia"/>
        </w:rPr>
      </w:pPr>
    </w:p>
    <w:p w14:paraId="199C7E6D" w14:textId="77777777" w:rsidR="003B61A4" w:rsidRPr="00B425CC" w:rsidRDefault="003B61A4" w:rsidP="003B61A4">
      <w:pPr>
        <w:rPr>
          <w:rFonts w:ascii="等线" w:eastAsia="等线" w:hint="eastAsia"/>
        </w:rPr>
      </w:pPr>
    </w:p>
    <w:p w14:paraId="23AAD239" w14:textId="77777777" w:rsidR="003B61A4" w:rsidRPr="00B425CC" w:rsidRDefault="003B61A4" w:rsidP="003B61A4">
      <w:pPr>
        <w:rPr>
          <w:rFonts w:ascii="等线" w:eastAsia="等线" w:hint="eastAsia"/>
        </w:rPr>
      </w:pPr>
    </w:p>
    <w:p w14:paraId="6B4F9824" w14:textId="77777777" w:rsidR="003B61A4" w:rsidRPr="00B425CC" w:rsidRDefault="003B61A4" w:rsidP="003B61A4">
      <w:pPr>
        <w:rPr>
          <w:rFonts w:ascii="等线" w:eastAsia="等线" w:hint="eastAsia"/>
        </w:rPr>
      </w:pPr>
    </w:p>
    <w:p w14:paraId="678C8933" w14:textId="77777777" w:rsidR="003B61A4" w:rsidRPr="00B425CC" w:rsidRDefault="003B61A4" w:rsidP="003B61A4">
      <w:pPr>
        <w:rPr>
          <w:rFonts w:ascii="等线" w:eastAsia="等线" w:hint="eastAsia"/>
        </w:rPr>
      </w:pPr>
    </w:p>
    <w:p w14:paraId="15784791" w14:textId="77777777" w:rsidR="003B61A4" w:rsidRPr="00B425CC" w:rsidRDefault="003B61A4" w:rsidP="003B61A4">
      <w:pPr>
        <w:rPr>
          <w:rFonts w:ascii="等线" w:eastAsia="等线" w:hint="eastAsia"/>
        </w:rPr>
      </w:pPr>
    </w:p>
    <w:p w14:paraId="425E3794" w14:textId="77777777" w:rsidR="003B61A4" w:rsidRPr="00B425CC" w:rsidRDefault="003B61A4" w:rsidP="003B61A4">
      <w:pPr>
        <w:rPr>
          <w:rFonts w:ascii="等线" w:eastAsia="等线" w:hint="eastAsia"/>
        </w:rPr>
      </w:pPr>
    </w:p>
    <w:p w14:paraId="3387018F" w14:textId="77777777" w:rsidR="003B61A4" w:rsidRPr="00B425CC" w:rsidRDefault="003B61A4" w:rsidP="003B61A4">
      <w:pPr>
        <w:rPr>
          <w:rFonts w:ascii="等线" w:eastAsia="等线" w:hint="eastAsia"/>
        </w:rPr>
      </w:pPr>
    </w:p>
    <w:p w14:paraId="5D5387CA" w14:textId="77777777" w:rsidR="003B61A4" w:rsidRPr="00B425CC" w:rsidRDefault="003B61A4" w:rsidP="003B61A4">
      <w:pPr>
        <w:ind w:firstLineChars="1400" w:firstLine="2940"/>
        <w:rPr>
          <w:rFonts w:ascii="等线" w:eastAsia="等线" w:hint="eastAsia"/>
        </w:rPr>
      </w:pPr>
    </w:p>
    <w:p w14:paraId="688D3D1A" w14:textId="77777777" w:rsidR="003B61A4" w:rsidRPr="00B425CC" w:rsidRDefault="003B61A4" w:rsidP="003B61A4">
      <w:pPr>
        <w:ind w:firstLineChars="1400" w:firstLine="2940"/>
        <w:rPr>
          <w:rFonts w:ascii="等线" w:eastAsia="等线" w:hint="eastAsia"/>
        </w:rPr>
      </w:pPr>
    </w:p>
    <w:p w14:paraId="0D6DFDCB" w14:textId="77777777" w:rsidR="003B61A4" w:rsidRPr="00B425CC" w:rsidRDefault="003B61A4" w:rsidP="003B61A4">
      <w:pPr>
        <w:ind w:firstLineChars="1400" w:firstLine="2940"/>
        <w:rPr>
          <w:rFonts w:ascii="等线" w:eastAsia="等线" w:hint="eastAsia"/>
        </w:rPr>
      </w:pPr>
    </w:p>
    <w:p w14:paraId="4FAE0513" w14:textId="77777777" w:rsidR="003B61A4" w:rsidRPr="00B425CC" w:rsidRDefault="003B61A4" w:rsidP="003B61A4">
      <w:pPr>
        <w:ind w:firstLineChars="1400" w:firstLine="2940"/>
        <w:rPr>
          <w:rFonts w:ascii="等线" w:eastAsia="等线" w:hint="eastAsia"/>
        </w:rPr>
      </w:pPr>
    </w:p>
    <w:p w14:paraId="620589CF" w14:textId="77777777" w:rsidR="003B61A4" w:rsidRPr="00B425CC" w:rsidRDefault="003B61A4" w:rsidP="003B61A4">
      <w:pPr>
        <w:rPr>
          <w:rFonts w:ascii="等线" w:eastAsia="等线" w:hint="eastAsia"/>
        </w:rPr>
      </w:pPr>
    </w:p>
    <w:p w14:paraId="0984B739" w14:textId="77777777" w:rsidR="003B61A4" w:rsidRPr="00B425CC" w:rsidRDefault="003B61A4" w:rsidP="003B61A4">
      <w:pPr>
        <w:rPr>
          <w:rFonts w:ascii="等线" w:eastAsia="等线" w:hint="eastAsia"/>
        </w:rPr>
      </w:pPr>
    </w:p>
    <w:p w14:paraId="4375C433" w14:textId="77777777" w:rsidR="003B61A4" w:rsidRPr="00B425CC" w:rsidRDefault="003B61A4" w:rsidP="003B61A4">
      <w:pPr>
        <w:rPr>
          <w:rFonts w:ascii="等线" w:eastAsia="等线" w:hint="eastAsia"/>
        </w:rPr>
      </w:pPr>
    </w:p>
    <w:p w14:paraId="17F49EBD" w14:textId="77777777" w:rsidR="003B61A4" w:rsidRPr="00B425CC" w:rsidRDefault="003B61A4" w:rsidP="003B61A4">
      <w:pPr>
        <w:rPr>
          <w:rFonts w:ascii="等线" w:eastAsia="等线" w:hint="eastAsia"/>
        </w:rPr>
      </w:pPr>
      <w:r w:rsidRPr="00B425CC">
        <w:rPr>
          <w:rFonts w:ascii="等线" w:eastAsia="等线" w:hint="eastAsia"/>
        </w:rPr>
        <w:t xml:space="preserve">0-3 岁婴幼儿作业三 </w:t>
      </w:r>
    </w:p>
    <w:p w14:paraId="1E7A73B5" w14:textId="77777777" w:rsidR="003B61A4" w:rsidRPr="00B425CC" w:rsidRDefault="003B61A4" w:rsidP="003B61A4">
      <w:pPr>
        <w:rPr>
          <w:rFonts w:ascii="等线" w:eastAsia="等线" w:hint="eastAsia"/>
        </w:rPr>
      </w:pPr>
      <w:r w:rsidRPr="00B425CC">
        <w:rPr>
          <w:rFonts w:ascii="等线" w:eastAsia="等线" w:hint="eastAsia"/>
        </w:rPr>
        <w:t xml:space="preserve">一、选择题 </w:t>
      </w:r>
    </w:p>
    <w:p w14:paraId="5AB59F53" w14:textId="77777777" w:rsidR="003B61A4" w:rsidRPr="00B425CC" w:rsidRDefault="003B61A4" w:rsidP="003B61A4">
      <w:pPr>
        <w:rPr>
          <w:rFonts w:ascii="等线" w:eastAsia="等线" w:hint="eastAsia"/>
        </w:rPr>
      </w:pPr>
      <w:r w:rsidRPr="00B425CC">
        <w:rPr>
          <w:rFonts w:ascii="等线" w:eastAsia="等线" w:hint="eastAsia"/>
        </w:rPr>
        <w:t xml:space="preserve">1、13-24 个月龄的婴幼儿一天的睡眠时间为(13-14)小时 。 </w:t>
      </w:r>
    </w:p>
    <w:p w14:paraId="04AE1251" w14:textId="77777777" w:rsidR="003B61A4" w:rsidRPr="00B425CC" w:rsidRDefault="003B61A4" w:rsidP="003B61A4">
      <w:pPr>
        <w:rPr>
          <w:rFonts w:ascii="等线" w:eastAsia="等线" w:hint="eastAsia"/>
        </w:rPr>
      </w:pPr>
      <w:r w:rsidRPr="00B425CC">
        <w:rPr>
          <w:rFonts w:ascii="等线" w:eastAsia="等线" w:hint="eastAsia"/>
        </w:rPr>
        <w:t xml:space="preserve">2、1-1.5 岁时婴幼儿学习和运用简单词汇、增加词汇量的关键阶段，会说一些常见物品的 名称，词汇量是(50-70)个。 </w:t>
      </w:r>
    </w:p>
    <w:p w14:paraId="250154C4" w14:textId="77777777" w:rsidR="003B61A4" w:rsidRPr="00B425CC" w:rsidRDefault="003B61A4" w:rsidP="003B61A4">
      <w:pPr>
        <w:rPr>
          <w:rFonts w:ascii="等线" w:eastAsia="等线" w:hint="eastAsia"/>
        </w:rPr>
      </w:pPr>
      <w:r w:rsidRPr="00B425CC">
        <w:rPr>
          <w:rFonts w:ascii="等线" w:eastAsia="等线" w:hint="eastAsia"/>
        </w:rPr>
        <w:t xml:space="preserve">3、针对1-1.5 岁婴幼儿的食物加工和烹饪方面应遵循以下原则:(ABCD) A.原料应选择新鲜、相对软嫩多汁、质的细腻的食物 B.加工应将食物切碎煮烂，这样易于幼儿咀嚼、吞咽和消化 C.在烹饪方法上多以蒸煮煨等方式，少采用油炸、烤、烙等方式 D.口味以清淡为好，不应过咸，更不易食辛辣刺激性的食物，尽量少用各种调味料。 </w:t>
      </w:r>
    </w:p>
    <w:p w14:paraId="3F1DA48A" w14:textId="77777777" w:rsidR="003B61A4" w:rsidRPr="00B425CC" w:rsidRDefault="003B61A4" w:rsidP="003B61A4">
      <w:pPr>
        <w:rPr>
          <w:rFonts w:ascii="等线" w:eastAsia="等线" w:hint="eastAsia"/>
        </w:rPr>
      </w:pPr>
      <w:r w:rsidRPr="00B425CC">
        <w:rPr>
          <w:rFonts w:ascii="等线" w:eastAsia="等线" w:hint="eastAsia"/>
        </w:rPr>
        <w:t xml:space="preserve">4、13-24 个的婴幼儿营养状况评价可以依据(ABCD)进行 A.婴幼儿体格检查 B.临床表现 C。实验室检查 D。生活中观察 </w:t>
      </w:r>
    </w:p>
    <w:p w14:paraId="6F3E2AF4" w14:textId="77777777" w:rsidR="003B61A4" w:rsidRPr="00B425CC" w:rsidRDefault="003B61A4" w:rsidP="003B61A4">
      <w:pPr>
        <w:rPr>
          <w:rFonts w:ascii="等线" w:eastAsia="等线" w:hint="eastAsia"/>
        </w:rPr>
      </w:pPr>
      <w:r w:rsidRPr="00B425CC">
        <w:rPr>
          <w:rFonts w:ascii="等线" w:eastAsia="等线" w:hint="eastAsia"/>
        </w:rPr>
        <w:t xml:space="preserve">5、当婴幼儿摔伤和碰伤时，应首先(检查婴幼儿是否受伤) </w:t>
      </w:r>
    </w:p>
    <w:p w14:paraId="3F02D744" w14:textId="77777777" w:rsidR="003B61A4" w:rsidRPr="00B425CC" w:rsidRDefault="003B61A4" w:rsidP="003B61A4">
      <w:pPr>
        <w:rPr>
          <w:rFonts w:ascii="等线" w:eastAsia="等线" w:hint="eastAsia"/>
        </w:rPr>
      </w:pPr>
      <w:r w:rsidRPr="00B425CC">
        <w:rPr>
          <w:rFonts w:ascii="等线" w:eastAsia="等线" w:hint="eastAsia"/>
        </w:rPr>
        <w:t xml:space="preserve">6、三浴法是婴幼儿体育锻炼最常见的方法，一般指(空气浴、浴、水浴) </w:t>
      </w:r>
    </w:p>
    <w:p w14:paraId="6B0912A8" w14:textId="77777777" w:rsidR="003B61A4" w:rsidRPr="00B425CC" w:rsidRDefault="003B61A4" w:rsidP="003B61A4">
      <w:pPr>
        <w:rPr>
          <w:rFonts w:ascii="等线" w:eastAsia="等线" w:hint="eastAsia"/>
        </w:rPr>
      </w:pPr>
      <w:r w:rsidRPr="00B425CC">
        <w:rPr>
          <w:rFonts w:ascii="等线" w:eastAsia="等线" w:hint="eastAsia"/>
        </w:rPr>
        <w:t xml:space="preserve">7、婴幼儿的入园准备主要包括以下几方面:(心理准备、交往准备、生活准备) </w:t>
      </w:r>
    </w:p>
    <w:p w14:paraId="561DB7C2" w14:textId="77777777" w:rsidR="003B61A4" w:rsidRPr="00B425CC" w:rsidRDefault="003B61A4" w:rsidP="003B61A4">
      <w:pPr>
        <w:rPr>
          <w:rFonts w:ascii="等线" w:eastAsia="等线" w:hint="eastAsia"/>
        </w:rPr>
      </w:pPr>
      <w:r w:rsidRPr="00B425CC">
        <w:rPr>
          <w:rFonts w:ascii="等线" w:eastAsia="等线" w:hint="eastAsia"/>
        </w:rPr>
        <w:t xml:space="preserve">8、25-36 个月的婴幼儿最常见的疾病主要包括(肥胖症、蛔虫病、龋齿) </w:t>
      </w:r>
    </w:p>
    <w:p w14:paraId="4D1F69B6" w14:textId="77777777" w:rsidR="003B61A4" w:rsidRPr="00B425CC" w:rsidRDefault="003B61A4" w:rsidP="003B61A4">
      <w:pPr>
        <w:rPr>
          <w:rFonts w:ascii="等线" w:eastAsia="等线" w:hint="eastAsia"/>
        </w:rPr>
      </w:pPr>
      <w:r w:rsidRPr="00B425CC">
        <w:rPr>
          <w:rFonts w:ascii="等线" w:eastAsia="等线" w:hint="eastAsia"/>
        </w:rPr>
        <w:t xml:space="preserve">9、25-36 个月的孩子每次进餐要求在一定的时间完成，一般大约为(20-30 分钟) </w:t>
      </w:r>
    </w:p>
    <w:p w14:paraId="49275BF5" w14:textId="77777777" w:rsidR="003B61A4" w:rsidRPr="00B425CC" w:rsidRDefault="003B61A4" w:rsidP="003B61A4">
      <w:pPr>
        <w:rPr>
          <w:rFonts w:ascii="等线" w:eastAsia="等线" w:hint="eastAsia"/>
        </w:rPr>
      </w:pPr>
      <w:r w:rsidRPr="00B425CC">
        <w:rPr>
          <w:rFonts w:ascii="等线" w:eastAsia="等线" w:hint="eastAsia"/>
        </w:rPr>
        <w:t xml:space="preserve">10、引起婴幼儿肥胖是原因(缺乏运动、遗传因素、营养失衡) </w:t>
      </w:r>
    </w:p>
    <w:p w14:paraId="05FFB4FA" w14:textId="77777777" w:rsidR="003B61A4" w:rsidRPr="00B425CC" w:rsidRDefault="003B61A4" w:rsidP="003B61A4">
      <w:pPr>
        <w:rPr>
          <w:rFonts w:ascii="等线" w:eastAsia="等线" w:hint="eastAsia"/>
        </w:rPr>
      </w:pPr>
      <w:r w:rsidRPr="00B425CC">
        <w:rPr>
          <w:rFonts w:ascii="等线" w:eastAsia="等线" w:hint="eastAsia"/>
        </w:rPr>
        <w:t xml:space="preserve">二、辨析题 </w:t>
      </w:r>
    </w:p>
    <w:p w14:paraId="3DCE8EAC" w14:textId="77777777" w:rsidR="003B61A4" w:rsidRPr="00B425CC" w:rsidRDefault="003B61A4" w:rsidP="003B61A4">
      <w:pPr>
        <w:rPr>
          <w:rFonts w:ascii="等线" w:eastAsia="等线" w:hint="eastAsia"/>
        </w:rPr>
      </w:pPr>
      <w:r w:rsidRPr="00B425CC">
        <w:rPr>
          <w:rFonts w:ascii="等线" w:eastAsia="等线" w:hint="eastAsia"/>
        </w:rPr>
        <w:t xml:space="preserve">1、为了促进婴幼儿认知能力的发展，作为父母应该保护孩子对事物积极关注的好奇心和探 索欲。( T) </w:t>
      </w:r>
    </w:p>
    <w:p w14:paraId="38442AA3" w14:textId="77777777" w:rsidR="003B61A4" w:rsidRPr="00B425CC" w:rsidRDefault="003B61A4" w:rsidP="003B61A4">
      <w:pPr>
        <w:rPr>
          <w:rFonts w:ascii="等线" w:eastAsia="等线" w:hint="eastAsia"/>
        </w:rPr>
      </w:pPr>
      <w:r w:rsidRPr="00B425CC">
        <w:rPr>
          <w:rFonts w:ascii="等线" w:eastAsia="等线" w:hint="eastAsia"/>
        </w:rPr>
        <w:t>2、2-3 岁婴幼儿健康成长需要的营养素主要是蛋白质、碳水化合物和维生素。(F) 需要6 种</w:t>
      </w:r>
      <w:r w:rsidRPr="00B425CC">
        <w:rPr>
          <w:rFonts w:ascii="等线" w:eastAsia="等线" w:hint="eastAsia"/>
        </w:rPr>
        <w:lastRenderedPageBreak/>
        <w:t xml:space="preserve">营养素:蛋白质、脂类、碳水化合物、维生素、无机盐和水。 </w:t>
      </w:r>
    </w:p>
    <w:p w14:paraId="2A247400" w14:textId="77777777" w:rsidR="003B61A4" w:rsidRPr="00B425CC" w:rsidRDefault="003B61A4" w:rsidP="003B61A4">
      <w:pPr>
        <w:rPr>
          <w:rFonts w:ascii="等线" w:eastAsia="等线" w:hint="eastAsia"/>
        </w:rPr>
      </w:pPr>
      <w:r w:rsidRPr="00B425CC">
        <w:rPr>
          <w:rFonts w:ascii="等线" w:eastAsia="等线" w:hint="eastAsia"/>
        </w:rPr>
        <w:t xml:space="preserve">三、简答题 </w:t>
      </w:r>
    </w:p>
    <w:p w14:paraId="5382F419" w14:textId="77777777" w:rsidR="003B61A4" w:rsidRPr="00B425CC" w:rsidRDefault="003B61A4" w:rsidP="003B61A4">
      <w:pPr>
        <w:rPr>
          <w:rFonts w:ascii="等线" w:eastAsia="等线" w:hint="eastAsia"/>
        </w:rPr>
      </w:pPr>
      <w:r w:rsidRPr="00B425CC">
        <w:rPr>
          <w:rFonts w:ascii="等线" w:eastAsia="等线" w:hint="eastAsia"/>
        </w:rPr>
        <w:t xml:space="preserve">1、教养人应该如何培养13-24 个月应由二人良好是睡眠习惯。 答:教养人为培养幼儿良好的睡眠习惯，应注意睡眠环境的营造，睡前的良好准备，纠正幼 儿不良的睡眠习惯，并确保睡眠环境的安全。 </w:t>
      </w:r>
    </w:p>
    <w:p w14:paraId="61DB4397" w14:textId="77777777" w:rsidR="003B61A4" w:rsidRPr="00B425CC" w:rsidRDefault="003B61A4" w:rsidP="003B61A4">
      <w:pPr>
        <w:rPr>
          <w:rFonts w:ascii="等线" w:eastAsia="等线" w:hint="eastAsia"/>
        </w:rPr>
      </w:pPr>
      <w:r w:rsidRPr="00B425CC">
        <w:rPr>
          <w:rFonts w:ascii="等线" w:eastAsia="等线" w:hint="eastAsia"/>
        </w:rPr>
        <w:t xml:space="preserve">2、13-24 个月婴幼儿进行户外活动时因注意哪些问题? </w:t>
      </w:r>
    </w:p>
    <w:p w14:paraId="33BCCFE6" w14:textId="77777777" w:rsidR="003B61A4" w:rsidRPr="00B425CC" w:rsidRDefault="003B61A4" w:rsidP="003B61A4">
      <w:pPr>
        <w:rPr>
          <w:rFonts w:ascii="等线" w:eastAsia="等线" w:hint="eastAsia"/>
        </w:rPr>
      </w:pPr>
      <w:r w:rsidRPr="00B425CC">
        <w:rPr>
          <w:rFonts w:ascii="等线" w:eastAsia="等线" w:hint="eastAsia"/>
        </w:rPr>
        <w:t xml:space="preserve">答:1、选择合适的时间，上午9-10 点，时间不宜过长。 2、选择合适的衣着，尽量宽松、合适，易吸汗。 3、选择合适的地点，尽量选择离家较近的地方。 4、选择合适的运动，可以做上肢运动机弯腰、下蹲等运动。 </w:t>
      </w:r>
    </w:p>
    <w:p w14:paraId="6D806E70" w14:textId="77777777" w:rsidR="003B61A4" w:rsidRPr="00B425CC" w:rsidRDefault="003B61A4" w:rsidP="003B61A4">
      <w:pPr>
        <w:rPr>
          <w:rFonts w:ascii="等线" w:eastAsia="等线" w:hint="eastAsia"/>
        </w:rPr>
      </w:pPr>
      <w:r w:rsidRPr="00B425CC">
        <w:rPr>
          <w:rFonts w:ascii="等线" w:eastAsia="等线" w:hint="eastAsia"/>
        </w:rPr>
        <w:t xml:space="preserve">3、概述如何引导25-36 个月婴幼儿养成良好 健康饮食行为? 答:1、养成饭前洗手的习惯 2、学习自己拿勺子吃饭 3、培养幼儿细嚼慢咽的好习惯。 4、饮食定时定量，并逐步接近成人的饮食习惯。 </w:t>
      </w:r>
    </w:p>
    <w:p w14:paraId="7319AE41" w14:textId="77777777" w:rsidR="003B61A4" w:rsidRPr="00B425CC" w:rsidRDefault="003B61A4" w:rsidP="003B61A4">
      <w:pPr>
        <w:rPr>
          <w:rFonts w:ascii="等线" w:eastAsia="等线" w:hint="eastAsia"/>
        </w:rPr>
      </w:pPr>
      <w:r w:rsidRPr="00B425CC">
        <w:rPr>
          <w:rFonts w:ascii="等线" w:eastAsia="等线" w:hint="eastAsia"/>
        </w:rPr>
        <w:t xml:space="preserve">4、简述婴幼儿龋齿的危害及如何预防? 答:龋齿的危害有:会导致咀嚼功能降低，胃肠消化吸收减弱;其次过度疲劳时，可诱发各 种疾病;再次患龋齿的幼儿的口腔温度较高，易出现血中白细胞总数升高，血沉增快，导致 低热、贫血等。 预防:养成饭后漱口，定时刷牙的习惯，其次保证饮食的合理、健康;最后定期检查口腔及 早发现早治疗。 </w:t>
      </w:r>
    </w:p>
    <w:p w14:paraId="3B3EDF49" w14:textId="77777777" w:rsidR="003B61A4" w:rsidRPr="00B425CC" w:rsidRDefault="003B61A4" w:rsidP="003B61A4">
      <w:pPr>
        <w:rPr>
          <w:rFonts w:ascii="等线" w:eastAsia="等线" w:hint="eastAsia"/>
        </w:rPr>
      </w:pPr>
      <w:r w:rsidRPr="00B425CC">
        <w:rPr>
          <w:rFonts w:ascii="等线" w:eastAsia="等线" w:hint="eastAsia"/>
        </w:rPr>
        <w:t xml:space="preserve">5、25-36 个月婴幼儿的家庭教养重点包括哪些容? 答:1、给幼儿创设宽松愉快的氛围，尊重幼儿的想法。 2、适时参加幼儿的活动，积极鼓励和合理引导其大胆探索。 3、正确对待幼儿的反抗，帮助幼儿学会控制自己的情绪。 4、帮助幼儿做好入园前的准备。 </w:t>
      </w:r>
    </w:p>
    <w:p w14:paraId="7608CE1B" w14:textId="77777777" w:rsidR="003B61A4" w:rsidRPr="00B425CC" w:rsidRDefault="003B61A4" w:rsidP="003B61A4">
      <w:pPr>
        <w:rPr>
          <w:rFonts w:ascii="等线" w:eastAsia="等线" w:hint="eastAsia"/>
        </w:rPr>
      </w:pPr>
      <w:r w:rsidRPr="00B425CC">
        <w:rPr>
          <w:rFonts w:ascii="等线" w:eastAsia="等线" w:hint="eastAsia"/>
        </w:rPr>
        <w:t xml:space="preserve">四、材料分析题 1、佳佳是个比较向的的小女孩，每当妈妈带着他去小区玩时，他总喜欢呆在一旁别的小 朋友玩耍--------- 请分析引如何看待佳佳的这种行为----------? 答:佳佳的这种行为是因为她不知道如何与别人沟通，缺少一些沟通的技能。作为教养人应 该多带孩子到家庭之外的环境中去活动，多接触其他的小朋友，教会孩子学会和小伙伴答招 呼，学会交往相处的小策略，学会用语言表达自己的需求。当出现争抢玩具时，教养人应该 指出幼儿错误的作法，教他用语言来表达自己的需求，得到别人同意后，才可以玩玩具。 </w:t>
      </w:r>
    </w:p>
    <w:p w14:paraId="4AD7D2CD" w14:textId="77777777" w:rsidR="003B61A4" w:rsidRPr="00B425CC" w:rsidRDefault="003B61A4" w:rsidP="003B61A4">
      <w:pPr>
        <w:rPr>
          <w:rFonts w:ascii="等线" w:eastAsia="等线" w:hint="eastAsia"/>
        </w:rPr>
      </w:pPr>
      <w:r w:rsidRPr="00B425CC">
        <w:rPr>
          <w:rFonts w:ascii="等线" w:eastAsia="等线" w:hint="eastAsia"/>
        </w:rPr>
        <w:t xml:space="preserve">2、妈妈买了一个电动玩具，她发出好听的声音，不一会儿，玩具被元元弄坏了，妈妈很生 气-----清你分析一下元元为什么会出现这种“破坏行为”------ 答:元元是对电动玩具产生了探究欲，他想通过自己的活动去认识\探索，并不是故意的破 坏。作为教养人应为幼儿创设一个有利于其发展和探索的环境，放开幼儿的手脚，在确保安 全是前提下支持\鼓励幼儿的探究，正确看待幼儿的破坏行为，保护幼儿的好奇心和探究欲 望，可以带孩子去户外活动，在家里给孩子提供一些安全的材料，允许他们摆弄。 </w:t>
      </w:r>
    </w:p>
    <w:p w14:paraId="54BED904" w14:textId="77777777" w:rsidR="003B61A4" w:rsidRPr="00B425CC" w:rsidRDefault="003B61A4" w:rsidP="003B61A4">
      <w:pPr>
        <w:rPr>
          <w:rFonts w:ascii="等线" w:eastAsia="等线" w:hint="eastAsia"/>
        </w:rPr>
      </w:pPr>
      <w:r w:rsidRPr="00B425CC">
        <w:rPr>
          <w:rFonts w:ascii="等线" w:eastAsia="等线" w:hint="eastAsia"/>
        </w:rPr>
        <w:t xml:space="preserve">五、论述题 </w:t>
      </w:r>
    </w:p>
    <w:p w14:paraId="3898406D" w14:textId="77777777" w:rsidR="003B61A4" w:rsidRPr="00B425CC" w:rsidRDefault="003B61A4" w:rsidP="003B61A4">
      <w:pPr>
        <w:rPr>
          <w:rFonts w:ascii="等线" w:eastAsia="等线" w:hint="eastAsia"/>
        </w:rPr>
      </w:pPr>
      <w:r w:rsidRPr="00B425CC">
        <w:rPr>
          <w:rFonts w:ascii="等线" w:eastAsia="等线" w:hint="eastAsia"/>
        </w:rPr>
        <w:t>1、试述如何引导13-24 个月婴幼儿养成良好的健康饮食行为。 答:1、创设良好的进餐环境。首先进餐场所需要安静愉悦，餐桌椅、餐具可适当的童趣一 些。其次可适当的播放一些轻音乐，父母要给婴幼儿提供充足的机会练习使用餐具，自主进 餐。2、养成有规律的进餐习惯，做到定时定量，有规律的进餐，有固定的地方、餐具和大 人一起就餐，避免养成边看电视边吃饭的不良习惯。3、合理饮食结构，避免偏。父母应提 供多种不同口味的食物，均衡的营养结构，合理的膳食安排，避免高热高糖的垃圾食物。另 外父母要以身作则，用良好的饮食习惯影响幼儿。4、养成良好的饮食卫生习惯。大人自己 一定要做到饭前便后洗手，还需帮助幼儿饭前便后洗手。 2、论述25-36 个月幼儿情感和社会性发展水平及相应的教育策略。 答:幼儿哭闹情绪逐渐减少，对外界环境和成人的适应能力逐渐增强，各种高级的情感逐渐 出现。2-3 岁的幼儿掌握了一些行为规，形成了一定的规则意识，道德感由此产生，初步 关注逐渐的行为是否符合标准和要求。并且逐步学会等待、轮流、分享合作等亲社会行为。 首先作为教养人要理解幼儿情绪情感的特点，创设积极的心理和环境氛围，</w:t>
      </w:r>
      <w:r w:rsidRPr="00B425CC">
        <w:rPr>
          <w:rFonts w:ascii="等线" w:eastAsia="等线" w:hint="eastAsia"/>
        </w:rPr>
        <w:lastRenderedPageBreak/>
        <w:t>尽量以自然的心 态认识和对待幼儿 的情感发展。切忌简单拒绝和禁止，要耐心的给幼儿讲道理，告诉他为 什么不能做，提情绪;提高幼儿辨别是非判断的能力。其次，教养人要以身作则，其次，在 幼儿面前尽量保持积极愉快的情绪;最后，多给予表扬和肯定、激励。当幼儿表现出良好行 为，教养人一定要恰如其分的给予肯定和表扬。这有助于幼儿树立自信心，发挥创造力。强 化其良好行为和习惯。当孩子不能完成任务时，教养人要耐心启发和引导，尽量别流露出失 望的情绪，致使孩子丧失自信心。</w:t>
      </w:r>
    </w:p>
    <w:p w14:paraId="43EC647F" w14:textId="77777777" w:rsidR="003B61A4" w:rsidRPr="00B425CC" w:rsidRDefault="003B61A4" w:rsidP="003B61A4">
      <w:pPr>
        <w:rPr>
          <w:rFonts w:ascii="等线" w:eastAsia="等线" w:hint="eastAsia"/>
        </w:rPr>
      </w:pPr>
    </w:p>
    <w:p w14:paraId="5ED8403D" w14:textId="77777777" w:rsidR="003B61A4" w:rsidRPr="00B425CC" w:rsidRDefault="003B61A4" w:rsidP="003B61A4">
      <w:pPr>
        <w:rPr>
          <w:rFonts w:ascii="等线" w:eastAsia="等线" w:hint="eastAsia"/>
        </w:rPr>
      </w:pPr>
    </w:p>
    <w:p w14:paraId="292557C7" w14:textId="77777777" w:rsidR="003B61A4" w:rsidRPr="00B425CC" w:rsidRDefault="003B61A4" w:rsidP="003B61A4">
      <w:pPr>
        <w:rPr>
          <w:rFonts w:ascii="等线" w:eastAsia="等线" w:hint="eastAsia"/>
        </w:rPr>
      </w:pPr>
    </w:p>
    <w:p w14:paraId="18A52B30" w14:textId="77777777" w:rsidR="003B61A4" w:rsidRPr="00B425CC" w:rsidRDefault="003B61A4" w:rsidP="003B61A4">
      <w:pPr>
        <w:rPr>
          <w:rFonts w:ascii="等线" w:eastAsia="等线" w:hint="eastAsia"/>
        </w:rPr>
      </w:pPr>
    </w:p>
    <w:p w14:paraId="13768544" w14:textId="77777777" w:rsidR="003B61A4" w:rsidRPr="00B425CC" w:rsidRDefault="003B61A4" w:rsidP="003B61A4">
      <w:pPr>
        <w:rPr>
          <w:rFonts w:ascii="等线" w:eastAsia="等线" w:hint="eastAsia"/>
        </w:rPr>
      </w:pPr>
    </w:p>
    <w:p w14:paraId="44E3375A" w14:textId="77777777" w:rsidR="003B61A4" w:rsidRPr="00B425CC" w:rsidRDefault="003B61A4" w:rsidP="003B61A4">
      <w:pPr>
        <w:ind w:rightChars="-244" w:right="-512"/>
        <w:rPr>
          <w:rFonts w:ascii="等线" w:eastAsia="等线" w:hint="eastAsia"/>
        </w:rPr>
      </w:pPr>
    </w:p>
    <w:p w14:paraId="5BCF53A2" w14:textId="77777777" w:rsidR="003B61A4" w:rsidRPr="00B425CC" w:rsidRDefault="003B61A4" w:rsidP="003B61A4">
      <w:pPr>
        <w:ind w:rightChars="-244" w:right="-512"/>
        <w:rPr>
          <w:rFonts w:ascii="等线" w:eastAsia="等线" w:hint="eastAsia"/>
        </w:rPr>
      </w:pPr>
    </w:p>
    <w:p w14:paraId="3BC842D2" w14:textId="77777777" w:rsidR="003B61A4" w:rsidRPr="00B425CC" w:rsidRDefault="003B61A4" w:rsidP="003B61A4">
      <w:pPr>
        <w:ind w:rightChars="-244" w:right="-512"/>
        <w:rPr>
          <w:rFonts w:ascii="等线" w:eastAsia="等线" w:hint="eastAsia"/>
        </w:rPr>
      </w:pPr>
    </w:p>
    <w:p w14:paraId="0CB84B62" w14:textId="77777777" w:rsidR="003B61A4" w:rsidRPr="00B425CC" w:rsidRDefault="003B61A4" w:rsidP="003B61A4">
      <w:pPr>
        <w:ind w:rightChars="-244" w:right="-512"/>
        <w:rPr>
          <w:rFonts w:ascii="等线" w:eastAsia="等线" w:hint="eastAsia"/>
          <w:b/>
          <w:bCs/>
        </w:rPr>
      </w:pPr>
      <w:r w:rsidRPr="00B425CC">
        <w:rPr>
          <w:rFonts w:ascii="等线" w:eastAsia="等线" w:hint="eastAsia"/>
          <w:b/>
          <w:bCs/>
        </w:rPr>
        <w:t>0-3岁婴幼儿的保育与教育4</w:t>
      </w:r>
    </w:p>
    <w:p w14:paraId="1530A0F5" w14:textId="77777777" w:rsidR="003B61A4" w:rsidRPr="00B425CC" w:rsidRDefault="003B61A4" w:rsidP="003B61A4">
      <w:pPr>
        <w:ind w:rightChars="-244" w:right="-512"/>
        <w:rPr>
          <w:rFonts w:ascii="等线" w:eastAsia="等线" w:hint="eastAsia"/>
          <w:b/>
          <w:bCs/>
        </w:rPr>
      </w:pPr>
      <w:r w:rsidRPr="00B425CC">
        <w:rPr>
          <w:rFonts w:ascii="等线" w:eastAsia="等线" w:hint="eastAsia"/>
          <w:b/>
          <w:bCs/>
        </w:rPr>
        <w:t>一、选择题</w:t>
      </w:r>
    </w:p>
    <w:p w14:paraId="059B8CE2"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婴幼儿保教机构的基本定位有（教育性和服务性 ）</w:t>
      </w:r>
    </w:p>
    <w:p w14:paraId="3B785E38" w14:textId="77777777" w:rsidR="003B61A4" w:rsidRPr="00B425CC" w:rsidRDefault="003B61A4" w:rsidP="003B61A4">
      <w:pPr>
        <w:rPr>
          <w:rFonts w:ascii="等线" w:eastAsia="等线" w:hint="eastAsia"/>
        </w:rPr>
      </w:pPr>
      <w:r w:rsidRPr="00B425CC">
        <w:rPr>
          <w:rFonts w:ascii="等线" w:eastAsia="等线" w:hint="eastAsia"/>
        </w:rPr>
        <w:t xml:space="preserve">  A.盈利性   B.教育性   C.服务性  D.非正规性</w:t>
      </w:r>
    </w:p>
    <w:p w14:paraId="13C352F4"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婴幼儿保教机构的主要任务是（  为0-3岁婴幼儿提供保育与教育,提供满足家长需要的保</w:t>
      </w:r>
    </w:p>
    <w:p w14:paraId="47520E7E" w14:textId="77777777" w:rsidR="003B61A4" w:rsidRPr="00B425CC" w:rsidRDefault="003B61A4" w:rsidP="003B61A4">
      <w:pPr>
        <w:rPr>
          <w:rFonts w:ascii="等线" w:eastAsia="等线" w:hint="eastAsia"/>
        </w:rPr>
      </w:pPr>
      <w:r w:rsidRPr="00B425CC">
        <w:rPr>
          <w:rFonts w:ascii="等线" w:eastAsia="等线" w:hint="eastAsia"/>
        </w:rPr>
        <w:t>育与教育,指导教养人进行科学育儿 ）、</w:t>
      </w:r>
    </w:p>
    <w:p w14:paraId="3202C5ED" w14:textId="77777777" w:rsidR="003B61A4" w:rsidRPr="00B425CC" w:rsidRDefault="003B61A4" w:rsidP="003B61A4">
      <w:pPr>
        <w:rPr>
          <w:rFonts w:ascii="等线" w:eastAsia="等线" w:hint="eastAsia"/>
        </w:rPr>
      </w:pPr>
      <w:r w:rsidRPr="00B425CC">
        <w:rPr>
          <w:rFonts w:ascii="等线" w:eastAsia="等线" w:hint="eastAsia"/>
        </w:rPr>
        <w:t xml:space="preserve">  A.为0~3岁婴幼儿提供保育与教育 B.促进社区的发展</w:t>
      </w:r>
    </w:p>
    <w:p w14:paraId="2F6FD9E2" w14:textId="77777777" w:rsidR="003B61A4" w:rsidRPr="00B425CC" w:rsidRDefault="003B61A4" w:rsidP="003B61A4">
      <w:pPr>
        <w:rPr>
          <w:rFonts w:ascii="等线" w:eastAsia="等线" w:hint="eastAsia"/>
        </w:rPr>
      </w:pPr>
      <w:r w:rsidRPr="00B425CC">
        <w:rPr>
          <w:rFonts w:ascii="等线" w:eastAsia="等线" w:hint="eastAsia"/>
        </w:rPr>
        <w:t xml:space="preserve">  C.提供满足家长需要的保育与教育 D.指导教养人进行科学育儿</w:t>
      </w:r>
    </w:p>
    <w:p w14:paraId="71068332"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 xml:space="preserve">婴幼儿保教机构活动设计应遵循的原则有（游戏性原则,个别化原则,生活化原则) </w:t>
      </w:r>
    </w:p>
    <w:p w14:paraId="21E41C0A" w14:textId="77777777" w:rsidR="003B61A4" w:rsidRPr="00B425CC" w:rsidRDefault="003B61A4" w:rsidP="003B61A4">
      <w:pPr>
        <w:rPr>
          <w:rFonts w:ascii="等线" w:eastAsia="等线" w:hint="eastAsia"/>
        </w:rPr>
      </w:pPr>
      <w:r w:rsidRPr="00B425CC">
        <w:rPr>
          <w:rFonts w:ascii="等线" w:eastAsia="等线" w:hint="eastAsia"/>
        </w:rPr>
        <w:t xml:space="preserve">  A.游戏性原则  B.个别化原则  C.实践性原则  D.生活化原则</w:t>
      </w:r>
    </w:p>
    <w:p w14:paraId="47145D4F"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婴幼儿保教机构活动的设计程序包括（确定活动目标和容,准备材料,过程实施和评价   ）</w:t>
      </w:r>
    </w:p>
    <w:p w14:paraId="734C89F2" w14:textId="77777777" w:rsidR="003B61A4" w:rsidRPr="00B425CC" w:rsidRDefault="003B61A4" w:rsidP="003B61A4">
      <w:pPr>
        <w:rPr>
          <w:rFonts w:ascii="等线" w:eastAsia="等线" w:hint="eastAsia"/>
        </w:rPr>
      </w:pPr>
      <w:r w:rsidRPr="00B425CC">
        <w:rPr>
          <w:rFonts w:ascii="等线" w:eastAsia="等线" w:hint="eastAsia"/>
        </w:rPr>
        <w:t xml:space="preserve">  A.征求家长意见 B.确定活动目标和容  C.准备材料  D.过程实施和评价</w:t>
      </w:r>
    </w:p>
    <w:p w14:paraId="5A54F87B"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下列说法中，不属于半日早教活动原则的是（活动宜用竞赛形式  ）</w:t>
      </w:r>
    </w:p>
    <w:p w14:paraId="08CD725C" w14:textId="77777777" w:rsidR="003B61A4" w:rsidRPr="00B425CC" w:rsidRDefault="003B61A4" w:rsidP="003B61A4">
      <w:pPr>
        <w:rPr>
          <w:rFonts w:ascii="等线" w:eastAsia="等线" w:hint="eastAsia"/>
        </w:rPr>
      </w:pPr>
      <w:r w:rsidRPr="00B425CC">
        <w:rPr>
          <w:rFonts w:ascii="等线" w:eastAsia="等线" w:hint="eastAsia"/>
        </w:rPr>
        <w:t xml:space="preserve">  A.活动时间宜短不宜长  B.活动中保育为先   C.活动容动静交替 D.活动宜用竞赛形式</w:t>
      </w:r>
    </w:p>
    <w:p w14:paraId="4CA8E792"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以下不属于儿童的身体缺陷的是（智力落后   ）</w:t>
      </w:r>
    </w:p>
    <w:p w14:paraId="06C8B611" w14:textId="77777777" w:rsidR="003B61A4" w:rsidRPr="00B425CC" w:rsidRDefault="003B61A4" w:rsidP="003B61A4">
      <w:pPr>
        <w:rPr>
          <w:rFonts w:ascii="等线" w:eastAsia="等线" w:hint="eastAsia"/>
        </w:rPr>
      </w:pPr>
      <w:r w:rsidRPr="00B425CC">
        <w:rPr>
          <w:rFonts w:ascii="等线" w:eastAsia="等线" w:hint="eastAsia"/>
        </w:rPr>
        <w:t xml:space="preserve">  A.哮喘     B.癫痫    C.智力落后    D.脑瘫</w:t>
      </w:r>
    </w:p>
    <w:p w14:paraId="5CFD5E79"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在幼儿智力发展水平正常，排除自闭症等病症影响的情况下，（聋哑和视觉障碍  ）是导致交际障碍的主要原因。</w:t>
      </w:r>
    </w:p>
    <w:p w14:paraId="7F1E3FEA" w14:textId="77777777" w:rsidR="003B61A4" w:rsidRPr="00B425CC" w:rsidRDefault="003B61A4" w:rsidP="003B61A4">
      <w:pPr>
        <w:rPr>
          <w:rFonts w:ascii="等线" w:eastAsia="等线" w:hint="eastAsia"/>
        </w:rPr>
      </w:pPr>
      <w:r w:rsidRPr="00B425CC">
        <w:rPr>
          <w:rFonts w:ascii="等线" w:eastAsia="等线" w:hint="eastAsia"/>
        </w:rPr>
        <w:t xml:space="preserve">  A.聋哑和视觉障碍   B.学习障碍   C.智力落后    D.唐氏综合症</w:t>
      </w:r>
    </w:p>
    <w:p w14:paraId="4686ECCB"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脑瘫的主要临床表现不包括（头颅小而圆,眼距宽,眼裂小,外眼角上斜,有眦獒皮,</w:t>
      </w:r>
    </w:p>
    <w:p w14:paraId="4136FA18" w14:textId="77777777" w:rsidR="003B61A4" w:rsidRPr="00B425CC" w:rsidRDefault="003B61A4" w:rsidP="003B61A4">
      <w:pPr>
        <w:rPr>
          <w:rFonts w:ascii="等线" w:eastAsia="等线" w:hint="eastAsia"/>
        </w:rPr>
      </w:pPr>
      <w:r w:rsidRPr="00B425CC">
        <w:rPr>
          <w:rFonts w:ascii="等线" w:eastAsia="等线" w:hint="eastAsia"/>
        </w:rPr>
        <w:t>鼻梁低平,外耳小,硬腭窄,舌常伸出口外,流诞较多  ）</w:t>
      </w:r>
    </w:p>
    <w:p w14:paraId="75253618" w14:textId="77777777" w:rsidR="003B61A4" w:rsidRPr="00B425CC" w:rsidRDefault="003B61A4" w:rsidP="003B61A4">
      <w:pPr>
        <w:rPr>
          <w:rFonts w:ascii="等线" w:eastAsia="等线" w:hint="eastAsia"/>
        </w:rPr>
      </w:pPr>
      <w:r w:rsidRPr="00B425CC">
        <w:rPr>
          <w:rFonts w:ascii="等线" w:eastAsia="等线" w:hint="eastAsia"/>
        </w:rPr>
        <w:t xml:space="preserve">  A.四肢僵硬，肌肉无力  B.四肢和头部不自主、无意识运动</w:t>
      </w:r>
    </w:p>
    <w:p w14:paraId="2F992C95" w14:textId="77777777" w:rsidR="003B61A4" w:rsidRPr="00B425CC" w:rsidRDefault="003B61A4" w:rsidP="003B61A4">
      <w:pPr>
        <w:rPr>
          <w:rFonts w:ascii="等线" w:eastAsia="等线" w:hint="eastAsia"/>
        </w:rPr>
      </w:pPr>
      <w:r w:rsidRPr="00B425CC">
        <w:rPr>
          <w:rFonts w:ascii="等线" w:eastAsia="等线" w:hint="eastAsia"/>
        </w:rPr>
        <w:t xml:space="preserve">  C.做有目的的动作时，全身不自主动作增多，如面部出现“挤眉弄眼”</w:t>
      </w:r>
    </w:p>
    <w:p w14:paraId="22501F55" w14:textId="77777777" w:rsidR="003B61A4" w:rsidRPr="00B425CC" w:rsidRDefault="003B61A4" w:rsidP="003B61A4">
      <w:pPr>
        <w:rPr>
          <w:rFonts w:ascii="等线" w:eastAsia="等线" w:hint="eastAsia"/>
        </w:rPr>
      </w:pPr>
      <w:r w:rsidRPr="00B425CC">
        <w:rPr>
          <w:rFonts w:ascii="等线" w:eastAsia="等线" w:hint="eastAsia"/>
        </w:rPr>
        <w:t xml:space="preserve">  D.头颅小而圆，眼距宽，眼裂小，外眼角上斜，有眦獒皮，鼻梁低平，外耳小，硬腭窄，舌常伸出口外，流诞较多</w:t>
      </w:r>
    </w:p>
    <w:p w14:paraId="76CEB320"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患有自闭的幼儿在三岁前“对外界环境或事物不感兴趣，与人缺乏目光接触，不能用眼睛或表情来表达自己的感觉，也无法理解他人的心理和意思”属于(</w:t>
      </w:r>
      <w:r w:rsidRPr="00B425CC">
        <w:rPr>
          <w:rFonts w:ascii="等线" w:eastAsia="等线" w:hint="eastAsia"/>
          <w:b/>
          <w:bCs/>
        </w:rPr>
        <w:t>社交发展  )</w:t>
      </w:r>
      <w:r w:rsidRPr="00B425CC">
        <w:rPr>
          <w:rFonts w:ascii="等线" w:eastAsia="等线" w:hint="eastAsia"/>
        </w:rPr>
        <w:t>方面的特征</w:t>
      </w:r>
    </w:p>
    <w:p w14:paraId="72BADC1E" w14:textId="77777777" w:rsidR="003B61A4" w:rsidRPr="00B425CC" w:rsidRDefault="003B61A4" w:rsidP="003B61A4">
      <w:pPr>
        <w:rPr>
          <w:rFonts w:ascii="等线" w:eastAsia="等线" w:hint="eastAsia"/>
        </w:rPr>
      </w:pPr>
      <w:r w:rsidRPr="00B425CC">
        <w:rPr>
          <w:rFonts w:ascii="等线" w:eastAsia="等线" w:hint="eastAsia"/>
        </w:rPr>
        <w:t xml:space="preserve">  A.语言发展   B.社交发展  C.情绪行为  D.智力发展</w:t>
      </w:r>
    </w:p>
    <w:p w14:paraId="059B50BB" w14:textId="77777777" w:rsidR="003B61A4" w:rsidRPr="00B425CC" w:rsidRDefault="003B61A4" w:rsidP="003B61A4">
      <w:pPr>
        <w:numPr>
          <w:ilvl w:val="0"/>
          <w:numId w:val="20"/>
        </w:numPr>
        <w:rPr>
          <w:rFonts w:ascii="等线" w:eastAsia="等线" w:hint="eastAsia"/>
        </w:rPr>
      </w:pPr>
      <w:r w:rsidRPr="00B425CC">
        <w:rPr>
          <w:rFonts w:ascii="等线" w:eastAsia="等线" w:hint="eastAsia"/>
        </w:rPr>
        <w:t>国际上通用的丹佛智力发育筛选主要用于（0~3岁   ）的儿童</w:t>
      </w:r>
    </w:p>
    <w:p w14:paraId="3274C3B7" w14:textId="77777777" w:rsidR="003B61A4" w:rsidRPr="00B425CC" w:rsidRDefault="003B61A4" w:rsidP="003B61A4">
      <w:pPr>
        <w:rPr>
          <w:rFonts w:ascii="等线" w:eastAsia="等线" w:hint="eastAsia"/>
        </w:rPr>
      </w:pPr>
      <w:r w:rsidRPr="00B425CC">
        <w:rPr>
          <w:rFonts w:ascii="等线" w:eastAsia="等线" w:hint="eastAsia"/>
        </w:rPr>
        <w:t xml:space="preserve">  A.0~3岁   B.0~6岁   C.0~12岁  D.3~6岁</w:t>
      </w:r>
    </w:p>
    <w:p w14:paraId="44851CA5" w14:textId="77777777" w:rsidR="003B61A4" w:rsidRPr="00B425CC" w:rsidRDefault="003B61A4" w:rsidP="003B61A4">
      <w:pPr>
        <w:numPr>
          <w:ilvl w:val="0"/>
          <w:numId w:val="21"/>
        </w:numPr>
        <w:rPr>
          <w:rFonts w:ascii="等线" w:eastAsia="等线" w:hint="eastAsia"/>
          <w:b/>
          <w:bCs/>
        </w:rPr>
      </w:pPr>
      <w:r w:rsidRPr="00B425CC">
        <w:rPr>
          <w:rFonts w:ascii="等线" w:eastAsia="等线" w:hint="eastAsia"/>
          <w:b/>
          <w:bCs/>
        </w:rPr>
        <w:lastRenderedPageBreak/>
        <w:t>辦析题</w:t>
      </w:r>
    </w:p>
    <w:p w14:paraId="41A8C5A0" w14:textId="77777777" w:rsidR="003B61A4" w:rsidRPr="00B425CC" w:rsidRDefault="003B61A4" w:rsidP="003B61A4">
      <w:pPr>
        <w:numPr>
          <w:ilvl w:val="0"/>
          <w:numId w:val="22"/>
        </w:numPr>
        <w:rPr>
          <w:rFonts w:ascii="等线" w:eastAsia="等线" w:hint="eastAsia"/>
        </w:rPr>
      </w:pPr>
      <w:r w:rsidRPr="00B425CC">
        <w:rPr>
          <w:rFonts w:ascii="等线" w:eastAsia="等线" w:hint="eastAsia"/>
        </w:rPr>
        <w:t>早教教师选择早教活动容时，应重点考虑婴家长的需求</w:t>
      </w:r>
    </w:p>
    <w:p w14:paraId="02B2633F" w14:textId="77777777" w:rsidR="003B61A4" w:rsidRPr="00B425CC" w:rsidRDefault="003B61A4" w:rsidP="003B61A4">
      <w:pPr>
        <w:rPr>
          <w:rFonts w:ascii="等线" w:eastAsia="等线" w:hint="eastAsia"/>
        </w:rPr>
      </w:pPr>
      <w:r w:rsidRPr="00B425CC">
        <w:rPr>
          <w:rFonts w:ascii="等线" w:eastAsia="等线" w:hint="eastAsia"/>
          <w:b/>
          <w:bCs/>
        </w:rPr>
        <w:t>错,早教教师选择早教教学活动容时,应重考虑婴幼儿的年龄特点和该年龄的关键经验</w:t>
      </w:r>
      <w:r w:rsidRPr="00B425CC">
        <w:rPr>
          <w:rFonts w:ascii="等线" w:eastAsia="等线" w:hint="eastAsia"/>
        </w:rPr>
        <w:t>2.0~3岁特殊儿童家庭教育中的一致原则是指家长要做到言行一致。</w:t>
      </w:r>
    </w:p>
    <w:p w14:paraId="10960C61" w14:textId="77777777" w:rsidR="003B61A4" w:rsidRPr="00B425CC" w:rsidRDefault="003B61A4" w:rsidP="003B61A4">
      <w:pPr>
        <w:rPr>
          <w:rFonts w:ascii="等线" w:eastAsia="等线" w:hint="eastAsia"/>
          <w:b/>
          <w:bCs/>
        </w:rPr>
      </w:pPr>
      <w:r w:rsidRPr="00B425CC">
        <w:rPr>
          <w:rFonts w:ascii="等线" w:eastAsia="等线" w:hint="eastAsia"/>
          <w:b/>
          <w:bCs/>
        </w:rPr>
        <w:t>错,0-3 岁特殊儿童家庭教育的 致原则是教养人要互相商量多所取专业建议形成一致的</w:t>
      </w:r>
    </w:p>
    <w:p w14:paraId="6765AA53" w14:textId="77777777" w:rsidR="003B61A4" w:rsidRPr="00B425CC" w:rsidRDefault="003B61A4" w:rsidP="003B61A4">
      <w:pPr>
        <w:numPr>
          <w:ilvl w:val="0"/>
          <w:numId w:val="23"/>
        </w:numPr>
        <w:rPr>
          <w:rFonts w:ascii="等线" w:eastAsia="等线" w:hint="eastAsia"/>
          <w:b/>
          <w:bCs/>
        </w:rPr>
      </w:pPr>
      <w:r w:rsidRPr="00B425CC">
        <w:rPr>
          <w:rFonts w:ascii="等线" w:eastAsia="等线" w:hint="eastAsia"/>
          <w:b/>
          <w:bCs/>
        </w:rPr>
        <w:t>简答题</w:t>
      </w:r>
    </w:p>
    <w:p w14:paraId="42440EC4" w14:textId="77777777" w:rsidR="003B61A4" w:rsidRPr="00B425CC" w:rsidRDefault="003B61A4" w:rsidP="003B61A4">
      <w:pPr>
        <w:numPr>
          <w:ilvl w:val="0"/>
          <w:numId w:val="24"/>
        </w:numPr>
        <w:rPr>
          <w:rFonts w:ascii="等线" w:eastAsia="等线" w:hint="eastAsia"/>
        </w:rPr>
      </w:pPr>
      <w:r w:rsidRPr="00B425CC">
        <w:rPr>
          <w:rFonts w:ascii="等线" w:eastAsia="等线" w:hint="eastAsia"/>
        </w:rPr>
        <w:t>简述社区早教基地的主服务功能和任务</w:t>
      </w:r>
    </w:p>
    <w:p w14:paraId="47F73C29" w14:textId="77777777" w:rsidR="003B61A4" w:rsidRPr="00B425CC" w:rsidRDefault="003B61A4" w:rsidP="003B61A4">
      <w:pPr>
        <w:ind w:firstLineChars="200" w:firstLine="420"/>
        <w:rPr>
          <w:rFonts w:ascii="等线" w:eastAsia="等线" w:hint="eastAsia"/>
          <w:b/>
          <w:bCs/>
        </w:rPr>
      </w:pPr>
    </w:p>
    <w:p w14:paraId="72CBCB41" w14:textId="77777777" w:rsidR="003B61A4" w:rsidRPr="00B425CC" w:rsidRDefault="003B61A4" w:rsidP="003B61A4">
      <w:pPr>
        <w:ind w:firstLineChars="200" w:firstLine="420"/>
        <w:rPr>
          <w:rFonts w:ascii="等线" w:eastAsia="等线" w:hint="eastAsia"/>
          <w:b/>
          <w:bCs/>
        </w:rPr>
      </w:pPr>
      <w:r w:rsidRPr="00B425CC">
        <w:rPr>
          <w:rFonts w:ascii="等线" w:eastAsia="等线" w:hint="eastAsia"/>
          <w:b/>
          <w:bCs/>
        </w:rPr>
        <w:t>功能:育人功能,也称本体功能</w:t>
      </w:r>
    </w:p>
    <w:p w14:paraId="0F417F11" w14:textId="77777777" w:rsidR="003B61A4" w:rsidRPr="00B425CC" w:rsidRDefault="003B61A4" w:rsidP="003B61A4">
      <w:pPr>
        <w:ind w:firstLineChars="200" w:firstLine="420"/>
        <w:rPr>
          <w:rFonts w:ascii="等线" w:eastAsia="等线" w:hint="eastAsia"/>
          <w:b/>
          <w:bCs/>
        </w:rPr>
      </w:pPr>
      <w:r w:rsidRPr="00B425CC">
        <w:rPr>
          <w:rFonts w:ascii="等线" w:eastAsia="等线" w:hint="eastAsia"/>
          <w:b/>
          <w:bCs/>
        </w:rPr>
        <w:t>社会功能,也称工具功能</w:t>
      </w:r>
    </w:p>
    <w:p w14:paraId="5EB46BCB" w14:textId="77777777" w:rsidR="003B61A4" w:rsidRPr="00B425CC" w:rsidRDefault="003B61A4" w:rsidP="003B61A4">
      <w:pPr>
        <w:ind w:firstLineChars="200" w:firstLine="420"/>
        <w:rPr>
          <w:rFonts w:ascii="等线" w:eastAsia="等线" w:hint="eastAsia"/>
          <w:b/>
          <w:bCs/>
        </w:rPr>
      </w:pPr>
      <w:r w:rsidRPr="00B425CC">
        <w:rPr>
          <w:rFonts w:ascii="等线" w:eastAsia="等线" w:hint="eastAsia"/>
          <w:b/>
          <w:bCs/>
        </w:rPr>
        <w:t>任务:1.为0-3岁婴幼儿提供保育与教育</w:t>
      </w:r>
    </w:p>
    <w:p w14:paraId="4A982290" w14:textId="77777777" w:rsidR="003B61A4" w:rsidRPr="00B425CC" w:rsidRDefault="003B61A4" w:rsidP="003B61A4">
      <w:pPr>
        <w:ind w:firstLineChars="200" w:firstLine="420"/>
        <w:rPr>
          <w:rFonts w:ascii="等线" w:eastAsia="等线" w:hint="eastAsia"/>
          <w:b/>
          <w:bCs/>
        </w:rPr>
      </w:pPr>
      <w:r w:rsidRPr="00B425CC">
        <w:rPr>
          <w:rFonts w:ascii="等线" w:eastAsia="等线" w:hint="eastAsia"/>
          <w:b/>
          <w:bCs/>
        </w:rPr>
        <w:t>2为教养人提供科学育儿指导</w:t>
      </w:r>
    </w:p>
    <w:p w14:paraId="4972C3A8" w14:textId="77777777" w:rsidR="003B61A4" w:rsidRPr="00B425CC" w:rsidRDefault="003B61A4" w:rsidP="003B61A4">
      <w:pPr>
        <w:rPr>
          <w:rFonts w:ascii="等线" w:eastAsia="等线" w:hint="eastAsia"/>
          <w:b/>
          <w:bCs/>
        </w:rPr>
      </w:pPr>
    </w:p>
    <w:p w14:paraId="52C8D999" w14:textId="77777777" w:rsidR="003B61A4" w:rsidRPr="00B425CC" w:rsidRDefault="003B61A4" w:rsidP="003B61A4">
      <w:pPr>
        <w:rPr>
          <w:rFonts w:ascii="等线" w:eastAsia="等线" w:hint="eastAsia"/>
        </w:rPr>
      </w:pPr>
      <w:r w:rsidRPr="00B425CC">
        <w:rPr>
          <w:rFonts w:ascii="等线" w:eastAsia="等线" w:hint="eastAsia"/>
        </w:rPr>
        <w:t>2.简述早教机构环境创设的原则</w:t>
      </w:r>
    </w:p>
    <w:p w14:paraId="7E50AD0D" w14:textId="77777777" w:rsidR="003B61A4" w:rsidRPr="00B425CC" w:rsidRDefault="003B61A4" w:rsidP="003B61A4">
      <w:pPr>
        <w:rPr>
          <w:rFonts w:ascii="等线" w:eastAsia="等线" w:hint="eastAsia"/>
          <w:b/>
          <w:bCs/>
        </w:rPr>
      </w:pPr>
      <w:r w:rsidRPr="00B425CC">
        <w:rPr>
          <w:rFonts w:ascii="等线" w:eastAsia="等线" w:hint="eastAsia"/>
          <w:b/>
          <w:bCs/>
        </w:rPr>
        <w:t xml:space="preserve"> 1.安全性原则</w:t>
      </w:r>
    </w:p>
    <w:p w14:paraId="780BD031" w14:textId="77777777" w:rsidR="003B61A4" w:rsidRPr="00B425CC" w:rsidRDefault="003B61A4" w:rsidP="003B61A4">
      <w:pPr>
        <w:rPr>
          <w:rFonts w:ascii="等线" w:eastAsia="等线" w:hint="eastAsia"/>
          <w:b/>
          <w:bCs/>
        </w:rPr>
      </w:pPr>
      <w:r w:rsidRPr="00B425CC">
        <w:rPr>
          <w:rFonts w:ascii="等线" w:eastAsia="等线" w:hint="eastAsia"/>
          <w:b/>
          <w:bCs/>
        </w:rPr>
        <w:t>2.探究性原则</w:t>
      </w:r>
    </w:p>
    <w:p w14:paraId="783EED65" w14:textId="77777777" w:rsidR="003B61A4" w:rsidRPr="00B425CC" w:rsidRDefault="003B61A4" w:rsidP="003B61A4">
      <w:pPr>
        <w:rPr>
          <w:rFonts w:ascii="等线" w:eastAsia="等线" w:hint="eastAsia"/>
          <w:b/>
          <w:bCs/>
        </w:rPr>
      </w:pPr>
      <w:r w:rsidRPr="00B425CC">
        <w:rPr>
          <w:rFonts w:ascii="等线" w:eastAsia="等线" w:hint="eastAsia"/>
          <w:b/>
          <w:bCs/>
        </w:rPr>
        <w:t>3.多样性原则</w:t>
      </w:r>
    </w:p>
    <w:p w14:paraId="212636CD" w14:textId="77777777" w:rsidR="003B61A4" w:rsidRPr="00B425CC" w:rsidRDefault="003B61A4" w:rsidP="003B61A4">
      <w:pPr>
        <w:rPr>
          <w:rFonts w:ascii="等线" w:eastAsia="等线" w:hint="eastAsia"/>
          <w:b/>
          <w:bCs/>
        </w:rPr>
      </w:pPr>
    </w:p>
    <w:p w14:paraId="52111ABB" w14:textId="77777777" w:rsidR="003B61A4" w:rsidRPr="00B425CC" w:rsidRDefault="003B61A4" w:rsidP="003B61A4">
      <w:pPr>
        <w:numPr>
          <w:ilvl w:val="0"/>
          <w:numId w:val="25"/>
        </w:numPr>
        <w:rPr>
          <w:rFonts w:ascii="等线" w:eastAsia="等线" w:hint="eastAsia"/>
        </w:rPr>
      </w:pPr>
      <w:r w:rsidRPr="00B425CC">
        <w:rPr>
          <w:rFonts w:ascii="等线" w:eastAsia="等线" w:hint="eastAsia"/>
        </w:rPr>
        <w:t>简述婴幼儿保教机构游戏活动设计的原则</w:t>
      </w:r>
    </w:p>
    <w:p w14:paraId="753B63FA" w14:textId="77777777" w:rsidR="003B61A4" w:rsidRPr="00B425CC" w:rsidRDefault="003B61A4" w:rsidP="003B61A4">
      <w:pPr>
        <w:rPr>
          <w:rFonts w:ascii="等线" w:eastAsia="等线" w:hint="eastAsia"/>
        </w:rPr>
      </w:pPr>
      <w:r w:rsidRPr="00B425CC">
        <w:rPr>
          <w:rFonts w:ascii="等线" w:eastAsia="等线" w:hint="eastAsia"/>
        </w:rPr>
        <w:t xml:space="preserve">  1.生活化原则</w:t>
      </w:r>
    </w:p>
    <w:p w14:paraId="02776B2E" w14:textId="77777777" w:rsidR="003B61A4" w:rsidRPr="00B425CC" w:rsidRDefault="003B61A4" w:rsidP="003B61A4">
      <w:pPr>
        <w:rPr>
          <w:rFonts w:ascii="等线" w:eastAsia="等线" w:hint="eastAsia"/>
        </w:rPr>
      </w:pPr>
      <w:r w:rsidRPr="00B425CC">
        <w:rPr>
          <w:rFonts w:ascii="等线" w:eastAsia="等线" w:hint="eastAsia"/>
        </w:rPr>
        <w:t>2.游戏化原则</w:t>
      </w:r>
    </w:p>
    <w:p w14:paraId="3A5772D7" w14:textId="77777777" w:rsidR="003B61A4" w:rsidRPr="00B425CC" w:rsidRDefault="003B61A4" w:rsidP="003B61A4">
      <w:pPr>
        <w:rPr>
          <w:rFonts w:ascii="等线" w:eastAsia="等线" w:hint="eastAsia"/>
        </w:rPr>
      </w:pPr>
      <w:r w:rsidRPr="00B425CC">
        <w:rPr>
          <w:rFonts w:ascii="等线" w:eastAsia="等线" w:hint="eastAsia"/>
        </w:rPr>
        <w:t>3.个别化原则</w:t>
      </w:r>
    </w:p>
    <w:p w14:paraId="47DD859D" w14:textId="77777777" w:rsidR="003B61A4" w:rsidRPr="00B425CC" w:rsidRDefault="003B61A4" w:rsidP="003B61A4">
      <w:pPr>
        <w:rPr>
          <w:rFonts w:ascii="等线" w:eastAsia="等线" w:hint="eastAsia"/>
        </w:rPr>
      </w:pPr>
    </w:p>
    <w:p w14:paraId="185BAAE9" w14:textId="77777777" w:rsidR="003B61A4" w:rsidRPr="00B425CC" w:rsidRDefault="003B61A4" w:rsidP="003B61A4">
      <w:pPr>
        <w:numPr>
          <w:ilvl w:val="0"/>
          <w:numId w:val="26"/>
        </w:numPr>
        <w:rPr>
          <w:rFonts w:ascii="等线" w:eastAsia="等线" w:hint="eastAsia"/>
        </w:rPr>
      </w:pPr>
      <w:r w:rsidRPr="00B425CC">
        <w:rPr>
          <w:rFonts w:ascii="等线" w:eastAsia="等线" w:hint="eastAsia"/>
        </w:rPr>
        <w:t>什么是特殊儿童？特殊儿童主要有哪些类型？</w:t>
      </w:r>
    </w:p>
    <w:p w14:paraId="0FB85C14" w14:textId="77777777" w:rsidR="003B61A4" w:rsidRPr="00B425CC" w:rsidRDefault="003B61A4" w:rsidP="003B61A4">
      <w:pPr>
        <w:rPr>
          <w:rFonts w:ascii="等线" w:eastAsia="等线" w:hint="eastAsia"/>
          <w:b/>
          <w:bCs/>
        </w:rPr>
      </w:pPr>
      <w:r w:rsidRPr="00B425CC">
        <w:rPr>
          <w:rFonts w:ascii="等线" w:eastAsia="等线" w:hint="eastAsia"/>
          <w:b/>
          <w:bCs/>
        </w:rPr>
        <w:t>儿时期较难识别,并且过早识别天才儿童容易导到堰苗助长的不良风气,还可以产生“伤</w:t>
      </w:r>
    </w:p>
    <w:p w14:paraId="2EB11DEB" w14:textId="77777777" w:rsidR="003B61A4" w:rsidRPr="00B425CC" w:rsidRDefault="003B61A4" w:rsidP="003B61A4">
      <w:pPr>
        <w:rPr>
          <w:rFonts w:ascii="等线" w:eastAsia="等线" w:hint="eastAsia"/>
          <w:b/>
          <w:bCs/>
        </w:rPr>
      </w:pPr>
      <w:r w:rsidRPr="00B425CC">
        <w:rPr>
          <w:rFonts w:ascii="等线" w:eastAsia="等线" w:hint="eastAsia"/>
          <w:b/>
          <w:bCs/>
        </w:rPr>
        <w:t>仲永”式的遗憾.</w:t>
      </w:r>
    </w:p>
    <w:p w14:paraId="5BD5921E" w14:textId="77777777" w:rsidR="003B61A4" w:rsidRPr="00B425CC" w:rsidRDefault="003B61A4" w:rsidP="003B61A4">
      <w:pPr>
        <w:rPr>
          <w:rFonts w:ascii="等线" w:eastAsia="等线" w:hint="eastAsia"/>
          <w:b/>
          <w:bCs/>
        </w:rPr>
      </w:pPr>
      <w:r w:rsidRPr="00B425CC">
        <w:rPr>
          <w:rFonts w:ascii="等线" w:eastAsia="等线" w:hint="eastAsia"/>
          <w:b/>
          <w:bCs/>
        </w:rPr>
        <w:t>类型:1身体性缺陷型2交际障碍型3.认知障碍型4.社会性障碍型</w:t>
      </w:r>
    </w:p>
    <w:p w14:paraId="2B536942" w14:textId="77777777" w:rsidR="003B61A4" w:rsidRPr="00B425CC" w:rsidRDefault="003B61A4" w:rsidP="003B61A4">
      <w:pPr>
        <w:rPr>
          <w:rFonts w:ascii="等线" w:eastAsia="等线" w:hint="eastAsia"/>
          <w:b/>
          <w:bCs/>
        </w:rPr>
      </w:pPr>
    </w:p>
    <w:p w14:paraId="39F9D315" w14:textId="77777777" w:rsidR="003B61A4" w:rsidRPr="00B425CC" w:rsidRDefault="003B61A4" w:rsidP="003B61A4">
      <w:pPr>
        <w:rPr>
          <w:rFonts w:ascii="等线" w:eastAsia="等线" w:hint="eastAsia"/>
        </w:rPr>
      </w:pPr>
      <w:r w:rsidRPr="00B425CC">
        <w:rPr>
          <w:rFonts w:ascii="等线" w:eastAsia="等线" w:hint="eastAsia"/>
        </w:rPr>
        <w:t>5.0~3岁婴幼儿的主要的家庭教育原则有哪些?</w:t>
      </w:r>
    </w:p>
    <w:p w14:paraId="402398C2" w14:textId="77777777" w:rsidR="003B61A4" w:rsidRPr="00B425CC" w:rsidRDefault="003B61A4" w:rsidP="003B61A4">
      <w:pPr>
        <w:rPr>
          <w:rFonts w:ascii="等线" w:eastAsia="等线" w:hint="eastAsia"/>
          <w:b/>
          <w:bCs/>
        </w:rPr>
      </w:pPr>
      <w:r w:rsidRPr="00B425CC">
        <w:rPr>
          <w:rFonts w:ascii="等线" w:eastAsia="等线" w:hint="eastAsia"/>
        </w:rPr>
        <w:t xml:space="preserve"> </w:t>
      </w:r>
      <w:r w:rsidRPr="00B425CC">
        <w:rPr>
          <w:rFonts w:ascii="等线" w:eastAsia="等线" w:hint="eastAsia"/>
          <w:b/>
          <w:bCs/>
        </w:rPr>
        <w:t xml:space="preserve"> 1.适度原则2.一致原则3.逐步原则4.言传身教原则</w:t>
      </w:r>
    </w:p>
    <w:p w14:paraId="30A812EF" w14:textId="77777777" w:rsidR="003B61A4" w:rsidRPr="00B425CC" w:rsidRDefault="003B61A4" w:rsidP="003B61A4">
      <w:pPr>
        <w:rPr>
          <w:rFonts w:ascii="等线" w:eastAsia="等线" w:hint="eastAsia"/>
          <w:b/>
          <w:bCs/>
        </w:rPr>
      </w:pPr>
    </w:p>
    <w:p w14:paraId="3AEB271A" w14:textId="77777777" w:rsidR="003B61A4" w:rsidRPr="00B425CC" w:rsidRDefault="003B61A4" w:rsidP="003B61A4">
      <w:pPr>
        <w:rPr>
          <w:rFonts w:ascii="等线" w:eastAsia="等线" w:hint="eastAsia"/>
          <w:b/>
          <w:bCs/>
        </w:rPr>
      </w:pPr>
    </w:p>
    <w:p w14:paraId="6A47E6D6" w14:textId="77777777" w:rsidR="003B61A4" w:rsidRPr="00B425CC" w:rsidRDefault="003B61A4" w:rsidP="003B61A4">
      <w:pPr>
        <w:rPr>
          <w:rFonts w:ascii="等线" w:eastAsia="等线" w:hint="eastAsia"/>
          <w:b/>
          <w:bCs/>
        </w:rPr>
      </w:pPr>
    </w:p>
    <w:p w14:paraId="636F8A23" w14:textId="77777777" w:rsidR="003B61A4" w:rsidRPr="00B425CC" w:rsidRDefault="003B61A4" w:rsidP="003B61A4">
      <w:pPr>
        <w:numPr>
          <w:ilvl w:val="0"/>
          <w:numId w:val="27"/>
        </w:numPr>
        <w:rPr>
          <w:rFonts w:ascii="等线" w:eastAsia="等线" w:hint="eastAsia"/>
          <w:b/>
          <w:bCs/>
        </w:rPr>
      </w:pPr>
      <w:r w:rsidRPr="00B425CC">
        <w:rPr>
          <w:rFonts w:ascii="等线" w:eastAsia="等线" w:hint="eastAsia"/>
          <w:b/>
          <w:bCs/>
        </w:rPr>
        <w:t>材料分析题</w:t>
      </w:r>
    </w:p>
    <w:p w14:paraId="49135E38" w14:textId="77777777" w:rsidR="003B61A4" w:rsidRPr="00B425CC" w:rsidRDefault="003B61A4" w:rsidP="003B61A4">
      <w:pPr>
        <w:numPr>
          <w:ilvl w:val="0"/>
          <w:numId w:val="28"/>
        </w:numPr>
        <w:rPr>
          <w:rFonts w:ascii="等线" w:eastAsia="等线" w:hint="eastAsia"/>
        </w:rPr>
      </w:pPr>
      <w:r w:rsidRPr="00B425CC">
        <w:rPr>
          <w:rFonts w:ascii="等线" w:eastAsia="等线" w:hint="eastAsia"/>
        </w:rPr>
        <w:t>如果你是一名全纳教育班的老师，在你的班级里有两到三个特殊儿童，为了帮助他们获得发展，你会怎么做？</w:t>
      </w:r>
    </w:p>
    <w:p w14:paraId="07126DB4" w14:textId="77777777" w:rsidR="003B61A4" w:rsidRPr="00B425CC" w:rsidRDefault="003B61A4" w:rsidP="003B61A4">
      <w:pPr>
        <w:jc w:val="left"/>
        <w:rPr>
          <w:rFonts w:ascii="等线" w:eastAsia="等线" w:hint="eastAsia"/>
        </w:rPr>
      </w:pPr>
    </w:p>
    <w:p w14:paraId="69074052" w14:textId="77777777" w:rsidR="003B61A4" w:rsidRPr="00B425CC" w:rsidRDefault="003B61A4" w:rsidP="003B61A4">
      <w:pPr>
        <w:jc w:val="left"/>
        <w:rPr>
          <w:rFonts w:ascii="等线" w:eastAsia="等线" w:hint="eastAsia"/>
        </w:rPr>
      </w:pPr>
      <w:r w:rsidRPr="00B425CC">
        <w:rPr>
          <w:rFonts w:ascii="等线" w:eastAsia="等线" w:hint="eastAsia"/>
        </w:rPr>
        <w:t>1.要积极排除这些危险因素,给予他们更多的关心,密切关注婴幼儿为他创造一个安全的环境。2.要根据特殊儿童的特点制定个体化的保育与教育计划,有针对性地开展保育与教育活动。3.教师必须坚信特殊儿童的学习能力和发展潜力,不能急于求成,在保育与教育过程中,教师应根据婴幼儿的特性,坚持循序渐进的原则,一步步促进婴幼儿的发展。4.可以放手让孩子自己去搜索,尽管会遇到一些挫折,但他们在和同伴的互动中取得更大的进步。</w:t>
      </w:r>
    </w:p>
    <w:p w14:paraId="563B70E4" w14:textId="77777777" w:rsidR="003B61A4" w:rsidRPr="00B425CC" w:rsidRDefault="003B61A4" w:rsidP="003B61A4">
      <w:pPr>
        <w:jc w:val="left"/>
        <w:rPr>
          <w:rFonts w:ascii="等线" w:eastAsia="等线" w:hint="eastAsia"/>
        </w:rPr>
      </w:pPr>
    </w:p>
    <w:p w14:paraId="4166B245" w14:textId="77777777" w:rsidR="003B61A4" w:rsidRPr="00B425CC" w:rsidRDefault="003B61A4" w:rsidP="003B61A4">
      <w:pPr>
        <w:jc w:val="left"/>
        <w:rPr>
          <w:rFonts w:ascii="等线" w:eastAsia="等线" w:hint="eastAsia"/>
        </w:rPr>
      </w:pPr>
    </w:p>
    <w:p w14:paraId="1BD1D9EF" w14:textId="77777777" w:rsidR="003B61A4" w:rsidRPr="00B425CC" w:rsidRDefault="003B61A4" w:rsidP="003B61A4">
      <w:pPr>
        <w:numPr>
          <w:ilvl w:val="0"/>
          <w:numId w:val="29"/>
        </w:numPr>
        <w:jc w:val="left"/>
        <w:rPr>
          <w:rFonts w:ascii="等线" w:eastAsia="等线" w:hint="eastAsia"/>
        </w:rPr>
      </w:pPr>
      <w:r w:rsidRPr="00B425CC">
        <w:rPr>
          <w:rFonts w:ascii="等线" w:eastAsia="等线" w:hint="eastAsia"/>
        </w:rPr>
        <w:lastRenderedPageBreak/>
        <w:t>请分析以下这份半日早教活动计划的合理性。</w:t>
      </w:r>
    </w:p>
    <w:p w14:paraId="5CA269A2" w14:textId="77777777" w:rsidR="003B61A4" w:rsidRPr="00B425CC" w:rsidRDefault="003B61A4" w:rsidP="003B61A4">
      <w:pPr>
        <w:jc w:val="left"/>
        <w:rPr>
          <w:rFonts w:ascii="等线" w:eastAsia="等线" w:hint="eastAsia"/>
        </w:rPr>
      </w:pPr>
      <w:r w:rsidRPr="00B425CC">
        <w:rPr>
          <w:rFonts w:ascii="等线" w:eastAsia="等线" w:hint="eastAsia"/>
        </w:rPr>
        <w:t xml:space="preserve"> 8.30入园，晨间接待            8.40 自由活动</w:t>
      </w:r>
    </w:p>
    <w:p w14:paraId="5DBB5473" w14:textId="77777777" w:rsidR="003B61A4" w:rsidRPr="00B425CC" w:rsidRDefault="003B61A4" w:rsidP="003B61A4">
      <w:pPr>
        <w:jc w:val="left"/>
        <w:rPr>
          <w:rFonts w:ascii="等线" w:eastAsia="等线" w:hint="eastAsia"/>
        </w:rPr>
      </w:pPr>
      <w:r w:rsidRPr="00B425CC">
        <w:rPr>
          <w:rFonts w:ascii="等线" w:eastAsia="等线" w:hint="eastAsia"/>
        </w:rPr>
        <w:t xml:space="preserve"> 9.00喝水如厕                  9.10集体游戏活动</w:t>
      </w:r>
    </w:p>
    <w:p w14:paraId="76A3AF7E" w14:textId="77777777" w:rsidR="003B61A4" w:rsidRPr="00B425CC" w:rsidRDefault="003B61A4" w:rsidP="003B61A4">
      <w:pPr>
        <w:jc w:val="left"/>
        <w:rPr>
          <w:rFonts w:ascii="等线" w:eastAsia="等线" w:hint="eastAsia"/>
        </w:rPr>
      </w:pPr>
      <w:r w:rsidRPr="00B425CC">
        <w:rPr>
          <w:rFonts w:ascii="等线" w:eastAsia="等线" w:hint="eastAsia"/>
        </w:rPr>
        <w:t xml:space="preserve"> 9.40喝奶                      10.00户外游戏活动</w:t>
      </w:r>
    </w:p>
    <w:p w14:paraId="00906E50" w14:textId="77777777" w:rsidR="003B61A4" w:rsidRPr="00B425CC" w:rsidRDefault="003B61A4" w:rsidP="003B61A4">
      <w:pPr>
        <w:jc w:val="left"/>
        <w:rPr>
          <w:rFonts w:ascii="等线" w:eastAsia="等线" w:hint="eastAsia"/>
        </w:rPr>
      </w:pPr>
      <w:r w:rsidRPr="00B425CC">
        <w:rPr>
          <w:rFonts w:ascii="等线" w:eastAsia="等线" w:hint="eastAsia"/>
        </w:rPr>
        <w:t xml:space="preserve"> 10.30舞蹈律动                 11.00音乐游戏</w:t>
      </w:r>
    </w:p>
    <w:p w14:paraId="3FE49827" w14:textId="77777777" w:rsidR="003B61A4" w:rsidRPr="00B425CC" w:rsidRDefault="003B61A4" w:rsidP="003B61A4">
      <w:pPr>
        <w:jc w:val="left"/>
        <w:rPr>
          <w:rFonts w:ascii="等线" w:eastAsia="等线" w:hint="eastAsia"/>
        </w:rPr>
      </w:pPr>
      <w:r w:rsidRPr="00B425CC">
        <w:rPr>
          <w:rFonts w:ascii="等线" w:eastAsia="等线" w:hint="eastAsia"/>
        </w:rPr>
        <w:t xml:space="preserve"> 11.30离园</w:t>
      </w:r>
    </w:p>
    <w:p w14:paraId="3FADE6A3" w14:textId="77777777" w:rsidR="003B61A4" w:rsidRPr="00B425CC" w:rsidRDefault="003B61A4" w:rsidP="003B61A4">
      <w:pPr>
        <w:jc w:val="left"/>
        <w:rPr>
          <w:rFonts w:ascii="等线" w:eastAsia="等线" w:hint="eastAsia"/>
          <w:b/>
          <w:bCs/>
        </w:rPr>
      </w:pPr>
    </w:p>
    <w:p w14:paraId="0D75D1AF" w14:textId="77777777" w:rsidR="003B61A4" w:rsidRPr="00B425CC" w:rsidRDefault="003B61A4" w:rsidP="003B61A4">
      <w:pPr>
        <w:jc w:val="left"/>
        <w:rPr>
          <w:rFonts w:ascii="等线" w:eastAsia="等线" w:hint="eastAsia"/>
          <w:b/>
          <w:bCs/>
        </w:rPr>
      </w:pPr>
    </w:p>
    <w:p w14:paraId="7BF9F193" w14:textId="77777777" w:rsidR="003B61A4" w:rsidRPr="00B425CC" w:rsidRDefault="003B61A4" w:rsidP="003B61A4">
      <w:pPr>
        <w:jc w:val="left"/>
        <w:rPr>
          <w:rFonts w:ascii="等线" w:eastAsia="等线" w:hint="eastAsia"/>
          <w:b/>
          <w:bCs/>
        </w:rPr>
      </w:pPr>
      <w:r w:rsidRPr="00B425CC">
        <w:rPr>
          <w:rFonts w:ascii="等线" w:eastAsia="等线" w:hint="eastAsia"/>
          <w:b/>
          <w:bCs/>
        </w:rPr>
        <w:t>0-3岁婴幼儿保育与教育机构的服务对象是0-3岁婴幼儿及其教养人,因此在活动时间和容安排上优先要考虑婴幼儿的年龄特点,活动时间不应太长,可以半小时或半日为基本单元每个环节保持应10分总左右活动容应动静交替。</w:t>
      </w:r>
    </w:p>
    <w:p w14:paraId="3EB58DC9" w14:textId="77777777" w:rsidR="003B61A4" w:rsidRPr="00B425CC" w:rsidRDefault="003B61A4" w:rsidP="003B61A4">
      <w:pPr>
        <w:jc w:val="left"/>
        <w:rPr>
          <w:rFonts w:ascii="等线" w:eastAsia="等线" w:hint="eastAsia"/>
          <w:b/>
          <w:bCs/>
        </w:rPr>
      </w:pPr>
    </w:p>
    <w:p w14:paraId="560D3BC0" w14:textId="77777777" w:rsidR="003B61A4" w:rsidRPr="00B425CC" w:rsidRDefault="003B61A4" w:rsidP="003B61A4">
      <w:pPr>
        <w:jc w:val="left"/>
        <w:rPr>
          <w:rFonts w:ascii="等线" w:eastAsia="等线" w:hint="eastAsia"/>
          <w:b/>
          <w:bCs/>
        </w:rPr>
      </w:pPr>
    </w:p>
    <w:p w14:paraId="54BA0586" w14:textId="77777777" w:rsidR="003B61A4" w:rsidRPr="00B425CC" w:rsidRDefault="003B61A4" w:rsidP="003B61A4">
      <w:pPr>
        <w:numPr>
          <w:ilvl w:val="0"/>
          <w:numId w:val="30"/>
        </w:numPr>
        <w:jc w:val="left"/>
        <w:rPr>
          <w:rFonts w:ascii="等线" w:eastAsia="等线" w:hint="eastAsia"/>
          <w:b/>
          <w:bCs/>
        </w:rPr>
      </w:pPr>
      <w:r w:rsidRPr="00B425CC">
        <w:rPr>
          <w:rFonts w:ascii="等线" w:eastAsia="等线" w:hint="eastAsia"/>
          <w:b/>
          <w:bCs/>
        </w:rPr>
        <w:t>论述题</w:t>
      </w:r>
    </w:p>
    <w:p w14:paraId="7F72B82C" w14:textId="77777777" w:rsidR="003B61A4" w:rsidRPr="00B425CC" w:rsidRDefault="003B61A4" w:rsidP="003B61A4">
      <w:pPr>
        <w:numPr>
          <w:ilvl w:val="0"/>
          <w:numId w:val="31"/>
        </w:numPr>
        <w:jc w:val="left"/>
        <w:rPr>
          <w:rFonts w:ascii="等线" w:eastAsia="等线" w:hint="eastAsia"/>
          <w:b/>
          <w:bCs/>
        </w:rPr>
      </w:pPr>
      <w:r w:rsidRPr="00B425CC">
        <w:rPr>
          <w:rFonts w:ascii="等线" w:eastAsia="等线" w:hint="eastAsia"/>
        </w:rPr>
        <w:t>试论述婴幼儿教育机构游戏活动设计的程序</w:t>
      </w:r>
    </w:p>
    <w:p w14:paraId="6F106FA9" w14:textId="77777777" w:rsidR="003B61A4" w:rsidRPr="00B425CC" w:rsidRDefault="003B61A4" w:rsidP="003B61A4">
      <w:pPr>
        <w:jc w:val="left"/>
        <w:rPr>
          <w:rFonts w:ascii="等线" w:eastAsia="等线" w:hint="eastAsia"/>
        </w:rPr>
      </w:pPr>
    </w:p>
    <w:p w14:paraId="64989403" w14:textId="77777777" w:rsidR="003B61A4" w:rsidRPr="00B425CC" w:rsidRDefault="003B61A4" w:rsidP="003B61A4">
      <w:pPr>
        <w:jc w:val="left"/>
        <w:rPr>
          <w:rFonts w:ascii="等线" w:eastAsia="等线" w:hint="eastAsia"/>
        </w:rPr>
      </w:pPr>
      <w:r w:rsidRPr="00B425CC">
        <w:rPr>
          <w:rFonts w:ascii="等线" w:eastAsia="等线" w:hint="eastAsia"/>
        </w:rPr>
        <w:t>一活动目标的确定1.婴幼儿发展目标指向应明确具体2.早期教育活动目标应指向婴幼儿和教养人二.活动容的选择三、活动材料的准备1.材料应物化活动的目标2.材料应具有热味性3.材料应生活化4.材料应具有安全性四.活动过程的组织五.活动评价的实施</w:t>
      </w:r>
    </w:p>
    <w:p w14:paraId="4C732D67" w14:textId="77777777" w:rsidR="003B61A4" w:rsidRPr="00B425CC" w:rsidRDefault="003B61A4" w:rsidP="003B61A4">
      <w:pPr>
        <w:jc w:val="left"/>
        <w:rPr>
          <w:rFonts w:ascii="等线" w:eastAsia="等线" w:hint="eastAsia"/>
        </w:rPr>
      </w:pPr>
    </w:p>
    <w:p w14:paraId="79A19AFC" w14:textId="77777777" w:rsidR="003B61A4" w:rsidRPr="00B425CC" w:rsidRDefault="003B61A4" w:rsidP="003B61A4">
      <w:pPr>
        <w:jc w:val="left"/>
        <w:rPr>
          <w:rFonts w:ascii="等线" w:eastAsia="等线" w:hint="eastAsia"/>
        </w:rPr>
      </w:pPr>
    </w:p>
    <w:p w14:paraId="47C3BC31" w14:textId="77777777" w:rsidR="003B61A4" w:rsidRPr="00B425CC" w:rsidRDefault="003B61A4" w:rsidP="003B61A4">
      <w:pPr>
        <w:jc w:val="left"/>
        <w:rPr>
          <w:rFonts w:ascii="等线" w:eastAsia="等线" w:hint="eastAsia"/>
        </w:rPr>
      </w:pPr>
    </w:p>
    <w:p w14:paraId="3B178D60" w14:textId="77777777" w:rsidR="003B61A4" w:rsidRPr="00B425CC" w:rsidRDefault="003B61A4" w:rsidP="003B61A4">
      <w:pPr>
        <w:jc w:val="left"/>
        <w:rPr>
          <w:rFonts w:ascii="等线" w:eastAsia="等线" w:hint="eastAsia"/>
        </w:rPr>
      </w:pPr>
    </w:p>
    <w:p w14:paraId="11977318" w14:textId="77777777" w:rsidR="003B61A4" w:rsidRPr="00B425CC" w:rsidRDefault="003B61A4" w:rsidP="003B61A4">
      <w:pPr>
        <w:numPr>
          <w:ilvl w:val="0"/>
          <w:numId w:val="32"/>
        </w:numPr>
        <w:jc w:val="left"/>
        <w:rPr>
          <w:rFonts w:ascii="等线" w:eastAsia="等线" w:hint="eastAsia"/>
        </w:rPr>
      </w:pPr>
      <w:r w:rsidRPr="00B425CC">
        <w:rPr>
          <w:rFonts w:ascii="等线" w:eastAsia="等线" w:hint="eastAsia"/>
        </w:rPr>
        <w:t>请说明设计“促进2岁幼儿语言表达能力”游戏活动的依据，并阐述实施该计划时如何指导婴幼儿以及其教养人</w:t>
      </w:r>
    </w:p>
    <w:p w14:paraId="7A2723AD" w14:textId="77777777" w:rsidR="003B61A4" w:rsidRPr="00B425CC" w:rsidRDefault="003B61A4" w:rsidP="003B61A4">
      <w:pPr>
        <w:jc w:val="left"/>
        <w:rPr>
          <w:rFonts w:ascii="等线" w:eastAsia="等线" w:hint="eastAsia"/>
          <w:b/>
          <w:bCs/>
        </w:rPr>
      </w:pPr>
    </w:p>
    <w:p w14:paraId="4A909A62" w14:textId="77777777" w:rsidR="003B61A4" w:rsidRPr="00B425CC" w:rsidRDefault="003B61A4" w:rsidP="003B61A4">
      <w:pPr>
        <w:ind w:rightChars="-244" w:right="-512"/>
        <w:rPr>
          <w:rFonts w:ascii="等线" w:eastAsia="等线" w:hint="eastAsia"/>
        </w:rPr>
      </w:pPr>
      <w:r w:rsidRPr="00B425CC">
        <w:rPr>
          <w:rFonts w:ascii="等线" w:eastAsia="等线" w:hint="eastAsia"/>
        </w:rPr>
        <w:t>让婴幼儿广泛接触周围的人和事,让幼儿在和他人的交往中发展和丰富的语言。成人应努力做到,创造有利的条件让幼儿在日常生活中或活动游戏过模仿来学习语言并给于正确的引导,成人应注重用完整标准的语言来教幼儿正确的说话,而不是使用儿化语,通过给幼儿讲故事,朗读儿歌,看图说话末丰富幼儿的词汇认幼儿学会完整的句子,利用提问题的形式,鼓励幼儿多说话,学会对事物进行描述以及表达自己的体验。</w:t>
      </w:r>
    </w:p>
    <w:p w14:paraId="287F893B" w14:textId="77777777" w:rsidR="003B61A4" w:rsidRPr="00B425CC" w:rsidRDefault="003B61A4" w:rsidP="003B61A4">
      <w:pPr>
        <w:ind w:rightChars="-244" w:right="-512"/>
        <w:rPr>
          <w:rFonts w:ascii="等线" w:eastAsia="等线" w:hint="eastAsia"/>
        </w:rPr>
      </w:pPr>
    </w:p>
    <w:p w14:paraId="49FB743A" w14:textId="77777777" w:rsidR="003B61A4" w:rsidRPr="003B61A4" w:rsidRDefault="003B61A4" w:rsidP="00A03836">
      <w:pPr>
        <w:rPr>
          <w:rFonts w:hint="eastAsia"/>
        </w:rPr>
      </w:pPr>
    </w:p>
    <w:p w14:paraId="1D786594" w14:textId="77777777" w:rsidR="00A03836" w:rsidRPr="00A03836" w:rsidRDefault="00A03836" w:rsidP="00A03836"/>
    <w:sectPr w:rsidR="00A03836" w:rsidRPr="00A038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8CF4" w14:textId="77777777" w:rsidR="00044D30" w:rsidRDefault="00044D30" w:rsidP="003B61A4">
      <w:r>
        <w:separator/>
      </w:r>
    </w:p>
  </w:endnote>
  <w:endnote w:type="continuationSeparator" w:id="0">
    <w:p w14:paraId="21E66B1C" w14:textId="77777777" w:rsidR="00044D30" w:rsidRDefault="00044D30" w:rsidP="003B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8CBC" w14:textId="77777777" w:rsidR="00044D30" w:rsidRDefault="00044D30" w:rsidP="003B61A4">
      <w:r>
        <w:separator/>
      </w:r>
    </w:p>
  </w:footnote>
  <w:footnote w:type="continuationSeparator" w:id="0">
    <w:p w14:paraId="272B7836" w14:textId="77777777" w:rsidR="00044D30" w:rsidRDefault="00044D30" w:rsidP="003B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D87B31"/>
    <w:multiLevelType w:val="singleLevel"/>
    <w:tmpl w:val="A6D87B31"/>
    <w:lvl w:ilvl="0">
      <w:start w:val="1"/>
      <w:numFmt w:val="upperLetter"/>
      <w:lvlText w:val="%1."/>
      <w:lvlJc w:val="left"/>
      <w:pPr>
        <w:tabs>
          <w:tab w:val="num" w:pos="312"/>
        </w:tabs>
        <w:ind w:left="408" w:firstLine="0"/>
      </w:pPr>
    </w:lvl>
  </w:abstractNum>
  <w:abstractNum w:abstractNumId="1" w15:restartNumberingAfterBreak="0">
    <w:nsid w:val="00000005"/>
    <w:multiLevelType w:val="singleLevel"/>
    <w:tmpl w:val="00000005"/>
    <w:lvl w:ilvl="0">
      <w:start w:val="3"/>
      <w:numFmt w:val="decimal"/>
      <w:suff w:val="nothing"/>
      <w:lvlText w:val="%1."/>
      <w:lvlJc w:val="left"/>
    </w:lvl>
  </w:abstractNum>
  <w:abstractNum w:abstractNumId="2" w15:restartNumberingAfterBreak="0">
    <w:nsid w:val="00000007"/>
    <w:multiLevelType w:val="singleLevel"/>
    <w:tmpl w:val="00000007"/>
    <w:lvl w:ilvl="0">
      <w:start w:val="1"/>
      <w:numFmt w:val="decimal"/>
      <w:suff w:val="nothing"/>
      <w:lvlText w:val="%1."/>
      <w:lvlJc w:val="left"/>
    </w:lvl>
  </w:abstractNum>
  <w:abstractNum w:abstractNumId="3" w15:restartNumberingAfterBreak="0">
    <w:nsid w:val="00000008"/>
    <w:multiLevelType w:val="singleLevel"/>
    <w:tmpl w:val="00000008"/>
    <w:lvl w:ilvl="0">
      <w:start w:val="3"/>
      <w:numFmt w:val="chineseCounting"/>
      <w:suff w:val="nothing"/>
      <w:lvlText w:val="%1."/>
      <w:lvlJc w:val="left"/>
    </w:lvl>
  </w:abstractNum>
  <w:abstractNum w:abstractNumId="4" w15:restartNumberingAfterBreak="0">
    <w:nsid w:val="0000000E"/>
    <w:multiLevelType w:val="singleLevel"/>
    <w:tmpl w:val="0000000E"/>
    <w:lvl w:ilvl="0">
      <w:start w:val="4"/>
      <w:numFmt w:val="decimal"/>
      <w:suff w:val="nothing"/>
      <w:lvlText w:val="%1."/>
      <w:lvlJc w:val="left"/>
    </w:lvl>
  </w:abstractNum>
  <w:abstractNum w:abstractNumId="5" w15:restartNumberingAfterBreak="0">
    <w:nsid w:val="00000010"/>
    <w:multiLevelType w:val="singleLevel"/>
    <w:tmpl w:val="00000010"/>
    <w:lvl w:ilvl="0">
      <w:start w:val="1"/>
      <w:numFmt w:val="decimal"/>
      <w:suff w:val="nothing"/>
      <w:lvlText w:val="%1."/>
      <w:lvlJc w:val="left"/>
    </w:lvl>
  </w:abstractNum>
  <w:abstractNum w:abstractNumId="6" w15:restartNumberingAfterBreak="0">
    <w:nsid w:val="00000011"/>
    <w:multiLevelType w:val="singleLevel"/>
    <w:tmpl w:val="00000011"/>
    <w:lvl w:ilvl="0">
      <w:start w:val="2"/>
      <w:numFmt w:val="chineseCounting"/>
      <w:suff w:val="nothing"/>
      <w:lvlText w:val="%1．"/>
      <w:lvlJc w:val="left"/>
    </w:lvl>
  </w:abstractNum>
  <w:abstractNum w:abstractNumId="7" w15:restartNumberingAfterBreak="0">
    <w:nsid w:val="00000012"/>
    <w:multiLevelType w:val="singleLevel"/>
    <w:tmpl w:val="00000012"/>
    <w:lvl w:ilvl="0">
      <w:start w:val="1"/>
      <w:numFmt w:val="decimal"/>
      <w:suff w:val="nothing"/>
      <w:lvlText w:val="%1."/>
      <w:lvlJc w:val="left"/>
    </w:lvl>
  </w:abstractNum>
  <w:abstractNum w:abstractNumId="8" w15:restartNumberingAfterBreak="0">
    <w:nsid w:val="00000013"/>
    <w:multiLevelType w:val="singleLevel"/>
    <w:tmpl w:val="00000013"/>
    <w:lvl w:ilvl="0">
      <w:start w:val="4"/>
      <w:numFmt w:val="chineseCounting"/>
      <w:suff w:val="nothing"/>
      <w:lvlText w:val="%1．"/>
      <w:lvlJc w:val="left"/>
    </w:lvl>
  </w:abstractNum>
  <w:abstractNum w:abstractNumId="9" w15:restartNumberingAfterBreak="0">
    <w:nsid w:val="00000014"/>
    <w:multiLevelType w:val="singleLevel"/>
    <w:tmpl w:val="00000014"/>
    <w:lvl w:ilvl="0">
      <w:start w:val="1"/>
      <w:numFmt w:val="decimal"/>
      <w:suff w:val="nothing"/>
      <w:lvlText w:val="%1."/>
      <w:lvlJc w:val="left"/>
    </w:lvl>
  </w:abstractNum>
  <w:abstractNum w:abstractNumId="10" w15:restartNumberingAfterBreak="0">
    <w:nsid w:val="00000016"/>
    <w:multiLevelType w:val="singleLevel"/>
    <w:tmpl w:val="00000016"/>
    <w:lvl w:ilvl="0">
      <w:start w:val="2"/>
      <w:numFmt w:val="decimal"/>
      <w:suff w:val="nothing"/>
      <w:lvlText w:val="%1."/>
      <w:lvlJc w:val="left"/>
    </w:lvl>
  </w:abstractNum>
  <w:abstractNum w:abstractNumId="11" w15:restartNumberingAfterBreak="0">
    <w:nsid w:val="00000017"/>
    <w:multiLevelType w:val="singleLevel"/>
    <w:tmpl w:val="00000017"/>
    <w:lvl w:ilvl="0">
      <w:start w:val="5"/>
      <w:numFmt w:val="chineseCounting"/>
      <w:suff w:val="nothing"/>
      <w:lvlText w:val="%1．"/>
      <w:lvlJc w:val="left"/>
    </w:lvl>
  </w:abstractNum>
  <w:abstractNum w:abstractNumId="12" w15:restartNumberingAfterBreak="0">
    <w:nsid w:val="00000018"/>
    <w:multiLevelType w:val="singleLevel"/>
    <w:tmpl w:val="00000018"/>
    <w:lvl w:ilvl="0">
      <w:start w:val="2"/>
      <w:numFmt w:val="chineseCounting"/>
      <w:suff w:val="nothing"/>
      <w:lvlText w:val="%1．"/>
      <w:lvlJc w:val="left"/>
    </w:lvl>
  </w:abstractNum>
  <w:abstractNum w:abstractNumId="13" w15:restartNumberingAfterBreak="0">
    <w:nsid w:val="00000019"/>
    <w:multiLevelType w:val="singleLevel"/>
    <w:tmpl w:val="00000019"/>
    <w:lvl w:ilvl="0">
      <w:start w:val="1"/>
      <w:numFmt w:val="decimal"/>
      <w:suff w:val="nothing"/>
      <w:lvlText w:val="%1."/>
      <w:lvlJc w:val="left"/>
    </w:lvl>
  </w:abstractNum>
  <w:abstractNum w:abstractNumId="14" w15:restartNumberingAfterBreak="0">
    <w:nsid w:val="07FF7A9A"/>
    <w:multiLevelType w:val="multilevel"/>
    <w:tmpl w:val="07FF7A9A"/>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106E0FE6"/>
    <w:multiLevelType w:val="multilevel"/>
    <w:tmpl w:val="106E0FE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C104F02"/>
    <w:multiLevelType w:val="multilevel"/>
    <w:tmpl w:val="1C104F02"/>
    <w:lvl w:ilvl="0">
      <w:start w:val="1"/>
      <w:numFmt w:val="japaneseCounting"/>
      <w:lvlText w:val="（%1）"/>
      <w:lvlJc w:val="left"/>
      <w:pPr>
        <w:tabs>
          <w:tab w:val="num" w:pos="720"/>
        </w:tabs>
        <w:ind w:left="720" w:hanging="720"/>
      </w:pPr>
      <w:rPr>
        <w:rFonts w:hint="default"/>
      </w:rPr>
    </w:lvl>
    <w:lvl w:ilvl="1">
      <w:start w:val="4"/>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C1F1571"/>
    <w:multiLevelType w:val="multilevel"/>
    <w:tmpl w:val="1C1F157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355B2217"/>
    <w:multiLevelType w:val="multilevel"/>
    <w:tmpl w:val="355B221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48AD5458"/>
    <w:multiLevelType w:val="multilevel"/>
    <w:tmpl w:val="48AD5458"/>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4D2C46B8"/>
    <w:multiLevelType w:val="multilevel"/>
    <w:tmpl w:val="4D2C46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3703293"/>
    <w:multiLevelType w:val="singleLevel"/>
    <w:tmpl w:val="53703293"/>
    <w:lvl w:ilvl="0">
      <w:start w:val="10"/>
      <w:numFmt w:val="decimal"/>
      <w:suff w:val="nothing"/>
      <w:lvlText w:val="%1、"/>
      <w:lvlJc w:val="left"/>
    </w:lvl>
  </w:abstractNum>
  <w:abstractNum w:abstractNumId="22" w15:restartNumberingAfterBreak="0">
    <w:nsid w:val="5375CBEA"/>
    <w:multiLevelType w:val="singleLevel"/>
    <w:tmpl w:val="5375CBEA"/>
    <w:lvl w:ilvl="0">
      <w:start w:val="3"/>
      <w:numFmt w:val="chineseCounting"/>
      <w:suff w:val="nothing"/>
      <w:lvlText w:val="%1、"/>
      <w:lvlJc w:val="left"/>
    </w:lvl>
  </w:abstractNum>
  <w:abstractNum w:abstractNumId="23" w15:restartNumberingAfterBreak="0">
    <w:nsid w:val="5375CC30"/>
    <w:multiLevelType w:val="singleLevel"/>
    <w:tmpl w:val="5375CC30"/>
    <w:lvl w:ilvl="0">
      <w:start w:val="4"/>
      <w:numFmt w:val="chineseCounting"/>
      <w:suff w:val="nothing"/>
      <w:lvlText w:val="%1、"/>
      <w:lvlJc w:val="left"/>
    </w:lvl>
  </w:abstractNum>
  <w:abstractNum w:abstractNumId="24" w15:restartNumberingAfterBreak="0">
    <w:nsid w:val="5375CCA6"/>
    <w:multiLevelType w:val="singleLevel"/>
    <w:tmpl w:val="5375CCA6"/>
    <w:lvl w:ilvl="0">
      <w:start w:val="1"/>
      <w:numFmt w:val="decimal"/>
      <w:suff w:val="nothing"/>
      <w:lvlText w:val="%1."/>
      <w:lvlJc w:val="left"/>
    </w:lvl>
  </w:abstractNum>
  <w:abstractNum w:abstractNumId="25" w15:restartNumberingAfterBreak="0">
    <w:nsid w:val="5375CDD4"/>
    <w:multiLevelType w:val="singleLevel"/>
    <w:tmpl w:val="5375CDD4"/>
    <w:lvl w:ilvl="0">
      <w:start w:val="2"/>
      <w:numFmt w:val="decimal"/>
      <w:suff w:val="nothing"/>
      <w:lvlText w:val="%1."/>
      <w:lvlJc w:val="left"/>
    </w:lvl>
  </w:abstractNum>
  <w:abstractNum w:abstractNumId="26" w15:restartNumberingAfterBreak="0">
    <w:nsid w:val="5375CE39"/>
    <w:multiLevelType w:val="singleLevel"/>
    <w:tmpl w:val="5375CE39"/>
    <w:lvl w:ilvl="0">
      <w:start w:val="5"/>
      <w:numFmt w:val="chineseCounting"/>
      <w:suff w:val="nothing"/>
      <w:lvlText w:val="%1、"/>
      <w:lvlJc w:val="left"/>
    </w:lvl>
  </w:abstractNum>
  <w:abstractNum w:abstractNumId="27" w15:restartNumberingAfterBreak="0">
    <w:nsid w:val="5375CEB5"/>
    <w:multiLevelType w:val="singleLevel"/>
    <w:tmpl w:val="5375CEB5"/>
    <w:lvl w:ilvl="0">
      <w:start w:val="1"/>
      <w:numFmt w:val="decimal"/>
      <w:suff w:val="nothing"/>
      <w:lvlText w:val="%1."/>
      <w:lvlJc w:val="left"/>
    </w:lvl>
  </w:abstractNum>
  <w:abstractNum w:abstractNumId="28" w15:restartNumberingAfterBreak="0">
    <w:nsid w:val="5375CEFC"/>
    <w:multiLevelType w:val="singleLevel"/>
    <w:tmpl w:val="5375CEFC"/>
    <w:lvl w:ilvl="0">
      <w:start w:val="2"/>
      <w:numFmt w:val="decimal"/>
      <w:suff w:val="nothing"/>
      <w:lvlText w:val="%1."/>
      <w:lvlJc w:val="left"/>
    </w:lvl>
  </w:abstractNum>
  <w:abstractNum w:abstractNumId="29" w15:restartNumberingAfterBreak="0">
    <w:nsid w:val="5375DCA3"/>
    <w:multiLevelType w:val="singleLevel"/>
    <w:tmpl w:val="5375DCA3"/>
    <w:lvl w:ilvl="0">
      <w:start w:val="2"/>
      <w:numFmt w:val="decimal"/>
      <w:suff w:val="nothing"/>
      <w:lvlText w:val="%1、"/>
      <w:lvlJc w:val="left"/>
    </w:lvl>
  </w:abstractNum>
  <w:abstractNum w:abstractNumId="30" w15:restartNumberingAfterBreak="0">
    <w:nsid w:val="6015E98E"/>
    <w:multiLevelType w:val="singleLevel"/>
    <w:tmpl w:val="6015E98E"/>
    <w:lvl w:ilvl="0">
      <w:start w:val="1"/>
      <w:numFmt w:val="decimal"/>
      <w:suff w:val="space"/>
      <w:lvlText w:val="%1."/>
      <w:lvlJc w:val="left"/>
    </w:lvl>
  </w:abstractNum>
  <w:abstractNum w:abstractNumId="31" w15:restartNumberingAfterBreak="0">
    <w:nsid w:val="74F47FAF"/>
    <w:multiLevelType w:val="multilevel"/>
    <w:tmpl w:val="74F47FA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069502713">
    <w:abstractNumId w:val="19"/>
  </w:num>
  <w:num w:numId="2" w16cid:durableId="571964748">
    <w:abstractNumId w:val="17"/>
  </w:num>
  <w:num w:numId="3" w16cid:durableId="458643760">
    <w:abstractNumId w:val="21"/>
  </w:num>
  <w:num w:numId="4" w16cid:durableId="1212575480">
    <w:abstractNumId w:val="15"/>
  </w:num>
  <w:num w:numId="5" w16cid:durableId="2111194970">
    <w:abstractNumId w:val="16"/>
  </w:num>
  <w:num w:numId="6" w16cid:durableId="49816575">
    <w:abstractNumId w:val="31"/>
  </w:num>
  <w:num w:numId="7" w16cid:durableId="930508509">
    <w:abstractNumId w:val="29"/>
  </w:num>
  <w:num w:numId="8" w16cid:durableId="1757898458">
    <w:abstractNumId w:val="14"/>
  </w:num>
  <w:num w:numId="9" w16cid:durableId="70277888">
    <w:abstractNumId w:val="20"/>
  </w:num>
  <w:num w:numId="10" w16cid:durableId="1609311826">
    <w:abstractNumId w:val="0"/>
  </w:num>
  <w:num w:numId="11" w16cid:durableId="1092816392">
    <w:abstractNumId w:val="18"/>
  </w:num>
  <w:num w:numId="12" w16cid:durableId="204101241">
    <w:abstractNumId w:val="22"/>
  </w:num>
  <w:num w:numId="13" w16cid:durableId="824129315">
    <w:abstractNumId w:val="30"/>
  </w:num>
  <w:num w:numId="14" w16cid:durableId="1835877378">
    <w:abstractNumId w:val="23"/>
  </w:num>
  <w:num w:numId="15" w16cid:durableId="886723843">
    <w:abstractNumId w:val="24"/>
  </w:num>
  <w:num w:numId="16" w16cid:durableId="376664693">
    <w:abstractNumId w:val="25"/>
  </w:num>
  <w:num w:numId="17" w16cid:durableId="1410738675">
    <w:abstractNumId w:val="26"/>
  </w:num>
  <w:num w:numId="18" w16cid:durableId="416054253">
    <w:abstractNumId w:val="27"/>
  </w:num>
  <w:num w:numId="19" w16cid:durableId="2130469023">
    <w:abstractNumId w:val="28"/>
  </w:num>
  <w:num w:numId="20" w16cid:durableId="71780470">
    <w:abstractNumId w:val="7"/>
  </w:num>
  <w:num w:numId="21" w16cid:durableId="691953978">
    <w:abstractNumId w:val="6"/>
  </w:num>
  <w:num w:numId="22" w16cid:durableId="1164660954">
    <w:abstractNumId w:val="5"/>
  </w:num>
  <w:num w:numId="23" w16cid:durableId="2021278108">
    <w:abstractNumId w:val="3"/>
  </w:num>
  <w:num w:numId="24" w16cid:durableId="1255086528">
    <w:abstractNumId w:val="2"/>
  </w:num>
  <w:num w:numId="25" w16cid:durableId="50005914">
    <w:abstractNumId w:val="1"/>
  </w:num>
  <w:num w:numId="26" w16cid:durableId="1226136898">
    <w:abstractNumId w:val="4"/>
  </w:num>
  <w:num w:numId="27" w16cid:durableId="1754081289">
    <w:abstractNumId w:val="8"/>
  </w:num>
  <w:num w:numId="28" w16cid:durableId="415707799">
    <w:abstractNumId w:val="9"/>
  </w:num>
  <w:num w:numId="29" w16cid:durableId="376901131">
    <w:abstractNumId w:val="12"/>
  </w:num>
  <w:num w:numId="30" w16cid:durableId="1596207211">
    <w:abstractNumId w:val="11"/>
  </w:num>
  <w:num w:numId="31" w16cid:durableId="937829088">
    <w:abstractNumId w:val="13"/>
  </w:num>
  <w:num w:numId="32" w16cid:durableId="5029400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C50"/>
    <w:rsid w:val="00027C50"/>
    <w:rsid w:val="00044D30"/>
    <w:rsid w:val="001F49B8"/>
    <w:rsid w:val="00235751"/>
    <w:rsid w:val="003B61A4"/>
    <w:rsid w:val="003C1D64"/>
    <w:rsid w:val="00697287"/>
    <w:rsid w:val="006D064C"/>
    <w:rsid w:val="00A03836"/>
    <w:rsid w:val="00AB7CB2"/>
    <w:rsid w:val="00B91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0E561"/>
  <w15:docId w15:val="{04AD4559-5B8A-4DB8-AF71-0A174267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1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61A4"/>
    <w:rPr>
      <w:sz w:val="18"/>
      <w:szCs w:val="18"/>
    </w:rPr>
  </w:style>
  <w:style w:type="paragraph" w:styleId="a5">
    <w:name w:val="footer"/>
    <w:basedOn w:val="a"/>
    <w:link w:val="a6"/>
    <w:uiPriority w:val="99"/>
    <w:unhideWhenUsed/>
    <w:rsid w:val="003B61A4"/>
    <w:pPr>
      <w:tabs>
        <w:tab w:val="center" w:pos="4153"/>
        <w:tab w:val="right" w:pos="8306"/>
      </w:tabs>
      <w:snapToGrid w:val="0"/>
      <w:jc w:val="left"/>
    </w:pPr>
    <w:rPr>
      <w:sz w:val="18"/>
      <w:szCs w:val="18"/>
    </w:rPr>
  </w:style>
  <w:style w:type="character" w:customStyle="1" w:styleId="a6">
    <w:name w:val="页脚 字符"/>
    <w:basedOn w:val="a0"/>
    <w:link w:val="a5"/>
    <w:uiPriority w:val="99"/>
    <w:rsid w:val="003B61A4"/>
    <w:rPr>
      <w:sz w:val="18"/>
      <w:szCs w:val="18"/>
    </w:rPr>
  </w:style>
  <w:style w:type="paragraph" w:styleId="a7">
    <w:name w:val="Normal (Web)"/>
    <w:basedOn w:val="a"/>
    <w:rsid w:val="003B61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51</Pages>
  <Words>6428</Words>
  <Characters>36644</Characters>
  <Application>Microsoft Office Word</Application>
  <DocSecurity>0</DocSecurity>
  <Lines>305</Lines>
  <Paragraphs>85</Paragraphs>
  <ScaleCrop>false</ScaleCrop>
  <Company>微软中国</Company>
  <LinksUpToDate>false</LinksUpToDate>
  <CharactersWithSpaces>42987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Lee Lithium</cp:lastModifiedBy>
  <cp:revision>11</cp:revision>
  <dcterms:created xsi:type="dcterms:W3CDTF">2019-12-01T07:17:00Z</dcterms:created>
  <dcterms:modified xsi:type="dcterms:W3CDTF">2022-06-23T08:06:00Z</dcterms:modified>
</cp:coreProperties>
</file>